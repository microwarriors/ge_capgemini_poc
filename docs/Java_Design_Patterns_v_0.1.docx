
<file path=[Content_Types].xml><?xml version="1.0" encoding="utf-8"?>
<Types xmlns="http://schemas.openxmlformats.org/package/2006/content-types">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268" w:rsidRPr="005D3409" w:rsidRDefault="001D6268" w:rsidP="005D3409">
      <w:pPr>
        <w:tabs>
          <w:tab w:val="left" w:pos="2520"/>
        </w:tabs>
        <w:rPr>
          <w:rFonts w:cs="Arial"/>
          <w:sz w:val="24"/>
        </w:rPr>
        <w:sectPr w:rsidR="001D6268" w:rsidRPr="005D3409" w:rsidSect="00204141">
          <w:headerReference w:type="default" r:id="rId11"/>
          <w:footerReference w:type="default" r:id="rId12"/>
          <w:footerReference w:type="first" r:id="rId13"/>
          <w:pgSz w:w="11907" w:h="16840" w:code="9"/>
          <w:pgMar w:top="1354" w:right="1138" w:bottom="1699" w:left="1411" w:header="562" w:footer="464" w:gutter="0"/>
          <w:pgBorders w:offsetFrom="page">
            <w:top w:val="single" w:sz="4" w:space="24" w:color="auto"/>
            <w:left w:val="single" w:sz="4" w:space="24" w:color="auto"/>
            <w:bottom w:val="single" w:sz="4" w:space="24" w:color="auto"/>
            <w:right w:val="single" w:sz="4" w:space="24" w:color="auto"/>
          </w:pgBorders>
          <w:cols w:space="720"/>
          <w:titlePg/>
        </w:sectPr>
      </w:pPr>
    </w:p>
    <w:p w:rsidR="00086EA8" w:rsidRPr="00086EA8" w:rsidRDefault="00086EA8" w:rsidP="00C76DDA">
      <w:pPr>
        <w:pStyle w:val="tableside"/>
        <w:rPr>
          <w:rFonts w:cs="Arial"/>
          <w:sz w:val="26"/>
        </w:rPr>
      </w:pPr>
    </w:p>
    <w:p w:rsidR="001D6268" w:rsidRPr="00086EA8" w:rsidRDefault="00FA3648" w:rsidP="00C76DDA">
      <w:pPr>
        <w:pStyle w:val="tableside"/>
        <w:rPr>
          <w:rFonts w:cs="Arial"/>
          <w:sz w:val="26"/>
        </w:rPr>
      </w:pPr>
      <w:r>
        <w:rPr>
          <w:rFonts w:cs="Arial"/>
          <w:sz w:val="26"/>
        </w:rPr>
        <w:t>R</w:t>
      </w:r>
      <w:r w:rsidR="001D6268" w:rsidRPr="00086EA8">
        <w:rPr>
          <w:rFonts w:cs="Arial"/>
          <w:sz w:val="26"/>
        </w:rPr>
        <w:t>evision history</w:t>
      </w:r>
    </w:p>
    <w:p w:rsidR="001D6268" w:rsidRPr="00086EA8" w:rsidRDefault="001D6268" w:rsidP="00C76DDA">
      <w:pPr>
        <w:pStyle w:val="tableside"/>
        <w:rPr>
          <w:rFonts w:cs="Arial"/>
          <w:sz w:val="26"/>
        </w:rPr>
      </w:pP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1641"/>
        <w:gridCol w:w="2606"/>
        <w:gridCol w:w="5327"/>
      </w:tblGrid>
      <w:tr w:rsidR="0013120E" w:rsidRPr="008E701D" w:rsidTr="00CC41CA">
        <w:trPr>
          <w:trHeight w:val="285"/>
        </w:trPr>
        <w:tc>
          <w:tcPr>
            <w:tcW w:w="857" w:type="pct"/>
            <w:shd w:val="clear" w:color="auto" w:fill="8DB3E2"/>
            <w:vAlign w:val="center"/>
          </w:tcPr>
          <w:p w:rsidR="0013120E" w:rsidRPr="00FC4C72" w:rsidRDefault="0013120E" w:rsidP="00934B48">
            <w:pPr>
              <w:pStyle w:val="tableheading"/>
              <w:jc w:val="left"/>
              <w:rPr>
                <w:rFonts w:cs="Arial"/>
                <w:sz w:val="20"/>
              </w:rPr>
            </w:pPr>
            <w:bookmarkStart w:id="0" w:name="_Toc337565262"/>
            <w:r w:rsidRPr="00FC4C72">
              <w:rPr>
                <w:rFonts w:cs="Arial"/>
                <w:sz w:val="20"/>
              </w:rPr>
              <w:t>Revision #</w:t>
            </w:r>
            <w:bookmarkEnd w:id="0"/>
          </w:p>
        </w:tc>
        <w:tc>
          <w:tcPr>
            <w:tcW w:w="1361" w:type="pct"/>
            <w:shd w:val="clear" w:color="auto" w:fill="8DB3E2"/>
            <w:vAlign w:val="center"/>
          </w:tcPr>
          <w:p w:rsidR="0013120E" w:rsidRPr="00FC4C72" w:rsidRDefault="0013120E" w:rsidP="00934B48">
            <w:pPr>
              <w:pStyle w:val="tableheading"/>
              <w:jc w:val="left"/>
              <w:rPr>
                <w:rFonts w:cs="Arial"/>
                <w:sz w:val="20"/>
              </w:rPr>
            </w:pPr>
            <w:bookmarkStart w:id="1" w:name="_Toc337565263"/>
            <w:r w:rsidRPr="00FC4C72">
              <w:rPr>
                <w:rFonts w:cs="Arial"/>
                <w:sz w:val="20"/>
              </w:rPr>
              <w:t>Date of Revision</w:t>
            </w:r>
            <w:bookmarkEnd w:id="1"/>
          </w:p>
        </w:tc>
        <w:tc>
          <w:tcPr>
            <w:tcW w:w="2782" w:type="pct"/>
            <w:shd w:val="clear" w:color="auto" w:fill="8DB3E2"/>
            <w:vAlign w:val="center"/>
          </w:tcPr>
          <w:p w:rsidR="0013120E" w:rsidRPr="00FC4C72" w:rsidRDefault="0013120E" w:rsidP="00934B48">
            <w:pPr>
              <w:pStyle w:val="tableheading"/>
              <w:jc w:val="left"/>
              <w:rPr>
                <w:rFonts w:cs="Arial"/>
                <w:sz w:val="20"/>
              </w:rPr>
            </w:pPr>
            <w:bookmarkStart w:id="2" w:name="_Toc337565264"/>
            <w:r w:rsidRPr="00FC4C72">
              <w:rPr>
                <w:rFonts w:cs="Arial"/>
                <w:sz w:val="20"/>
              </w:rPr>
              <w:t>Changes Made</w:t>
            </w:r>
            <w:bookmarkEnd w:id="2"/>
          </w:p>
        </w:tc>
      </w:tr>
      <w:tr w:rsidR="00A82887" w:rsidRPr="008E701D" w:rsidTr="00CC41CA">
        <w:trPr>
          <w:trHeight w:val="320"/>
        </w:trPr>
        <w:tc>
          <w:tcPr>
            <w:tcW w:w="857" w:type="pct"/>
            <w:vAlign w:val="center"/>
          </w:tcPr>
          <w:p w:rsidR="00A82887" w:rsidRDefault="00CC41CA" w:rsidP="00934B48">
            <w:pPr>
              <w:spacing w:before="60" w:after="60"/>
              <w:jc w:val="left"/>
              <w:rPr>
                <w:rFonts w:cs="Arial"/>
                <w:sz w:val="20"/>
              </w:rPr>
            </w:pPr>
            <w:r>
              <w:rPr>
                <w:rFonts w:cs="Arial"/>
                <w:sz w:val="20"/>
              </w:rPr>
              <w:t>1.0</w:t>
            </w:r>
          </w:p>
        </w:tc>
        <w:tc>
          <w:tcPr>
            <w:tcW w:w="1361" w:type="pct"/>
            <w:vAlign w:val="center"/>
          </w:tcPr>
          <w:p w:rsidR="00A82887" w:rsidRDefault="00451F1E" w:rsidP="00ED726A">
            <w:pPr>
              <w:spacing w:before="60" w:after="60"/>
              <w:jc w:val="left"/>
              <w:rPr>
                <w:rFonts w:cs="Arial"/>
                <w:sz w:val="20"/>
              </w:rPr>
            </w:pPr>
            <w:r>
              <w:rPr>
                <w:rFonts w:cs="Arial"/>
                <w:sz w:val="20"/>
              </w:rPr>
              <w:t>NA</w:t>
            </w:r>
          </w:p>
        </w:tc>
        <w:tc>
          <w:tcPr>
            <w:tcW w:w="2782" w:type="pct"/>
            <w:vAlign w:val="center"/>
          </w:tcPr>
          <w:p w:rsidR="00A82887" w:rsidRDefault="00CC41CA" w:rsidP="000B5E89">
            <w:pPr>
              <w:spacing w:before="60" w:after="60"/>
              <w:jc w:val="left"/>
              <w:rPr>
                <w:rFonts w:cs="Arial"/>
                <w:sz w:val="20"/>
                <w:szCs w:val="20"/>
              </w:rPr>
            </w:pPr>
            <w:r>
              <w:rPr>
                <w:rFonts w:cs="Arial"/>
                <w:sz w:val="20"/>
                <w:szCs w:val="20"/>
              </w:rPr>
              <w:t>First R</w:t>
            </w:r>
            <w:r w:rsidRPr="00BD0A5A">
              <w:rPr>
                <w:rFonts w:cs="Arial"/>
                <w:sz w:val="20"/>
                <w:szCs w:val="20"/>
              </w:rPr>
              <w:t>elease</w:t>
            </w:r>
          </w:p>
        </w:tc>
      </w:tr>
      <w:tr w:rsidR="00517373" w:rsidRPr="008E701D" w:rsidTr="00CC41CA">
        <w:trPr>
          <w:trHeight w:val="320"/>
        </w:trPr>
        <w:tc>
          <w:tcPr>
            <w:tcW w:w="857" w:type="pct"/>
            <w:vAlign w:val="center"/>
          </w:tcPr>
          <w:p w:rsidR="00517373" w:rsidRDefault="00517373" w:rsidP="00934B48">
            <w:pPr>
              <w:spacing w:before="60" w:after="60"/>
              <w:jc w:val="left"/>
              <w:rPr>
                <w:rFonts w:cs="Arial"/>
                <w:sz w:val="20"/>
              </w:rPr>
            </w:pPr>
          </w:p>
        </w:tc>
        <w:tc>
          <w:tcPr>
            <w:tcW w:w="1361" w:type="pct"/>
            <w:vAlign w:val="center"/>
          </w:tcPr>
          <w:p w:rsidR="00517373" w:rsidRDefault="00517373" w:rsidP="00ED726A">
            <w:pPr>
              <w:spacing w:before="60" w:after="60"/>
              <w:jc w:val="left"/>
              <w:rPr>
                <w:rFonts w:cs="Arial"/>
                <w:sz w:val="20"/>
              </w:rPr>
            </w:pPr>
          </w:p>
        </w:tc>
        <w:tc>
          <w:tcPr>
            <w:tcW w:w="2782" w:type="pct"/>
            <w:vAlign w:val="center"/>
          </w:tcPr>
          <w:p w:rsidR="00517373" w:rsidRDefault="00517373" w:rsidP="000B5E89">
            <w:pPr>
              <w:spacing w:before="60" w:after="60"/>
              <w:jc w:val="left"/>
              <w:rPr>
                <w:rFonts w:cs="Arial"/>
                <w:sz w:val="20"/>
                <w:szCs w:val="20"/>
              </w:rPr>
            </w:pPr>
          </w:p>
        </w:tc>
      </w:tr>
    </w:tbl>
    <w:p w:rsidR="001D6268" w:rsidRPr="00086EA8" w:rsidRDefault="001D6268" w:rsidP="00C76DDA">
      <w:pPr>
        <w:rPr>
          <w:rFonts w:cs="Arial"/>
          <w:sz w:val="20"/>
        </w:rPr>
      </w:pPr>
    </w:p>
    <w:p w:rsidR="001D6268" w:rsidRPr="00086EA8" w:rsidRDefault="001D6268" w:rsidP="00C76DDA">
      <w:pPr>
        <w:rPr>
          <w:rFonts w:cs="Arial"/>
        </w:rPr>
      </w:pPr>
    </w:p>
    <w:p w:rsidR="002A6213" w:rsidRPr="00C128E9" w:rsidRDefault="002A6213" w:rsidP="002A6213">
      <w:pPr>
        <w:pStyle w:val="tableside"/>
        <w:spacing w:before="60" w:after="60"/>
      </w:pPr>
      <w:r w:rsidRPr="00C128E9">
        <w:t>Reference documents</w:t>
      </w:r>
    </w:p>
    <w:tbl>
      <w:tblPr>
        <w:tblW w:w="5000" w:type="pct"/>
        <w:tblBorders>
          <w:top w:val="single" w:sz="4" w:space="0" w:color="C6D9F1"/>
          <w:left w:val="single" w:sz="4" w:space="0" w:color="C6D9F1"/>
          <w:bottom w:val="single" w:sz="4" w:space="0" w:color="C6D9F1"/>
          <w:right w:val="single" w:sz="4" w:space="0" w:color="C6D9F1"/>
          <w:insideH w:val="single" w:sz="4" w:space="0" w:color="C6D9F1"/>
          <w:insideV w:val="single" w:sz="4" w:space="0" w:color="C6D9F1"/>
        </w:tblBorders>
        <w:tblLook w:val="01E0" w:firstRow="1" w:lastRow="1" w:firstColumn="1" w:lastColumn="1" w:noHBand="0" w:noVBand="0"/>
      </w:tblPr>
      <w:tblGrid>
        <w:gridCol w:w="827"/>
        <w:gridCol w:w="7181"/>
        <w:gridCol w:w="1566"/>
      </w:tblGrid>
      <w:tr w:rsidR="00253137" w:rsidRPr="000634D0" w:rsidTr="00C956F0">
        <w:trPr>
          <w:trHeight w:val="351"/>
        </w:trPr>
        <w:tc>
          <w:tcPr>
            <w:tcW w:w="432" w:type="pct"/>
            <w:shd w:val="clear" w:color="auto" w:fill="8DB3E2"/>
            <w:vAlign w:val="center"/>
          </w:tcPr>
          <w:p w:rsidR="00253137" w:rsidRPr="009426F9" w:rsidRDefault="00253137" w:rsidP="00253137">
            <w:pPr>
              <w:pStyle w:val="tableheading"/>
              <w:rPr>
                <w:rFonts w:cs="Arial"/>
                <w:sz w:val="20"/>
              </w:rPr>
            </w:pPr>
            <w:bookmarkStart w:id="3" w:name="_Toc337565265"/>
            <w:r w:rsidRPr="009426F9">
              <w:rPr>
                <w:rFonts w:cs="Arial"/>
                <w:sz w:val="20"/>
              </w:rPr>
              <w:t>S.No</w:t>
            </w:r>
            <w:bookmarkEnd w:id="3"/>
          </w:p>
        </w:tc>
        <w:tc>
          <w:tcPr>
            <w:tcW w:w="3750" w:type="pct"/>
            <w:shd w:val="clear" w:color="auto" w:fill="8DB3E2"/>
            <w:vAlign w:val="center"/>
          </w:tcPr>
          <w:p w:rsidR="00253137" w:rsidRPr="009426F9" w:rsidRDefault="00253137" w:rsidP="00934B48">
            <w:pPr>
              <w:pStyle w:val="tableheading"/>
              <w:jc w:val="left"/>
              <w:rPr>
                <w:rFonts w:cs="Arial"/>
                <w:sz w:val="20"/>
              </w:rPr>
            </w:pPr>
            <w:bookmarkStart w:id="4" w:name="_Toc337565266"/>
            <w:r w:rsidRPr="009426F9">
              <w:rPr>
                <w:rFonts w:cs="Arial"/>
                <w:sz w:val="20"/>
              </w:rPr>
              <w:t>Document Title</w:t>
            </w:r>
            <w:bookmarkEnd w:id="4"/>
          </w:p>
        </w:tc>
        <w:tc>
          <w:tcPr>
            <w:tcW w:w="818" w:type="pct"/>
            <w:shd w:val="clear" w:color="auto" w:fill="8DB3E2"/>
            <w:vAlign w:val="center"/>
          </w:tcPr>
          <w:p w:rsidR="00253137" w:rsidRPr="009426F9" w:rsidRDefault="00253137" w:rsidP="00934B48">
            <w:pPr>
              <w:pStyle w:val="tableheading"/>
              <w:jc w:val="left"/>
              <w:rPr>
                <w:rFonts w:cs="Arial"/>
                <w:sz w:val="20"/>
              </w:rPr>
            </w:pPr>
            <w:bookmarkStart w:id="5" w:name="_Toc337565267"/>
            <w:r w:rsidRPr="009426F9">
              <w:rPr>
                <w:rFonts w:cs="Arial"/>
                <w:sz w:val="20"/>
              </w:rPr>
              <w:t>Date</w:t>
            </w:r>
            <w:bookmarkEnd w:id="5"/>
          </w:p>
        </w:tc>
      </w:tr>
      <w:tr w:rsidR="00253137" w:rsidRPr="008E701D" w:rsidTr="00C956F0">
        <w:trPr>
          <w:trHeight w:val="350"/>
        </w:trPr>
        <w:tc>
          <w:tcPr>
            <w:tcW w:w="432" w:type="pct"/>
            <w:vAlign w:val="center"/>
          </w:tcPr>
          <w:p w:rsidR="00253137" w:rsidRPr="00883809" w:rsidRDefault="00883809" w:rsidP="00241A2B">
            <w:pPr>
              <w:jc w:val="left"/>
              <w:rPr>
                <w:rFonts w:cs="Arial"/>
                <w:sz w:val="20"/>
                <w:highlight w:val="yellow"/>
              </w:rPr>
            </w:pPr>
            <w:r w:rsidRPr="004A2916">
              <w:rPr>
                <w:rFonts w:cs="Arial"/>
                <w:sz w:val="20"/>
              </w:rPr>
              <w:t>1</w:t>
            </w:r>
          </w:p>
        </w:tc>
        <w:tc>
          <w:tcPr>
            <w:tcW w:w="3750" w:type="pct"/>
            <w:vAlign w:val="center"/>
          </w:tcPr>
          <w:p w:rsidR="00253137" w:rsidRPr="009426F9" w:rsidRDefault="00253137" w:rsidP="00306195">
            <w:pPr>
              <w:jc w:val="left"/>
              <w:rPr>
                <w:rFonts w:cs="Arial"/>
                <w:sz w:val="20"/>
              </w:rPr>
            </w:pPr>
          </w:p>
        </w:tc>
        <w:tc>
          <w:tcPr>
            <w:tcW w:w="818" w:type="pct"/>
            <w:vAlign w:val="center"/>
          </w:tcPr>
          <w:p w:rsidR="00253137" w:rsidRPr="009426F9" w:rsidRDefault="00FA3648" w:rsidP="00ED726A">
            <w:pPr>
              <w:jc w:val="left"/>
              <w:rPr>
                <w:rFonts w:cs="Arial"/>
                <w:sz w:val="20"/>
              </w:rPr>
            </w:pPr>
            <w:r>
              <w:rPr>
                <w:rFonts w:cs="Arial"/>
                <w:sz w:val="20"/>
              </w:rPr>
              <w:t>05 Jun</w:t>
            </w:r>
            <w:r w:rsidR="00451F1E">
              <w:rPr>
                <w:rFonts w:cs="Arial"/>
                <w:sz w:val="20"/>
              </w:rPr>
              <w:t xml:space="preserve"> 2017</w:t>
            </w:r>
          </w:p>
        </w:tc>
      </w:tr>
    </w:tbl>
    <w:p w:rsidR="001D6268" w:rsidRPr="00086EA8" w:rsidRDefault="001D6268" w:rsidP="00C76DDA">
      <w:pPr>
        <w:rPr>
          <w:rFonts w:cs="Arial"/>
        </w:rPr>
      </w:pPr>
    </w:p>
    <w:p w:rsidR="001D6268" w:rsidRPr="00086EA8" w:rsidRDefault="001D6268" w:rsidP="00C76DDA">
      <w:pPr>
        <w:rPr>
          <w:rFonts w:cs="Arial"/>
          <w:color w:val="000000"/>
        </w:rPr>
      </w:pPr>
    </w:p>
    <w:p w:rsidR="001D6268" w:rsidRDefault="001D6268" w:rsidP="005C5FC4">
      <w:pPr>
        <w:pStyle w:val="HCLH1Hdr-noidx"/>
      </w:pPr>
      <w:bookmarkStart w:id="6" w:name="_Toc185159611"/>
      <w:bookmarkStart w:id="7" w:name="_Toc185162974"/>
      <w:bookmarkStart w:id="8" w:name="_Toc185235350"/>
      <w:bookmarkStart w:id="9" w:name="_Toc185316466"/>
      <w:bookmarkStart w:id="10" w:name="_Toc185323618"/>
      <w:bookmarkStart w:id="11" w:name="_Toc185333874"/>
      <w:bookmarkStart w:id="12" w:name="_Toc185351344"/>
      <w:bookmarkStart w:id="13" w:name="_Toc185356445"/>
      <w:r w:rsidRPr="00241A2B">
        <w:lastRenderedPageBreak/>
        <w:t>Glossar</w:t>
      </w:r>
      <w:bookmarkEnd w:id="6"/>
      <w:bookmarkEnd w:id="7"/>
      <w:bookmarkEnd w:id="8"/>
      <w:bookmarkEnd w:id="9"/>
      <w:bookmarkEnd w:id="10"/>
      <w:bookmarkEnd w:id="11"/>
      <w:bookmarkEnd w:id="12"/>
      <w:bookmarkEnd w:id="13"/>
      <w:r w:rsidR="005C5FC4" w:rsidRPr="00241A2B">
        <w:t>y</w:t>
      </w:r>
    </w:p>
    <w:p w:rsidR="0019519F" w:rsidRDefault="0019519F" w:rsidP="005C5FC4"/>
    <w:tbl>
      <w:tblPr>
        <w:tblW w:w="5000" w:type="pct"/>
        <w:tblBorders>
          <w:top w:val="single" w:sz="6" w:space="0" w:color="244061"/>
          <w:left w:val="single" w:sz="6" w:space="0" w:color="244061"/>
          <w:bottom w:val="single" w:sz="6" w:space="0" w:color="244061"/>
          <w:right w:val="single" w:sz="6" w:space="0" w:color="244061"/>
          <w:insideH w:val="single" w:sz="6" w:space="0" w:color="244061"/>
          <w:insideV w:val="single" w:sz="6" w:space="0" w:color="244061"/>
        </w:tblBorders>
        <w:tblCellMar>
          <w:top w:w="43" w:type="dxa"/>
          <w:left w:w="43" w:type="dxa"/>
          <w:bottom w:w="43" w:type="dxa"/>
          <w:right w:w="43" w:type="dxa"/>
        </w:tblCellMar>
        <w:tblLook w:val="0000" w:firstRow="0" w:lastRow="0" w:firstColumn="0" w:lastColumn="0" w:noHBand="0" w:noVBand="0"/>
      </w:tblPr>
      <w:tblGrid>
        <w:gridCol w:w="2023"/>
        <w:gridCol w:w="7421"/>
      </w:tblGrid>
      <w:tr w:rsidR="00246B4D" w:rsidRPr="00BC117C" w:rsidTr="001E108F">
        <w:trPr>
          <w:cantSplit/>
          <w:trHeight w:val="212"/>
          <w:tblHeader/>
        </w:trPr>
        <w:tc>
          <w:tcPr>
            <w:tcW w:w="1071" w:type="pct"/>
            <w:tcBorders>
              <w:right w:val="single" w:sz="6" w:space="0" w:color="FFFFFF"/>
            </w:tcBorders>
            <w:shd w:val="clear" w:color="auto" w:fill="0070C0"/>
            <w:vAlign w:val="center"/>
          </w:tcPr>
          <w:p w:rsidR="00246B4D" w:rsidRPr="00D7026C" w:rsidRDefault="005D3409" w:rsidP="00A74BDE">
            <w:pPr>
              <w:pStyle w:val="CellBody2"/>
              <w:jc w:val="center"/>
              <w:rPr>
                <w:rFonts w:cs="Arial"/>
                <w:b/>
                <w:color w:val="FFFFFF" w:themeColor="background1"/>
              </w:rPr>
            </w:pPr>
            <w:r>
              <w:rPr>
                <w:rFonts w:cs="Arial"/>
                <w:b/>
                <w:color w:val="FFFFFF" w:themeColor="background1"/>
              </w:rPr>
              <w:t>Terms</w:t>
            </w:r>
          </w:p>
        </w:tc>
        <w:tc>
          <w:tcPr>
            <w:tcW w:w="3929" w:type="pct"/>
            <w:tcBorders>
              <w:left w:val="single" w:sz="6" w:space="0" w:color="FFFFFF"/>
            </w:tcBorders>
            <w:shd w:val="clear" w:color="auto" w:fill="0070C0"/>
            <w:vAlign w:val="center"/>
          </w:tcPr>
          <w:p w:rsidR="00246B4D" w:rsidRPr="00D7026C" w:rsidRDefault="00246B4D" w:rsidP="00A74BDE">
            <w:pPr>
              <w:pStyle w:val="CellBody2"/>
              <w:jc w:val="center"/>
              <w:rPr>
                <w:rFonts w:cs="Arial"/>
                <w:b/>
                <w:color w:val="FFFFFF" w:themeColor="background1"/>
              </w:rPr>
            </w:pPr>
            <w:r w:rsidRPr="00D7026C">
              <w:rPr>
                <w:rFonts w:cs="Arial"/>
                <w:b/>
                <w:color w:val="FFFFFF" w:themeColor="background1"/>
              </w:rPr>
              <w:t>Description</w:t>
            </w:r>
          </w:p>
        </w:tc>
      </w:tr>
      <w:tr w:rsidR="00EA6C28" w:rsidRPr="00BC117C" w:rsidTr="00FB251D">
        <w:trPr>
          <w:cantSplit/>
          <w:trHeight w:val="203"/>
        </w:trPr>
        <w:tc>
          <w:tcPr>
            <w:tcW w:w="1071" w:type="pct"/>
          </w:tcPr>
          <w:p w:rsidR="00EA6C28" w:rsidRPr="00640C66" w:rsidRDefault="00EA6C28" w:rsidP="00DE00B8">
            <w:pPr>
              <w:jc w:val="left"/>
              <w:rPr>
                <w:sz w:val="20"/>
                <w:szCs w:val="20"/>
              </w:rPr>
            </w:pPr>
          </w:p>
        </w:tc>
        <w:tc>
          <w:tcPr>
            <w:tcW w:w="3929" w:type="pct"/>
          </w:tcPr>
          <w:p w:rsidR="00EA6C28" w:rsidRPr="00640C66" w:rsidRDefault="00EA6C28" w:rsidP="00EA6C28">
            <w:pPr>
              <w:ind w:firstLineChars="100" w:firstLine="200"/>
              <w:jc w:val="left"/>
              <w:rPr>
                <w:sz w:val="20"/>
                <w:szCs w:val="20"/>
              </w:rPr>
            </w:pPr>
          </w:p>
        </w:tc>
      </w:tr>
      <w:tr w:rsidR="00640C66" w:rsidRPr="00BC117C" w:rsidTr="001E108F">
        <w:trPr>
          <w:cantSplit/>
          <w:trHeight w:val="203"/>
        </w:trPr>
        <w:tc>
          <w:tcPr>
            <w:tcW w:w="1071" w:type="pct"/>
            <w:vAlign w:val="center"/>
          </w:tcPr>
          <w:p w:rsidR="00640C66" w:rsidRPr="00640C66" w:rsidRDefault="00640C66" w:rsidP="00DE00B8">
            <w:pPr>
              <w:jc w:val="left"/>
              <w:rPr>
                <w:sz w:val="20"/>
                <w:szCs w:val="20"/>
              </w:rPr>
            </w:pPr>
          </w:p>
        </w:tc>
        <w:tc>
          <w:tcPr>
            <w:tcW w:w="3929" w:type="pct"/>
            <w:vAlign w:val="center"/>
          </w:tcPr>
          <w:p w:rsidR="00640C66" w:rsidRPr="00640C66" w:rsidRDefault="00640C66" w:rsidP="00640C66">
            <w:pPr>
              <w:ind w:firstLineChars="100" w:firstLine="200"/>
              <w:jc w:val="left"/>
              <w:rPr>
                <w:sz w:val="20"/>
                <w:szCs w:val="20"/>
              </w:rPr>
            </w:pPr>
          </w:p>
        </w:tc>
      </w:tr>
      <w:tr w:rsidR="007E6D9E" w:rsidRPr="00BC117C" w:rsidTr="001E108F">
        <w:trPr>
          <w:cantSplit/>
          <w:trHeight w:val="203"/>
        </w:trPr>
        <w:tc>
          <w:tcPr>
            <w:tcW w:w="1071" w:type="pct"/>
            <w:vAlign w:val="center"/>
          </w:tcPr>
          <w:p w:rsidR="007E6D9E" w:rsidRDefault="007E6D9E" w:rsidP="00DE00B8">
            <w:pPr>
              <w:jc w:val="left"/>
              <w:rPr>
                <w:sz w:val="20"/>
                <w:szCs w:val="20"/>
              </w:rPr>
            </w:pPr>
          </w:p>
        </w:tc>
        <w:tc>
          <w:tcPr>
            <w:tcW w:w="3929" w:type="pct"/>
            <w:vAlign w:val="center"/>
          </w:tcPr>
          <w:p w:rsidR="007E6D9E" w:rsidRDefault="007E6D9E" w:rsidP="00EA6C28">
            <w:pPr>
              <w:ind w:firstLineChars="100" w:firstLine="200"/>
              <w:jc w:val="left"/>
              <w:rPr>
                <w:rFonts w:eastAsia="Batang" w:cs="Arial"/>
                <w:sz w:val="20"/>
                <w:szCs w:val="20"/>
                <w:lang w:eastAsia="ko-KR"/>
              </w:rPr>
            </w:pPr>
          </w:p>
        </w:tc>
      </w:tr>
      <w:tr w:rsidR="00EA6C28" w:rsidRPr="00BC117C" w:rsidTr="001E108F">
        <w:trPr>
          <w:cantSplit/>
          <w:trHeight w:val="203"/>
        </w:trPr>
        <w:tc>
          <w:tcPr>
            <w:tcW w:w="1071" w:type="pct"/>
            <w:vAlign w:val="center"/>
          </w:tcPr>
          <w:p w:rsidR="00EA6C28" w:rsidRDefault="00EA6C28" w:rsidP="00DE00B8">
            <w:pPr>
              <w:jc w:val="left"/>
              <w:rPr>
                <w:sz w:val="20"/>
                <w:szCs w:val="20"/>
              </w:rPr>
            </w:pPr>
          </w:p>
        </w:tc>
        <w:tc>
          <w:tcPr>
            <w:tcW w:w="3929" w:type="pct"/>
            <w:vAlign w:val="center"/>
          </w:tcPr>
          <w:p w:rsidR="00EA6C28" w:rsidRPr="00EA6C28"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DE00B8">
            <w:pPr>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vAlign w:val="center"/>
          </w:tcPr>
          <w:p w:rsidR="00EA6C28" w:rsidRPr="00640C66" w:rsidRDefault="00EA6C28" w:rsidP="00B71D51">
            <w:pPr>
              <w:jc w:val="left"/>
              <w:rPr>
                <w:sz w:val="20"/>
                <w:szCs w:val="20"/>
              </w:rPr>
            </w:pPr>
          </w:p>
        </w:tc>
        <w:tc>
          <w:tcPr>
            <w:tcW w:w="3929" w:type="pct"/>
            <w:vAlign w:val="center"/>
          </w:tcPr>
          <w:p w:rsidR="00EA6C28" w:rsidRPr="00640C66" w:rsidRDefault="00EA6C28" w:rsidP="00572C55">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1E108F">
        <w:trPr>
          <w:cantSplit/>
          <w:trHeight w:val="203"/>
        </w:trPr>
        <w:tc>
          <w:tcPr>
            <w:tcW w:w="1071" w:type="pct"/>
            <w:vAlign w:val="center"/>
          </w:tcPr>
          <w:p w:rsidR="00EA6C28" w:rsidRPr="00640C66" w:rsidRDefault="00EA6C28" w:rsidP="00EA6C28">
            <w:pPr>
              <w:ind w:firstLineChars="100" w:firstLine="200"/>
              <w:jc w:val="left"/>
              <w:rPr>
                <w:sz w:val="20"/>
                <w:szCs w:val="20"/>
              </w:rPr>
            </w:pPr>
          </w:p>
        </w:tc>
        <w:tc>
          <w:tcPr>
            <w:tcW w:w="3929" w:type="pct"/>
            <w:vAlign w:val="center"/>
          </w:tcPr>
          <w:p w:rsidR="00EA6C28" w:rsidRPr="00640C66" w:rsidRDefault="00EA6C28" w:rsidP="00EA6C28">
            <w:pPr>
              <w:ind w:firstLineChars="100" w:firstLine="200"/>
              <w:jc w:val="left"/>
              <w:rPr>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r w:rsidR="00EA6C28" w:rsidRPr="00BC117C" w:rsidTr="00572C55">
        <w:trPr>
          <w:cantSplit/>
          <w:trHeight w:val="203"/>
        </w:trPr>
        <w:tc>
          <w:tcPr>
            <w:tcW w:w="1071" w:type="pct"/>
          </w:tcPr>
          <w:p w:rsidR="00EA6C28" w:rsidRPr="00640C66" w:rsidRDefault="00EA6C28" w:rsidP="00EA6C28">
            <w:pPr>
              <w:ind w:firstLineChars="100" w:firstLine="200"/>
              <w:jc w:val="left"/>
              <w:rPr>
                <w:rFonts w:cs="Arial"/>
                <w:color w:val="000000"/>
                <w:sz w:val="20"/>
                <w:szCs w:val="20"/>
              </w:rPr>
            </w:pPr>
          </w:p>
        </w:tc>
        <w:tc>
          <w:tcPr>
            <w:tcW w:w="3929" w:type="pct"/>
          </w:tcPr>
          <w:p w:rsidR="00EA6C28" w:rsidRPr="00640C66" w:rsidRDefault="00EA6C28" w:rsidP="00EA6C28">
            <w:pPr>
              <w:ind w:firstLineChars="100" w:firstLine="200"/>
              <w:jc w:val="left"/>
              <w:rPr>
                <w:rFonts w:cs="Arial"/>
                <w:color w:val="000000"/>
                <w:sz w:val="20"/>
                <w:szCs w:val="20"/>
              </w:rPr>
            </w:pPr>
          </w:p>
        </w:tc>
      </w:tr>
    </w:tbl>
    <w:p w:rsidR="001D6268" w:rsidRPr="002F4029" w:rsidRDefault="001D6268" w:rsidP="00E01C35">
      <w:pPr>
        <w:pStyle w:val="MessageHeader"/>
        <w:tabs>
          <w:tab w:val="left" w:pos="3690"/>
        </w:tabs>
        <w:rPr>
          <w:rFonts w:ascii="Arial" w:hAnsi="Arial"/>
          <w:sz w:val="20"/>
          <w:szCs w:val="20"/>
        </w:rPr>
      </w:pPr>
      <w:r w:rsidRPr="00086EA8">
        <w:rPr>
          <w:rFonts w:ascii="Arial" w:hAnsi="Arial"/>
        </w:rPr>
        <w:br w:type="page"/>
      </w:r>
      <w:r w:rsidRPr="002F4029">
        <w:rPr>
          <w:rFonts w:ascii="Arial" w:hAnsi="Arial"/>
          <w:sz w:val="20"/>
          <w:szCs w:val="20"/>
        </w:rPr>
        <w:lastRenderedPageBreak/>
        <w:t>Table of contents</w:t>
      </w:r>
    </w:p>
    <w:p w:rsidR="001D6268" w:rsidRPr="002F4029" w:rsidRDefault="001D6268">
      <w:pPr>
        <w:rPr>
          <w:rFonts w:cs="Arial"/>
          <w:sz w:val="20"/>
          <w:szCs w:val="20"/>
        </w:rPr>
      </w:pPr>
    </w:p>
    <w:p w:rsidR="000C65B5" w:rsidRDefault="00E5619A">
      <w:pPr>
        <w:pStyle w:val="TOC1"/>
        <w:tabs>
          <w:tab w:val="left" w:pos="440"/>
          <w:tab w:val="right" w:leader="dot" w:pos="9348"/>
        </w:tabs>
        <w:rPr>
          <w:rFonts w:asciiTheme="minorHAnsi" w:eastAsiaTheme="minorEastAsia" w:hAnsiTheme="minorHAnsi" w:cstheme="minorBidi"/>
          <w:b w:val="0"/>
          <w:noProof/>
          <w:szCs w:val="22"/>
        </w:rPr>
      </w:pPr>
      <w:r>
        <w:rPr>
          <w:rFonts w:cs="Arial"/>
          <w:b w:val="0"/>
          <w:sz w:val="20"/>
          <w:szCs w:val="20"/>
        </w:rPr>
        <w:fldChar w:fldCharType="begin"/>
      </w:r>
      <w:r>
        <w:rPr>
          <w:rFonts w:cs="Arial"/>
          <w:b w:val="0"/>
          <w:sz w:val="20"/>
          <w:szCs w:val="20"/>
        </w:rPr>
        <w:instrText xml:space="preserve"> TOC \o "1-2" \h \z \u </w:instrText>
      </w:r>
      <w:r>
        <w:rPr>
          <w:rFonts w:cs="Arial"/>
          <w:b w:val="0"/>
          <w:sz w:val="20"/>
          <w:szCs w:val="20"/>
        </w:rPr>
        <w:fldChar w:fldCharType="separate"/>
      </w:r>
      <w:hyperlink w:anchor="_Toc487030814" w:history="1">
        <w:r w:rsidR="000C65B5" w:rsidRPr="00DA0515">
          <w:rPr>
            <w:rStyle w:val="Hyperlink"/>
            <w:rFonts w:ascii="Arial" w:hAnsi="Arial"/>
            <w:noProof/>
          </w:rPr>
          <w:t>1</w:t>
        </w:r>
        <w:r w:rsidR="000C65B5">
          <w:rPr>
            <w:rFonts w:asciiTheme="minorHAnsi" w:eastAsiaTheme="minorEastAsia" w:hAnsiTheme="minorHAnsi" w:cstheme="minorBidi"/>
            <w:b w:val="0"/>
            <w:noProof/>
            <w:szCs w:val="22"/>
          </w:rPr>
          <w:tab/>
        </w:r>
        <w:r w:rsidR="000C65B5" w:rsidRPr="00DA0515">
          <w:rPr>
            <w:rStyle w:val="Hyperlink"/>
            <w:rFonts w:ascii="Arial" w:hAnsi="Arial"/>
            <w:noProof/>
          </w:rPr>
          <w:t>Installation Guide</w:t>
        </w:r>
        <w:r w:rsidR="000C65B5">
          <w:rPr>
            <w:noProof/>
            <w:webHidden/>
          </w:rPr>
          <w:tab/>
        </w:r>
        <w:r w:rsidR="000C65B5">
          <w:rPr>
            <w:noProof/>
            <w:webHidden/>
          </w:rPr>
          <w:fldChar w:fldCharType="begin"/>
        </w:r>
        <w:r w:rsidR="000C65B5">
          <w:rPr>
            <w:noProof/>
            <w:webHidden/>
          </w:rPr>
          <w:instrText xml:space="preserve"> PAGEREF _Toc487030814 \h </w:instrText>
        </w:r>
        <w:r w:rsidR="000C65B5">
          <w:rPr>
            <w:noProof/>
            <w:webHidden/>
          </w:rPr>
        </w:r>
        <w:r w:rsidR="000C65B5">
          <w:rPr>
            <w:noProof/>
            <w:webHidden/>
          </w:rPr>
          <w:fldChar w:fldCharType="separate"/>
        </w:r>
        <w:r w:rsidR="000C65B5">
          <w:rPr>
            <w:noProof/>
            <w:webHidden/>
          </w:rPr>
          <w:t>6</w:t>
        </w:r>
        <w:r w:rsidR="000C65B5">
          <w:rPr>
            <w:noProof/>
            <w:webHidden/>
          </w:rPr>
          <w:fldChar w:fldCharType="end"/>
        </w:r>
      </w:hyperlink>
    </w:p>
    <w:p w:rsidR="000C65B5" w:rsidRDefault="00E7723C">
      <w:pPr>
        <w:pStyle w:val="TOC2"/>
        <w:tabs>
          <w:tab w:val="left" w:pos="880"/>
          <w:tab w:val="right" w:leader="dot" w:pos="9348"/>
        </w:tabs>
        <w:rPr>
          <w:rFonts w:asciiTheme="minorHAnsi" w:eastAsiaTheme="minorEastAsia" w:hAnsiTheme="minorHAnsi" w:cstheme="minorBidi"/>
          <w:noProof/>
          <w:szCs w:val="22"/>
        </w:rPr>
      </w:pPr>
      <w:hyperlink w:anchor="_Toc487030815" w:history="1">
        <w:r w:rsidR="000C65B5" w:rsidRPr="00DA0515">
          <w:rPr>
            <w:rStyle w:val="Hyperlink"/>
            <w:noProof/>
          </w:rPr>
          <w:t>1.1</w:t>
        </w:r>
        <w:r w:rsidR="000C65B5">
          <w:rPr>
            <w:rFonts w:asciiTheme="minorHAnsi" w:eastAsiaTheme="minorEastAsia" w:hAnsiTheme="minorHAnsi" w:cstheme="minorBidi"/>
            <w:noProof/>
            <w:szCs w:val="22"/>
          </w:rPr>
          <w:tab/>
        </w:r>
        <w:r w:rsidR="000C65B5" w:rsidRPr="00DA0515">
          <w:rPr>
            <w:rStyle w:val="Hyperlink"/>
            <w:noProof/>
          </w:rPr>
          <w:t>Download</w:t>
        </w:r>
        <w:r w:rsidR="000C65B5">
          <w:rPr>
            <w:noProof/>
            <w:webHidden/>
          </w:rPr>
          <w:tab/>
        </w:r>
        <w:r w:rsidR="000C65B5">
          <w:rPr>
            <w:noProof/>
            <w:webHidden/>
          </w:rPr>
          <w:fldChar w:fldCharType="begin"/>
        </w:r>
        <w:r w:rsidR="000C65B5">
          <w:rPr>
            <w:noProof/>
            <w:webHidden/>
          </w:rPr>
          <w:instrText xml:space="preserve"> PAGEREF _Toc487030815 \h </w:instrText>
        </w:r>
        <w:r w:rsidR="000C65B5">
          <w:rPr>
            <w:noProof/>
            <w:webHidden/>
          </w:rPr>
        </w:r>
        <w:r w:rsidR="000C65B5">
          <w:rPr>
            <w:noProof/>
            <w:webHidden/>
          </w:rPr>
          <w:fldChar w:fldCharType="separate"/>
        </w:r>
        <w:r w:rsidR="000C65B5">
          <w:rPr>
            <w:noProof/>
            <w:webHidden/>
          </w:rPr>
          <w:t>6</w:t>
        </w:r>
        <w:r w:rsidR="000C65B5">
          <w:rPr>
            <w:noProof/>
            <w:webHidden/>
          </w:rPr>
          <w:fldChar w:fldCharType="end"/>
        </w:r>
      </w:hyperlink>
    </w:p>
    <w:p w:rsidR="000C65B5" w:rsidRDefault="00E7723C">
      <w:pPr>
        <w:pStyle w:val="TOC2"/>
        <w:tabs>
          <w:tab w:val="left" w:pos="880"/>
          <w:tab w:val="right" w:leader="dot" w:pos="9348"/>
        </w:tabs>
        <w:rPr>
          <w:rFonts w:asciiTheme="minorHAnsi" w:eastAsiaTheme="minorEastAsia" w:hAnsiTheme="minorHAnsi" w:cstheme="minorBidi"/>
          <w:noProof/>
          <w:szCs w:val="22"/>
        </w:rPr>
      </w:pPr>
      <w:hyperlink w:anchor="_Toc487030816" w:history="1">
        <w:r w:rsidR="000C65B5" w:rsidRPr="00DA0515">
          <w:rPr>
            <w:rStyle w:val="Hyperlink"/>
            <w:noProof/>
          </w:rPr>
          <w:t>1.2</w:t>
        </w:r>
        <w:r w:rsidR="000C65B5">
          <w:rPr>
            <w:rFonts w:asciiTheme="minorHAnsi" w:eastAsiaTheme="minorEastAsia" w:hAnsiTheme="minorHAnsi" w:cstheme="minorBidi"/>
            <w:noProof/>
            <w:szCs w:val="22"/>
          </w:rPr>
          <w:tab/>
        </w:r>
        <w:r w:rsidR="000C65B5" w:rsidRPr="00DA0515">
          <w:rPr>
            <w:rStyle w:val="Hyperlink"/>
            <w:noProof/>
          </w:rPr>
          <w:t>Install</w:t>
        </w:r>
        <w:r w:rsidR="000C65B5">
          <w:rPr>
            <w:noProof/>
            <w:webHidden/>
          </w:rPr>
          <w:tab/>
        </w:r>
        <w:r w:rsidR="000C65B5">
          <w:rPr>
            <w:noProof/>
            <w:webHidden/>
          </w:rPr>
          <w:fldChar w:fldCharType="begin"/>
        </w:r>
        <w:r w:rsidR="000C65B5">
          <w:rPr>
            <w:noProof/>
            <w:webHidden/>
          </w:rPr>
          <w:instrText xml:space="preserve"> PAGEREF _Toc487030816 \h </w:instrText>
        </w:r>
        <w:r w:rsidR="000C65B5">
          <w:rPr>
            <w:noProof/>
            <w:webHidden/>
          </w:rPr>
        </w:r>
        <w:r w:rsidR="000C65B5">
          <w:rPr>
            <w:noProof/>
            <w:webHidden/>
          </w:rPr>
          <w:fldChar w:fldCharType="separate"/>
        </w:r>
        <w:r w:rsidR="000C65B5">
          <w:rPr>
            <w:noProof/>
            <w:webHidden/>
          </w:rPr>
          <w:t>6</w:t>
        </w:r>
        <w:r w:rsidR="000C65B5">
          <w:rPr>
            <w:noProof/>
            <w:webHidden/>
          </w:rPr>
          <w:fldChar w:fldCharType="end"/>
        </w:r>
      </w:hyperlink>
    </w:p>
    <w:p w:rsidR="000C65B5" w:rsidRDefault="00E7723C">
      <w:pPr>
        <w:pStyle w:val="TOC2"/>
        <w:tabs>
          <w:tab w:val="left" w:pos="880"/>
          <w:tab w:val="right" w:leader="dot" w:pos="9348"/>
        </w:tabs>
        <w:rPr>
          <w:rFonts w:asciiTheme="minorHAnsi" w:eastAsiaTheme="minorEastAsia" w:hAnsiTheme="minorHAnsi" w:cstheme="minorBidi"/>
          <w:noProof/>
          <w:szCs w:val="22"/>
        </w:rPr>
      </w:pPr>
      <w:hyperlink w:anchor="_Toc487030817" w:history="1">
        <w:r w:rsidR="000C65B5" w:rsidRPr="00DA0515">
          <w:rPr>
            <w:rStyle w:val="Hyperlink"/>
            <w:noProof/>
          </w:rPr>
          <w:t>1.3</w:t>
        </w:r>
        <w:r w:rsidR="000C65B5">
          <w:rPr>
            <w:rFonts w:asciiTheme="minorHAnsi" w:eastAsiaTheme="minorEastAsia" w:hAnsiTheme="minorHAnsi" w:cstheme="minorBidi"/>
            <w:noProof/>
            <w:szCs w:val="22"/>
          </w:rPr>
          <w:tab/>
        </w:r>
        <w:r w:rsidR="000C65B5" w:rsidRPr="00DA0515">
          <w:rPr>
            <w:rStyle w:val="Hyperlink"/>
            <w:noProof/>
          </w:rPr>
          <w:t>Start MongoDB</w:t>
        </w:r>
        <w:r w:rsidR="000C65B5">
          <w:rPr>
            <w:noProof/>
            <w:webHidden/>
          </w:rPr>
          <w:tab/>
        </w:r>
        <w:r w:rsidR="000C65B5">
          <w:rPr>
            <w:noProof/>
            <w:webHidden/>
          </w:rPr>
          <w:fldChar w:fldCharType="begin"/>
        </w:r>
        <w:r w:rsidR="000C65B5">
          <w:rPr>
            <w:noProof/>
            <w:webHidden/>
          </w:rPr>
          <w:instrText xml:space="preserve"> PAGEREF _Toc487030817 \h </w:instrText>
        </w:r>
        <w:r w:rsidR="000C65B5">
          <w:rPr>
            <w:noProof/>
            <w:webHidden/>
          </w:rPr>
        </w:r>
        <w:r w:rsidR="000C65B5">
          <w:rPr>
            <w:noProof/>
            <w:webHidden/>
          </w:rPr>
          <w:fldChar w:fldCharType="separate"/>
        </w:r>
        <w:r w:rsidR="000C65B5">
          <w:rPr>
            <w:noProof/>
            <w:webHidden/>
          </w:rPr>
          <w:t>6</w:t>
        </w:r>
        <w:r w:rsidR="000C65B5">
          <w:rPr>
            <w:noProof/>
            <w:webHidden/>
          </w:rPr>
          <w:fldChar w:fldCharType="end"/>
        </w:r>
      </w:hyperlink>
    </w:p>
    <w:p w:rsidR="000C65B5" w:rsidRDefault="00E7723C">
      <w:pPr>
        <w:pStyle w:val="TOC2"/>
        <w:tabs>
          <w:tab w:val="left" w:pos="880"/>
          <w:tab w:val="right" w:leader="dot" w:pos="9348"/>
        </w:tabs>
        <w:rPr>
          <w:rFonts w:asciiTheme="minorHAnsi" w:eastAsiaTheme="minorEastAsia" w:hAnsiTheme="minorHAnsi" w:cstheme="minorBidi"/>
          <w:noProof/>
          <w:szCs w:val="22"/>
        </w:rPr>
      </w:pPr>
      <w:hyperlink w:anchor="_Toc487030818" w:history="1">
        <w:r w:rsidR="000C65B5" w:rsidRPr="00DA0515">
          <w:rPr>
            <w:rStyle w:val="Hyperlink"/>
            <w:noProof/>
          </w:rPr>
          <w:t>1.4</w:t>
        </w:r>
        <w:r w:rsidR="000C65B5">
          <w:rPr>
            <w:rFonts w:asciiTheme="minorHAnsi" w:eastAsiaTheme="minorEastAsia" w:hAnsiTheme="minorHAnsi" w:cstheme="minorBidi"/>
            <w:noProof/>
            <w:szCs w:val="22"/>
          </w:rPr>
          <w:tab/>
        </w:r>
        <w:r w:rsidR="000C65B5" w:rsidRPr="00DA0515">
          <w:rPr>
            <w:rStyle w:val="Hyperlink"/>
            <w:noProof/>
          </w:rPr>
          <w:t>Connect mongoDB from Client</w:t>
        </w:r>
        <w:r w:rsidR="000C65B5">
          <w:rPr>
            <w:noProof/>
            <w:webHidden/>
          </w:rPr>
          <w:tab/>
        </w:r>
        <w:r w:rsidR="000C65B5">
          <w:rPr>
            <w:noProof/>
            <w:webHidden/>
          </w:rPr>
          <w:fldChar w:fldCharType="begin"/>
        </w:r>
        <w:r w:rsidR="000C65B5">
          <w:rPr>
            <w:noProof/>
            <w:webHidden/>
          </w:rPr>
          <w:instrText xml:space="preserve"> PAGEREF _Toc487030818 \h </w:instrText>
        </w:r>
        <w:r w:rsidR="000C65B5">
          <w:rPr>
            <w:noProof/>
            <w:webHidden/>
          </w:rPr>
        </w:r>
        <w:r w:rsidR="000C65B5">
          <w:rPr>
            <w:noProof/>
            <w:webHidden/>
          </w:rPr>
          <w:fldChar w:fldCharType="separate"/>
        </w:r>
        <w:r w:rsidR="000C65B5">
          <w:rPr>
            <w:noProof/>
            <w:webHidden/>
          </w:rPr>
          <w:t>7</w:t>
        </w:r>
        <w:r w:rsidR="000C65B5">
          <w:rPr>
            <w:noProof/>
            <w:webHidden/>
          </w:rPr>
          <w:fldChar w:fldCharType="end"/>
        </w:r>
      </w:hyperlink>
    </w:p>
    <w:p w:rsidR="00BE478D" w:rsidRDefault="00E5619A" w:rsidP="00081E7F">
      <w:pPr>
        <w:tabs>
          <w:tab w:val="left" w:pos="900"/>
        </w:tabs>
        <w:spacing w:after="40"/>
        <w:rPr>
          <w:rFonts w:cs="Arial"/>
          <w:b/>
          <w:sz w:val="28"/>
          <w:szCs w:val="28"/>
        </w:rPr>
      </w:pPr>
      <w:r>
        <w:rPr>
          <w:rFonts w:ascii="Calibri" w:hAnsi="Calibri" w:cs="Arial"/>
          <w:b/>
          <w:sz w:val="20"/>
          <w:szCs w:val="20"/>
        </w:rPr>
        <w:fldChar w:fldCharType="end"/>
      </w:r>
      <w:r w:rsidR="00BE478D">
        <w:rPr>
          <w:rFonts w:cs="Arial"/>
          <w:b/>
          <w:sz w:val="28"/>
          <w:szCs w:val="28"/>
        </w:rPr>
        <w:br w:type="page"/>
      </w: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FD16B0" w:rsidRDefault="00FD16B0"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196E9C" w:rsidRDefault="00196E9C" w:rsidP="00FD16B0">
      <w:pPr>
        <w:spacing w:after="40"/>
        <w:rPr>
          <w:rFonts w:cs="Arial"/>
          <w:b/>
          <w:sz w:val="28"/>
          <w:szCs w:val="28"/>
        </w:rPr>
      </w:pPr>
    </w:p>
    <w:p w:rsidR="00FD16B0" w:rsidRDefault="00FD16B0" w:rsidP="00FD16B0">
      <w:pPr>
        <w:spacing w:after="40"/>
        <w:rPr>
          <w:rFonts w:cs="Arial"/>
          <w:b/>
          <w:sz w:val="28"/>
          <w:szCs w:val="28"/>
        </w:rPr>
      </w:pPr>
    </w:p>
    <w:p w:rsidR="001D6268" w:rsidRPr="00086EA8" w:rsidRDefault="001D6268" w:rsidP="00FD16B0">
      <w:pPr>
        <w:spacing w:after="40"/>
        <w:jc w:val="center"/>
        <w:rPr>
          <w:rFonts w:cs="Arial"/>
          <w:color w:val="0000FF"/>
          <w:szCs w:val="22"/>
        </w:rPr>
      </w:pPr>
      <w:r w:rsidRPr="00086EA8">
        <w:rPr>
          <w:rFonts w:cs="Arial"/>
          <w:color w:val="0000FF"/>
          <w:szCs w:val="22"/>
        </w:rPr>
        <w:t>THIS PAGE IS INTENTIONALLY LEFT BLANK</w:t>
      </w: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1D6268" w:rsidRPr="00086EA8" w:rsidRDefault="001D6268" w:rsidP="00C60730">
      <w:pPr>
        <w:rPr>
          <w:rFonts w:cs="Arial"/>
        </w:rPr>
      </w:pPr>
    </w:p>
    <w:p w:rsidR="00743FBF" w:rsidRDefault="00743FBF">
      <w:pPr>
        <w:jc w:val="left"/>
        <w:rPr>
          <w:rFonts w:cs="Arial"/>
          <w:b/>
          <w:bCs/>
          <w:color w:val="0070C0"/>
          <w:kern w:val="32"/>
          <w:sz w:val="28"/>
          <w:szCs w:val="28"/>
        </w:rPr>
      </w:pPr>
      <w:bookmarkStart w:id="14" w:name="_Toc293064021"/>
      <w:bookmarkStart w:id="15" w:name="_Toc293064022"/>
      <w:bookmarkStart w:id="16" w:name="_Toc293064023"/>
      <w:bookmarkStart w:id="17" w:name="_Toc219204983"/>
      <w:bookmarkEnd w:id="14"/>
      <w:bookmarkEnd w:id="15"/>
      <w:bookmarkEnd w:id="16"/>
      <w:r>
        <w:rPr>
          <w:color w:val="0070C0"/>
          <w:sz w:val="28"/>
          <w:szCs w:val="28"/>
        </w:rPr>
        <w:br w:type="page"/>
      </w:r>
    </w:p>
    <w:p w:rsidR="00926D93" w:rsidRDefault="00EA50A1" w:rsidP="00FF762F">
      <w:pPr>
        <w:pStyle w:val="Heading1"/>
        <w:tabs>
          <w:tab w:val="clear" w:pos="432"/>
        </w:tabs>
        <w:ind w:firstLine="0"/>
        <w:jc w:val="left"/>
        <w:rPr>
          <w:rFonts w:ascii="Arial" w:hAnsi="Arial"/>
          <w:color w:val="0070C0"/>
          <w:sz w:val="28"/>
          <w:szCs w:val="28"/>
        </w:rPr>
      </w:pPr>
      <w:bookmarkStart w:id="18" w:name="_Toc237781087"/>
      <w:bookmarkEnd w:id="17"/>
      <w:r>
        <w:rPr>
          <w:rFonts w:ascii="Arial" w:hAnsi="Arial"/>
          <w:color w:val="0070C0"/>
          <w:sz w:val="28"/>
          <w:szCs w:val="28"/>
        </w:rPr>
        <w:lastRenderedPageBreak/>
        <w:t>JAVA Enterprise Design Patterns</w:t>
      </w:r>
    </w:p>
    <w:p w:rsidR="00EA50A1" w:rsidRDefault="00EA50A1" w:rsidP="00971068">
      <w:pPr>
        <w:pStyle w:val="Heading2"/>
        <w:numPr>
          <w:ilvl w:val="1"/>
          <w:numId w:val="6"/>
        </w:numPr>
      </w:pPr>
      <w:r>
        <w:t>Gang Of Four (GOF)</w:t>
      </w:r>
      <w:bookmarkEnd w:id="18"/>
    </w:p>
    <w:p w:rsidR="003A7DC1" w:rsidRPr="003A7DC1" w:rsidRDefault="003A7DC1" w:rsidP="003A7DC1">
      <w:pPr>
        <w:pStyle w:val="ListParagraph"/>
        <w:ind w:left="432"/>
      </w:pPr>
      <w:r w:rsidRPr="003A7DC1">
        <w:rPr>
          <w:rFonts w:ascii="Proxima" w:hAnsi="Proxima"/>
          <w:color w:val="2B3636"/>
          <w:sz w:val="26"/>
          <w:szCs w:val="26"/>
          <w:shd w:val="clear" w:color="auto" w:fill="FFFFFF"/>
        </w:rPr>
        <w:t xml:space="preserve">The </w:t>
      </w:r>
      <w:proofErr w:type="spellStart"/>
      <w:r w:rsidRPr="003A7DC1">
        <w:rPr>
          <w:rFonts w:ascii="Proxima" w:hAnsi="Proxima"/>
          <w:color w:val="2B3636"/>
          <w:sz w:val="26"/>
          <w:szCs w:val="26"/>
          <w:shd w:val="clear" w:color="auto" w:fill="FFFFFF"/>
        </w:rPr>
        <w:t>GoF</w:t>
      </w:r>
      <w:proofErr w:type="spellEnd"/>
      <w:r w:rsidRPr="003A7DC1">
        <w:rPr>
          <w:rFonts w:ascii="Proxima" w:hAnsi="Proxima"/>
          <w:color w:val="2B3636"/>
          <w:sz w:val="26"/>
          <w:szCs w:val="26"/>
          <w:shd w:val="clear" w:color="auto" w:fill="FFFFFF"/>
        </w:rPr>
        <w:t xml:space="preserve"> Design Patterns are broken into three categories: Creational Patterns for the creation of objects, Structural Patterns provide for a relationship between objects and finally, Behavioral Patterns help define how objects interact.</w:t>
      </w:r>
    </w:p>
    <w:p w:rsidR="00FF762F" w:rsidRDefault="00EA50A1" w:rsidP="00FF762F">
      <w:pPr>
        <w:pStyle w:val="Heading3"/>
        <w:numPr>
          <w:ilvl w:val="2"/>
          <w:numId w:val="6"/>
        </w:numPr>
      </w:pPr>
      <w:r>
        <w:t>Creational Design Patterns</w:t>
      </w:r>
    </w:p>
    <w:p w:rsidR="00FF762F" w:rsidRDefault="00FF762F" w:rsidP="00FF762F">
      <w:pPr>
        <w:pStyle w:val="Heading4"/>
        <w:numPr>
          <w:ilvl w:val="3"/>
          <w:numId w:val="6"/>
        </w:numPr>
      </w:pPr>
      <w:r>
        <w:t xml:space="preserve">Factory Method - </w:t>
      </w:r>
      <w:r w:rsidRPr="00FF762F">
        <w:t>Creates objects without specifying the exact class to create</w:t>
      </w:r>
    </w:p>
    <w:p w:rsidR="0020708C" w:rsidRPr="0020708C" w:rsidRDefault="0020708C" w:rsidP="0020708C"/>
    <w:p w:rsidR="00FF762F" w:rsidRDefault="00FF762F" w:rsidP="00FF762F">
      <w:pPr>
        <w:pStyle w:val="Heading4"/>
        <w:numPr>
          <w:ilvl w:val="3"/>
          <w:numId w:val="6"/>
        </w:numPr>
      </w:pPr>
      <w:r>
        <w:t xml:space="preserve">Abstract Factory - </w:t>
      </w:r>
      <w:r w:rsidRPr="00FF762F">
        <w:t>Allows for the creation of objects without specifying their concrete type</w:t>
      </w:r>
    </w:p>
    <w:p w:rsidR="0077076C" w:rsidRDefault="0077076C" w:rsidP="0077076C">
      <w:pPr>
        <w:pStyle w:val="Heading4"/>
        <w:numPr>
          <w:ilvl w:val="3"/>
          <w:numId w:val="6"/>
        </w:numPr>
      </w:pPr>
      <w:r>
        <w:t xml:space="preserve">Builder - </w:t>
      </w:r>
      <w:r w:rsidRPr="0077076C">
        <w:t>Used to create complex objects</w:t>
      </w:r>
    </w:p>
    <w:p w:rsidR="00E31CD1" w:rsidRDefault="00E31CD1" w:rsidP="00E31CD1">
      <w:pPr>
        <w:rPr>
          <w:rFonts w:ascii="Proxima" w:hAnsi="Proxima"/>
          <w:color w:val="2B3636"/>
          <w:sz w:val="26"/>
          <w:szCs w:val="26"/>
          <w:shd w:val="clear" w:color="auto" w:fill="FFFFFF"/>
        </w:rPr>
      </w:pPr>
      <w:r>
        <w:rPr>
          <w:rFonts w:ascii="Proxima" w:hAnsi="Proxima"/>
          <w:color w:val="2B3636"/>
          <w:sz w:val="26"/>
          <w:szCs w:val="26"/>
          <w:shd w:val="clear" w:color="auto" w:fill="FFFFFF"/>
        </w:rPr>
        <w:t>The builder pattern allows you to enforce a step-by-step process to construct a complex object as a finished product. In this pattern, the step-by-step construction process remains same but the finished products can have different representations</w:t>
      </w:r>
      <w:r>
        <w:rPr>
          <w:rFonts w:ascii="Proxima" w:hAnsi="Proxima"/>
          <w:color w:val="2B3636"/>
          <w:sz w:val="26"/>
          <w:szCs w:val="26"/>
          <w:shd w:val="clear" w:color="auto" w:fill="FFFFFF"/>
        </w:rPr>
        <w:t>.</w:t>
      </w:r>
    </w:p>
    <w:p w:rsidR="00E31CD1" w:rsidRDefault="00E31CD1" w:rsidP="00E31CD1">
      <w:pPr>
        <w:rPr>
          <w:rFonts w:ascii="Proxima" w:hAnsi="Proxima"/>
          <w:color w:val="2B3636"/>
          <w:sz w:val="26"/>
          <w:szCs w:val="26"/>
          <w:shd w:val="clear" w:color="auto" w:fill="FFFFFF"/>
        </w:rPr>
      </w:pPr>
    </w:p>
    <w:p w:rsidR="00E31CD1" w:rsidRPr="00E31CD1" w:rsidRDefault="00E31CD1" w:rsidP="00E31CD1">
      <w:r>
        <w:rPr>
          <w:rFonts w:ascii="Proxima" w:hAnsi="Proxima"/>
          <w:color w:val="2B3636"/>
          <w:sz w:val="26"/>
          <w:szCs w:val="26"/>
          <w:shd w:val="clear" w:color="auto" w:fill="FFFFFF"/>
        </w:rPr>
        <w:t>B</w:t>
      </w:r>
      <w:r w:rsidRPr="00E31CD1">
        <w:rPr>
          <w:rFonts w:ascii="Proxima" w:hAnsi="Proxima"/>
          <w:color w:val="2B3636"/>
          <w:sz w:val="26"/>
          <w:szCs w:val="26"/>
          <w:shd w:val="clear" w:color="auto" w:fill="FFFFFF"/>
        </w:rPr>
        <w:t>oth the abstract factory and builder patterns are similar, as both can be used to abstract object creation. But there are distinct differences between the two. While abstract factory emphasizes on creating a family of related objects in one go, builder is about creating an object through a step-by-step construction process and returning the object as the final step. In short abstract factory is concerned with </w:t>
      </w:r>
      <w:r w:rsidRPr="00E31CD1">
        <w:rPr>
          <w:rFonts w:ascii="Proxima" w:hAnsi="Proxima"/>
          <w:b/>
          <w:bCs/>
          <w:color w:val="2B3636"/>
          <w:sz w:val="26"/>
          <w:szCs w:val="26"/>
          <w:bdr w:val="none" w:sz="0" w:space="0" w:color="auto" w:frame="1"/>
          <w:shd w:val="clear" w:color="auto" w:fill="FFFFFF"/>
        </w:rPr>
        <w:t>what </w:t>
      </w:r>
      <w:r w:rsidRPr="00E31CD1">
        <w:rPr>
          <w:rFonts w:ascii="Proxima" w:hAnsi="Proxima"/>
          <w:color w:val="2B3636"/>
          <w:sz w:val="26"/>
          <w:szCs w:val="26"/>
          <w:shd w:val="clear" w:color="auto" w:fill="FFFFFF"/>
        </w:rPr>
        <w:t>is made, while the builder with </w:t>
      </w:r>
      <w:r w:rsidRPr="00E31CD1">
        <w:rPr>
          <w:rFonts w:ascii="Proxima" w:hAnsi="Proxima"/>
          <w:b/>
          <w:bCs/>
          <w:color w:val="2B3636"/>
          <w:sz w:val="26"/>
          <w:szCs w:val="26"/>
          <w:bdr w:val="none" w:sz="0" w:space="0" w:color="auto" w:frame="1"/>
          <w:shd w:val="clear" w:color="auto" w:fill="FFFFFF"/>
        </w:rPr>
        <w:t>how </w:t>
      </w:r>
      <w:r w:rsidRPr="00E31CD1">
        <w:rPr>
          <w:rFonts w:ascii="Proxima" w:hAnsi="Proxima"/>
          <w:color w:val="2B3636"/>
          <w:sz w:val="26"/>
          <w:szCs w:val="26"/>
          <w:shd w:val="clear" w:color="auto" w:fill="FFFFFF"/>
        </w:rPr>
        <w:t>it is made</w:t>
      </w:r>
    </w:p>
    <w:p w:rsidR="0077076C" w:rsidRDefault="0077076C" w:rsidP="0077076C">
      <w:pPr>
        <w:pStyle w:val="Heading4"/>
        <w:numPr>
          <w:ilvl w:val="3"/>
          <w:numId w:val="6"/>
        </w:numPr>
      </w:pPr>
      <w:r>
        <w:t xml:space="preserve">Prototype - </w:t>
      </w:r>
      <w:r w:rsidRPr="0077076C">
        <w:t>Creates a new object from an existing object</w:t>
      </w:r>
    </w:p>
    <w:p w:rsidR="00514115" w:rsidRDefault="00514115" w:rsidP="00514115">
      <w:pPr>
        <w:rPr>
          <w:rFonts w:ascii="Proxima" w:hAnsi="Proxima"/>
          <w:color w:val="2B3636"/>
          <w:sz w:val="26"/>
          <w:szCs w:val="26"/>
          <w:shd w:val="clear" w:color="auto" w:fill="FFFFFF"/>
        </w:rPr>
      </w:pPr>
      <w:r>
        <w:rPr>
          <w:rFonts w:ascii="Proxima" w:hAnsi="Proxima"/>
          <w:color w:val="2B3636"/>
          <w:sz w:val="26"/>
          <w:szCs w:val="26"/>
          <w:shd w:val="clear" w:color="auto" w:fill="FFFFFF"/>
        </w:rPr>
        <w:t>Using the prototype pattern, you do not create a new object for each client requesting the object. Instead, you start by creating a single object, called a prototype and make copies of it for each client requesting the object. In Java, this is achieved through object cloning, a way to make a copy of an object with the same state as the original object.</w:t>
      </w:r>
    </w:p>
    <w:p w:rsidR="00514115" w:rsidRDefault="00514115" w:rsidP="00514115"/>
    <w:p w:rsidR="002D5C19" w:rsidRPr="00514115" w:rsidRDefault="002D5C19" w:rsidP="00514115">
      <w:r>
        <w:rPr>
          <w:rFonts w:ascii="Proxima" w:hAnsi="Proxima"/>
          <w:color w:val="2B3636"/>
          <w:sz w:val="26"/>
          <w:szCs w:val="26"/>
          <w:shd w:val="clear" w:color="auto" w:fill="FFFFFF"/>
        </w:rPr>
        <w:t>The prototype pattern is a simple pattern but a common drawback to using it is with the complexities involved in making object copies. When an object refers other objects, some of which in turn refer other objects. While this is true to some extent, there are circumstances where the benefits that prototype provide far outweigh the inherent complexities of object copying. Especially in enterprise application development, you will encounter situations where copying an object can be significantly efficient than creating a new object. In such situations, use the prototype pattern</w:t>
      </w:r>
    </w:p>
    <w:p w:rsidR="0077076C" w:rsidRDefault="0077076C" w:rsidP="0077076C">
      <w:pPr>
        <w:pStyle w:val="Heading4"/>
        <w:numPr>
          <w:ilvl w:val="3"/>
          <w:numId w:val="6"/>
        </w:numPr>
      </w:pPr>
      <w:r>
        <w:t xml:space="preserve">Singleton - </w:t>
      </w:r>
      <w:r w:rsidRPr="0077076C">
        <w:t>Ensures only one instance of an object is created</w:t>
      </w:r>
    </w:p>
    <w:p w:rsidR="00AE2A51" w:rsidRDefault="00AE2A51" w:rsidP="00AE2A51">
      <w:pPr>
        <w:rPr>
          <w:rFonts w:ascii="Proxima" w:hAnsi="Proxima"/>
          <w:color w:val="2B3636"/>
          <w:sz w:val="26"/>
          <w:szCs w:val="26"/>
          <w:shd w:val="clear" w:color="auto" w:fill="FFFFFF"/>
        </w:rPr>
      </w:pPr>
      <w:r>
        <w:rPr>
          <w:rFonts w:ascii="Proxima" w:hAnsi="Proxima"/>
          <w:color w:val="2B3636"/>
          <w:sz w:val="26"/>
          <w:szCs w:val="26"/>
          <w:shd w:val="clear" w:color="auto" w:fill="FFFFFF"/>
        </w:rPr>
        <w:t>The singleton pattern</w:t>
      </w:r>
      <w:r>
        <w:rPr>
          <w:rFonts w:ascii="Proxima" w:hAnsi="Proxima"/>
          <w:color w:val="2B3636"/>
          <w:sz w:val="26"/>
          <w:szCs w:val="26"/>
          <w:shd w:val="clear" w:color="auto" w:fill="FFFFFF"/>
        </w:rPr>
        <w:t xml:space="preserve"> </w:t>
      </w:r>
      <w:r w:rsidRPr="00AE2A51">
        <w:rPr>
          <w:rFonts w:ascii="Proxima" w:hAnsi="Proxima"/>
          <w:color w:val="2B3636"/>
          <w:sz w:val="26"/>
          <w:szCs w:val="26"/>
          <w:shd w:val="clear" w:color="auto" w:fill="FFFFFF"/>
        </w:rPr>
        <w:t>implies a class which can </w:t>
      </w:r>
      <w:r w:rsidRPr="00AE2A51">
        <w:rPr>
          <w:rFonts w:ascii="Proxima" w:hAnsi="Proxima"/>
          <w:b/>
          <w:bCs/>
          <w:color w:val="2B3636"/>
          <w:sz w:val="26"/>
          <w:szCs w:val="26"/>
          <w:bdr w:val="none" w:sz="0" w:space="0" w:color="auto" w:frame="1"/>
          <w:shd w:val="clear" w:color="auto" w:fill="FFFFFF"/>
        </w:rPr>
        <w:t>only be instantiated once, </w:t>
      </w:r>
      <w:r w:rsidRPr="00AE2A51">
        <w:rPr>
          <w:rFonts w:ascii="Proxima" w:hAnsi="Proxima"/>
          <w:color w:val="2B3636"/>
          <w:sz w:val="26"/>
          <w:szCs w:val="26"/>
          <w:shd w:val="clear" w:color="auto" w:fill="FFFFFF"/>
        </w:rPr>
        <w:t>and a global point of access to that instance is provided.</w:t>
      </w:r>
    </w:p>
    <w:p w:rsidR="00AE2A51" w:rsidRPr="000A7849" w:rsidRDefault="000A7849" w:rsidP="00AE2A51">
      <w:pPr>
        <w:rPr>
          <w:rFonts w:ascii="Proxima" w:hAnsi="Proxima"/>
          <w:color w:val="2B3636"/>
          <w:sz w:val="26"/>
          <w:szCs w:val="26"/>
          <w:shd w:val="clear" w:color="auto" w:fill="FFFFFF"/>
        </w:rPr>
      </w:pPr>
      <w:r>
        <w:rPr>
          <w:rFonts w:ascii="Proxima" w:hAnsi="Proxima"/>
          <w:color w:val="2B3636"/>
          <w:sz w:val="26"/>
          <w:szCs w:val="26"/>
          <w:shd w:val="clear" w:color="auto" w:fill="FFFFFF"/>
        </w:rPr>
        <w:t xml:space="preserve">Ref: </w:t>
      </w:r>
      <w:hyperlink r:id="rId14" w:history="1">
        <w:r w:rsidRPr="0032531F">
          <w:rPr>
            <w:rStyle w:val="Hyperlink"/>
            <w:rFonts w:ascii="Proxima" w:hAnsi="Proxima"/>
            <w:sz w:val="26"/>
            <w:szCs w:val="26"/>
            <w:shd w:val="clear" w:color="auto" w:fill="FFFFFF"/>
          </w:rPr>
          <w:t>https://en.wikipedia.org/wiki/Double-checked_locking</w:t>
        </w:r>
      </w:hyperlink>
    </w:p>
    <w:p w:rsidR="00AE2A51" w:rsidRDefault="00AE2A51" w:rsidP="00AE2A51">
      <w:pPr>
        <w:pStyle w:val="Heading5"/>
      </w:pPr>
      <w:r>
        <w:t>Type-1</w:t>
      </w:r>
    </w:p>
    <w:p w:rsidR="00AE2A51" w:rsidRPr="00AE2A51" w:rsidRDefault="00AE2A51" w:rsidP="00AE2A51">
      <w:r>
        <w:t>Lazy initialization – make private constructor, declare private static class reference and create object in public static method.</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proofErr w:type="gramStart"/>
      <w:r w:rsidRPr="00C673A4">
        <w:rPr>
          <w:rFonts w:ascii="Courier New" w:hAnsi="Courier New" w:cs="Courier New"/>
          <w:color w:val="0000FF"/>
          <w:sz w:val="21"/>
          <w:szCs w:val="21"/>
        </w:rPr>
        <w:t>public</w:t>
      </w:r>
      <w:proofErr w:type="gramEnd"/>
      <w:r w:rsidRPr="00C673A4">
        <w:rPr>
          <w:rFonts w:ascii="Courier New" w:hAnsi="Courier New" w:cs="Courier New"/>
          <w:color w:val="0000FF"/>
          <w:sz w:val="21"/>
          <w:szCs w:val="21"/>
        </w:rPr>
        <w:t xml:space="preserve"> class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lastRenderedPageBreak/>
        <w:t xml:space="preserve">    </w:t>
      </w:r>
      <w:proofErr w:type="gramStart"/>
      <w:r w:rsidRPr="00C673A4">
        <w:rPr>
          <w:rFonts w:ascii="Courier New" w:hAnsi="Courier New" w:cs="Courier New"/>
          <w:color w:val="0000FF"/>
          <w:sz w:val="21"/>
          <w:szCs w:val="21"/>
        </w:rPr>
        <w:t>private</w:t>
      </w:r>
      <w:proofErr w:type="gramEnd"/>
      <w:r w:rsidRPr="00C673A4">
        <w:rPr>
          <w:rFonts w:ascii="Courier New" w:hAnsi="Courier New" w:cs="Courier New"/>
          <w:color w:val="0000FF"/>
          <w:sz w:val="21"/>
          <w:szCs w:val="21"/>
        </w:rPr>
        <w:t xml:space="preserve"> static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 xml:space="preserve"> instance = null;</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private</w:t>
      </w:r>
      <w:proofErr w:type="gramEnd"/>
      <w:r w:rsidRPr="00C673A4">
        <w:rPr>
          <w:rFonts w:ascii="Courier New" w:hAnsi="Courier New" w:cs="Courier New"/>
          <w:color w:val="0000FF"/>
          <w:sz w:val="21"/>
          <w:szCs w:val="21"/>
        </w:rPr>
        <w:t xml:space="preserve">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public</w:t>
      </w:r>
      <w:proofErr w:type="gramEnd"/>
      <w:r w:rsidRPr="00C673A4">
        <w:rPr>
          <w:rFonts w:ascii="Courier New" w:hAnsi="Courier New" w:cs="Courier New"/>
          <w:color w:val="0000FF"/>
          <w:sz w:val="21"/>
          <w:szCs w:val="21"/>
        </w:rPr>
        <w:t xml:space="preserve"> static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 xml:space="preserve"> </w:t>
      </w:r>
      <w:proofErr w:type="spellStart"/>
      <w:r w:rsidRPr="00C673A4">
        <w:rPr>
          <w:rFonts w:ascii="Courier New" w:hAnsi="Courier New" w:cs="Courier New"/>
          <w:color w:val="0000FF"/>
          <w:sz w:val="21"/>
          <w:szCs w:val="21"/>
        </w:rPr>
        <w:t>getInstance</w:t>
      </w:r>
      <w:proofErr w:type="spellEnd"/>
      <w:r w:rsidRPr="00C673A4">
        <w:rPr>
          <w:rFonts w:ascii="Courier New" w:hAnsi="Courier New" w:cs="Courier New"/>
          <w:color w:val="0000FF"/>
          <w:sz w:val="21"/>
          <w:szCs w:val="21"/>
        </w:rPr>
        <w:t>()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if</w:t>
      </w:r>
      <w:proofErr w:type="gramEnd"/>
      <w:r w:rsidRPr="00C673A4">
        <w:rPr>
          <w:rFonts w:ascii="Courier New" w:hAnsi="Courier New" w:cs="Courier New"/>
          <w:color w:val="0000FF"/>
          <w:sz w:val="21"/>
          <w:szCs w:val="21"/>
        </w:rPr>
        <w:t xml:space="preserve"> (instance == null)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instance</w:t>
      </w:r>
      <w:proofErr w:type="gramEnd"/>
      <w:r w:rsidRPr="00C673A4">
        <w:rPr>
          <w:rFonts w:ascii="Courier New" w:hAnsi="Courier New" w:cs="Courier New"/>
          <w:color w:val="0000FF"/>
          <w:sz w:val="21"/>
          <w:szCs w:val="21"/>
        </w:rPr>
        <w:t xml:space="preserve"> = new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return</w:t>
      </w:r>
      <w:proofErr w:type="gramEnd"/>
      <w:r w:rsidRPr="00C673A4">
        <w:rPr>
          <w:rFonts w:ascii="Courier New" w:hAnsi="Courier New" w:cs="Courier New"/>
          <w:color w:val="0000FF"/>
          <w:sz w:val="21"/>
          <w:szCs w:val="21"/>
        </w:rPr>
        <w:t xml:space="preserve"> instance;</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w:t>
      </w:r>
    </w:p>
    <w:p w:rsidR="00AE2A51" w:rsidRDefault="00AE2A51">
      <w:pPr>
        <w:pStyle w:val="Heading5"/>
      </w:pPr>
      <w:r>
        <w:t>Type-2</w:t>
      </w:r>
    </w:p>
    <w:p w:rsidR="00AE2A51" w:rsidRDefault="00AE2A51" w:rsidP="00AE2A51">
      <w:r>
        <w:t>Thread safe singleton object creation</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proofErr w:type="gramStart"/>
      <w:r w:rsidRPr="00C673A4">
        <w:rPr>
          <w:rFonts w:ascii="Courier New" w:hAnsi="Courier New" w:cs="Courier New"/>
          <w:color w:val="0000FF"/>
          <w:sz w:val="21"/>
          <w:szCs w:val="21"/>
        </w:rPr>
        <w:t>public</w:t>
      </w:r>
      <w:proofErr w:type="gramEnd"/>
      <w:r w:rsidRPr="00C673A4">
        <w:rPr>
          <w:rFonts w:ascii="Courier New" w:hAnsi="Courier New" w:cs="Courier New"/>
          <w:color w:val="0000FF"/>
          <w:sz w:val="21"/>
          <w:szCs w:val="21"/>
        </w:rPr>
        <w:t xml:space="preserve"> class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private</w:t>
      </w:r>
      <w:proofErr w:type="gramEnd"/>
      <w:r w:rsidRPr="00C673A4">
        <w:rPr>
          <w:rFonts w:ascii="Courier New" w:hAnsi="Courier New" w:cs="Courier New"/>
          <w:color w:val="0000FF"/>
          <w:sz w:val="21"/>
          <w:szCs w:val="21"/>
        </w:rPr>
        <w:t xml:space="preserve"> static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 xml:space="preserve"> instance = null;</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private</w:t>
      </w:r>
      <w:proofErr w:type="gramEnd"/>
      <w:r w:rsidRPr="00C673A4">
        <w:rPr>
          <w:rFonts w:ascii="Courier New" w:hAnsi="Courier New" w:cs="Courier New"/>
          <w:color w:val="0000FF"/>
          <w:sz w:val="21"/>
          <w:szCs w:val="21"/>
        </w:rPr>
        <w:t xml:space="preserve">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public</w:t>
      </w:r>
      <w:proofErr w:type="gramEnd"/>
      <w:r w:rsidRPr="00C673A4">
        <w:rPr>
          <w:rFonts w:ascii="Courier New" w:hAnsi="Courier New" w:cs="Courier New"/>
          <w:color w:val="0000FF"/>
          <w:sz w:val="21"/>
          <w:szCs w:val="21"/>
        </w:rPr>
        <w:t xml:space="preserve"> static</w:t>
      </w:r>
      <w:r w:rsidR="00C673A4" w:rsidRPr="00C673A4">
        <w:rPr>
          <w:rFonts w:ascii="Courier New" w:hAnsi="Courier New" w:cs="Courier New"/>
          <w:color w:val="0000FF"/>
          <w:sz w:val="21"/>
          <w:szCs w:val="21"/>
        </w:rPr>
        <w:t xml:space="preserve"> synchronized</w:t>
      </w:r>
      <w:r w:rsidRPr="00C673A4">
        <w:rPr>
          <w:rFonts w:ascii="Courier New" w:hAnsi="Courier New" w:cs="Courier New"/>
          <w:color w:val="0000FF"/>
          <w:sz w:val="21"/>
          <w:szCs w:val="21"/>
        </w:rPr>
        <w:t xml:space="preserve">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 xml:space="preserve"> </w:t>
      </w:r>
      <w:proofErr w:type="spellStart"/>
      <w:r w:rsidRPr="00C673A4">
        <w:rPr>
          <w:rFonts w:ascii="Courier New" w:hAnsi="Courier New" w:cs="Courier New"/>
          <w:color w:val="0000FF"/>
          <w:sz w:val="21"/>
          <w:szCs w:val="21"/>
        </w:rPr>
        <w:t>getInstance</w:t>
      </w:r>
      <w:proofErr w:type="spellEnd"/>
      <w:r w:rsidRPr="00C673A4">
        <w:rPr>
          <w:rFonts w:ascii="Courier New" w:hAnsi="Courier New" w:cs="Courier New"/>
          <w:color w:val="0000FF"/>
          <w:sz w:val="21"/>
          <w:szCs w:val="21"/>
        </w:rPr>
        <w:t>()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if</w:t>
      </w:r>
      <w:proofErr w:type="gramEnd"/>
      <w:r w:rsidRPr="00C673A4">
        <w:rPr>
          <w:rFonts w:ascii="Courier New" w:hAnsi="Courier New" w:cs="Courier New"/>
          <w:color w:val="0000FF"/>
          <w:sz w:val="21"/>
          <w:szCs w:val="21"/>
        </w:rPr>
        <w:t xml:space="preserve"> (instance == null)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instance</w:t>
      </w:r>
      <w:proofErr w:type="gramEnd"/>
      <w:r w:rsidRPr="00C673A4">
        <w:rPr>
          <w:rFonts w:ascii="Courier New" w:hAnsi="Courier New" w:cs="Courier New"/>
          <w:color w:val="0000FF"/>
          <w:sz w:val="21"/>
          <w:szCs w:val="21"/>
        </w:rPr>
        <w:t xml:space="preserve"> = new </w:t>
      </w:r>
      <w:proofErr w:type="spellStart"/>
      <w:r w:rsidRPr="00C673A4">
        <w:rPr>
          <w:rFonts w:ascii="Courier New" w:hAnsi="Courier New" w:cs="Courier New"/>
          <w:color w:val="0000FF"/>
          <w:sz w:val="21"/>
          <w:szCs w:val="21"/>
        </w:rPr>
        <w:t>SingletonClass</w:t>
      </w:r>
      <w:proofErr w:type="spellEnd"/>
      <w:r w:rsidRPr="00C673A4">
        <w:rPr>
          <w:rFonts w:ascii="Courier New" w:hAnsi="Courier New" w:cs="Courier New"/>
          <w:color w:val="0000FF"/>
          <w:sz w:val="21"/>
          <w:szCs w:val="21"/>
        </w:rPr>
        <w:t>();</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roofErr w:type="gramStart"/>
      <w:r w:rsidRPr="00C673A4">
        <w:rPr>
          <w:rFonts w:ascii="Courier New" w:hAnsi="Courier New" w:cs="Courier New"/>
          <w:color w:val="0000FF"/>
          <w:sz w:val="21"/>
          <w:szCs w:val="21"/>
        </w:rPr>
        <w:t>return</w:t>
      </w:r>
      <w:proofErr w:type="gramEnd"/>
      <w:r w:rsidRPr="00C673A4">
        <w:rPr>
          <w:rFonts w:ascii="Courier New" w:hAnsi="Courier New" w:cs="Courier New"/>
          <w:color w:val="0000FF"/>
          <w:sz w:val="21"/>
          <w:szCs w:val="21"/>
        </w:rPr>
        <w:t xml:space="preserve"> instance;</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 xml:space="preserve">    }</w:t>
      </w:r>
    </w:p>
    <w:p w:rsidR="00AE2A51" w:rsidRPr="00C673A4" w:rsidRDefault="00AE2A51"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FF"/>
          <w:sz w:val="21"/>
          <w:szCs w:val="21"/>
        </w:rPr>
      </w:pPr>
      <w:r w:rsidRPr="00C673A4">
        <w:rPr>
          <w:rFonts w:ascii="Courier New" w:hAnsi="Courier New" w:cs="Courier New"/>
          <w:color w:val="0000FF"/>
          <w:sz w:val="21"/>
          <w:szCs w:val="21"/>
        </w:rPr>
        <w:t>}</w:t>
      </w:r>
    </w:p>
    <w:p w:rsidR="00AE2A51" w:rsidRPr="00AE2A51" w:rsidRDefault="00AE2A51" w:rsidP="00AE2A51"/>
    <w:p w:rsidR="00C673A4" w:rsidRDefault="00C673A4">
      <w:pPr>
        <w:pStyle w:val="Heading5"/>
      </w:pPr>
      <w:r>
        <w:t>Type-3</w:t>
      </w:r>
    </w:p>
    <w:p w:rsidR="00C673A4" w:rsidRDefault="00C673A4" w:rsidP="00C673A4">
      <w:pPr>
        <w:rPr>
          <w:rFonts w:cs="Arial"/>
          <w:color w:val="222222"/>
          <w:sz w:val="21"/>
          <w:szCs w:val="21"/>
          <w:shd w:val="clear" w:color="auto" w:fill="FFFFFF"/>
        </w:rPr>
      </w:pPr>
      <w:proofErr w:type="spellStart"/>
      <w:proofErr w:type="gramStart"/>
      <w:r>
        <w:rPr>
          <w:rFonts w:cs="Arial"/>
          <w:b/>
          <w:bCs/>
          <w:color w:val="222222"/>
          <w:sz w:val="21"/>
          <w:szCs w:val="21"/>
          <w:shd w:val="clear" w:color="auto" w:fill="FFFFFF"/>
        </w:rPr>
        <w:t>nitialization</w:t>
      </w:r>
      <w:proofErr w:type="spellEnd"/>
      <w:r>
        <w:rPr>
          <w:rFonts w:cs="Arial"/>
          <w:b/>
          <w:bCs/>
          <w:color w:val="222222"/>
          <w:sz w:val="21"/>
          <w:szCs w:val="21"/>
          <w:shd w:val="clear" w:color="auto" w:fill="FFFFFF"/>
        </w:rPr>
        <w:t>-on-demand</w:t>
      </w:r>
      <w:proofErr w:type="gramEnd"/>
      <w:r>
        <w:rPr>
          <w:rFonts w:cs="Arial"/>
          <w:b/>
          <w:bCs/>
          <w:color w:val="222222"/>
          <w:sz w:val="21"/>
          <w:szCs w:val="21"/>
          <w:shd w:val="clear" w:color="auto" w:fill="FFFFFF"/>
        </w:rPr>
        <w:t xml:space="preserve"> holder</w:t>
      </w:r>
      <w:r>
        <w:rPr>
          <w:rFonts w:cs="Arial"/>
          <w:color w:val="222222"/>
          <w:sz w:val="21"/>
          <w:szCs w:val="21"/>
          <w:shd w:val="clear" w:color="auto" w:fill="FFFFFF"/>
        </w:rPr>
        <w:t> </w:t>
      </w:r>
      <w:r>
        <w:rPr>
          <w:rFonts w:cs="Arial"/>
          <w:color w:val="222222"/>
          <w:sz w:val="21"/>
          <w:szCs w:val="21"/>
          <w:shd w:val="clear" w:color="auto" w:fill="FFFFFF"/>
        </w:rPr>
        <w:t>idiom</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proofErr w:type="gramStart"/>
      <w:r w:rsidRPr="00C673A4">
        <w:rPr>
          <w:rFonts w:ascii="Courier New" w:hAnsi="Courier New" w:cs="Courier New"/>
          <w:b/>
          <w:bCs/>
          <w:color w:val="008000"/>
          <w:sz w:val="21"/>
          <w:szCs w:val="21"/>
        </w:rPr>
        <w:t>public</w:t>
      </w:r>
      <w:proofErr w:type="gramEnd"/>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class</w:t>
      </w:r>
      <w:r w:rsidRPr="00C673A4">
        <w:rPr>
          <w:rFonts w:ascii="Courier New" w:hAnsi="Courier New" w:cs="Courier New"/>
          <w:color w:val="000000"/>
          <w:sz w:val="21"/>
          <w:szCs w:val="21"/>
        </w:rPr>
        <w:t xml:space="preserve"> </w:t>
      </w:r>
      <w:r w:rsidRPr="00C673A4">
        <w:rPr>
          <w:rFonts w:ascii="Courier New" w:hAnsi="Courier New" w:cs="Courier New"/>
          <w:b/>
          <w:bCs/>
          <w:color w:val="0000FF"/>
          <w:sz w:val="21"/>
          <w:szCs w:val="21"/>
        </w:rPr>
        <w:t>Something</w:t>
      </w: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proofErr w:type="gramStart"/>
      <w:r w:rsidRPr="00C673A4">
        <w:rPr>
          <w:rFonts w:ascii="Courier New" w:hAnsi="Courier New" w:cs="Courier New"/>
          <w:b/>
          <w:bCs/>
          <w:color w:val="008000"/>
          <w:sz w:val="21"/>
          <w:szCs w:val="21"/>
        </w:rPr>
        <w:t>private</w:t>
      </w:r>
      <w:proofErr w:type="gramEnd"/>
      <w:r w:rsidRPr="00C673A4">
        <w:rPr>
          <w:rFonts w:ascii="Courier New" w:hAnsi="Courier New" w:cs="Courier New"/>
          <w:color w:val="000000"/>
          <w:sz w:val="21"/>
          <w:szCs w:val="21"/>
        </w:rPr>
        <w:t xml:space="preserve"> </w:t>
      </w:r>
      <w:r w:rsidRPr="00C673A4">
        <w:rPr>
          <w:rFonts w:ascii="Courier New" w:hAnsi="Courier New" w:cs="Courier New"/>
          <w:color w:val="0000FF"/>
          <w:sz w:val="21"/>
          <w:szCs w:val="21"/>
        </w:rPr>
        <w:t>Something</w:t>
      </w:r>
      <w:r w:rsidRPr="00C673A4">
        <w:rPr>
          <w:rFonts w:ascii="Courier New" w:hAnsi="Courier New" w:cs="Courier New"/>
          <w:color w:val="666666"/>
          <w:sz w:val="21"/>
          <w:szCs w:val="21"/>
        </w:rPr>
        <w:t>()</w:t>
      </w: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proofErr w:type="gramStart"/>
      <w:r w:rsidRPr="00C673A4">
        <w:rPr>
          <w:rFonts w:ascii="Courier New" w:hAnsi="Courier New" w:cs="Courier New"/>
          <w:b/>
          <w:bCs/>
          <w:color w:val="008000"/>
          <w:sz w:val="21"/>
          <w:szCs w:val="21"/>
        </w:rPr>
        <w:t>private</w:t>
      </w:r>
      <w:proofErr w:type="gramEnd"/>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static</w:t>
      </w: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class</w:t>
      </w:r>
      <w:r w:rsidRPr="00C673A4">
        <w:rPr>
          <w:rFonts w:ascii="Courier New" w:hAnsi="Courier New" w:cs="Courier New"/>
          <w:color w:val="000000"/>
          <w:sz w:val="21"/>
          <w:szCs w:val="21"/>
        </w:rPr>
        <w:t xml:space="preserve"> </w:t>
      </w:r>
      <w:proofErr w:type="spellStart"/>
      <w:r w:rsidRPr="00C673A4">
        <w:rPr>
          <w:rFonts w:ascii="Courier New" w:hAnsi="Courier New" w:cs="Courier New"/>
          <w:b/>
          <w:bCs/>
          <w:color w:val="0000FF"/>
          <w:sz w:val="21"/>
          <w:szCs w:val="21"/>
        </w:rPr>
        <w:t>LazyHolder</w:t>
      </w:r>
      <w:proofErr w:type="spellEnd"/>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proofErr w:type="gramStart"/>
      <w:r w:rsidRPr="00C673A4">
        <w:rPr>
          <w:rFonts w:ascii="Courier New" w:hAnsi="Courier New" w:cs="Courier New"/>
          <w:b/>
          <w:bCs/>
          <w:color w:val="008000"/>
          <w:sz w:val="21"/>
          <w:szCs w:val="21"/>
        </w:rPr>
        <w:t>static</w:t>
      </w:r>
      <w:proofErr w:type="gramEnd"/>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final</w:t>
      </w:r>
      <w:r w:rsidRPr="00C673A4">
        <w:rPr>
          <w:rFonts w:ascii="Courier New" w:hAnsi="Courier New" w:cs="Courier New"/>
          <w:color w:val="000000"/>
          <w:sz w:val="21"/>
          <w:szCs w:val="21"/>
        </w:rPr>
        <w:t xml:space="preserve"> Something INSTANCE </w:t>
      </w:r>
      <w:r w:rsidRPr="00C673A4">
        <w:rPr>
          <w:rFonts w:ascii="Courier New" w:hAnsi="Courier New" w:cs="Courier New"/>
          <w:color w:val="666666"/>
          <w:sz w:val="21"/>
          <w:szCs w:val="21"/>
        </w:rPr>
        <w:t>=</w:t>
      </w:r>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new</w:t>
      </w:r>
      <w:r w:rsidRPr="00C673A4">
        <w:rPr>
          <w:rFonts w:ascii="Courier New" w:hAnsi="Courier New" w:cs="Courier New"/>
          <w:color w:val="000000"/>
          <w:sz w:val="21"/>
          <w:szCs w:val="21"/>
        </w:rPr>
        <w:t xml:space="preserve"> Something</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lastRenderedPageBreak/>
        <w:t xml:space="preserve">    </w:t>
      </w:r>
      <w:proofErr w:type="gramStart"/>
      <w:r w:rsidRPr="00C673A4">
        <w:rPr>
          <w:rFonts w:ascii="Courier New" w:hAnsi="Courier New" w:cs="Courier New"/>
          <w:b/>
          <w:bCs/>
          <w:color w:val="008000"/>
          <w:sz w:val="21"/>
          <w:szCs w:val="21"/>
        </w:rPr>
        <w:t>public</w:t>
      </w:r>
      <w:proofErr w:type="gramEnd"/>
      <w:r w:rsidRPr="00C673A4">
        <w:rPr>
          <w:rFonts w:ascii="Courier New" w:hAnsi="Courier New" w:cs="Courier New"/>
          <w:color w:val="000000"/>
          <w:sz w:val="21"/>
          <w:szCs w:val="21"/>
        </w:rPr>
        <w:t xml:space="preserve"> </w:t>
      </w:r>
      <w:r w:rsidRPr="00C673A4">
        <w:rPr>
          <w:rFonts w:ascii="Courier New" w:hAnsi="Courier New" w:cs="Courier New"/>
          <w:b/>
          <w:bCs/>
          <w:color w:val="008000"/>
          <w:sz w:val="21"/>
          <w:szCs w:val="21"/>
        </w:rPr>
        <w:t>static</w:t>
      </w:r>
      <w:r w:rsidRPr="00C673A4">
        <w:rPr>
          <w:rFonts w:ascii="Courier New" w:hAnsi="Courier New" w:cs="Courier New"/>
          <w:color w:val="000000"/>
          <w:sz w:val="21"/>
          <w:szCs w:val="21"/>
        </w:rPr>
        <w:t xml:space="preserve"> Something </w:t>
      </w:r>
      <w:proofErr w:type="spellStart"/>
      <w:r w:rsidRPr="00C673A4">
        <w:rPr>
          <w:rFonts w:ascii="Courier New" w:hAnsi="Courier New" w:cs="Courier New"/>
          <w:color w:val="0000FF"/>
          <w:sz w:val="21"/>
          <w:szCs w:val="21"/>
        </w:rPr>
        <w:t>getInstance</w:t>
      </w:r>
      <w:proofErr w:type="spellEnd"/>
      <w:r w:rsidRPr="00C673A4">
        <w:rPr>
          <w:rFonts w:ascii="Courier New" w:hAnsi="Courier New" w:cs="Courier New"/>
          <w:color w:val="666666"/>
          <w:sz w:val="21"/>
          <w:szCs w:val="21"/>
        </w:rPr>
        <w:t>()</w:t>
      </w: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proofErr w:type="gramStart"/>
      <w:r w:rsidRPr="00C673A4">
        <w:rPr>
          <w:rFonts w:ascii="Courier New" w:hAnsi="Courier New" w:cs="Courier New"/>
          <w:b/>
          <w:bCs/>
          <w:color w:val="008000"/>
          <w:sz w:val="21"/>
          <w:szCs w:val="21"/>
        </w:rPr>
        <w:t>return</w:t>
      </w:r>
      <w:proofErr w:type="gramEnd"/>
      <w:r w:rsidRPr="00C673A4">
        <w:rPr>
          <w:rFonts w:ascii="Courier New" w:hAnsi="Courier New" w:cs="Courier New"/>
          <w:color w:val="000000"/>
          <w:sz w:val="21"/>
          <w:szCs w:val="21"/>
        </w:rPr>
        <w:t xml:space="preserve"> </w:t>
      </w:r>
      <w:proofErr w:type="spellStart"/>
      <w:r w:rsidRPr="00C673A4">
        <w:rPr>
          <w:rFonts w:ascii="Courier New" w:hAnsi="Courier New" w:cs="Courier New"/>
          <w:color w:val="000000"/>
          <w:sz w:val="21"/>
          <w:szCs w:val="21"/>
        </w:rPr>
        <w:t>LazyHolder</w:t>
      </w:r>
      <w:r w:rsidRPr="00C673A4">
        <w:rPr>
          <w:rFonts w:ascii="Courier New" w:hAnsi="Courier New" w:cs="Courier New"/>
          <w:color w:val="666666"/>
          <w:sz w:val="21"/>
          <w:szCs w:val="21"/>
        </w:rPr>
        <w:t>.</w:t>
      </w:r>
      <w:r w:rsidRPr="00C673A4">
        <w:rPr>
          <w:rFonts w:ascii="Courier New" w:hAnsi="Courier New" w:cs="Courier New"/>
          <w:color w:val="7D9029"/>
          <w:sz w:val="21"/>
          <w:szCs w:val="21"/>
        </w:rPr>
        <w:t>INSTANCE</w:t>
      </w:r>
      <w:proofErr w:type="spellEnd"/>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000000"/>
          <w:sz w:val="21"/>
          <w:szCs w:val="21"/>
        </w:rPr>
        <w:t xml:space="preserve">    </w:t>
      </w:r>
      <w:r w:rsidRPr="00C673A4">
        <w:rPr>
          <w:rFonts w:ascii="Courier New" w:hAnsi="Courier New" w:cs="Courier New"/>
          <w:color w:val="666666"/>
          <w:sz w:val="21"/>
          <w:szCs w:val="21"/>
        </w:rPr>
        <w:t>}</w:t>
      </w:r>
    </w:p>
    <w:p w:rsidR="00C673A4" w:rsidRPr="00C673A4" w:rsidRDefault="00C673A4" w:rsidP="00C673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hAnsi="Courier New" w:cs="Courier New"/>
          <w:color w:val="000000"/>
          <w:sz w:val="21"/>
          <w:szCs w:val="21"/>
        </w:rPr>
      </w:pPr>
      <w:r w:rsidRPr="00C673A4">
        <w:rPr>
          <w:rFonts w:ascii="Courier New" w:hAnsi="Courier New" w:cs="Courier New"/>
          <w:color w:val="666666"/>
          <w:sz w:val="21"/>
          <w:szCs w:val="21"/>
        </w:rPr>
        <w:t>}</w:t>
      </w:r>
    </w:p>
    <w:p w:rsidR="00C673A4" w:rsidRPr="00C673A4" w:rsidRDefault="00C673A4" w:rsidP="00C673A4">
      <w:r w:rsidRPr="00C673A4">
        <w:rPr>
          <w:rFonts w:ascii="Proxima" w:hAnsi="Proxima"/>
          <w:color w:val="2B3636"/>
          <w:sz w:val="26"/>
          <w:szCs w:val="26"/>
          <w:shd w:val="clear" w:color="auto" w:fill="FFFFFF"/>
        </w:rPr>
        <w:t>The implementation of the idiom relies on the initialization phase of execution within the </w:t>
      </w:r>
      <w:hyperlink r:id="rId15" w:tooltip="Java Virtual Machine" w:history="1">
        <w:r w:rsidRPr="00C673A4">
          <w:rPr>
            <w:rFonts w:ascii="Proxima" w:hAnsi="Proxima"/>
            <w:color w:val="2B3636"/>
            <w:sz w:val="26"/>
            <w:szCs w:val="26"/>
          </w:rPr>
          <w:t>Java Virtual Machine</w:t>
        </w:r>
      </w:hyperlink>
      <w:r w:rsidRPr="00C673A4">
        <w:rPr>
          <w:rFonts w:ascii="Proxima" w:hAnsi="Proxima"/>
          <w:color w:val="2B3636"/>
          <w:sz w:val="26"/>
          <w:szCs w:val="26"/>
          <w:shd w:val="clear" w:color="auto" w:fill="FFFFFF"/>
        </w:rPr>
        <w:t> (JVM) as specified by the Java Language Specification (JLS).</w:t>
      </w:r>
      <w:hyperlink r:id="rId16" w:anchor="cite_note-3" w:history="1">
        <w:r w:rsidRPr="00C673A4">
          <w:rPr>
            <w:rFonts w:ascii="Proxima" w:hAnsi="Proxima"/>
            <w:color w:val="2B3636"/>
            <w:sz w:val="26"/>
            <w:szCs w:val="26"/>
          </w:rPr>
          <w:t>[3]</w:t>
        </w:r>
      </w:hyperlink>
      <w:r w:rsidRPr="00C673A4">
        <w:rPr>
          <w:rFonts w:ascii="Proxima" w:hAnsi="Proxima"/>
          <w:color w:val="2B3636"/>
          <w:sz w:val="26"/>
          <w:szCs w:val="26"/>
          <w:shd w:val="clear" w:color="auto" w:fill="FFFFFF"/>
        </w:rPr>
        <w:t> When the class </w:t>
      </w:r>
      <w:proofErr w:type="gramStart"/>
      <w:r w:rsidRPr="00C673A4">
        <w:rPr>
          <w:rFonts w:ascii="Proxima" w:hAnsi="Proxima"/>
          <w:color w:val="2B3636"/>
          <w:sz w:val="26"/>
          <w:szCs w:val="26"/>
        </w:rPr>
        <w:t>Something</w:t>
      </w:r>
      <w:proofErr w:type="gramEnd"/>
      <w:r w:rsidRPr="00C673A4">
        <w:rPr>
          <w:rFonts w:ascii="Proxima" w:hAnsi="Proxima"/>
          <w:color w:val="2B3636"/>
          <w:sz w:val="26"/>
          <w:szCs w:val="26"/>
          <w:shd w:val="clear" w:color="auto" w:fill="FFFFFF"/>
        </w:rPr>
        <w:t> is loaded by the JVM, the class goes through initialization. Since the class does not have any static variables to initialize, the initialization completes trivially. The static class definition </w:t>
      </w:r>
      <w:proofErr w:type="spellStart"/>
      <w:r w:rsidRPr="00C673A4">
        <w:rPr>
          <w:rFonts w:ascii="Proxima" w:hAnsi="Proxima"/>
          <w:color w:val="2B3636"/>
          <w:sz w:val="26"/>
          <w:szCs w:val="26"/>
        </w:rPr>
        <w:t>LazyHolder</w:t>
      </w:r>
      <w:proofErr w:type="spellEnd"/>
      <w:r w:rsidRPr="00C673A4">
        <w:rPr>
          <w:rFonts w:ascii="Proxima" w:hAnsi="Proxima"/>
          <w:color w:val="2B3636"/>
          <w:sz w:val="26"/>
          <w:szCs w:val="26"/>
          <w:shd w:val="clear" w:color="auto" w:fill="FFFFFF"/>
        </w:rPr>
        <w:t> within it is not initialized until the JVM determines that </w:t>
      </w:r>
      <w:proofErr w:type="spellStart"/>
      <w:r w:rsidRPr="00C673A4">
        <w:rPr>
          <w:rFonts w:ascii="Proxima" w:hAnsi="Proxima"/>
          <w:color w:val="2B3636"/>
          <w:sz w:val="26"/>
          <w:szCs w:val="26"/>
        </w:rPr>
        <w:t>LazyHolder</w:t>
      </w:r>
      <w:proofErr w:type="spellEnd"/>
      <w:r w:rsidRPr="00C673A4">
        <w:rPr>
          <w:rFonts w:ascii="Proxima" w:hAnsi="Proxima"/>
          <w:color w:val="2B3636"/>
          <w:sz w:val="26"/>
          <w:szCs w:val="26"/>
          <w:shd w:val="clear" w:color="auto" w:fill="FFFFFF"/>
        </w:rPr>
        <w:t> must be executed. The static class </w:t>
      </w:r>
      <w:proofErr w:type="spellStart"/>
      <w:r w:rsidRPr="00C673A4">
        <w:rPr>
          <w:rFonts w:ascii="Proxima" w:hAnsi="Proxima"/>
          <w:color w:val="2B3636"/>
          <w:sz w:val="26"/>
          <w:szCs w:val="26"/>
        </w:rPr>
        <w:t>LazyHolder</w:t>
      </w:r>
      <w:proofErr w:type="spellEnd"/>
      <w:r w:rsidRPr="00C673A4">
        <w:rPr>
          <w:rFonts w:ascii="Proxima" w:hAnsi="Proxima"/>
          <w:color w:val="2B3636"/>
          <w:sz w:val="26"/>
          <w:szCs w:val="26"/>
          <w:shd w:val="clear" w:color="auto" w:fill="FFFFFF"/>
        </w:rPr>
        <w:t> is only executed when the static method </w:t>
      </w:r>
      <w:proofErr w:type="spellStart"/>
      <w:r w:rsidRPr="00C673A4">
        <w:rPr>
          <w:rFonts w:ascii="Proxima" w:hAnsi="Proxima"/>
          <w:color w:val="2B3636"/>
          <w:sz w:val="26"/>
          <w:szCs w:val="26"/>
        </w:rPr>
        <w:t>getInstance</w:t>
      </w:r>
      <w:proofErr w:type="spellEnd"/>
      <w:r w:rsidRPr="00C673A4">
        <w:rPr>
          <w:rFonts w:ascii="Proxima" w:hAnsi="Proxima"/>
          <w:color w:val="2B3636"/>
          <w:sz w:val="26"/>
          <w:szCs w:val="26"/>
          <w:shd w:val="clear" w:color="auto" w:fill="FFFFFF"/>
        </w:rPr>
        <w:t> is invoked on the class </w:t>
      </w:r>
      <w:proofErr w:type="gramStart"/>
      <w:r w:rsidRPr="00C673A4">
        <w:rPr>
          <w:rFonts w:ascii="Proxima" w:hAnsi="Proxima"/>
          <w:color w:val="2B3636"/>
          <w:sz w:val="26"/>
          <w:szCs w:val="26"/>
        </w:rPr>
        <w:t>Something</w:t>
      </w:r>
      <w:proofErr w:type="gramEnd"/>
      <w:r w:rsidRPr="00C673A4">
        <w:rPr>
          <w:rFonts w:ascii="Proxima" w:hAnsi="Proxima"/>
          <w:color w:val="2B3636"/>
          <w:sz w:val="26"/>
          <w:szCs w:val="26"/>
          <w:shd w:val="clear" w:color="auto" w:fill="FFFFFF"/>
        </w:rPr>
        <w:t>, and the first time this happens the JVM will load and initialize the </w:t>
      </w:r>
      <w:proofErr w:type="spellStart"/>
      <w:r w:rsidRPr="00C673A4">
        <w:rPr>
          <w:rFonts w:ascii="Proxima" w:hAnsi="Proxima"/>
          <w:color w:val="2B3636"/>
          <w:sz w:val="26"/>
          <w:szCs w:val="26"/>
        </w:rPr>
        <w:t>LazyHolder</w:t>
      </w:r>
      <w:proofErr w:type="spellEnd"/>
      <w:r w:rsidRPr="00C673A4">
        <w:rPr>
          <w:rFonts w:ascii="Proxima" w:hAnsi="Proxima"/>
          <w:color w:val="2B3636"/>
          <w:sz w:val="26"/>
          <w:szCs w:val="26"/>
          <w:shd w:val="clear" w:color="auto" w:fill="FFFFFF"/>
        </w:rPr>
        <w:t> class. The initialization of the </w:t>
      </w:r>
      <w:proofErr w:type="spellStart"/>
      <w:r w:rsidRPr="00C673A4">
        <w:rPr>
          <w:rFonts w:ascii="Proxima" w:hAnsi="Proxima"/>
          <w:color w:val="2B3636"/>
          <w:sz w:val="26"/>
          <w:szCs w:val="26"/>
        </w:rPr>
        <w:t>LazyHolder</w:t>
      </w:r>
      <w:proofErr w:type="spellEnd"/>
      <w:r w:rsidRPr="00C673A4">
        <w:rPr>
          <w:rFonts w:ascii="Proxima" w:hAnsi="Proxima"/>
          <w:color w:val="2B3636"/>
          <w:sz w:val="26"/>
          <w:szCs w:val="26"/>
          <w:shd w:val="clear" w:color="auto" w:fill="FFFFFF"/>
        </w:rPr>
        <w:t> class results in static variable </w:t>
      </w:r>
      <w:r w:rsidRPr="00C673A4">
        <w:rPr>
          <w:rFonts w:ascii="Proxima" w:hAnsi="Proxima"/>
          <w:color w:val="2B3636"/>
          <w:sz w:val="26"/>
          <w:szCs w:val="26"/>
        </w:rPr>
        <w:t>INSTANCE</w:t>
      </w:r>
      <w:r w:rsidRPr="00C673A4">
        <w:rPr>
          <w:rFonts w:ascii="Proxima" w:hAnsi="Proxima"/>
          <w:color w:val="2B3636"/>
          <w:sz w:val="26"/>
          <w:szCs w:val="26"/>
          <w:shd w:val="clear" w:color="auto" w:fill="FFFFFF"/>
        </w:rPr>
        <w:t> being initialized by executing the (private) constructor for the outer class </w:t>
      </w:r>
      <w:proofErr w:type="gramStart"/>
      <w:r w:rsidRPr="00C673A4">
        <w:rPr>
          <w:rFonts w:ascii="Proxima" w:hAnsi="Proxima"/>
          <w:color w:val="2B3636"/>
          <w:sz w:val="26"/>
          <w:szCs w:val="26"/>
        </w:rPr>
        <w:t>Something</w:t>
      </w:r>
      <w:proofErr w:type="gramEnd"/>
      <w:r w:rsidRPr="00C673A4">
        <w:rPr>
          <w:rFonts w:ascii="Proxima" w:hAnsi="Proxima"/>
          <w:color w:val="2B3636"/>
          <w:sz w:val="26"/>
          <w:szCs w:val="26"/>
          <w:shd w:val="clear" w:color="auto" w:fill="FFFFFF"/>
        </w:rPr>
        <w:t>. Since the class initialization phase is guaranteed by the JLS to be sequential, i.e., non-concurrent, no further synchronization is required in the static </w:t>
      </w:r>
      <w:proofErr w:type="spellStart"/>
      <w:r w:rsidRPr="00C673A4">
        <w:rPr>
          <w:rFonts w:ascii="Proxima" w:hAnsi="Proxima"/>
          <w:color w:val="2B3636"/>
          <w:sz w:val="26"/>
          <w:szCs w:val="26"/>
        </w:rPr>
        <w:t>getInstance</w:t>
      </w:r>
      <w:proofErr w:type="spellEnd"/>
      <w:r w:rsidRPr="00C673A4">
        <w:rPr>
          <w:rFonts w:ascii="Proxima" w:hAnsi="Proxima"/>
          <w:color w:val="2B3636"/>
          <w:sz w:val="26"/>
          <w:szCs w:val="26"/>
          <w:shd w:val="clear" w:color="auto" w:fill="FFFFFF"/>
        </w:rPr>
        <w:t> method during loading and initialization. And since the initialization phase writes the static variable </w:t>
      </w:r>
      <w:r w:rsidRPr="00C673A4">
        <w:rPr>
          <w:rFonts w:ascii="Proxima" w:hAnsi="Proxima"/>
          <w:color w:val="2B3636"/>
          <w:sz w:val="26"/>
          <w:szCs w:val="26"/>
        </w:rPr>
        <w:t>INSTANCE</w:t>
      </w:r>
      <w:r w:rsidRPr="00C673A4">
        <w:rPr>
          <w:rFonts w:ascii="Proxima" w:hAnsi="Proxima"/>
          <w:color w:val="2B3636"/>
          <w:sz w:val="26"/>
          <w:szCs w:val="26"/>
          <w:shd w:val="clear" w:color="auto" w:fill="FFFFFF"/>
        </w:rPr>
        <w:t> in a sequential operation, all subsequent concurrent invocations of the </w:t>
      </w:r>
      <w:proofErr w:type="spellStart"/>
      <w:r w:rsidRPr="00C673A4">
        <w:rPr>
          <w:rFonts w:ascii="Proxima" w:hAnsi="Proxima"/>
          <w:color w:val="2B3636"/>
          <w:sz w:val="26"/>
          <w:szCs w:val="26"/>
        </w:rPr>
        <w:t>getInstance</w:t>
      </w:r>
      <w:proofErr w:type="spellEnd"/>
      <w:r w:rsidRPr="00C673A4">
        <w:rPr>
          <w:rFonts w:ascii="Proxima" w:hAnsi="Proxima"/>
          <w:color w:val="2B3636"/>
          <w:sz w:val="26"/>
          <w:szCs w:val="26"/>
          <w:shd w:val="clear" w:color="auto" w:fill="FFFFFF"/>
        </w:rPr>
        <w:t> will return the same correctly initialized </w:t>
      </w:r>
      <w:r w:rsidRPr="00C673A4">
        <w:rPr>
          <w:rFonts w:ascii="Proxima" w:hAnsi="Proxima"/>
          <w:color w:val="2B3636"/>
          <w:sz w:val="26"/>
          <w:szCs w:val="26"/>
        </w:rPr>
        <w:t>INSTANCE</w:t>
      </w:r>
      <w:r w:rsidRPr="00C673A4">
        <w:rPr>
          <w:rFonts w:ascii="Proxima" w:hAnsi="Proxima"/>
          <w:color w:val="2B3636"/>
          <w:sz w:val="26"/>
          <w:szCs w:val="26"/>
          <w:shd w:val="clear" w:color="auto" w:fill="FFFFFF"/>
        </w:rPr>
        <w:t> without incurring any additional synchronization overhead.</w:t>
      </w:r>
    </w:p>
    <w:p w:rsidR="00C21212" w:rsidRDefault="00C21212">
      <w:pPr>
        <w:pStyle w:val="Heading5"/>
      </w:pPr>
      <w:r>
        <w:t>Type-4</w:t>
      </w:r>
    </w:p>
    <w:p w:rsidR="00C21212" w:rsidRDefault="00C21212" w:rsidP="00C21212">
      <w:r>
        <w:t>Double-checked locking idiom – instead of synchronizing complete method, making only object creation thread-safe.</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xml:space="preserve">// </w:t>
      </w:r>
      <w:proofErr w:type="gramStart"/>
      <w:r>
        <w:rPr>
          <w:rStyle w:val="c1"/>
          <w:i/>
          <w:iCs/>
          <w:color w:val="408080"/>
          <w:sz w:val="21"/>
          <w:szCs w:val="21"/>
        </w:rPr>
        <w:t>Broken</w:t>
      </w:r>
      <w:proofErr w:type="gramEnd"/>
      <w:r>
        <w:rPr>
          <w:rStyle w:val="c1"/>
          <w:i/>
          <w:iCs/>
          <w:color w:val="408080"/>
          <w:sz w:val="21"/>
          <w:szCs w:val="21"/>
        </w:rPr>
        <w:t xml:space="preserve"> multithreaded version</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"Double-Checked Locking" idiom</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rStyle w:val="kd"/>
          <w:b/>
          <w:bCs/>
          <w:color w:val="008000"/>
          <w:sz w:val="21"/>
          <w:szCs w:val="21"/>
        </w:rPr>
        <w:t>class</w:t>
      </w:r>
      <w:proofErr w:type="gramEnd"/>
      <w:r>
        <w:rPr>
          <w:color w:val="000000"/>
          <w:sz w:val="21"/>
          <w:szCs w:val="21"/>
        </w:rPr>
        <w:t xml:space="preserve"> </w:t>
      </w:r>
      <w:r>
        <w:rPr>
          <w:rStyle w:val="nc"/>
          <w:b/>
          <w:bCs/>
          <w:sz w:val="21"/>
          <w:szCs w:val="21"/>
        </w:rPr>
        <w:t>Foo</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d"/>
          <w:b/>
          <w:bCs/>
          <w:color w:val="008000"/>
          <w:sz w:val="21"/>
          <w:szCs w:val="21"/>
        </w:rPr>
        <w:t>private</w:t>
      </w:r>
      <w:proofErr w:type="gramEnd"/>
      <w:r>
        <w:rPr>
          <w:color w:val="000000"/>
          <w:sz w:val="21"/>
          <w:szCs w:val="21"/>
        </w:rPr>
        <w:t xml:space="preserve"> </w:t>
      </w:r>
      <w:r>
        <w:rPr>
          <w:rStyle w:val="n"/>
          <w:color w:val="000000"/>
          <w:sz w:val="21"/>
          <w:szCs w:val="21"/>
        </w:rPr>
        <w:t>Helper</w:t>
      </w:r>
      <w:r>
        <w:rPr>
          <w:color w:val="000000"/>
          <w:sz w:val="21"/>
          <w:szCs w:val="21"/>
        </w:rPr>
        <w:t xml:space="preserve"> </w:t>
      </w:r>
      <w:proofErr w:type="spellStart"/>
      <w:r>
        <w:rPr>
          <w:rStyle w:val="n"/>
          <w:color w:val="000000"/>
          <w:sz w:val="21"/>
          <w:szCs w:val="21"/>
        </w:rPr>
        <w:t>helper</w:t>
      </w:r>
      <w:proofErr w:type="spellEnd"/>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d"/>
          <w:b/>
          <w:bCs/>
          <w:color w:val="008000"/>
          <w:sz w:val="21"/>
          <w:szCs w:val="21"/>
        </w:rPr>
        <w:t>public</w:t>
      </w:r>
      <w:proofErr w:type="gramEnd"/>
      <w:r>
        <w:rPr>
          <w:color w:val="000000"/>
          <w:sz w:val="21"/>
          <w:szCs w:val="21"/>
        </w:rPr>
        <w:t xml:space="preserve"> </w:t>
      </w:r>
      <w:r>
        <w:rPr>
          <w:rStyle w:val="n"/>
          <w:color w:val="000000"/>
          <w:sz w:val="21"/>
          <w:szCs w:val="21"/>
        </w:rPr>
        <w:t>Helper</w:t>
      </w:r>
      <w:r>
        <w:rPr>
          <w:color w:val="000000"/>
          <w:sz w:val="21"/>
          <w:szCs w:val="21"/>
        </w:rPr>
        <w:t xml:space="preserve"> </w:t>
      </w:r>
      <w:proofErr w:type="spellStart"/>
      <w:r>
        <w:rPr>
          <w:rStyle w:val="nf"/>
          <w:color w:val="0000FF"/>
          <w:sz w:val="21"/>
          <w:szCs w:val="21"/>
        </w:rPr>
        <w:t>getHelper</w:t>
      </w:r>
      <w:proofErr w:type="spellEnd"/>
      <w:r>
        <w:rPr>
          <w:rStyle w:val="o"/>
          <w:color w:val="666666"/>
          <w:sz w:val="21"/>
          <w:szCs w:val="21"/>
        </w:rPr>
        <w:t>()</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
          <w:b/>
          <w:bCs/>
          <w:color w:val="008000"/>
          <w:sz w:val="21"/>
          <w:szCs w:val="21"/>
        </w:rPr>
        <w:t>if</w:t>
      </w:r>
      <w:proofErr w:type="gramEnd"/>
      <w:r>
        <w:rPr>
          <w:color w:val="000000"/>
          <w:sz w:val="21"/>
          <w:szCs w:val="21"/>
        </w:rPr>
        <w:t xml:space="preserve"> </w:t>
      </w:r>
      <w:r>
        <w:rPr>
          <w:rStyle w:val="o"/>
          <w:color w:val="666666"/>
          <w:sz w:val="21"/>
          <w:szCs w:val="21"/>
        </w:rPr>
        <w:t>(</w:t>
      </w:r>
      <w:r>
        <w:rPr>
          <w:rStyle w:val="n"/>
          <w:color w:val="000000"/>
          <w:sz w:val="21"/>
          <w:szCs w:val="21"/>
        </w:rPr>
        <w:t>helper</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d"/>
          <w:b/>
          <w:bCs/>
          <w:color w:val="008000"/>
          <w:sz w:val="21"/>
          <w:szCs w:val="21"/>
        </w:rPr>
        <w:t>synchronized</w:t>
      </w:r>
      <w:r>
        <w:rPr>
          <w:rStyle w:val="o"/>
          <w:color w:val="666666"/>
          <w:sz w:val="21"/>
          <w:szCs w:val="21"/>
        </w:rPr>
        <w:t>(</w:t>
      </w:r>
      <w:proofErr w:type="gramEnd"/>
      <w:r>
        <w:rPr>
          <w:rStyle w:val="k"/>
          <w:b/>
          <w:bCs/>
          <w:color w:val="008000"/>
          <w:sz w:val="21"/>
          <w:szCs w:val="21"/>
        </w:rPr>
        <w:t>this</w:t>
      </w:r>
      <w:r>
        <w:rPr>
          <w:rStyle w:val="o"/>
          <w:color w:val="666666"/>
          <w:sz w:val="21"/>
          <w:szCs w:val="21"/>
        </w:rPr>
        <w:t>)</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
          <w:b/>
          <w:bCs/>
          <w:color w:val="008000"/>
          <w:sz w:val="21"/>
          <w:szCs w:val="21"/>
        </w:rPr>
        <w:t>if</w:t>
      </w:r>
      <w:proofErr w:type="gramEnd"/>
      <w:r>
        <w:rPr>
          <w:color w:val="000000"/>
          <w:sz w:val="21"/>
          <w:szCs w:val="21"/>
        </w:rPr>
        <w:t xml:space="preserve"> </w:t>
      </w:r>
      <w:r>
        <w:rPr>
          <w:rStyle w:val="o"/>
          <w:color w:val="666666"/>
          <w:sz w:val="21"/>
          <w:szCs w:val="21"/>
        </w:rPr>
        <w:t>(</w:t>
      </w:r>
      <w:r>
        <w:rPr>
          <w:rStyle w:val="n"/>
          <w:color w:val="000000"/>
          <w:sz w:val="21"/>
          <w:szCs w:val="21"/>
        </w:rPr>
        <w:t>helper</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n"/>
          <w:color w:val="000000"/>
          <w:sz w:val="21"/>
          <w:szCs w:val="21"/>
        </w:rPr>
        <w:t>helper</w:t>
      </w:r>
      <w:proofErr w:type="gramEnd"/>
      <w:r>
        <w:rPr>
          <w:color w:val="000000"/>
          <w:sz w:val="21"/>
          <w:szCs w:val="21"/>
        </w:rPr>
        <w:t xml:space="preserve"> </w:t>
      </w:r>
      <w:r>
        <w:rPr>
          <w:rStyle w:val="o"/>
          <w:color w:val="666666"/>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n"/>
          <w:color w:val="000000"/>
          <w:sz w:val="21"/>
          <w:szCs w:val="21"/>
        </w:rPr>
        <w:t>Helper</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
          <w:b/>
          <w:bCs/>
          <w:color w:val="008000"/>
          <w:sz w:val="21"/>
          <w:szCs w:val="21"/>
        </w:rPr>
        <w:t>return</w:t>
      </w:r>
      <w:proofErr w:type="gramEnd"/>
      <w:r>
        <w:rPr>
          <w:color w:val="000000"/>
          <w:sz w:val="21"/>
          <w:szCs w:val="21"/>
        </w:rPr>
        <w:t xml:space="preserve"> </w:t>
      </w:r>
      <w:r>
        <w:rPr>
          <w:rStyle w:val="n"/>
          <w:color w:val="000000"/>
          <w:sz w:val="21"/>
          <w:szCs w:val="21"/>
        </w:rPr>
        <w:t>helper</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other functions and members...</w:t>
      </w:r>
    </w:p>
    <w:p w:rsidR="00C21212" w:rsidRDefault="00C21212" w:rsidP="00C2121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o"/>
          <w:color w:val="666666"/>
          <w:sz w:val="21"/>
          <w:szCs w:val="21"/>
        </w:rPr>
        <w:t>}</w:t>
      </w:r>
    </w:p>
    <w:p w:rsidR="00C21212" w:rsidRPr="00C21212" w:rsidRDefault="00C21212" w:rsidP="00C21212"/>
    <w:p w:rsidR="00D827AF" w:rsidRDefault="00D827AF">
      <w:pPr>
        <w:pStyle w:val="Heading5"/>
      </w:pPr>
      <w:r>
        <w:lastRenderedPageBreak/>
        <w:t>Type-5</w:t>
      </w:r>
    </w:p>
    <w:p w:rsidR="00D827AF" w:rsidRDefault="00D163E3" w:rsidP="00D827AF">
      <w:r>
        <w:t>Using volatile keyword</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Works with acquire/release semantics for volatile in Java 1.5 and later</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xml:space="preserve">// </w:t>
      </w:r>
      <w:proofErr w:type="gramStart"/>
      <w:r>
        <w:rPr>
          <w:rStyle w:val="c1"/>
          <w:i/>
          <w:iCs/>
          <w:color w:val="408080"/>
          <w:sz w:val="21"/>
          <w:szCs w:val="21"/>
        </w:rPr>
        <w:t>Broken</w:t>
      </w:r>
      <w:proofErr w:type="gramEnd"/>
      <w:r>
        <w:rPr>
          <w:rStyle w:val="c1"/>
          <w:i/>
          <w:iCs/>
          <w:color w:val="408080"/>
          <w:sz w:val="21"/>
          <w:szCs w:val="21"/>
        </w:rPr>
        <w:t xml:space="preserve"> under Java 1.4 and earlier semantics for volatile</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rStyle w:val="kd"/>
          <w:b/>
          <w:bCs/>
          <w:color w:val="008000"/>
          <w:sz w:val="21"/>
          <w:szCs w:val="21"/>
        </w:rPr>
        <w:t>class</w:t>
      </w:r>
      <w:proofErr w:type="gramEnd"/>
      <w:r>
        <w:rPr>
          <w:color w:val="000000"/>
          <w:sz w:val="21"/>
          <w:szCs w:val="21"/>
        </w:rPr>
        <w:t xml:space="preserve"> </w:t>
      </w:r>
      <w:r>
        <w:rPr>
          <w:rStyle w:val="nc"/>
          <w:b/>
          <w:bCs/>
          <w:sz w:val="21"/>
          <w:szCs w:val="21"/>
        </w:rPr>
        <w:t>Foo</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d"/>
          <w:b/>
          <w:bCs/>
          <w:color w:val="008000"/>
          <w:sz w:val="21"/>
          <w:szCs w:val="21"/>
        </w:rPr>
        <w:t>private</w:t>
      </w:r>
      <w:proofErr w:type="gramEnd"/>
      <w:r>
        <w:rPr>
          <w:color w:val="000000"/>
          <w:sz w:val="21"/>
          <w:szCs w:val="21"/>
        </w:rPr>
        <w:t xml:space="preserve"> </w:t>
      </w:r>
      <w:r>
        <w:rPr>
          <w:rStyle w:val="kd"/>
          <w:b/>
          <w:bCs/>
          <w:color w:val="008000"/>
          <w:sz w:val="21"/>
          <w:szCs w:val="21"/>
        </w:rPr>
        <w:t>volatile</w:t>
      </w:r>
      <w:r>
        <w:rPr>
          <w:color w:val="000000"/>
          <w:sz w:val="21"/>
          <w:szCs w:val="21"/>
        </w:rPr>
        <w:t xml:space="preserve"> </w:t>
      </w:r>
      <w:r>
        <w:rPr>
          <w:rStyle w:val="n"/>
          <w:color w:val="000000"/>
          <w:sz w:val="21"/>
          <w:szCs w:val="21"/>
        </w:rPr>
        <w:t>Helper</w:t>
      </w:r>
      <w:r>
        <w:rPr>
          <w:color w:val="000000"/>
          <w:sz w:val="21"/>
          <w:szCs w:val="21"/>
        </w:rPr>
        <w:t xml:space="preserve"> </w:t>
      </w:r>
      <w:proofErr w:type="spellStart"/>
      <w:r>
        <w:rPr>
          <w:rStyle w:val="n"/>
          <w:color w:val="000000"/>
          <w:sz w:val="21"/>
          <w:szCs w:val="21"/>
        </w:rPr>
        <w:t>helper</w:t>
      </w:r>
      <w:proofErr w:type="spellEnd"/>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d"/>
          <w:b/>
          <w:bCs/>
          <w:color w:val="008000"/>
          <w:sz w:val="21"/>
          <w:szCs w:val="21"/>
        </w:rPr>
        <w:t>public</w:t>
      </w:r>
      <w:proofErr w:type="gramEnd"/>
      <w:r>
        <w:rPr>
          <w:color w:val="000000"/>
          <w:sz w:val="21"/>
          <w:szCs w:val="21"/>
        </w:rPr>
        <w:t xml:space="preserve"> </w:t>
      </w:r>
      <w:r>
        <w:rPr>
          <w:rStyle w:val="n"/>
          <w:color w:val="000000"/>
          <w:sz w:val="21"/>
          <w:szCs w:val="21"/>
        </w:rPr>
        <w:t>Helper</w:t>
      </w:r>
      <w:r>
        <w:rPr>
          <w:color w:val="000000"/>
          <w:sz w:val="21"/>
          <w:szCs w:val="21"/>
        </w:rPr>
        <w:t xml:space="preserve"> </w:t>
      </w:r>
      <w:proofErr w:type="spellStart"/>
      <w:r>
        <w:rPr>
          <w:rStyle w:val="nf"/>
          <w:color w:val="0000FF"/>
          <w:sz w:val="21"/>
          <w:szCs w:val="21"/>
        </w:rPr>
        <w:t>getHelper</w:t>
      </w:r>
      <w:proofErr w:type="spellEnd"/>
      <w:r>
        <w:rPr>
          <w:rStyle w:val="o"/>
          <w:color w:val="666666"/>
          <w:sz w:val="21"/>
          <w:szCs w:val="21"/>
        </w:rPr>
        <w:t>()</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Helper</w:t>
      </w:r>
      <w:r>
        <w:rPr>
          <w:color w:val="000000"/>
          <w:sz w:val="21"/>
          <w:szCs w:val="21"/>
        </w:rPr>
        <w:t xml:space="preserve"> </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helper</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
          <w:b/>
          <w:bCs/>
          <w:color w:val="008000"/>
          <w:sz w:val="21"/>
          <w:szCs w:val="21"/>
        </w:rPr>
        <w:t>if</w:t>
      </w:r>
      <w:proofErr w:type="gramEnd"/>
      <w:r>
        <w:rPr>
          <w:color w:val="000000"/>
          <w:sz w:val="21"/>
          <w:szCs w:val="21"/>
        </w:rPr>
        <w:t xml:space="preserve"> </w:t>
      </w:r>
      <w:r>
        <w:rPr>
          <w:rStyle w:val="o"/>
          <w:color w:val="666666"/>
          <w:sz w:val="21"/>
          <w:szCs w:val="21"/>
        </w:rPr>
        <w:t>(</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d"/>
          <w:b/>
          <w:bCs/>
          <w:color w:val="008000"/>
          <w:sz w:val="21"/>
          <w:szCs w:val="21"/>
        </w:rPr>
        <w:t>synchronized</w:t>
      </w:r>
      <w:r>
        <w:rPr>
          <w:rStyle w:val="o"/>
          <w:color w:val="666666"/>
          <w:sz w:val="21"/>
          <w:szCs w:val="21"/>
        </w:rPr>
        <w:t>(</w:t>
      </w:r>
      <w:proofErr w:type="gramEnd"/>
      <w:r>
        <w:rPr>
          <w:rStyle w:val="k"/>
          <w:b/>
          <w:bCs/>
          <w:color w:val="008000"/>
          <w:sz w:val="21"/>
          <w:szCs w:val="21"/>
        </w:rPr>
        <w:t>this</w:t>
      </w:r>
      <w:r>
        <w:rPr>
          <w:rStyle w:val="o"/>
          <w:color w:val="666666"/>
          <w:sz w:val="21"/>
          <w:szCs w:val="21"/>
        </w:rPr>
        <w:t>)</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n"/>
          <w:color w:val="000000"/>
          <w:sz w:val="21"/>
          <w:szCs w:val="21"/>
        </w:rPr>
        <w:t>result</w:t>
      </w:r>
      <w:proofErr w:type="gramEnd"/>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helper</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
          <w:b/>
          <w:bCs/>
          <w:color w:val="008000"/>
          <w:sz w:val="21"/>
          <w:szCs w:val="21"/>
        </w:rPr>
        <w:t>if</w:t>
      </w:r>
      <w:proofErr w:type="gramEnd"/>
      <w:r>
        <w:rPr>
          <w:color w:val="000000"/>
          <w:sz w:val="21"/>
          <w:szCs w:val="21"/>
        </w:rPr>
        <w:t xml:space="preserve"> </w:t>
      </w:r>
      <w:r>
        <w:rPr>
          <w:rStyle w:val="o"/>
          <w:color w:val="666666"/>
          <w:sz w:val="21"/>
          <w:szCs w:val="21"/>
        </w:rPr>
        <w:t>(</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kc"/>
          <w:b/>
          <w:bCs/>
          <w:color w:val="008000"/>
          <w:sz w:val="21"/>
          <w:szCs w:val="21"/>
        </w:rPr>
        <w:t>null</w:t>
      </w:r>
      <w:r>
        <w:rPr>
          <w:rStyle w:val="o"/>
          <w:color w:val="666666"/>
          <w:sz w:val="21"/>
          <w:szCs w:val="21"/>
        </w:rPr>
        <w:t>)</w:t>
      </w: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n"/>
          <w:color w:val="000000"/>
          <w:sz w:val="21"/>
          <w:szCs w:val="21"/>
        </w:rPr>
        <w:t>helper</w:t>
      </w:r>
      <w:proofErr w:type="gramEnd"/>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result</w:t>
      </w:r>
      <w:r>
        <w:rPr>
          <w:color w:val="000000"/>
          <w:sz w:val="21"/>
          <w:szCs w:val="21"/>
        </w:rPr>
        <w:t xml:space="preserve"> </w:t>
      </w:r>
      <w:r>
        <w:rPr>
          <w:rStyle w:val="o"/>
          <w:color w:val="666666"/>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n"/>
          <w:color w:val="000000"/>
          <w:sz w:val="21"/>
          <w:szCs w:val="21"/>
        </w:rPr>
        <w:t>Helper</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rStyle w:val="k"/>
          <w:b/>
          <w:bCs/>
          <w:color w:val="008000"/>
          <w:sz w:val="21"/>
          <w:szCs w:val="21"/>
        </w:rPr>
        <w:t>return</w:t>
      </w:r>
      <w:proofErr w:type="gramEnd"/>
      <w:r>
        <w:rPr>
          <w:color w:val="000000"/>
          <w:sz w:val="21"/>
          <w:szCs w:val="21"/>
        </w:rPr>
        <w:t xml:space="preserve"> </w:t>
      </w:r>
      <w:r>
        <w:rPr>
          <w:rStyle w:val="n"/>
          <w:color w:val="000000"/>
          <w:sz w:val="21"/>
          <w:szCs w:val="21"/>
        </w:rPr>
        <w:t>result</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o"/>
          <w:color w:val="666666"/>
          <w:sz w:val="21"/>
          <w:szCs w:val="21"/>
        </w:rPr>
        <w:t>}</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other functions and members...</w:t>
      </w:r>
    </w:p>
    <w:p w:rsidR="00D163E3" w:rsidRDefault="00D163E3" w:rsidP="00D163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o"/>
          <w:color w:val="666666"/>
          <w:sz w:val="21"/>
          <w:szCs w:val="21"/>
        </w:rPr>
        <w:t>}</w:t>
      </w:r>
    </w:p>
    <w:p w:rsidR="00D163E3" w:rsidRPr="00D827AF" w:rsidRDefault="00D163E3" w:rsidP="00D827AF"/>
    <w:p w:rsidR="000B7213" w:rsidRPr="000B7213" w:rsidRDefault="00EA50A1" w:rsidP="000B7213">
      <w:pPr>
        <w:pStyle w:val="Heading3"/>
        <w:numPr>
          <w:ilvl w:val="2"/>
          <w:numId w:val="6"/>
        </w:numPr>
      </w:pPr>
      <w:r>
        <w:t>Structural Design Patterns</w:t>
      </w:r>
    </w:p>
    <w:p w:rsidR="000B7213" w:rsidRDefault="000B7213" w:rsidP="000B7213">
      <w:pPr>
        <w:pStyle w:val="Heading4"/>
        <w:numPr>
          <w:ilvl w:val="3"/>
          <w:numId w:val="6"/>
        </w:numPr>
      </w:pPr>
      <w:r>
        <w:t xml:space="preserve">Adaptor Pattern - </w:t>
      </w:r>
      <w:r w:rsidRPr="000B7213">
        <w:t>Allows for two incompatible classes to work together by wrapping an interface around one of the existing classes.</w:t>
      </w:r>
    </w:p>
    <w:p w:rsidR="00CC57A7" w:rsidRDefault="00CC57A7" w:rsidP="000B7213">
      <w:pPr>
        <w:rPr>
          <w:rFonts w:ascii="Proxima" w:hAnsi="Proxima"/>
          <w:color w:val="2B3636"/>
          <w:sz w:val="26"/>
          <w:szCs w:val="26"/>
          <w:shd w:val="clear" w:color="auto" w:fill="FFFFFF"/>
        </w:rPr>
      </w:pPr>
      <w:r>
        <w:rPr>
          <w:rFonts w:ascii="Proxima" w:hAnsi="Proxima"/>
          <w:color w:val="2B3636"/>
          <w:sz w:val="26"/>
          <w:szCs w:val="26"/>
          <w:shd w:val="clear" w:color="auto" w:fill="FFFFFF"/>
        </w:rPr>
        <w:t>This pattern is typically used when an incompatible module needs to be integrated with an existing module without making any source code modifications.</w:t>
      </w:r>
    </w:p>
    <w:p w:rsidR="00CC57A7" w:rsidRDefault="00CC57A7" w:rsidP="000B7213">
      <w:pPr>
        <w:rPr>
          <w:rFonts w:ascii="Proxima" w:hAnsi="Proxima"/>
          <w:color w:val="2B3636"/>
          <w:sz w:val="26"/>
          <w:szCs w:val="26"/>
          <w:shd w:val="clear" w:color="auto" w:fill="FFFFFF"/>
        </w:rPr>
      </w:pPr>
      <w:r>
        <w:rPr>
          <w:rFonts w:ascii="Proxima" w:hAnsi="Proxima"/>
          <w:color w:val="2B3636"/>
          <w:sz w:val="26"/>
          <w:szCs w:val="26"/>
          <w:shd w:val="clear" w:color="auto" w:fill="FFFFFF"/>
        </w:rPr>
        <w:t>Some programmers argue that the Adapter pattern is a workaround for a system, which was not well designed keeping into considerations new possibilities. While this is true to some extent, we cannot expect an enterprise application, which will often have a pluggable architecture, to be designed considering all components that might get added in future.</w:t>
      </w:r>
      <w:r>
        <w:rPr>
          <w:rFonts w:ascii="Proxima" w:hAnsi="Proxima"/>
          <w:color w:val="2B3636"/>
          <w:sz w:val="26"/>
          <w:szCs w:val="26"/>
        </w:rPr>
        <w:br/>
      </w:r>
      <w:r>
        <w:rPr>
          <w:rFonts w:ascii="Proxima" w:hAnsi="Proxima"/>
          <w:color w:val="2B3636"/>
          <w:sz w:val="26"/>
          <w:szCs w:val="26"/>
          <w:shd w:val="clear" w:color="auto" w:fill="FFFFFF"/>
        </w:rPr>
        <w:t>In enterprise application development, it is likely that you might need to hook in other libraries, APIs, and “off the shelf” components, and if they are not aligned with the existing system, put the adapter pattern to use. After all, being a core GOF pattern, it is a tested and proven solution used over a long period of time.</w:t>
      </w:r>
    </w:p>
    <w:p w:rsidR="009554DD" w:rsidRDefault="009554DD" w:rsidP="000B7213">
      <w:pPr>
        <w:rPr>
          <w:rFonts w:ascii="Proxima" w:hAnsi="Proxima"/>
          <w:color w:val="2B3636"/>
          <w:sz w:val="26"/>
          <w:szCs w:val="26"/>
          <w:shd w:val="clear" w:color="auto" w:fill="FFFFFF"/>
        </w:rPr>
      </w:pPr>
    </w:p>
    <w:p w:rsidR="009554DD" w:rsidRDefault="009554DD" w:rsidP="000B7213">
      <w:pPr>
        <w:rPr>
          <w:rFonts w:ascii="Proxima" w:hAnsi="Proxima"/>
          <w:color w:val="2B3636"/>
          <w:sz w:val="26"/>
          <w:szCs w:val="26"/>
          <w:shd w:val="clear" w:color="auto" w:fill="FFFFFF"/>
        </w:rPr>
      </w:pPr>
      <w:r>
        <w:rPr>
          <w:rFonts w:ascii="Proxima" w:hAnsi="Proxima"/>
          <w:color w:val="2B3636"/>
          <w:sz w:val="26"/>
          <w:szCs w:val="26"/>
          <w:shd w:val="clear" w:color="auto" w:fill="FFFFFF"/>
        </w:rPr>
        <w:t>W</w:t>
      </w:r>
      <w:r>
        <w:rPr>
          <w:rFonts w:ascii="Proxima" w:hAnsi="Proxima"/>
          <w:color w:val="2B3636"/>
          <w:sz w:val="26"/>
          <w:szCs w:val="26"/>
          <w:shd w:val="clear" w:color="auto" w:fill="FFFFFF"/>
        </w:rPr>
        <w:t>ith the Spring Framework, you will be using adapters built into the framework.</w:t>
      </w:r>
    </w:p>
    <w:p w:rsidR="009554DD" w:rsidRDefault="009554DD" w:rsidP="000B7213"/>
    <w:p w:rsidR="009554DD" w:rsidRDefault="009554DD" w:rsidP="000B7213">
      <w:pPr>
        <w:rPr>
          <w:rFonts w:ascii="Proxima" w:hAnsi="Proxima"/>
          <w:color w:val="2B3636"/>
          <w:sz w:val="26"/>
          <w:szCs w:val="26"/>
          <w:shd w:val="clear" w:color="auto" w:fill="FFFFFF"/>
        </w:rPr>
      </w:pPr>
      <w:hyperlink r:id="rId17" w:tgtFrame="_blank" w:tooltip="Spring Integration" w:history="1">
        <w:r>
          <w:rPr>
            <w:rStyle w:val="Hyperlink"/>
            <w:rFonts w:ascii="Proxima" w:hAnsi="Proxima"/>
            <w:color w:val="81D742"/>
            <w:sz w:val="26"/>
            <w:szCs w:val="26"/>
            <w:bdr w:val="none" w:sz="0" w:space="0" w:color="auto" w:frame="1"/>
            <w:shd w:val="clear" w:color="auto" w:fill="FFFFFF"/>
          </w:rPr>
          <w:t>Spring Integration</w:t>
        </w:r>
      </w:hyperlink>
      <w:r>
        <w:rPr>
          <w:rFonts w:ascii="Proxima" w:hAnsi="Proxima"/>
          <w:color w:val="2B3636"/>
          <w:sz w:val="26"/>
          <w:szCs w:val="26"/>
          <w:shd w:val="clear" w:color="auto" w:fill="FFFFFF"/>
        </w:rPr>
        <w:t> uses JMS adapters to send and receive JMS messages and JDBC adapters to convert messages to database queries and result sets back to messages.</w:t>
      </w:r>
      <w:r>
        <w:rPr>
          <w:rFonts w:ascii="Proxima" w:hAnsi="Proxima"/>
          <w:color w:val="2B3636"/>
          <w:sz w:val="26"/>
          <w:szCs w:val="26"/>
        </w:rPr>
        <w:br/>
      </w:r>
    </w:p>
    <w:p w:rsidR="009554DD" w:rsidRPr="000B7213" w:rsidRDefault="009554DD" w:rsidP="000B7213">
      <w:r>
        <w:rPr>
          <w:rFonts w:ascii="Proxima" w:hAnsi="Proxima"/>
          <w:color w:val="2B3636"/>
          <w:sz w:val="26"/>
          <w:szCs w:val="26"/>
          <w:shd w:val="clear" w:color="auto" w:fill="FFFFFF"/>
        </w:rPr>
        <w:lastRenderedPageBreak/>
        <w:t>Spring also uses the adapter design pattern to handle load-time-weaving used in </w:t>
      </w:r>
      <w:hyperlink r:id="rId18" w:tgtFrame="_blank" w:tooltip="Aspect-Oriented Programming" w:history="1">
        <w:r>
          <w:rPr>
            <w:rStyle w:val="Hyperlink"/>
            <w:rFonts w:ascii="Proxima" w:hAnsi="Proxima"/>
            <w:color w:val="81D742"/>
            <w:sz w:val="26"/>
            <w:szCs w:val="26"/>
            <w:bdr w:val="none" w:sz="0" w:space="0" w:color="auto" w:frame="1"/>
            <w:shd w:val="clear" w:color="auto" w:fill="FFFFFF"/>
          </w:rPr>
          <w:t>Aspect-Oriented Programming (AOP)</w:t>
        </w:r>
      </w:hyperlink>
      <w:r>
        <w:rPr>
          <w:rFonts w:ascii="Proxima" w:hAnsi="Proxima"/>
          <w:color w:val="2B3636"/>
          <w:sz w:val="26"/>
          <w:szCs w:val="26"/>
          <w:shd w:val="clear" w:color="auto" w:fill="FFFFFF"/>
        </w:rPr>
        <w:t>. An adapter is used to inject AspectJ’s aspects to bytecode during class loading done by the servlet container.</w:t>
      </w:r>
    </w:p>
    <w:p w:rsidR="00067B60" w:rsidRPr="00067B60" w:rsidRDefault="00067B60" w:rsidP="00067B60">
      <w:pPr>
        <w:pStyle w:val="Heading4"/>
        <w:numPr>
          <w:ilvl w:val="3"/>
          <w:numId w:val="6"/>
        </w:numPr>
      </w:pPr>
      <w:r>
        <w:t xml:space="preserve">Bridge - </w:t>
      </w:r>
      <w:r w:rsidRPr="00067B60">
        <w:t>Decouples an abstraction so two classes can vary independently</w:t>
      </w:r>
    </w:p>
    <w:p w:rsidR="00067B60" w:rsidRDefault="00067B60" w:rsidP="00067B60">
      <w:pPr>
        <w:pStyle w:val="Heading4"/>
        <w:numPr>
          <w:ilvl w:val="3"/>
          <w:numId w:val="6"/>
        </w:numPr>
      </w:pPr>
      <w:r>
        <w:t>Composite - T</w:t>
      </w:r>
      <w:r w:rsidRPr="00067B60">
        <w:t>akes a group of objects into a single object</w:t>
      </w:r>
    </w:p>
    <w:p w:rsidR="00067B60" w:rsidRDefault="00067B60" w:rsidP="00067B60">
      <w:pPr>
        <w:pStyle w:val="Heading4"/>
        <w:numPr>
          <w:ilvl w:val="3"/>
          <w:numId w:val="6"/>
        </w:numPr>
      </w:pPr>
      <w:r>
        <w:t xml:space="preserve">Decorator - </w:t>
      </w:r>
      <w:r w:rsidRPr="00067B60">
        <w:t>Allows for an object’s behavior to be extended dynamically at run time</w:t>
      </w:r>
    </w:p>
    <w:p w:rsidR="00067B60" w:rsidRDefault="00067B60" w:rsidP="00067B60">
      <w:pPr>
        <w:pStyle w:val="Heading4"/>
        <w:numPr>
          <w:ilvl w:val="3"/>
          <w:numId w:val="6"/>
        </w:numPr>
      </w:pPr>
      <w:r>
        <w:t xml:space="preserve">Façade - </w:t>
      </w:r>
      <w:r w:rsidRPr="00067B60">
        <w:t>Provides a simple interface to a more complex underlying object</w:t>
      </w:r>
    </w:p>
    <w:p w:rsidR="00067B60" w:rsidRDefault="00067B60" w:rsidP="00067B60">
      <w:pPr>
        <w:pStyle w:val="Heading4"/>
        <w:numPr>
          <w:ilvl w:val="3"/>
          <w:numId w:val="6"/>
        </w:numPr>
      </w:pPr>
      <w:r>
        <w:t xml:space="preserve">Flyweight - </w:t>
      </w:r>
      <w:r w:rsidRPr="00067B60">
        <w:t>Reduces the cost of complex object models</w:t>
      </w:r>
    </w:p>
    <w:p w:rsidR="00067B60" w:rsidRDefault="00067B60" w:rsidP="00067B60">
      <w:pPr>
        <w:pStyle w:val="Heading4"/>
        <w:numPr>
          <w:ilvl w:val="3"/>
          <w:numId w:val="6"/>
        </w:numPr>
      </w:pPr>
      <w:r>
        <w:t>Proxy -</w:t>
      </w:r>
      <w:r w:rsidRPr="00067B60">
        <w:t xml:space="preserve"> </w:t>
      </w:r>
      <w:r w:rsidRPr="00067B60">
        <w:t>Provides a placeholder interface to an underlying object to control access, reduce cost, or reduce complexity</w:t>
      </w:r>
    </w:p>
    <w:p w:rsidR="00EA50A1" w:rsidRDefault="00EA50A1" w:rsidP="00EA50A1">
      <w:pPr>
        <w:pStyle w:val="Heading3"/>
        <w:numPr>
          <w:ilvl w:val="2"/>
          <w:numId w:val="6"/>
        </w:numPr>
      </w:pPr>
      <w:r>
        <w:t>Behavior Design Pattern</w:t>
      </w:r>
    </w:p>
    <w:p w:rsidR="00EA4170" w:rsidRDefault="00EA4170" w:rsidP="00EA4170">
      <w:pPr>
        <w:pStyle w:val="Heading4"/>
        <w:numPr>
          <w:ilvl w:val="3"/>
          <w:numId w:val="6"/>
        </w:numPr>
      </w:pPr>
      <w:r>
        <w:t xml:space="preserve">Chain Of Responsibility - </w:t>
      </w:r>
      <w:r w:rsidRPr="00014FF6">
        <w:t>Delegates commands to a chain of processing objects</w:t>
      </w:r>
    </w:p>
    <w:p w:rsidR="00EA4170" w:rsidRPr="00014FF6" w:rsidRDefault="00EA4170" w:rsidP="00EA4170">
      <w:pPr>
        <w:pStyle w:val="Heading4"/>
        <w:numPr>
          <w:ilvl w:val="3"/>
          <w:numId w:val="6"/>
        </w:numPr>
      </w:pPr>
      <w:r>
        <w:t xml:space="preserve">Command - </w:t>
      </w:r>
      <w:r w:rsidRPr="00014FF6">
        <w:t>Creates objects which encapsulate actions and parameters</w:t>
      </w:r>
    </w:p>
    <w:p w:rsidR="00EA4170" w:rsidRPr="00EA4170" w:rsidRDefault="00EA4170" w:rsidP="00EA4170">
      <w:pPr>
        <w:pStyle w:val="Heading4"/>
        <w:numPr>
          <w:ilvl w:val="3"/>
          <w:numId w:val="6"/>
        </w:numPr>
      </w:pPr>
      <w:hyperlink r:id="rId19" w:tgtFrame="_blank" w:tooltip="Interpreter Pattern" w:history="1">
        <w:r w:rsidRPr="00EA4170">
          <w:t>Interpreter</w:t>
        </w:r>
      </w:hyperlink>
      <w:r>
        <w:t xml:space="preserve"> - </w:t>
      </w:r>
      <w:r w:rsidRPr="00EA4170">
        <w:t>Implements a specialized language.</w:t>
      </w:r>
    </w:p>
    <w:p w:rsidR="00EA4170" w:rsidRPr="00EA4170" w:rsidRDefault="00EA4170" w:rsidP="00EA4170">
      <w:pPr>
        <w:pStyle w:val="Heading4"/>
        <w:numPr>
          <w:ilvl w:val="3"/>
          <w:numId w:val="6"/>
        </w:numPr>
      </w:pPr>
      <w:hyperlink r:id="rId20" w:tgtFrame="_blank" w:tooltip="Iterator Pattern" w:history="1">
        <w:r w:rsidRPr="00EA4170">
          <w:t>Iterator</w:t>
        </w:r>
      </w:hyperlink>
      <w:r>
        <w:t xml:space="preserve"> -</w:t>
      </w:r>
      <w:r w:rsidRPr="00EA4170">
        <w:t xml:space="preserve"> Accesses the elements of an object sequentially without exposing its underlying representation.</w:t>
      </w:r>
    </w:p>
    <w:p w:rsidR="00EA4170" w:rsidRPr="00EA4170" w:rsidRDefault="00EA4170" w:rsidP="00EA4170">
      <w:pPr>
        <w:pStyle w:val="Heading4"/>
        <w:numPr>
          <w:ilvl w:val="3"/>
          <w:numId w:val="6"/>
        </w:numPr>
      </w:pPr>
      <w:hyperlink r:id="rId21" w:tgtFrame="_blank" w:tooltip="Mediator" w:history="1">
        <w:r w:rsidRPr="00EA4170">
          <w:t>Mediator</w:t>
        </w:r>
      </w:hyperlink>
      <w:r>
        <w:t xml:space="preserve"> -</w:t>
      </w:r>
      <w:r w:rsidRPr="00EA4170">
        <w:t xml:space="preserve"> Allows loo</w:t>
      </w:r>
      <w:bookmarkStart w:id="19" w:name="_GoBack"/>
      <w:bookmarkEnd w:id="19"/>
      <w:r w:rsidRPr="00EA4170">
        <w:t>se coupling between classes by being the only class that has detailed knowledge of their methods.</w:t>
      </w:r>
    </w:p>
    <w:p w:rsidR="00EA4170" w:rsidRPr="00EA4170" w:rsidRDefault="00EA4170" w:rsidP="00EA4170">
      <w:pPr>
        <w:pStyle w:val="Heading4"/>
        <w:numPr>
          <w:ilvl w:val="3"/>
          <w:numId w:val="6"/>
        </w:numPr>
      </w:pPr>
      <w:hyperlink r:id="rId22" w:tgtFrame="_blank" w:tooltip="Memento Pattern" w:history="1">
        <w:r w:rsidRPr="00EA4170">
          <w:t>Memento</w:t>
        </w:r>
      </w:hyperlink>
      <w:r>
        <w:t xml:space="preserve"> -</w:t>
      </w:r>
      <w:r w:rsidRPr="00EA4170">
        <w:t xml:space="preserve"> Provides the ability to restore an object to its previous state.</w:t>
      </w:r>
    </w:p>
    <w:p w:rsidR="00EA4170" w:rsidRPr="00EA4170" w:rsidRDefault="00EA4170" w:rsidP="00EA4170">
      <w:pPr>
        <w:pStyle w:val="Heading4"/>
        <w:numPr>
          <w:ilvl w:val="3"/>
          <w:numId w:val="6"/>
        </w:numPr>
      </w:pPr>
      <w:hyperlink r:id="rId23" w:tgtFrame="_blank" w:tooltip="Observer Pattern" w:history="1">
        <w:r w:rsidRPr="00EA4170">
          <w:t>Observer</w:t>
        </w:r>
      </w:hyperlink>
      <w:r>
        <w:t xml:space="preserve"> -</w:t>
      </w:r>
      <w:r w:rsidRPr="00EA4170">
        <w:t xml:space="preserve"> Is a publish/subscribe pattern which allows a number of observer objects to see an event.</w:t>
      </w:r>
    </w:p>
    <w:p w:rsidR="00EA4170" w:rsidRPr="00EA4170" w:rsidRDefault="00EA4170" w:rsidP="00EA4170">
      <w:pPr>
        <w:pStyle w:val="Heading4"/>
        <w:numPr>
          <w:ilvl w:val="3"/>
          <w:numId w:val="6"/>
        </w:numPr>
      </w:pPr>
      <w:hyperlink r:id="rId24" w:tgtFrame="_blank" w:tooltip="State Design Pattern" w:history="1">
        <w:r w:rsidRPr="00EA4170">
          <w:t>State</w:t>
        </w:r>
      </w:hyperlink>
      <w:r>
        <w:t xml:space="preserve"> -</w:t>
      </w:r>
      <w:r w:rsidRPr="00EA4170">
        <w:t xml:space="preserve"> Allows an object to alter its behavior when </w:t>
      </w:r>
      <w:proofErr w:type="gramStart"/>
      <w:r w:rsidRPr="00EA4170">
        <w:t>its</w:t>
      </w:r>
      <w:proofErr w:type="gramEnd"/>
      <w:r w:rsidRPr="00EA4170">
        <w:t xml:space="preserve"> internal state changes.</w:t>
      </w:r>
    </w:p>
    <w:p w:rsidR="00EA4170" w:rsidRPr="00EA4170" w:rsidRDefault="00EA4170" w:rsidP="00EA4170">
      <w:pPr>
        <w:pStyle w:val="Heading4"/>
        <w:numPr>
          <w:ilvl w:val="3"/>
          <w:numId w:val="6"/>
        </w:numPr>
      </w:pPr>
      <w:hyperlink r:id="rId25" w:tgtFrame="_blank" w:tooltip="Strategy Pattern" w:history="1">
        <w:r w:rsidRPr="00EA4170">
          <w:t>Strategy</w:t>
        </w:r>
      </w:hyperlink>
      <w:r>
        <w:t xml:space="preserve"> -</w:t>
      </w:r>
      <w:r w:rsidRPr="00EA4170">
        <w:t xml:space="preserve"> Allows one of a family of algorithms to be selected on-the-fly at run-time.</w:t>
      </w:r>
    </w:p>
    <w:p w:rsidR="00EA4170" w:rsidRPr="00EA4170" w:rsidRDefault="00EA4170" w:rsidP="00EA4170">
      <w:pPr>
        <w:pStyle w:val="Heading4"/>
        <w:numPr>
          <w:ilvl w:val="3"/>
          <w:numId w:val="6"/>
        </w:numPr>
      </w:pPr>
      <w:hyperlink r:id="rId26" w:tgtFrame="_blank" w:tooltip="Template Method Design Pattern" w:history="1">
        <w:r w:rsidRPr="00EA4170">
          <w:t>Template Method</w:t>
        </w:r>
      </w:hyperlink>
      <w:r>
        <w:t xml:space="preserve"> -</w:t>
      </w:r>
      <w:r w:rsidRPr="00EA4170">
        <w:t xml:space="preserve"> Defines the skeleton of an algorithm as an abstract class, allowing its sub-classes to provide concrete behavior.</w:t>
      </w:r>
    </w:p>
    <w:p w:rsidR="00EA4170" w:rsidRPr="00EA4170" w:rsidRDefault="00EA4170" w:rsidP="00EA4170">
      <w:pPr>
        <w:pStyle w:val="Heading4"/>
        <w:numPr>
          <w:ilvl w:val="3"/>
          <w:numId w:val="6"/>
        </w:numPr>
      </w:pPr>
      <w:hyperlink r:id="rId27" w:tgtFrame="_blank" w:tooltip="Vistor Pattern" w:history="1">
        <w:proofErr w:type="spellStart"/>
        <w:r w:rsidRPr="00EA4170">
          <w:t>Vistor</w:t>
        </w:r>
        <w:proofErr w:type="spellEnd"/>
      </w:hyperlink>
      <w:r>
        <w:t xml:space="preserve"> -</w:t>
      </w:r>
      <w:r w:rsidRPr="00EA4170">
        <w:t xml:space="preserve"> Separates an algorithm from an object structure by moving the hierarchy of methods into one object</w:t>
      </w:r>
    </w:p>
    <w:p w:rsidR="00EA4170" w:rsidRPr="00EA4170" w:rsidRDefault="00EA4170" w:rsidP="00EA4170"/>
    <w:p w:rsidR="00036316" w:rsidRPr="00036316" w:rsidRDefault="00036316" w:rsidP="00036316">
      <w:pPr>
        <w:pStyle w:val="Heading1"/>
        <w:tabs>
          <w:tab w:val="clear" w:pos="432"/>
        </w:tabs>
        <w:ind w:firstLine="0"/>
        <w:jc w:val="left"/>
        <w:rPr>
          <w:rFonts w:ascii="Arial" w:hAnsi="Arial"/>
          <w:color w:val="0070C0"/>
          <w:sz w:val="28"/>
          <w:szCs w:val="28"/>
        </w:rPr>
      </w:pPr>
      <w:r w:rsidRPr="00036316">
        <w:rPr>
          <w:rFonts w:ascii="Arial" w:hAnsi="Arial"/>
          <w:color w:val="0070C0"/>
          <w:sz w:val="28"/>
          <w:szCs w:val="28"/>
        </w:rPr>
        <w:t xml:space="preserve">SOLID </w:t>
      </w:r>
      <w:r w:rsidR="00971068">
        <w:rPr>
          <w:rFonts w:ascii="Arial" w:hAnsi="Arial"/>
          <w:color w:val="0070C0"/>
          <w:sz w:val="28"/>
          <w:szCs w:val="28"/>
        </w:rPr>
        <w:t xml:space="preserve">Programming </w:t>
      </w:r>
      <w:r w:rsidRPr="00036316">
        <w:rPr>
          <w:rFonts w:ascii="Arial" w:hAnsi="Arial"/>
          <w:color w:val="0070C0"/>
          <w:sz w:val="28"/>
          <w:szCs w:val="28"/>
        </w:rPr>
        <w:t>Principles</w:t>
      </w:r>
    </w:p>
    <w:p w:rsidR="00385D95" w:rsidRDefault="00385D95" w:rsidP="00385D95">
      <w:pPr>
        <w:rPr>
          <w:rFonts w:ascii="Proxima" w:hAnsi="Proxima"/>
          <w:color w:val="2B3636"/>
          <w:sz w:val="26"/>
          <w:szCs w:val="26"/>
          <w:shd w:val="clear" w:color="auto" w:fill="FFFFFF"/>
        </w:rPr>
      </w:pPr>
      <w:r>
        <w:rPr>
          <w:rFonts w:ascii="Proxima" w:hAnsi="Proxima"/>
          <w:color w:val="2B3636"/>
          <w:sz w:val="26"/>
          <w:szCs w:val="26"/>
          <w:shd w:val="clear" w:color="auto" w:fill="FFFFFF"/>
        </w:rPr>
        <w:t>To achieve algorithm robustness and high cohesion programmers follow SOLID principles.</w:t>
      </w:r>
    </w:p>
    <w:p w:rsidR="00385D95" w:rsidRDefault="00385D95" w:rsidP="00385D95">
      <w:pPr>
        <w:rPr>
          <w:rFonts w:ascii="Proxima" w:hAnsi="Proxima"/>
          <w:color w:val="2B3636"/>
          <w:sz w:val="26"/>
          <w:szCs w:val="26"/>
          <w:shd w:val="clear" w:color="auto" w:fill="FFFFFF"/>
        </w:rPr>
      </w:pPr>
    </w:p>
    <w:p w:rsidR="00385D95" w:rsidRDefault="00385D95" w:rsidP="00385D95">
      <w:pPr>
        <w:rPr>
          <w:rFonts w:ascii="Proxima" w:hAnsi="Proxima"/>
          <w:color w:val="2B3636"/>
          <w:sz w:val="26"/>
          <w:szCs w:val="26"/>
          <w:shd w:val="clear" w:color="auto" w:fill="FFFFFF"/>
        </w:rPr>
      </w:pPr>
      <w:hyperlink r:id="rId28" w:tgtFrame="_blank" w:tooltip="Cohesion on Wikipedia" w:history="1">
        <w:r w:rsidRPr="00385D95">
          <w:rPr>
            <w:rFonts w:ascii="Proxima" w:hAnsi="Proxima"/>
            <w:color w:val="2B3636"/>
            <w:sz w:val="26"/>
            <w:szCs w:val="26"/>
            <w:shd w:val="clear" w:color="auto" w:fill="FFFFFF"/>
          </w:rPr>
          <w:t>Cohesion</w:t>
        </w:r>
      </w:hyperlink>
      <w:r w:rsidRPr="00385D95">
        <w:rPr>
          <w:rFonts w:ascii="Proxima" w:hAnsi="Proxima"/>
          <w:color w:val="2B3636"/>
          <w:sz w:val="26"/>
          <w:szCs w:val="26"/>
          <w:shd w:val="clear" w:color="auto" w:fill="FFFFFF"/>
        </w:rPr>
        <w:t> is a way to measure how much the code segments within one module (methods of a class, classes inside a package…) belong together.</w:t>
      </w:r>
    </w:p>
    <w:p w:rsidR="00385D95" w:rsidRDefault="00385D95" w:rsidP="00385D95">
      <w:pPr>
        <w:rPr>
          <w:rFonts w:ascii="Proxima" w:hAnsi="Proxima"/>
          <w:color w:val="2B3636"/>
          <w:sz w:val="26"/>
          <w:szCs w:val="26"/>
          <w:shd w:val="clear" w:color="auto" w:fill="FFFFFF"/>
        </w:rPr>
      </w:pPr>
    </w:p>
    <w:p w:rsidR="00385D95" w:rsidRPr="00385D95" w:rsidRDefault="00385D95" w:rsidP="00385D95">
      <w:pPr>
        <w:rPr>
          <w:rFonts w:ascii="Proxima" w:hAnsi="Proxima"/>
          <w:color w:val="2B3636"/>
          <w:sz w:val="26"/>
          <w:szCs w:val="26"/>
          <w:shd w:val="clear" w:color="auto" w:fill="FFFFFF"/>
        </w:rPr>
      </w:pPr>
      <w:r w:rsidRPr="00385D95">
        <w:rPr>
          <w:rFonts w:ascii="Proxima" w:hAnsi="Proxima"/>
          <w:color w:val="2B3636"/>
          <w:sz w:val="26"/>
          <w:szCs w:val="26"/>
          <w:shd w:val="clear" w:color="auto" w:fill="FFFFFF"/>
        </w:rPr>
        <w:t>Robustness, could be defined as the ability of a computer system or algorithm to handle mistakes and malfunctions (which could be caused by various factors such as programmer’s mistake or incorrectly formatted user input).</w:t>
      </w:r>
    </w:p>
    <w:p w:rsidR="00971068" w:rsidRDefault="00971068" w:rsidP="00971068">
      <w:pPr>
        <w:pStyle w:val="Heading2"/>
      </w:pPr>
      <w:r w:rsidRPr="00971068">
        <w:t>S</w:t>
      </w:r>
      <w:r>
        <w:t>ingle Responsibility</w:t>
      </w:r>
    </w:p>
    <w:p w:rsidR="00385D95" w:rsidRDefault="00F647BA" w:rsidP="00F647BA">
      <w:pPr>
        <w:rPr>
          <w:rFonts w:ascii="Proxima" w:hAnsi="Proxima"/>
          <w:color w:val="2B3636"/>
          <w:sz w:val="26"/>
          <w:szCs w:val="26"/>
          <w:shd w:val="clear" w:color="auto" w:fill="FFFFFF"/>
        </w:rPr>
      </w:pPr>
      <w:r>
        <w:rPr>
          <w:rFonts w:ascii="Proxima" w:hAnsi="Proxima"/>
          <w:color w:val="2B3636"/>
          <w:sz w:val="26"/>
          <w:szCs w:val="26"/>
          <w:shd w:val="clear" w:color="auto" w:fill="FFFFFF"/>
        </w:rPr>
        <w:t>A</w:t>
      </w:r>
      <w:r>
        <w:rPr>
          <w:rFonts w:ascii="Proxima" w:hAnsi="Proxima"/>
          <w:color w:val="2B3636"/>
          <w:sz w:val="26"/>
          <w:szCs w:val="26"/>
          <w:shd w:val="clear" w:color="auto" w:fill="FFFFFF"/>
        </w:rPr>
        <w:t xml:space="preserve"> class (or some other module) should only have one responsibility i.e. one reason to change</w:t>
      </w:r>
      <w:r>
        <w:rPr>
          <w:rFonts w:ascii="Proxima" w:hAnsi="Proxima"/>
          <w:color w:val="2B3636"/>
          <w:sz w:val="26"/>
          <w:szCs w:val="26"/>
          <w:shd w:val="clear" w:color="auto" w:fill="FFFFFF"/>
        </w:rPr>
        <w:t>.</w:t>
      </w:r>
    </w:p>
    <w:p w:rsidR="00EF1C31" w:rsidRDefault="00EF1C31" w:rsidP="00F647BA">
      <w:pPr>
        <w:rPr>
          <w:rFonts w:ascii="Proxima" w:hAnsi="Proxima"/>
          <w:color w:val="2B3636"/>
          <w:sz w:val="26"/>
          <w:szCs w:val="26"/>
          <w:shd w:val="clear" w:color="auto" w:fill="FFFFFF"/>
        </w:rPr>
      </w:pPr>
    </w:p>
    <w:p w:rsidR="00EF1C31" w:rsidRDefault="00EF1C31" w:rsidP="00F647BA">
      <w:pPr>
        <w:rPr>
          <w:rFonts w:ascii="Proxima" w:hAnsi="Proxima"/>
          <w:color w:val="2B3636"/>
          <w:sz w:val="26"/>
          <w:szCs w:val="26"/>
          <w:shd w:val="clear" w:color="auto" w:fill="FFFFFF"/>
        </w:rPr>
      </w:pPr>
      <w:r>
        <w:rPr>
          <w:rFonts w:ascii="Proxima" w:hAnsi="Proxima"/>
          <w:color w:val="2B3636"/>
          <w:sz w:val="26"/>
          <w:szCs w:val="26"/>
          <w:shd w:val="clear" w:color="auto" w:fill="FFFFFF"/>
        </w:rPr>
        <w:t xml:space="preserve">As you become more comfortable using </w:t>
      </w:r>
      <w:proofErr w:type="gramStart"/>
      <w:r>
        <w:rPr>
          <w:rFonts w:ascii="Proxima" w:hAnsi="Proxima"/>
          <w:color w:val="2B3636"/>
          <w:sz w:val="26"/>
          <w:szCs w:val="26"/>
          <w:shd w:val="clear" w:color="auto" w:fill="FFFFFF"/>
        </w:rPr>
        <w:t>Spring</w:t>
      </w:r>
      <w:proofErr w:type="gramEnd"/>
      <w:r>
        <w:rPr>
          <w:rFonts w:ascii="Proxima" w:hAnsi="Proxima"/>
          <w:color w:val="2B3636"/>
          <w:sz w:val="26"/>
          <w:szCs w:val="26"/>
          <w:shd w:val="clear" w:color="auto" w:fill="FFFFFF"/>
        </w:rPr>
        <w:t> </w:t>
      </w:r>
      <w:hyperlink r:id="rId29" w:tooltip="Creating Spring Beans" w:history="1">
        <w:r w:rsidRPr="00EF1C31">
          <w:rPr>
            <w:color w:val="2B3636"/>
          </w:rPr>
          <w:t>components</w:t>
        </w:r>
      </w:hyperlink>
      <w:r>
        <w:rPr>
          <w:rFonts w:ascii="Proxima" w:hAnsi="Proxima"/>
          <w:color w:val="2B3636"/>
          <w:sz w:val="26"/>
          <w:szCs w:val="26"/>
          <w:shd w:val="clear" w:color="auto" w:fill="FFFFFF"/>
        </w:rPr>
        <w:t> and coding to support Inversion of Control and </w:t>
      </w:r>
      <w:hyperlink r:id="rId30" w:tooltip="Dependency Injection Example Using Spring" w:history="1">
        <w:r w:rsidRPr="00EF1C31">
          <w:rPr>
            <w:color w:val="2B3636"/>
          </w:rPr>
          <w:t>Dependency Injection in Spring</w:t>
        </w:r>
      </w:hyperlink>
      <w:r>
        <w:rPr>
          <w:rFonts w:ascii="Proxima" w:hAnsi="Proxima"/>
          <w:color w:val="2B3636"/>
          <w:sz w:val="26"/>
          <w:szCs w:val="26"/>
          <w:shd w:val="clear" w:color="auto" w:fill="FFFFFF"/>
        </w:rPr>
        <w:t>, you will find your classes will naturally adhere to the single responsibility principle</w:t>
      </w:r>
    </w:p>
    <w:p w:rsidR="00971068" w:rsidRDefault="00971068">
      <w:pPr>
        <w:pStyle w:val="Heading2"/>
      </w:pPr>
      <w:r>
        <w:t>Open / Closed</w:t>
      </w:r>
      <w:r w:rsidR="00363794">
        <w:t xml:space="preserve"> </w:t>
      </w:r>
    </w:p>
    <w:p w:rsidR="00744A3B" w:rsidRPr="00744A3B" w:rsidRDefault="00744A3B" w:rsidP="00744A3B">
      <w:pPr>
        <w:rPr>
          <w:lang w:val="en-NZ" w:eastAsia="ko-KR"/>
        </w:rPr>
      </w:pPr>
      <w:r>
        <w:rPr>
          <w:rFonts w:ascii="Proxima" w:hAnsi="Proxima"/>
          <w:color w:val="2B3636"/>
          <w:sz w:val="26"/>
          <w:szCs w:val="26"/>
          <w:shd w:val="clear" w:color="auto" w:fill="FFFFFF"/>
        </w:rPr>
        <w:t>S</w:t>
      </w:r>
      <w:r>
        <w:rPr>
          <w:rFonts w:ascii="Proxima" w:hAnsi="Proxima"/>
          <w:color w:val="2B3636"/>
          <w:sz w:val="26"/>
          <w:szCs w:val="26"/>
          <w:shd w:val="clear" w:color="auto" w:fill="FFFFFF"/>
        </w:rPr>
        <w:t>oftware entities should be open for extension, but closed for modification</w:t>
      </w:r>
      <w:r>
        <w:rPr>
          <w:rFonts w:ascii="Proxima" w:hAnsi="Proxima"/>
          <w:color w:val="2B3636"/>
          <w:sz w:val="26"/>
          <w:szCs w:val="26"/>
          <w:shd w:val="clear" w:color="auto" w:fill="FFFFFF"/>
        </w:rPr>
        <w:t>.</w:t>
      </w:r>
    </w:p>
    <w:p w:rsidR="00B0773E" w:rsidRDefault="00971068" w:rsidP="00971068">
      <w:pPr>
        <w:pStyle w:val="Heading2"/>
      </w:pPr>
      <w:r>
        <w:t>Liskov Substitution</w:t>
      </w:r>
    </w:p>
    <w:p w:rsidR="00971068" w:rsidRPr="00B0773E" w:rsidRDefault="00B0773E" w:rsidP="00B0773E">
      <w:pPr>
        <w:rPr>
          <w:rFonts w:ascii="Proxima" w:hAnsi="Proxima"/>
          <w:color w:val="2B3636"/>
          <w:sz w:val="26"/>
          <w:szCs w:val="26"/>
          <w:shd w:val="clear" w:color="auto" w:fill="FFFFFF"/>
        </w:rPr>
      </w:pPr>
      <w:r>
        <w:rPr>
          <w:rFonts w:ascii="Proxima" w:hAnsi="Proxima"/>
          <w:color w:val="2B3636"/>
          <w:sz w:val="26"/>
          <w:szCs w:val="26"/>
          <w:shd w:val="clear" w:color="auto" w:fill="FFFFFF"/>
        </w:rPr>
        <w:t>O</w:t>
      </w:r>
      <w:r w:rsidR="00CC49DE" w:rsidRPr="00B0773E">
        <w:rPr>
          <w:rFonts w:ascii="Proxima" w:hAnsi="Proxima"/>
          <w:color w:val="2B3636"/>
          <w:sz w:val="26"/>
          <w:szCs w:val="26"/>
          <w:shd w:val="clear" w:color="auto" w:fill="FFFFFF"/>
        </w:rPr>
        <w:t>bjects in</w:t>
      </w:r>
      <w:r w:rsidRPr="00B0773E">
        <w:rPr>
          <w:rFonts w:ascii="Proxima" w:hAnsi="Proxima"/>
          <w:color w:val="2B3636"/>
          <w:sz w:val="26"/>
          <w:szCs w:val="26"/>
          <w:shd w:val="clear" w:color="auto" w:fill="FFFFFF"/>
        </w:rPr>
        <w:t xml:space="preserve"> a program should be replaceable with instances of their sub types</w:t>
      </w:r>
      <w:r>
        <w:rPr>
          <w:rFonts w:ascii="Proxima" w:hAnsi="Proxima"/>
          <w:color w:val="2B3636"/>
          <w:sz w:val="26"/>
          <w:szCs w:val="26"/>
          <w:shd w:val="clear" w:color="auto" w:fill="FFFFFF"/>
        </w:rPr>
        <w:t xml:space="preserve"> </w:t>
      </w:r>
      <w:r>
        <w:rPr>
          <w:rFonts w:ascii="Proxima" w:hAnsi="Proxima"/>
          <w:color w:val="2B3636"/>
          <w:sz w:val="26"/>
          <w:szCs w:val="26"/>
          <w:shd w:val="clear" w:color="auto" w:fill="FFFFFF"/>
        </w:rPr>
        <w:t>without altering the correctness of that program</w:t>
      </w:r>
      <w:r>
        <w:rPr>
          <w:rFonts w:ascii="Proxima" w:hAnsi="Proxima"/>
          <w:color w:val="2B3636"/>
          <w:sz w:val="26"/>
          <w:szCs w:val="26"/>
          <w:shd w:val="clear" w:color="auto" w:fill="FFFFFF"/>
        </w:rPr>
        <w:t>.</w:t>
      </w:r>
    </w:p>
    <w:p w:rsidR="00971068" w:rsidRDefault="00971068">
      <w:pPr>
        <w:pStyle w:val="Heading2"/>
      </w:pPr>
      <w:r>
        <w:t>Interface Segregation Principle</w:t>
      </w:r>
    </w:p>
    <w:p w:rsidR="0067361E" w:rsidRPr="0067361E" w:rsidRDefault="0067361E" w:rsidP="0067361E">
      <w:pPr>
        <w:rPr>
          <w:lang w:val="en-NZ" w:eastAsia="ko-KR"/>
        </w:rPr>
      </w:pPr>
      <w:r>
        <w:rPr>
          <w:rFonts w:ascii="Proxima" w:hAnsi="Proxima"/>
          <w:color w:val="2B3636"/>
          <w:sz w:val="26"/>
          <w:szCs w:val="26"/>
          <w:shd w:val="clear" w:color="auto" w:fill="FFFFFF"/>
        </w:rPr>
        <w:t>M</w:t>
      </w:r>
      <w:r>
        <w:rPr>
          <w:rFonts w:ascii="Proxima" w:hAnsi="Proxima"/>
          <w:color w:val="2B3636"/>
          <w:sz w:val="26"/>
          <w:szCs w:val="26"/>
          <w:shd w:val="clear" w:color="auto" w:fill="FFFFFF"/>
        </w:rPr>
        <w:t>any client-specific interfaces are better than one general-purpose interface</w:t>
      </w:r>
    </w:p>
    <w:p w:rsidR="00971068" w:rsidRDefault="00971068">
      <w:pPr>
        <w:pStyle w:val="Heading2"/>
      </w:pPr>
      <w:r>
        <w:t>Dependency Inversion Principle</w:t>
      </w:r>
    </w:p>
    <w:sectPr w:rsidR="00971068" w:rsidSect="00204141">
      <w:pgSz w:w="11907" w:h="16840" w:code="9"/>
      <w:pgMar w:top="1354" w:right="1138" w:bottom="1699" w:left="1411" w:header="562" w:footer="50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23C" w:rsidRDefault="00E7723C">
      <w:r>
        <w:separator/>
      </w:r>
    </w:p>
  </w:endnote>
  <w:endnote w:type="continuationSeparator" w:id="0">
    <w:p w:rsidR="00E7723C" w:rsidRDefault="00E7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Proxi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tabs>
        <w:tab w:val="left" w:pos="-900"/>
      </w:tabs>
      <w:ind w:left="-9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94B" w:rsidRDefault="008F094B">
    <w:pPr>
      <w:pStyle w:val="Footer"/>
      <w:ind w:left="-9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23C" w:rsidRDefault="00E7723C">
      <w:r>
        <w:separator/>
      </w:r>
    </w:p>
  </w:footnote>
  <w:footnote w:type="continuationSeparator" w:id="0">
    <w:p w:rsidR="00E7723C" w:rsidRDefault="00E772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409" w:rsidRPr="005D3409" w:rsidRDefault="005D3409" w:rsidP="005D3409">
    <w:pPr>
      <w:pStyle w:val="Header"/>
    </w:pPr>
    <w:r>
      <w:rPr>
        <w:noProof/>
      </w:rPr>
      <w:drawing>
        <wp:inline distT="0" distB="0" distL="0" distR="0" wp14:anchorId="4FEDA4FD" wp14:editId="6ADF7079">
          <wp:extent cx="1781475" cy="447675"/>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
                  <pic:cNvPicPr/>
                </pic:nvPicPr>
                <pic:blipFill>
                  <a:blip r:embed="rId1">
                    <a:extLst>
                      <a:ext uri="{28A0092B-C50C-407E-A947-70E740481C1C}">
                        <a14:useLocalDpi xmlns:a14="http://schemas.microsoft.com/office/drawing/2010/main" val="0"/>
                      </a:ext>
                    </a:extLst>
                  </a:blip>
                  <a:stretch>
                    <a:fillRect/>
                  </a:stretch>
                </pic:blipFill>
                <pic:spPr>
                  <a:xfrm>
                    <a:off x="0" y="0"/>
                    <a:ext cx="1913113" cy="480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F3AFFB2"/>
    <w:lvl w:ilvl="0">
      <w:start w:val="1"/>
      <w:numFmt w:val="bullet"/>
      <w:pStyle w:val="ListBullet2"/>
      <w:lvlText w:val=""/>
      <w:lvlJc w:val="left"/>
      <w:pPr>
        <w:tabs>
          <w:tab w:val="num" w:pos="360"/>
        </w:tabs>
        <w:ind w:left="360" w:hanging="360"/>
      </w:pPr>
      <w:rPr>
        <w:rFonts w:ascii="Symbol" w:hAnsi="Symbol" w:hint="default"/>
      </w:rPr>
    </w:lvl>
  </w:abstractNum>
  <w:abstractNum w:abstractNumId="1" w15:restartNumberingAfterBreak="0">
    <w:nsid w:val="FFFFFF89"/>
    <w:multiLevelType w:val="singleLevel"/>
    <w:tmpl w:val="368E76E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FA01010"/>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8749B"/>
    <w:multiLevelType w:val="singleLevel"/>
    <w:tmpl w:val="72C45F22"/>
    <w:lvl w:ilvl="0">
      <w:start w:val="1"/>
      <w:numFmt w:val="bullet"/>
      <w:pStyle w:val="BulletText"/>
      <w:lvlText w:val=""/>
      <w:lvlJc w:val="left"/>
      <w:pPr>
        <w:tabs>
          <w:tab w:val="num" w:pos="360"/>
        </w:tabs>
        <w:ind w:left="360" w:hanging="360"/>
      </w:pPr>
      <w:rPr>
        <w:rFonts w:ascii="Symbol" w:hAnsi="Symbol" w:hint="default"/>
      </w:rPr>
    </w:lvl>
  </w:abstractNum>
  <w:abstractNum w:abstractNumId="7" w15:restartNumberingAfterBreak="0">
    <w:nsid w:val="1B0E2EBC"/>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53978"/>
    <w:multiLevelType w:val="multilevel"/>
    <w:tmpl w:val="C76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94C2F"/>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7F56330"/>
    <w:multiLevelType w:val="hybridMultilevel"/>
    <w:tmpl w:val="363883D8"/>
    <w:lvl w:ilvl="0" w:tplc="9AE6E4E6">
      <w:start w:val="1"/>
      <w:numFmt w:val="bullet"/>
      <w:pStyle w:val="tablebullet1"/>
      <w:lvlText w:val=""/>
      <w:lvlJc w:val="left"/>
      <w:pPr>
        <w:tabs>
          <w:tab w:val="num" w:pos="360"/>
        </w:tabs>
        <w:ind w:left="360"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277D3"/>
    <w:multiLevelType w:val="singleLevel"/>
    <w:tmpl w:val="77F69500"/>
    <w:lvl w:ilvl="0">
      <w:start w:val="1"/>
      <w:numFmt w:val="bullet"/>
      <w:pStyle w:val="Table-Bullets"/>
      <w:lvlText w:val=""/>
      <w:lvlJc w:val="left"/>
      <w:pPr>
        <w:tabs>
          <w:tab w:val="num" w:pos="360"/>
        </w:tabs>
        <w:ind w:left="360" w:hanging="360"/>
      </w:pPr>
      <w:rPr>
        <w:rFonts w:ascii="Symbol" w:hAnsi="Symbol" w:hint="default"/>
      </w:rPr>
    </w:lvl>
  </w:abstractNum>
  <w:abstractNum w:abstractNumId="12" w15:restartNumberingAfterBreak="0">
    <w:nsid w:val="479D063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36536"/>
    <w:multiLevelType w:val="hybridMultilevel"/>
    <w:tmpl w:val="48CE5F0E"/>
    <w:lvl w:ilvl="0" w:tplc="F3ACD152">
      <w:start w:val="1"/>
      <w:numFmt w:val="bullet"/>
      <w:pStyle w:val="HCLTableBullet"/>
      <w:lvlText w:val=""/>
      <w:lvlJc w:val="left"/>
      <w:pPr>
        <w:tabs>
          <w:tab w:val="num" w:pos="709"/>
        </w:tabs>
        <w:ind w:left="709" w:hanging="709"/>
      </w:pPr>
      <w:rPr>
        <w:rFonts w:ascii="Wingdings" w:hAnsi="Wingdings" w:hint="default"/>
        <w:color w:val="1761AC"/>
        <w:sz w:val="24"/>
        <w:szCs w:val="24"/>
      </w:rPr>
    </w:lvl>
    <w:lvl w:ilvl="1" w:tplc="F60CF1DC">
      <w:start w:val="1"/>
      <w:numFmt w:val="bullet"/>
      <w:lvlText w:val="o"/>
      <w:lvlJc w:val="left"/>
      <w:pPr>
        <w:tabs>
          <w:tab w:val="num" w:pos="1440"/>
        </w:tabs>
        <w:ind w:left="1440" w:hanging="360"/>
      </w:pPr>
      <w:rPr>
        <w:rFonts w:ascii="Courier New" w:hAnsi="Courier New" w:cs="Courier New" w:hint="default"/>
      </w:rPr>
    </w:lvl>
    <w:lvl w:ilvl="2" w:tplc="1C50AFCA" w:tentative="1">
      <w:start w:val="1"/>
      <w:numFmt w:val="bullet"/>
      <w:lvlText w:val=""/>
      <w:lvlJc w:val="left"/>
      <w:pPr>
        <w:tabs>
          <w:tab w:val="num" w:pos="2160"/>
        </w:tabs>
        <w:ind w:left="2160" w:hanging="360"/>
      </w:pPr>
      <w:rPr>
        <w:rFonts w:ascii="Wingdings" w:hAnsi="Wingdings" w:hint="default"/>
      </w:rPr>
    </w:lvl>
    <w:lvl w:ilvl="3" w:tplc="59A476F0" w:tentative="1">
      <w:start w:val="1"/>
      <w:numFmt w:val="bullet"/>
      <w:lvlText w:val=""/>
      <w:lvlJc w:val="left"/>
      <w:pPr>
        <w:tabs>
          <w:tab w:val="num" w:pos="2880"/>
        </w:tabs>
        <w:ind w:left="2880" w:hanging="360"/>
      </w:pPr>
      <w:rPr>
        <w:rFonts w:ascii="Symbol" w:hAnsi="Symbol" w:hint="default"/>
      </w:rPr>
    </w:lvl>
    <w:lvl w:ilvl="4" w:tplc="3F42535A" w:tentative="1">
      <w:start w:val="1"/>
      <w:numFmt w:val="bullet"/>
      <w:lvlText w:val="o"/>
      <w:lvlJc w:val="left"/>
      <w:pPr>
        <w:tabs>
          <w:tab w:val="num" w:pos="3600"/>
        </w:tabs>
        <w:ind w:left="3600" w:hanging="360"/>
      </w:pPr>
      <w:rPr>
        <w:rFonts w:ascii="Courier New" w:hAnsi="Courier New" w:cs="Courier New" w:hint="default"/>
      </w:rPr>
    </w:lvl>
    <w:lvl w:ilvl="5" w:tplc="37DE8F18" w:tentative="1">
      <w:start w:val="1"/>
      <w:numFmt w:val="bullet"/>
      <w:lvlText w:val=""/>
      <w:lvlJc w:val="left"/>
      <w:pPr>
        <w:tabs>
          <w:tab w:val="num" w:pos="4320"/>
        </w:tabs>
        <w:ind w:left="4320" w:hanging="360"/>
      </w:pPr>
      <w:rPr>
        <w:rFonts w:ascii="Wingdings" w:hAnsi="Wingdings" w:hint="default"/>
      </w:rPr>
    </w:lvl>
    <w:lvl w:ilvl="6" w:tplc="0B52AB6E" w:tentative="1">
      <w:start w:val="1"/>
      <w:numFmt w:val="bullet"/>
      <w:lvlText w:val=""/>
      <w:lvlJc w:val="left"/>
      <w:pPr>
        <w:tabs>
          <w:tab w:val="num" w:pos="5040"/>
        </w:tabs>
        <w:ind w:left="5040" w:hanging="360"/>
      </w:pPr>
      <w:rPr>
        <w:rFonts w:ascii="Symbol" w:hAnsi="Symbol" w:hint="default"/>
      </w:rPr>
    </w:lvl>
    <w:lvl w:ilvl="7" w:tplc="101EC1FE" w:tentative="1">
      <w:start w:val="1"/>
      <w:numFmt w:val="bullet"/>
      <w:lvlText w:val="o"/>
      <w:lvlJc w:val="left"/>
      <w:pPr>
        <w:tabs>
          <w:tab w:val="num" w:pos="5760"/>
        </w:tabs>
        <w:ind w:left="5760" w:hanging="360"/>
      </w:pPr>
      <w:rPr>
        <w:rFonts w:ascii="Courier New" w:hAnsi="Courier New" w:cs="Courier New" w:hint="default"/>
      </w:rPr>
    </w:lvl>
    <w:lvl w:ilvl="8" w:tplc="A5289B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D6D00"/>
    <w:multiLevelType w:val="hybridMultilevel"/>
    <w:tmpl w:val="4F40B9D4"/>
    <w:lvl w:ilvl="0" w:tplc="04090001">
      <w:start w:val="1"/>
      <w:numFmt w:val="bullet"/>
      <w:pStyle w:val="ListBullet1"/>
      <w:lvlText w:val=""/>
      <w:lvlJc w:val="left"/>
      <w:pPr>
        <w:tabs>
          <w:tab w:val="num" w:pos="360"/>
        </w:tabs>
        <w:ind w:left="360" w:hanging="360"/>
      </w:pPr>
      <w:rPr>
        <w:rFonts w:ascii="Wingdings 2" w:hAnsi="Wingdings 2" w:hint="default"/>
        <w:color w:val="0072BC"/>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5E08B4"/>
    <w:multiLevelType w:val="multilevel"/>
    <w:tmpl w:val="3D928DC8"/>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5E407EA5"/>
    <w:multiLevelType w:val="singleLevel"/>
    <w:tmpl w:val="FFFFFFFF"/>
    <w:lvl w:ilvl="0">
      <w:start w:val="1"/>
      <w:numFmt w:val="bullet"/>
      <w:pStyle w:val="Bullet-"/>
      <w:lvlText w:val=""/>
      <w:legacy w:legacy="1" w:legacySpace="0" w:legacyIndent="360"/>
      <w:lvlJc w:val="left"/>
      <w:pPr>
        <w:ind w:left="360" w:hanging="360"/>
      </w:pPr>
      <w:rPr>
        <w:rFonts w:ascii="Symbol" w:hAnsi="Symbol" w:hint="default"/>
      </w:rPr>
    </w:lvl>
  </w:abstractNum>
  <w:abstractNum w:abstractNumId="17" w15:restartNumberingAfterBreak="0">
    <w:nsid w:val="5E6D546D"/>
    <w:multiLevelType w:val="multilevel"/>
    <w:tmpl w:val="3D928DC8"/>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ECE5478"/>
    <w:multiLevelType w:val="multilevel"/>
    <w:tmpl w:val="6CD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7D76B5"/>
    <w:multiLevelType w:val="hybridMultilevel"/>
    <w:tmpl w:val="CF8E21EE"/>
    <w:lvl w:ilvl="0" w:tplc="3CB8E24C">
      <w:start w:val="1"/>
      <w:numFmt w:val="bullet"/>
      <w:pStyle w:val="ListBullet3"/>
      <w:lvlText w:val=""/>
      <w:lvlJc w:val="left"/>
      <w:pPr>
        <w:tabs>
          <w:tab w:val="num" w:pos="1152"/>
        </w:tabs>
        <w:ind w:left="1080" w:hanging="288"/>
      </w:pPr>
      <w:rPr>
        <w:rFonts w:ascii="Symbol" w:hAnsi="Symbol" w:hint="default"/>
        <w:sz w:val="16"/>
      </w:rPr>
    </w:lvl>
    <w:lvl w:ilvl="1" w:tplc="2FF4FF32" w:tentative="1">
      <w:start w:val="1"/>
      <w:numFmt w:val="bullet"/>
      <w:lvlText w:val="o"/>
      <w:lvlJc w:val="left"/>
      <w:pPr>
        <w:tabs>
          <w:tab w:val="num" w:pos="1440"/>
        </w:tabs>
        <w:ind w:left="1440" w:hanging="360"/>
      </w:pPr>
      <w:rPr>
        <w:rFonts w:ascii="Courier New" w:hAnsi="Courier New" w:hint="default"/>
      </w:rPr>
    </w:lvl>
    <w:lvl w:ilvl="2" w:tplc="D536F08A" w:tentative="1">
      <w:start w:val="1"/>
      <w:numFmt w:val="bullet"/>
      <w:lvlText w:val=""/>
      <w:lvlJc w:val="left"/>
      <w:pPr>
        <w:tabs>
          <w:tab w:val="num" w:pos="2160"/>
        </w:tabs>
        <w:ind w:left="2160" w:hanging="360"/>
      </w:pPr>
      <w:rPr>
        <w:rFonts w:ascii="Wingdings" w:hAnsi="Wingdings" w:hint="default"/>
      </w:rPr>
    </w:lvl>
    <w:lvl w:ilvl="3" w:tplc="8654A3B6" w:tentative="1">
      <w:start w:val="1"/>
      <w:numFmt w:val="bullet"/>
      <w:lvlText w:val=""/>
      <w:lvlJc w:val="left"/>
      <w:pPr>
        <w:tabs>
          <w:tab w:val="num" w:pos="2880"/>
        </w:tabs>
        <w:ind w:left="2880" w:hanging="360"/>
      </w:pPr>
      <w:rPr>
        <w:rFonts w:ascii="Symbol" w:hAnsi="Symbol" w:hint="default"/>
      </w:rPr>
    </w:lvl>
    <w:lvl w:ilvl="4" w:tplc="F698EA24" w:tentative="1">
      <w:start w:val="1"/>
      <w:numFmt w:val="bullet"/>
      <w:lvlText w:val="o"/>
      <w:lvlJc w:val="left"/>
      <w:pPr>
        <w:tabs>
          <w:tab w:val="num" w:pos="3600"/>
        </w:tabs>
        <w:ind w:left="3600" w:hanging="360"/>
      </w:pPr>
      <w:rPr>
        <w:rFonts w:ascii="Courier New" w:hAnsi="Courier New" w:hint="default"/>
      </w:rPr>
    </w:lvl>
    <w:lvl w:ilvl="5" w:tplc="136EAEBE" w:tentative="1">
      <w:start w:val="1"/>
      <w:numFmt w:val="bullet"/>
      <w:lvlText w:val=""/>
      <w:lvlJc w:val="left"/>
      <w:pPr>
        <w:tabs>
          <w:tab w:val="num" w:pos="4320"/>
        </w:tabs>
        <w:ind w:left="4320" w:hanging="360"/>
      </w:pPr>
      <w:rPr>
        <w:rFonts w:ascii="Wingdings" w:hAnsi="Wingdings" w:hint="default"/>
      </w:rPr>
    </w:lvl>
    <w:lvl w:ilvl="6" w:tplc="41F85470" w:tentative="1">
      <w:start w:val="1"/>
      <w:numFmt w:val="bullet"/>
      <w:lvlText w:val=""/>
      <w:lvlJc w:val="left"/>
      <w:pPr>
        <w:tabs>
          <w:tab w:val="num" w:pos="5040"/>
        </w:tabs>
        <w:ind w:left="5040" w:hanging="360"/>
      </w:pPr>
      <w:rPr>
        <w:rFonts w:ascii="Symbol" w:hAnsi="Symbol" w:hint="default"/>
      </w:rPr>
    </w:lvl>
    <w:lvl w:ilvl="7" w:tplc="BFEC473A" w:tentative="1">
      <w:start w:val="1"/>
      <w:numFmt w:val="bullet"/>
      <w:lvlText w:val="o"/>
      <w:lvlJc w:val="left"/>
      <w:pPr>
        <w:tabs>
          <w:tab w:val="num" w:pos="5760"/>
        </w:tabs>
        <w:ind w:left="5760" w:hanging="360"/>
      </w:pPr>
      <w:rPr>
        <w:rFonts w:ascii="Courier New" w:hAnsi="Courier New" w:hint="default"/>
      </w:rPr>
    </w:lvl>
    <w:lvl w:ilvl="8" w:tplc="D9C268C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D73E4E"/>
    <w:multiLevelType w:val="hybridMultilevel"/>
    <w:tmpl w:val="FF285600"/>
    <w:lvl w:ilvl="0" w:tplc="04090001">
      <w:start w:val="1"/>
      <w:numFmt w:val="bullet"/>
      <w:pStyle w:val="bullet2ndlev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5B62C8"/>
    <w:multiLevelType w:val="hybridMultilevel"/>
    <w:tmpl w:val="0704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A32E2"/>
    <w:multiLevelType w:val="hybridMultilevel"/>
    <w:tmpl w:val="8390A2D4"/>
    <w:lvl w:ilvl="0" w:tplc="04090001">
      <w:start w:val="1"/>
      <w:numFmt w:val="bullet"/>
      <w:pStyle w:val="Bullet2"/>
      <w:lvlText w:val=""/>
      <w:lvlJc w:val="left"/>
      <w:pPr>
        <w:tabs>
          <w:tab w:val="num" w:pos="1008"/>
        </w:tabs>
        <w:ind w:left="1008" w:hanging="360"/>
      </w:pPr>
      <w:rPr>
        <w:rFonts w:ascii="Wingdings" w:hAnsi="Wingdings"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6C71002F"/>
    <w:multiLevelType w:val="hybridMultilevel"/>
    <w:tmpl w:val="C68679DC"/>
    <w:lvl w:ilvl="0" w:tplc="8A567E4C">
      <w:start w:val="1"/>
      <w:numFmt w:val="bullet"/>
      <w:pStyle w:val="BulletedTex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FC0136"/>
    <w:multiLevelType w:val="hybridMultilevel"/>
    <w:tmpl w:val="B82A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12C44"/>
    <w:multiLevelType w:val="hybridMultilevel"/>
    <w:tmpl w:val="AD50648A"/>
    <w:lvl w:ilvl="0" w:tplc="04090001">
      <w:start w:val="1"/>
      <w:numFmt w:val="decimal"/>
      <w:pStyle w:val="HCLL1Hdr"/>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48D226C"/>
    <w:multiLevelType w:val="hybridMultilevel"/>
    <w:tmpl w:val="8662BE40"/>
    <w:lvl w:ilvl="0" w:tplc="806414AC">
      <w:start w:val="1"/>
      <w:numFmt w:val="bullet"/>
      <w:pStyle w:val="Bullet1"/>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7" w15:restartNumberingAfterBreak="0">
    <w:nsid w:val="76753F35"/>
    <w:multiLevelType w:val="multilevel"/>
    <w:tmpl w:val="28E67D32"/>
    <w:lvl w:ilvl="0">
      <w:start w:val="1"/>
      <w:numFmt w:val="decimal"/>
      <w:lvlText w:val="%1"/>
      <w:lvlJc w:val="left"/>
      <w:pPr>
        <w:tabs>
          <w:tab w:val="num" w:pos="432"/>
        </w:tabs>
        <w:ind w:left="432" w:hanging="432"/>
      </w:pPr>
      <w:rPr>
        <w:rFonts w:cs="Times New Roman" w:hint="default"/>
        <w:b/>
        <w:color w:val="0070C0"/>
        <w:sz w:val="28"/>
        <w:szCs w:val="28"/>
      </w:rPr>
    </w:lvl>
    <w:lvl w:ilvl="1">
      <w:start w:val="1"/>
      <w:numFmt w:val="decimal"/>
      <w:pStyle w:val="Heading2"/>
      <w:lvlText w:val="%1.%2"/>
      <w:lvlJc w:val="left"/>
      <w:pPr>
        <w:tabs>
          <w:tab w:val="num" w:pos="666"/>
        </w:tabs>
        <w:ind w:left="666" w:hanging="666"/>
      </w:pPr>
      <w:rPr>
        <w:rFonts w:cs="Times New Roman" w:hint="default"/>
        <w:sz w:val="22"/>
      </w:rPr>
    </w:lvl>
    <w:lvl w:ilvl="2">
      <w:start w:val="1"/>
      <w:numFmt w:val="decimal"/>
      <w:lvlText w:val="%1.%2.%3"/>
      <w:lvlJc w:val="left"/>
      <w:pPr>
        <w:tabs>
          <w:tab w:val="num" w:pos="720"/>
        </w:tabs>
        <w:ind w:left="792" w:hanging="792"/>
      </w:pPr>
      <w:rPr>
        <w:rFonts w:cs="Times New Roman" w:hint="default"/>
        <w:b w:val="0"/>
        <w:bCs w:val="0"/>
        <w:i w:val="0"/>
        <w:iCs w:val="0"/>
        <w:caps w:val="0"/>
        <w:smallCaps w:val="0"/>
        <w:strike w:val="0"/>
        <w:dstrike w:val="0"/>
        <w:noProof w:val="0"/>
        <w:vanish w:val="0"/>
        <w:color w:val="0000FF"/>
        <w:spacing w:val="0"/>
        <w:kern w:val="0"/>
        <w:position w:val="0"/>
        <w:u w:val="none"/>
        <w:effect w:val="none"/>
        <w:vertAlign w:val="baseline"/>
        <w:em w:val="none"/>
        <w:specVanish w: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767F3A87"/>
    <w:multiLevelType w:val="multilevel"/>
    <w:tmpl w:val="0409001D"/>
    <w:styleLink w:val="Checklis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AF4460B"/>
    <w:multiLevelType w:val="hybridMultilevel"/>
    <w:tmpl w:val="85E0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A6BD3"/>
    <w:multiLevelType w:val="hybridMultilevel"/>
    <w:tmpl w:val="2460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6"/>
  </w:num>
  <w:num w:numId="4">
    <w:abstractNumId w:val="11"/>
  </w:num>
  <w:num w:numId="5">
    <w:abstractNumId w:val="16"/>
  </w:num>
  <w:num w:numId="6">
    <w:abstractNumId w:val="17"/>
  </w:num>
  <w:num w:numId="7">
    <w:abstractNumId w:val="19"/>
  </w:num>
  <w:num w:numId="8">
    <w:abstractNumId w:val="20"/>
  </w:num>
  <w:num w:numId="9">
    <w:abstractNumId w:val="25"/>
  </w:num>
  <w:num w:numId="10">
    <w:abstractNumId w:val="1"/>
  </w:num>
  <w:num w:numId="11">
    <w:abstractNumId w:val="0"/>
  </w:num>
  <w:num w:numId="12">
    <w:abstractNumId w:val="9"/>
  </w:num>
  <w:num w:numId="13">
    <w:abstractNumId w:val="14"/>
  </w:num>
  <w:num w:numId="14">
    <w:abstractNumId w:val="13"/>
  </w:num>
  <w:num w:numId="15">
    <w:abstractNumId w:val="23"/>
  </w:num>
  <w:num w:numId="16">
    <w:abstractNumId w:val="28"/>
  </w:num>
  <w:num w:numId="17">
    <w:abstractNumId w:val="10"/>
  </w:num>
  <w:num w:numId="18">
    <w:abstractNumId w:val="21"/>
  </w:num>
  <w:num w:numId="19">
    <w:abstractNumId w:val="5"/>
  </w:num>
  <w:num w:numId="20">
    <w:abstractNumId w:val="12"/>
  </w:num>
  <w:num w:numId="21">
    <w:abstractNumId w:val="7"/>
  </w:num>
  <w:num w:numId="22">
    <w:abstractNumId w:val="24"/>
  </w:num>
  <w:num w:numId="23">
    <w:abstractNumId w:val="30"/>
  </w:num>
  <w:num w:numId="24">
    <w:abstractNumId w:val="29"/>
  </w:num>
  <w:num w:numId="25">
    <w:abstractNumId w:val="8"/>
  </w:num>
  <w:num w:numId="26">
    <w:abstractNumId w:val="15"/>
  </w:num>
  <w:num w:numId="27">
    <w:abstractNumId w:val="27"/>
  </w:num>
  <w:num w:numId="28">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rawingGridHorizontalSpacing w:val="110"/>
  <w:displayHorizontalDrawingGridEvery w:val="0"/>
  <w:displayVerticalDrawingGridEvery w:val="0"/>
  <w:noPunctuationKerning/>
  <w:characterSpacingControl w:val="doNotCompress"/>
  <w:hdrShapeDefaults>
    <o:shapedefaults v:ext="edit" spidmax="2049" fillcolor="#8064a2" strokecolor="#f2f2f2">
      <v:fill color="#8064a2"/>
      <v:stroke color="#f2f2f2" weight="3pt"/>
      <v:shadow on="t" type="perspective" color="#3f3151" opacity=".5" offset="1pt" offset2="-1pt"/>
      <o:colormru v:ext="edit" colors="#dfdcc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AF"/>
    <w:rsid w:val="00000A37"/>
    <w:rsid w:val="00001017"/>
    <w:rsid w:val="00001287"/>
    <w:rsid w:val="000017A9"/>
    <w:rsid w:val="00001B3F"/>
    <w:rsid w:val="00001DEE"/>
    <w:rsid w:val="00002315"/>
    <w:rsid w:val="00002895"/>
    <w:rsid w:val="00003733"/>
    <w:rsid w:val="000047DB"/>
    <w:rsid w:val="0000536D"/>
    <w:rsid w:val="0000573C"/>
    <w:rsid w:val="00005C6E"/>
    <w:rsid w:val="0000609B"/>
    <w:rsid w:val="00006ABC"/>
    <w:rsid w:val="00007BE2"/>
    <w:rsid w:val="00007FCE"/>
    <w:rsid w:val="00010A08"/>
    <w:rsid w:val="00010CF9"/>
    <w:rsid w:val="000114B5"/>
    <w:rsid w:val="00011610"/>
    <w:rsid w:val="000118C0"/>
    <w:rsid w:val="00012193"/>
    <w:rsid w:val="00012475"/>
    <w:rsid w:val="000125B5"/>
    <w:rsid w:val="00012609"/>
    <w:rsid w:val="0001292D"/>
    <w:rsid w:val="00012A7E"/>
    <w:rsid w:val="00012C56"/>
    <w:rsid w:val="00012F70"/>
    <w:rsid w:val="00013A78"/>
    <w:rsid w:val="00013A8E"/>
    <w:rsid w:val="00013B84"/>
    <w:rsid w:val="00013CCA"/>
    <w:rsid w:val="00013EF6"/>
    <w:rsid w:val="0001490C"/>
    <w:rsid w:val="00014FF6"/>
    <w:rsid w:val="00015A25"/>
    <w:rsid w:val="000168C6"/>
    <w:rsid w:val="00016B70"/>
    <w:rsid w:val="000179C8"/>
    <w:rsid w:val="00017D7D"/>
    <w:rsid w:val="00021A0F"/>
    <w:rsid w:val="00021CDB"/>
    <w:rsid w:val="00022266"/>
    <w:rsid w:val="00023495"/>
    <w:rsid w:val="00023599"/>
    <w:rsid w:val="00024007"/>
    <w:rsid w:val="00024B2F"/>
    <w:rsid w:val="0002544A"/>
    <w:rsid w:val="00025E45"/>
    <w:rsid w:val="00025E71"/>
    <w:rsid w:val="000261F7"/>
    <w:rsid w:val="00026A3F"/>
    <w:rsid w:val="00026F7A"/>
    <w:rsid w:val="000273C4"/>
    <w:rsid w:val="0002766C"/>
    <w:rsid w:val="00027C56"/>
    <w:rsid w:val="00027D76"/>
    <w:rsid w:val="00030252"/>
    <w:rsid w:val="00030854"/>
    <w:rsid w:val="0003113D"/>
    <w:rsid w:val="00031D61"/>
    <w:rsid w:val="000321E3"/>
    <w:rsid w:val="00032590"/>
    <w:rsid w:val="00032692"/>
    <w:rsid w:val="00033F14"/>
    <w:rsid w:val="000344D0"/>
    <w:rsid w:val="00034C2E"/>
    <w:rsid w:val="00034D62"/>
    <w:rsid w:val="00035746"/>
    <w:rsid w:val="000358C9"/>
    <w:rsid w:val="00036316"/>
    <w:rsid w:val="00036E53"/>
    <w:rsid w:val="00037F21"/>
    <w:rsid w:val="00040229"/>
    <w:rsid w:val="0004079C"/>
    <w:rsid w:val="0004135B"/>
    <w:rsid w:val="0004202C"/>
    <w:rsid w:val="00042541"/>
    <w:rsid w:val="00042F0B"/>
    <w:rsid w:val="00043162"/>
    <w:rsid w:val="0004325D"/>
    <w:rsid w:val="00043C6A"/>
    <w:rsid w:val="00044853"/>
    <w:rsid w:val="00045131"/>
    <w:rsid w:val="0004571B"/>
    <w:rsid w:val="00045A16"/>
    <w:rsid w:val="00045AE4"/>
    <w:rsid w:val="00046440"/>
    <w:rsid w:val="000467EB"/>
    <w:rsid w:val="00046EBB"/>
    <w:rsid w:val="000523C4"/>
    <w:rsid w:val="00053279"/>
    <w:rsid w:val="000540E0"/>
    <w:rsid w:val="000551A3"/>
    <w:rsid w:val="000553B5"/>
    <w:rsid w:val="0005547D"/>
    <w:rsid w:val="000555A6"/>
    <w:rsid w:val="00055944"/>
    <w:rsid w:val="00055DB9"/>
    <w:rsid w:val="000560A2"/>
    <w:rsid w:val="0005635A"/>
    <w:rsid w:val="000564BB"/>
    <w:rsid w:val="00057002"/>
    <w:rsid w:val="000578B2"/>
    <w:rsid w:val="00057F1C"/>
    <w:rsid w:val="00061253"/>
    <w:rsid w:val="00062A2A"/>
    <w:rsid w:val="00062CD7"/>
    <w:rsid w:val="000631FC"/>
    <w:rsid w:val="00063270"/>
    <w:rsid w:val="000633AE"/>
    <w:rsid w:val="000634D0"/>
    <w:rsid w:val="00063F49"/>
    <w:rsid w:val="00063FA4"/>
    <w:rsid w:val="00065372"/>
    <w:rsid w:val="0006550A"/>
    <w:rsid w:val="0006648A"/>
    <w:rsid w:val="00066869"/>
    <w:rsid w:val="000669EA"/>
    <w:rsid w:val="00067B60"/>
    <w:rsid w:val="00067C58"/>
    <w:rsid w:val="000707A6"/>
    <w:rsid w:val="00070A8C"/>
    <w:rsid w:val="00070CDD"/>
    <w:rsid w:val="00070DEE"/>
    <w:rsid w:val="00071182"/>
    <w:rsid w:val="00071334"/>
    <w:rsid w:val="00071DD3"/>
    <w:rsid w:val="000723E0"/>
    <w:rsid w:val="00072DFA"/>
    <w:rsid w:val="000741BC"/>
    <w:rsid w:val="000745C0"/>
    <w:rsid w:val="00074D27"/>
    <w:rsid w:val="00075335"/>
    <w:rsid w:val="00075DA6"/>
    <w:rsid w:val="00075F0D"/>
    <w:rsid w:val="00076289"/>
    <w:rsid w:val="0007637D"/>
    <w:rsid w:val="000766CA"/>
    <w:rsid w:val="00076881"/>
    <w:rsid w:val="00077389"/>
    <w:rsid w:val="00077641"/>
    <w:rsid w:val="00077A69"/>
    <w:rsid w:val="000801C2"/>
    <w:rsid w:val="000803DC"/>
    <w:rsid w:val="00081A66"/>
    <w:rsid w:val="00081BD3"/>
    <w:rsid w:val="00081E7F"/>
    <w:rsid w:val="00081FD0"/>
    <w:rsid w:val="0008257F"/>
    <w:rsid w:val="00083233"/>
    <w:rsid w:val="00084293"/>
    <w:rsid w:val="00084674"/>
    <w:rsid w:val="0008493D"/>
    <w:rsid w:val="00084CC8"/>
    <w:rsid w:val="00084CED"/>
    <w:rsid w:val="00084E37"/>
    <w:rsid w:val="00084F4C"/>
    <w:rsid w:val="00084FE0"/>
    <w:rsid w:val="00085025"/>
    <w:rsid w:val="00085135"/>
    <w:rsid w:val="000865A5"/>
    <w:rsid w:val="00086798"/>
    <w:rsid w:val="0008692E"/>
    <w:rsid w:val="0008694C"/>
    <w:rsid w:val="00086DF4"/>
    <w:rsid w:val="00086EA8"/>
    <w:rsid w:val="00087426"/>
    <w:rsid w:val="000874E1"/>
    <w:rsid w:val="00087730"/>
    <w:rsid w:val="00087FE2"/>
    <w:rsid w:val="0009040B"/>
    <w:rsid w:val="00091363"/>
    <w:rsid w:val="00091E28"/>
    <w:rsid w:val="000935E6"/>
    <w:rsid w:val="00093B43"/>
    <w:rsid w:val="0009490D"/>
    <w:rsid w:val="00095072"/>
    <w:rsid w:val="00095993"/>
    <w:rsid w:val="00095CAC"/>
    <w:rsid w:val="00095CEC"/>
    <w:rsid w:val="00095EEF"/>
    <w:rsid w:val="0009716E"/>
    <w:rsid w:val="00097317"/>
    <w:rsid w:val="000976BC"/>
    <w:rsid w:val="000A05BD"/>
    <w:rsid w:val="000A0E8B"/>
    <w:rsid w:val="000A1278"/>
    <w:rsid w:val="000A174F"/>
    <w:rsid w:val="000A1B2E"/>
    <w:rsid w:val="000A1FD0"/>
    <w:rsid w:val="000A246E"/>
    <w:rsid w:val="000A2498"/>
    <w:rsid w:val="000A2A92"/>
    <w:rsid w:val="000A2CF4"/>
    <w:rsid w:val="000A3202"/>
    <w:rsid w:val="000A3B86"/>
    <w:rsid w:val="000A44FB"/>
    <w:rsid w:val="000A4A80"/>
    <w:rsid w:val="000A4C55"/>
    <w:rsid w:val="000A4DB7"/>
    <w:rsid w:val="000A5117"/>
    <w:rsid w:val="000A6307"/>
    <w:rsid w:val="000A6761"/>
    <w:rsid w:val="000A6B13"/>
    <w:rsid w:val="000A7849"/>
    <w:rsid w:val="000A7BF3"/>
    <w:rsid w:val="000B0E59"/>
    <w:rsid w:val="000B10AF"/>
    <w:rsid w:val="000B1685"/>
    <w:rsid w:val="000B1B72"/>
    <w:rsid w:val="000B1E4B"/>
    <w:rsid w:val="000B1EDB"/>
    <w:rsid w:val="000B22B4"/>
    <w:rsid w:val="000B24D2"/>
    <w:rsid w:val="000B2A89"/>
    <w:rsid w:val="000B2DDC"/>
    <w:rsid w:val="000B37A6"/>
    <w:rsid w:val="000B482B"/>
    <w:rsid w:val="000B4B8E"/>
    <w:rsid w:val="000B4BB4"/>
    <w:rsid w:val="000B4C9C"/>
    <w:rsid w:val="000B52BA"/>
    <w:rsid w:val="000B5CB6"/>
    <w:rsid w:val="000B5E89"/>
    <w:rsid w:val="000B6674"/>
    <w:rsid w:val="000B67C2"/>
    <w:rsid w:val="000B68FE"/>
    <w:rsid w:val="000B6BC3"/>
    <w:rsid w:val="000B71C3"/>
    <w:rsid w:val="000B7213"/>
    <w:rsid w:val="000B721C"/>
    <w:rsid w:val="000B7274"/>
    <w:rsid w:val="000B7C0E"/>
    <w:rsid w:val="000C06B0"/>
    <w:rsid w:val="000C0BF6"/>
    <w:rsid w:val="000C0C8E"/>
    <w:rsid w:val="000C13A4"/>
    <w:rsid w:val="000C1860"/>
    <w:rsid w:val="000C28D4"/>
    <w:rsid w:val="000C3033"/>
    <w:rsid w:val="000C3953"/>
    <w:rsid w:val="000C3A07"/>
    <w:rsid w:val="000C4E8B"/>
    <w:rsid w:val="000C6377"/>
    <w:rsid w:val="000C6560"/>
    <w:rsid w:val="000C65B5"/>
    <w:rsid w:val="000C6633"/>
    <w:rsid w:val="000C6760"/>
    <w:rsid w:val="000C67A7"/>
    <w:rsid w:val="000C68FA"/>
    <w:rsid w:val="000C7231"/>
    <w:rsid w:val="000D0095"/>
    <w:rsid w:val="000D01A1"/>
    <w:rsid w:val="000D10ED"/>
    <w:rsid w:val="000D1CEC"/>
    <w:rsid w:val="000D1D94"/>
    <w:rsid w:val="000D2261"/>
    <w:rsid w:val="000D26D8"/>
    <w:rsid w:val="000D2771"/>
    <w:rsid w:val="000D2812"/>
    <w:rsid w:val="000D30EB"/>
    <w:rsid w:val="000D3C38"/>
    <w:rsid w:val="000D41B5"/>
    <w:rsid w:val="000D4554"/>
    <w:rsid w:val="000D4879"/>
    <w:rsid w:val="000D49B8"/>
    <w:rsid w:val="000D4D8D"/>
    <w:rsid w:val="000D535B"/>
    <w:rsid w:val="000D79B6"/>
    <w:rsid w:val="000D7D8F"/>
    <w:rsid w:val="000E095D"/>
    <w:rsid w:val="000E0BD6"/>
    <w:rsid w:val="000E0E02"/>
    <w:rsid w:val="000E11FA"/>
    <w:rsid w:val="000E1256"/>
    <w:rsid w:val="000E1263"/>
    <w:rsid w:val="000E1C90"/>
    <w:rsid w:val="000E22C6"/>
    <w:rsid w:val="000E25E8"/>
    <w:rsid w:val="000E26B6"/>
    <w:rsid w:val="000E28B9"/>
    <w:rsid w:val="000E2C4F"/>
    <w:rsid w:val="000E4326"/>
    <w:rsid w:val="000E4830"/>
    <w:rsid w:val="000E5509"/>
    <w:rsid w:val="000E72AE"/>
    <w:rsid w:val="000F02CA"/>
    <w:rsid w:val="000F04E6"/>
    <w:rsid w:val="000F07CC"/>
    <w:rsid w:val="000F0FF3"/>
    <w:rsid w:val="000F18B8"/>
    <w:rsid w:val="000F22AE"/>
    <w:rsid w:val="000F2473"/>
    <w:rsid w:val="000F2684"/>
    <w:rsid w:val="000F2CE2"/>
    <w:rsid w:val="000F34FE"/>
    <w:rsid w:val="000F3570"/>
    <w:rsid w:val="000F3CA2"/>
    <w:rsid w:val="000F41DD"/>
    <w:rsid w:val="000F4DCE"/>
    <w:rsid w:val="000F5202"/>
    <w:rsid w:val="000F533D"/>
    <w:rsid w:val="000F585A"/>
    <w:rsid w:val="000F625F"/>
    <w:rsid w:val="000F6270"/>
    <w:rsid w:val="000F75A8"/>
    <w:rsid w:val="000F7889"/>
    <w:rsid w:val="000F7A01"/>
    <w:rsid w:val="001018A3"/>
    <w:rsid w:val="00101C5B"/>
    <w:rsid w:val="00101FCF"/>
    <w:rsid w:val="001021EF"/>
    <w:rsid w:val="00102E62"/>
    <w:rsid w:val="0010346F"/>
    <w:rsid w:val="00103902"/>
    <w:rsid w:val="00103E2B"/>
    <w:rsid w:val="00103FD6"/>
    <w:rsid w:val="0010432E"/>
    <w:rsid w:val="00104623"/>
    <w:rsid w:val="00104A54"/>
    <w:rsid w:val="00104B62"/>
    <w:rsid w:val="00104C16"/>
    <w:rsid w:val="00105404"/>
    <w:rsid w:val="00105AA9"/>
    <w:rsid w:val="00105D1B"/>
    <w:rsid w:val="001066CC"/>
    <w:rsid w:val="001100D5"/>
    <w:rsid w:val="00110447"/>
    <w:rsid w:val="00110A9C"/>
    <w:rsid w:val="0011232D"/>
    <w:rsid w:val="00112504"/>
    <w:rsid w:val="001126C7"/>
    <w:rsid w:val="00113494"/>
    <w:rsid w:val="00113D2D"/>
    <w:rsid w:val="00114AB2"/>
    <w:rsid w:val="00115FF2"/>
    <w:rsid w:val="00117640"/>
    <w:rsid w:val="001176CD"/>
    <w:rsid w:val="00117BC5"/>
    <w:rsid w:val="00120511"/>
    <w:rsid w:val="001212FE"/>
    <w:rsid w:val="001227D2"/>
    <w:rsid w:val="00122BBA"/>
    <w:rsid w:val="00122C22"/>
    <w:rsid w:val="00122CE3"/>
    <w:rsid w:val="001230CD"/>
    <w:rsid w:val="001231C9"/>
    <w:rsid w:val="00123B12"/>
    <w:rsid w:val="001249C4"/>
    <w:rsid w:val="00125724"/>
    <w:rsid w:val="001259AD"/>
    <w:rsid w:val="00126406"/>
    <w:rsid w:val="0012654D"/>
    <w:rsid w:val="00126B6A"/>
    <w:rsid w:val="00126D21"/>
    <w:rsid w:val="00127160"/>
    <w:rsid w:val="00127455"/>
    <w:rsid w:val="00127AD7"/>
    <w:rsid w:val="00127D47"/>
    <w:rsid w:val="001303B3"/>
    <w:rsid w:val="00130ED2"/>
    <w:rsid w:val="00130F45"/>
    <w:rsid w:val="0013120E"/>
    <w:rsid w:val="00131D4A"/>
    <w:rsid w:val="00133FAB"/>
    <w:rsid w:val="00134D9A"/>
    <w:rsid w:val="00135359"/>
    <w:rsid w:val="00135B1E"/>
    <w:rsid w:val="00136040"/>
    <w:rsid w:val="00136F58"/>
    <w:rsid w:val="00140369"/>
    <w:rsid w:val="00140810"/>
    <w:rsid w:val="00142029"/>
    <w:rsid w:val="001423CE"/>
    <w:rsid w:val="00142A0F"/>
    <w:rsid w:val="00143709"/>
    <w:rsid w:val="0014391E"/>
    <w:rsid w:val="00143B0D"/>
    <w:rsid w:val="00143CE7"/>
    <w:rsid w:val="00144068"/>
    <w:rsid w:val="00144147"/>
    <w:rsid w:val="00144D9D"/>
    <w:rsid w:val="00144E6B"/>
    <w:rsid w:val="00144F11"/>
    <w:rsid w:val="0014525D"/>
    <w:rsid w:val="00147AE9"/>
    <w:rsid w:val="00147C63"/>
    <w:rsid w:val="00150361"/>
    <w:rsid w:val="001512E9"/>
    <w:rsid w:val="001516CE"/>
    <w:rsid w:val="00151E7F"/>
    <w:rsid w:val="00152AEF"/>
    <w:rsid w:val="00153C21"/>
    <w:rsid w:val="0015412A"/>
    <w:rsid w:val="001541C7"/>
    <w:rsid w:val="00154DCA"/>
    <w:rsid w:val="001550FF"/>
    <w:rsid w:val="00155A64"/>
    <w:rsid w:val="00156723"/>
    <w:rsid w:val="001568A7"/>
    <w:rsid w:val="001577DF"/>
    <w:rsid w:val="00160BAC"/>
    <w:rsid w:val="00161097"/>
    <w:rsid w:val="0016173C"/>
    <w:rsid w:val="001620AD"/>
    <w:rsid w:val="001632BA"/>
    <w:rsid w:val="0016354B"/>
    <w:rsid w:val="00163589"/>
    <w:rsid w:val="0016359A"/>
    <w:rsid w:val="00163657"/>
    <w:rsid w:val="00163989"/>
    <w:rsid w:val="00163A54"/>
    <w:rsid w:val="00163DAA"/>
    <w:rsid w:val="00163F9D"/>
    <w:rsid w:val="001641DA"/>
    <w:rsid w:val="00164899"/>
    <w:rsid w:val="0016554C"/>
    <w:rsid w:val="0016584B"/>
    <w:rsid w:val="001662D9"/>
    <w:rsid w:val="001663D2"/>
    <w:rsid w:val="00166C2B"/>
    <w:rsid w:val="00166D9D"/>
    <w:rsid w:val="00167289"/>
    <w:rsid w:val="001675F2"/>
    <w:rsid w:val="00170346"/>
    <w:rsid w:val="0017117F"/>
    <w:rsid w:val="00171268"/>
    <w:rsid w:val="00172207"/>
    <w:rsid w:val="001724E0"/>
    <w:rsid w:val="001726B8"/>
    <w:rsid w:val="00172DFD"/>
    <w:rsid w:val="00173289"/>
    <w:rsid w:val="00173510"/>
    <w:rsid w:val="00173888"/>
    <w:rsid w:val="00173C80"/>
    <w:rsid w:val="00174580"/>
    <w:rsid w:val="001749AD"/>
    <w:rsid w:val="00175015"/>
    <w:rsid w:val="00175556"/>
    <w:rsid w:val="00175576"/>
    <w:rsid w:val="0017765D"/>
    <w:rsid w:val="00177A29"/>
    <w:rsid w:val="001809C3"/>
    <w:rsid w:val="00180B65"/>
    <w:rsid w:val="00180B6B"/>
    <w:rsid w:val="00180FDB"/>
    <w:rsid w:val="001816F8"/>
    <w:rsid w:val="001817CF"/>
    <w:rsid w:val="00181958"/>
    <w:rsid w:val="00181AF4"/>
    <w:rsid w:val="00181D5B"/>
    <w:rsid w:val="0018215D"/>
    <w:rsid w:val="001855B4"/>
    <w:rsid w:val="00185B43"/>
    <w:rsid w:val="001860C5"/>
    <w:rsid w:val="00186623"/>
    <w:rsid w:val="001866E2"/>
    <w:rsid w:val="001874F2"/>
    <w:rsid w:val="0018763A"/>
    <w:rsid w:val="00187682"/>
    <w:rsid w:val="001913E8"/>
    <w:rsid w:val="00191475"/>
    <w:rsid w:val="001914A3"/>
    <w:rsid w:val="00192156"/>
    <w:rsid w:val="00192B6E"/>
    <w:rsid w:val="0019324A"/>
    <w:rsid w:val="00193454"/>
    <w:rsid w:val="001939A0"/>
    <w:rsid w:val="00194C72"/>
    <w:rsid w:val="0019519F"/>
    <w:rsid w:val="001954C9"/>
    <w:rsid w:val="001957C4"/>
    <w:rsid w:val="00195833"/>
    <w:rsid w:val="001958A9"/>
    <w:rsid w:val="001958F9"/>
    <w:rsid w:val="00196E9C"/>
    <w:rsid w:val="0019719C"/>
    <w:rsid w:val="001975E3"/>
    <w:rsid w:val="001A02CE"/>
    <w:rsid w:val="001A0422"/>
    <w:rsid w:val="001A05A0"/>
    <w:rsid w:val="001A0F36"/>
    <w:rsid w:val="001A13BB"/>
    <w:rsid w:val="001A2322"/>
    <w:rsid w:val="001A24DB"/>
    <w:rsid w:val="001A28E2"/>
    <w:rsid w:val="001A35F1"/>
    <w:rsid w:val="001A3A76"/>
    <w:rsid w:val="001A3FDA"/>
    <w:rsid w:val="001A414C"/>
    <w:rsid w:val="001A4622"/>
    <w:rsid w:val="001A47C0"/>
    <w:rsid w:val="001A49EC"/>
    <w:rsid w:val="001A4CB6"/>
    <w:rsid w:val="001A60F9"/>
    <w:rsid w:val="001A616B"/>
    <w:rsid w:val="001A70DF"/>
    <w:rsid w:val="001A79CA"/>
    <w:rsid w:val="001B01A0"/>
    <w:rsid w:val="001B0373"/>
    <w:rsid w:val="001B0E70"/>
    <w:rsid w:val="001B0F55"/>
    <w:rsid w:val="001B174B"/>
    <w:rsid w:val="001B1A33"/>
    <w:rsid w:val="001B1E32"/>
    <w:rsid w:val="001B1E37"/>
    <w:rsid w:val="001B287C"/>
    <w:rsid w:val="001B4BC5"/>
    <w:rsid w:val="001B52B6"/>
    <w:rsid w:val="001B562C"/>
    <w:rsid w:val="001B617C"/>
    <w:rsid w:val="001B6FEF"/>
    <w:rsid w:val="001B76B4"/>
    <w:rsid w:val="001B7EDD"/>
    <w:rsid w:val="001C03E9"/>
    <w:rsid w:val="001C084A"/>
    <w:rsid w:val="001C0E04"/>
    <w:rsid w:val="001C1396"/>
    <w:rsid w:val="001C21B1"/>
    <w:rsid w:val="001C22B2"/>
    <w:rsid w:val="001C3132"/>
    <w:rsid w:val="001C323A"/>
    <w:rsid w:val="001C373A"/>
    <w:rsid w:val="001C3ECD"/>
    <w:rsid w:val="001C4760"/>
    <w:rsid w:val="001C47B7"/>
    <w:rsid w:val="001C4C0A"/>
    <w:rsid w:val="001C517F"/>
    <w:rsid w:val="001C5E3D"/>
    <w:rsid w:val="001C5E96"/>
    <w:rsid w:val="001C61F7"/>
    <w:rsid w:val="001C720E"/>
    <w:rsid w:val="001C7384"/>
    <w:rsid w:val="001C7903"/>
    <w:rsid w:val="001D0170"/>
    <w:rsid w:val="001D03BE"/>
    <w:rsid w:val="001D04AE"/>
    <w:rsid w:val="001D0B4A"/>
    <w:rsid w:val="001D0F55"/>
    <w:rsid w:val="001D1E4A"/>
    <w:rsid w:val="001D258B"/>
    <w:rsid w:val="001D2713"/>
    <w:rsid w:val="001D2774"/>
    <w:rsid w:val="001D30A2"/>
    <w:rsid w:val="001D3466"/>
    <w:rsid w:val="001D3AA0"/>
    <w:rsid w:val="001D3AED"/>
    <w:rsid w:val="001D4409"/>
    <w:rsid w:val="001D59F0"/>
    <w:rsid w:val="001D6206"/>
    <w:rsid w:val="001D6268"/>
    <w:rsid w:val="001D64D8"/>
    <w:rsid w:val="001D6F20"/>
    <w:rsid w:val="001D74D0"/>
    <w:rsid w:val="001E06DE"/>
    <w:rsid w:val="001E0A32"/>
    <w:rsid w:val="001E0D1D"/>
    <w:rsid w:val="001E108F"/>
    <w:rsid w:val="001E10EA"/>
    <w:rsid w:val="001E1180"/>
    <w:rsid w:val="001E161D"/>
    <w:rsid w:val="001E197B"/>
    <w:rsid w:val="001E1D83"/>
    <w:rsid w:val="001E219D"/>
    <w:rsid w:val="001E251A"/>
    <w:rsid w:val="001E3078"/>
    <w:rsid w:val="001E33D3"/>
    <w:rsid w:val="001E3FAB"/>
    <w:rsid w:val="001E413E"/>
    <w:rsid w:val="001E4790"/>
    <w:rsid w:val="001E4A3C"/>
    <w:rsid w:val="001E6279"/>
    <w:rsid w:val="001F11CC"/>
    <w:rsid w:val="001F1891"/>
    <w:rsid w:val="001F18C0"/>
    <w:rsid w:val="001F2170"/>
    <w:rsid w:val="001F2541"/>
    <w:rsid w:val="001F279D"/>
    <w:rsid w:val="001F4276"/>
    <w:rsid w:val="001F44FD"/>
    <w:rsid w:val="001F5206"/>
    <w:rsid w:val="001F58B8"/>
    <w:rsid w:val="001F6282"/>
    <w:rsid w:val="001F738B"/>
    <w:rsid w:val="001F7675"/>
    <w:rsid w:val="001F7692"/>
    <w:rsid w:val="001F7F0D"/>
    <w:rsid w:val="002000DF"/>
    <w:rsid w:val="00200123"/>
    <w:rsid w:val="00200850"/>
    <w:rsid w:val="00201F4A"/>
    <w:rsid w:val="002021A4"/>
    <w:rsid w:val="002022B1"/>
    <w:rsid w:val="00203DB1"/>
    <w:rsid w:val="00204141"/>
    <w:rsid w:val="002048AB"/>
    <w:rsid w:val="00204FED"/>
    <w:rsid w:val="00205414"/>
    <w:rsid w:val="0020586D"/>
    <w:rsid w:val="00205D53"/>
    <w:rsid w:val="0020655F"/>
    <w:rsid w:val="0020708C"/>
    <w:rsid w:val="002078EA"/>
    <w:rsid w:val="00207EE2"/>
    <w:rsid w:val="00210701"/>
    <w:rsid w:val="00210B69"/>
    <w:rsid w:val="00210D95"/>
    <w:rsid w:val="00211586"/>
    <w:rsid w:val="002120DA"/>
    <w:rsid w:val="00212662"/>
    <w:rsid w:val="002126B3"/>
    <w:rsid w:val="00212E09"/>
    <w:rsid w:val="00213418"/>
    <w:rsid w:val="0021360E"/>
    <w:rsid w:val="0021384D"/>
    <w:rsid w:val="00213ECC"/>
    <w:rsid w:val="002141C4"/>
    <w:rsid w:val="002142CC"/>
    <w:rsid w:val="002149C4"/>
    <w:rsid w:val="00214F2F"/>
    <w:rsid w:val="00215F91"/>
    <w:rsid w:val="00216255"/>
    <w:rsid w:val="0021666C"/>
    <w:rsid w:val="00217239"/>
    <w:rsid w:val="0021792E"/>
    <w:rsid w:val="0022004B"/>
    <w:rsid w:val="00220177"/>
    <w:rsid w:val="002207AD"/>
    <w:rsid w:val="002210A9"/>
    <w:rsid w:val="00221505"/>
    <w:rsid w:val="00221820"/>
    <w:rsid w:val="00222065"/>
    <w:rsid w:val="002231B5"/>
    <w:rsid w:val="00223372"/>
    <w:rsid w:val="00223706"/>
    <w:rsid w:val="00223C0B"/>
    <w:rsid w:val="00224210"/>
    <w:rsid w:val="002254C5"/>
    <w:rsid w:val="00225989"/>
    <w:rsid w:val="00225C55"/>
    <w:rsid w:val="00227637"/>
    <w:rsid w:val="00227A20"/>
    <w:rsid w:val="00230482"/>
    <w:rsid w:val="00230D19"/>
    <w:rsid w:val="00231442"/>
    <w:rsid w:val="002325E4"/>
    <w:rsid w:val="0023262C"/>
    <w:rsid w:val="00233B66"/>
    <w:rsid w:val="00233CDD"/>
    <w:rsid w:val="00233DEC"/>
    <w:rsid w:val="002348CC"/>
    <w:rsid w:val="00234904"/>
    <w:rsid w:val="002358A9"/>
    <w:rsid w:val="0023627B"/>
    <w:rsid w:val="002363F8"/>
    <w:rsid w:val="002367FA"/>
    <w:rsid w:val="0023732B"/>
    <w:rsid w:val="00237418"/>
    <w:rsid w:val="00237C38"/>
    <w:rsid w:val="002406A9"/>
    <w:rsid w:val="00240E89"/>
    <w:rsid w:val="00241119"/>
    <w:rsid w:val="00241382"/>
    <w:rsid w:val="002413DF"/>
    <w:rsid w:val="0024194C"/>
    <w:rsid w:val="00241A2B"/>
    <w:rsid w:val="00241E00"/>
    <w:rsid w:val="002423F0"/>
    <w:rsid w:val="0024259F"/>
    <w:rsid w:val="00242BA8"/>
    <w:rsid w:val="00243154"/>
    <w:rsid w:val="002432E5"/>
    <w:rsid w:val="0024374F"/>
    <w:rsid w:val="002444F0"/>
    <w:rsid w:val="00244D47"/>
    <w:rsid w:val="002452E9"/>
    <w:rsid w:val="002452EF"/>
    <w:rsid w:val="00245CEF"/>
    <w:rsid w:val="00245E3D"/>
    <w:rsid w:val="0024603B"/>
    <w:rsid w:val="002460F1"/>
    <w:rsid w:val="00246B4D"/>
    <w:rsid w:val="00247622"/>
    <w:rsid w:val="00247CCD"/>
    <w:rsid w:val="0025098D"/>
    <w:rsid w:val="00250BCD"/>
    <w:rsid w:val="00251A47"/>
    <w:rsid w:val="00251DA1"/>
    <w:rsid w:val="00251F6B"/>
    <w:rsid w:val="002524D2"/>
    <w:rsid w:val="00252DEE"/>
    <w:rsid w:val="00253137"/>
    <w:rsid w:val="00253A34"/>
    <w:rsid w:val="0025433D"/>
    <w:rsid w:val="0025480A"/>
    <w:rsid w:val="00254A3F"/>
    <w:rsid w:val="00254ECA"/>
    <w:rsid w:val="00255921"/>
    <w:rsid w:val="0025596C"/>
    <w:rsid w:val="00255C47"/>
    <w:rsid w:val="00256C71"/>
    <w:rsid w:val="00257395"/>
    <w:rsid w:val="00257DC7"/>
    <w:rsid w:val="00257E0F"/>
    <w:rsid w:val="0026078D"/>
    <w:rsid w:val="002612AC"/>
    <w:rsid w:val="00261A54"/>
    <w:rsid w:val="00261B2F"/>
    <w:rsid w:val="00262834"/>
    <w:rsid w:val="00262919"/>
    <w:rsid w:val="002629A4"/>
    <w:rsid w:val="0026359A"/>
    <w:rsid w:val="00263695"/>
    <w:rsid w:val="00263808"/>
    <w:rsid w:val="00263DAB"/>
    <w:rsid w:val="00265501"/>
    <w:rsid w:val="002669CF"/>
    <w:rsid w:val="0026773A"/>
    <w:rsid w:val="002678B3"/>
    <w:rsid w:val="00267A8A"/>
    <w:rsid w:val="00267D5D"/>
    <w:rsid w:val="00267E8F"/>
    <w:rsid w:val="002703AA"/>
    <w:rsid w:val="00270655"/>
    <w:rsid w:val="00271043"/>
    <w:rsid w:val="002716AD"/>
    <w:rsid w:val="00272B55"/>
    <w:rsid w:val="00273046"/>
    <w:rsid w:val="00273330"/>
    <w:rsid w:val="0027373F"/>
    <w:rsid w:val="002738EC"/>
    <w:rsid w:val="00273FA8"/>
    <w:rsid w:val="00273FD4"/>
    <w:rsid w:val="00274784"/>
    <w:rsid w:val="00274D6E"/>
    <w:rsid w:val="00274D71"/>
    <w:rsid w:val="00274E4E"/>
    <w:rsid w:val="0027511B"/>
    <w:rsid w:val="002751E6"/>
    <w:rsid w:val="00275FE3"/>
    <w:rsid w:val="002764D1"/>
    <w:rsid w:val="00276B04"/>
    <w:rsid w:val="00277531"/>
    <w:rsid w:val="0027796A"/>
    <w:rsid w:val="00277FC4"/>
    <w:rsid w:val="00277FD7"/>
    <w:rsid w:val="00280105"/>
    <w:rsid w:val="00280365"/>
    <w:rsid w:val="002804A2"/>
    <w:rsid w:val="0028052D"/>
    <w:rsid w:val="00280812"/>
    <w:rsid w:val="00281184"/>
    <w:rsid w:val="00282199"/>
    <w:rsid w:val="00282373"/>
    <w:rsid w:val="002824EA"/>
    <w:rsid w:val="00282513"/>
    <w:rsid w:val="00282DDC"/>
    <w:rsid w:val="00282E7D"/>
    <w:rsid w:val="0028320C"/>
    <w:rsid w:val="002835D7"/>
    <w:rsid w:val="00283C73"/>
    <w:rsid w:val="00283DDF"/>
    <w:rsid w:val="0028432C"/>
    <w:rsid w:val="002855B6"/>
    <w:rsid w:val="00285FEE"/>
    <w:rsid w:val="00286327"/>
    <w:rsid w:val="002866A6"/>
    <w:rsid w:val="00286CF5"/>
    <w:rsid w:val="0028705E"/>
    <w:rsid w:val="0028709F"/>
    <w:rsid w:val="002872E2"/>
    <w:rsid w:val="002878A9"/>
    <w:rsid w:val="002878EB"/>
    <w:rsid w:val="00287AC3"/>
    <w:rsid w:val="0029004A"/>
    <w:rsid w:val="00290AD7"/>
    <w:rsid w:val="002919F0"/>
    <w:rsid w:val="00291B58"/>
    <w:rsid w:val="00291FB9"/>
    <w:rsid w:val="002923BE"/>
    <w:rsid w:val="00292881"/>
    <w:rsid w:val="00292CC9"/>
    <w:rsid w:val="00293BF1"/>
    <w:rsid w:val="002941C5"/>
    <w:rsid w:val="00294A91"/>
    <w:rsid w:val="00295041"/>
    <w:rsid w:val="00295042"/>
    <w:rsid w:val="0029524C"/>
    <w:rsid w:val="00295627"/>
    <w:rsid w:val="00296692"/>
    <w:rsid w:val="00296791"/>
    <w:rsid w:val="002967B3"/>
    <w:rsid w:val="00296BA7"/>
    <w:rsid w:val="00297022"/>
    <w:rsid w:val="00297061"/>
    <w:rsid w:val="002973EE"/>
    <w:rsid w:val="00297E59"/>
    <w:rsid w:val="002A00EE"/>
    <w:rsid w:val="002A0283"/>
    <w:rsid w:val="002A0DE3"/>
    <w:rsid w:val="002A2CD8"/>
    <w:rsid w:val="002A3A7E"/>
    <w:rsid w:val="002A4278"/>
    <w:rsid w:val="002A45EA"/>
    <w:rsid w:val="002A46A0"/>
    <w:rsid w:val="002A47CA"/>
    <w:rsid w:val="002A4F1B"/>
    <w:rsid w:val="002A5763"/>
    <w:rsid w:val="002A5B00"/>
    <w:rsid w:val="002A5C18"/>
    <w:rsid w:val="002A6213"/>
    <w:rsid w:val="002A640D"/>
    <w:rsid w:val="002A763B"/>
    <w:rsid w:val="002A7EDB"/>
    <w:rsid w:val="002A7F7D"/>
    <w:rsid w:val="002B00D3"/>
    <w:rsid w:val="002B05B9"/>
    <w:rsid w:val="002B0673"/>
    <w:rsid w:val="002B0C8F"/>
    <w:rsid w:val="002B0F82"/>
    <w:rsid w:val="002B186A"/>
    <w:rsid w:val="002B1B4C"/>
    <w:rsid w:val="002B1D78"/>
    <w:rsid w:val="002B1E2D"/>
    <w:rsid w:val="002B206A"/>
    <w:rsid w:val="002B21F1"/>
    <w:rsid w:val="002B27FE"/>
    <w:rsid w:val="002B2942"/>
    <w:rsid w:val="002B327B"/>
    <w:rsid w:val="002B3536"/>
    <w:rsid w:val="002B394A"/>
    <w:rsid w:val="002B3CBB"/>
    <w:rsid w:val="002B4FC0"/>
    <w:rsid w:val="002B5797"/>
    <w:rsid w:val="002B5F6E"/>
    <w:rsid w:val="002B5FDC"/>
    <w:rsid w:val="002B6E29"/>
    <w:rsid w:val="002C0617"/>
    <w:rsid w:val="002C0923"/>
    <w:rsid w:val="002C0A32"/>
    <w:rsid w:val="002C180D"/>
    <w:rsid w:val="002C3A5F"/>
    <w:rsid w:val="002C471E"/>
    <w:rsid w:val="002C4E0D"/>
    <w:rsid w:val="002C5249"/>
    <w:rsid w:val="002C54BF"/>
    <w:rsid w:val="002C5D01"/>
    <w:rsid w:val="002C5F23"/>
    <w:rsid w:val="002C6167"/>
    <w:rsid w:val="002C6BA1"/>
    <w:rsid w:val="002C6BE7"/>
    <w:rsid w:val="002C6C6C"/>
    <w:rsid w:val="002C71EF"/>
    <w:rsid w:val="002C71F0"/>
    <w:rsid w:val="002C7918"/>
    <w:rsid w:val="002C7A4E"/>
    <w:rsid w:val="002D0743"/>
    <w:rsid w:val="002D124C"/>
    <w:rsid w:val="002D12EB"/>
    <w:rsid w:val="002D156B"/>
    <w:rsid w:val="002D16A3"/>
    <w:rsid w:val="002D2849"/>
    <w:rsid w:val="002D3CF5"/>
    <w:rsid w:val="002D4257"/>
    <w:rsid w:val="002D44AE"/>
    <w:rsid w:val="002D4DED"/>
    <w:rsid w:val="002D5A3E"/>
    <w:rsid w:val="002D5C19"/>
    <w:rsid w:val="002E0A19"/>
    <w:rsid w:val="002E0A5E"/>
    <w:rsid w:val="002E154F"/>
    <w:rsid w:val="002E1ECF"/>
    <w:rsid w:val="002E2D46"/>
    <w:rsid w:val="002E3B04"/>
    <w:rsid w:val="002E4101"/>
    <w:rsid w:val="002E45E2"/>
    <w:rsid w:val="002E4903"/>
    <w:rsid w:val="002E4BAB"/>
    <w:rsid w:val="002E5B7F"/>
    <w:rsid w:val="002E6208"/>
    <w:rsid w:val="002E649B"/>
    <w:rsid w:val="002E67CD"/>
    <w:rsid w:val="002E6F05"/>
    <w:rsid w:val="002E78D8"/>
    <w:rsid w:val="002E7EE9"/>
    <w:rsid w:val="002E7FE4"/>
    <w:rsid w:val="002F0089"/>
    <w:rsid w:val="002F0590"/>
    <w:rsid w:val="002F2633"/>
    <w:rsid w:val="002F2D79"/>
    <w:rsid w:val="002F2FA8"/>
    <w:rsid w:val="002F326A"/>
    <w:rsid w:val="002F32CB"/>
    <w:rsid w:val="002F374A"/>
    <w:rsid w:val="002F4029"/>
    <w:rsid w:val="002F476E"/>
    <w:rsid w:val="002F537F"/>
    <w:rsid w:val="002F5913"/>
    <w:rsid w:val="002F5BA6"/>
    <w:rsid w:val="002F5F0A"/>
    <w:rsid w:val="002F6245"/>
    <w:rsid w:val="002F65D6"/>
    <w:rsid w:val="002F6C00"/>
    <w:rsid w:val="002F6C5E"/>
    <w:rsid w:val="002F712A"/>
    <w:rsid w:val="002F73DD"/>
    <w:rsid w:val="002F7712"/>
    <w:rsid w:val="002F7869"/>
    <w:rsid w:val="002F7D63"/>
    <w:rsid w:val="002F7E7A"/>
    <w:rsid w:val="0030095F"/>
    <w:rsid w:val="00301497"/>
    <w:rsid w:val="003017F4"/>
    <w:rsid w:val="003020E5"/>
    <w:rsid w:val="0030309F"/>
    <w:rsid w:val="00303729"/>
    <w:rsid w:val="00303953"/>
    <w:rsid w:val="00303B62"/>
    <w:rsid w:val="00303C7F"/>
    <w:rsid w:val="00303D98"/>
    <w:rsid w:val="00303E00"/>
    <w:rsid w:val="00304A5E"/>
    <w:rsid w:val="003060B3"/>
    <w:rsid w:val="00306195"/>
    <w:rsid w:val="003073D7"/>
    <w:rsid w:val="00310161"/>
    <w:rsid w:val="00310C64"/>
    <w:rsid w:val="0031152D"/>
    <w:rsid w:val="003117F3"/>
    <w:rsid w:val="00311EB0"/>
    <w:rsid w:val="00312B05"/>
    <w:rsid w:val="0031377E"/>
    <w:rsid w:val="00314959"/>
    <w:rsid w:val="003154ED"/>
    <w:rsid w:val="003156F7"/>
    <w:rsid w:val="00315EB5"/>
    <w:rsid w:val="00316412"/>
    <w:rsid w:val="00316A93"/>
    <w:rsid w:val="00316BCA"/>
    <w:rsid w:val="00316E01"/>
    <w:rsid w:val="00317992"/>
    <w:rsid w:val="003201C2"/>
    <w:rsid w:val="003208E8"/>
    <w:rsid w:val="00320A05"/>
    <w:rsid w:val="00320DAC"/>
    <w:rsid w:val="00321295"/>
    <w:rsid w:val="003214EA"/>
    <w:rsid w:val="00321893"/>
    <w:rsid w:val="0032214F"/>
    <w:rsid w:val="00322A9C"/>
    <w:rsid w:val="00323022"/>
    <w:rsid w:val="0032336D"/>
    <w:rsid w:val="00323777"/>
    <w:rsid w:val="00323DC3"/>
    <w:rsid w:val="00324017"/>
    <w:rsid w:val="003245FD"/>
    <w:rsid w:val="00324E33"/>
    <w:rsid w:val="0032562A"/>
    <w:rsid w:val="003256A9"/>
    <w:rsid w:val="00326315"/>
    <w:rsid w:val="0032743D"/>
    <w:rsid w:val="00327A06"/>
    <w:rsid w:val="00327CE4"/>
    <w:rsid w:val="00327D75"/>
    <w:rsid w:val="00330396"/>
    <w:rsid w:val="00330A06"/>
    <w:rsid w:val="003311F4"/>
    <w:rsid w:val="003318AD"/>
    <w:rsid w:val="00331D75"/>
    <w:rsid w:val="00331EE4"/>
    <w:rsid w:val="00331FDF"/>
    <w:rsid w:val="00332606"/>
    <w:rsid w:val="0033279B"/>
    <w:rsid w:val="00333B95"/>
    <w:rsid w:val="00334412"/>
    <w:rsid w:val="00334A8A"/>
    <w:rsid w:val="00335A69"/>
    <w:rsid w:val="00335AE6"/>
    <w:rsid w:val="00335CC9"/>
    <w:rsid w:val="00336449"/>
    <w:rsid w:val="003366EC"/>
    <w:rsid w:val="00336A9C"/>
    <w:rsid w:val="00337415"/>
    <w:rsid w:val="003377B5"/>
    <w:rsid w:val="00341883"/>
    <w:rsid w:val="00341F45"/>
    <w:rsid w:val="0034264E"/>
    <w:rsid w:val="00342738"/>
    <w:rsid w:val="00342A98"/>
    <w:rsid w:val="00343A86"/>
    <w:rsid w:val="00345162"/>
    <w:rsid w:val="00345510"/>
    <w:rsid w:val="00345831"/>
    <w:rsid w:val="00345AF5"/>
    <w:rsid w:val="00346254"/>
    <w:rsid w:val="00346C78"/>
    <w:rsid w:val="00346FE7"/>
    <w:rsid w:val="003479AD"/>
    <w:rsid w:val="00350347"/>
    <w:rsid w:val="00350741"/>
    <w:rsid w:val="00351135"/>
    <w:rsid w:val="00351373"/>
    <w:rsid w:val="00351856"/>
    <w:rsid w:val="0035193A"/>
    <w:rsid w:val="003520B9"/>
    <w:rsid w:val="0035223E"/>
    <w:rsid w:val="0035377B"/>
    <w:rsid w:val="00354C14"/>
    <w:rsid w:val="003554E0"/>
    <w:rsid w:val="003559AE"/>
    <w:rsid w:val="00355AB0"/>
    <w:rsid w:val="0035652A"/>
    <w:rsid w:val="003565BC"/>
    <w:rsid w:val="0035705D"/>
    <w:rsid w:val="003572C8"/>
    <w:rsid w:val="003574E8"/>
    <w:rsid w:val="003578F0"/>
    <w:rsid w:val="0035799E"/>
    <w:rsid w:val="003579F6"/>
    <w:rsid w:val="00360C89"/>
    <w:rsid w:val="00360FD0"/>
    <w:rsid w:val="00360FD9"/>
    <w:rsid w:val="003620B1"/>
    <w:rsid w:val="003623EB"/>
    <w:rsid w:val="00362718"/>
    <w:rsid w:val="003629D1"/>
    <w:rsid w:val="00363794"/>
    <w:rsid w:val="00363D8A"/>
    <w:rsid w:val="00364B2D"/>
    <w:rsid w:val="00365E6C"/>
    <w:rsid w:val="00366C23"/>
    <w:rsid w:val="003670FD"/>
    <w:rsid w:val="00367787"/>
    <w:rsid w:val="00367D53"/>
    <w:rsid w:val="00367F23"/>
    <w:rsid w:val="00367FF6"/>
    <w:rsid w:val="003700AF"/>
    <w:rsid w:val="003701FD"/>
    <w:rsid w:val="00370AC6"/>
    <w:rsid w:val="00370C19"/>
    <w:rsid w:val="00370E14"/>
    <w:rsid w:val="00370FEA"/>
    <w:rsid w:val="00371EF5"/>
    <w:rsid w:val="0037273C"/>
    <w:rsid w:val="003728A0"/>
    <w:rsid w:val="00372C3C"/>
    <w:rsid w:val="00372D6F"/>
    <w:rsid w:val="00373A17"/>
    <w:rsid w:val="00373B92"/>
    <w:rsid w:val="00373BB3"/>
    <w:rsid w:val="00374189"/>
    <w:rsid w:val="00374798"/>
    <w:rsid w:val="003747A5"/>
    <w:rsid w:val="0037587B"/>
    <w:rsid w:val="003759FD"/>
    <w:rsid w:val="00375F5A"/>
    <w:rsid w:val="00376080"/>
    <w:rsid w:val="0037631B"/>
    <w:rsid w:val="003766DB"/>
    <w:rsid w:val="00376F4D"/>
    <w:rsid w:val="00377357"/>
    <w:rsid w:val="00377380"/>
    <w:rsid w:val="0037759F"/>
    <w:rsid w:val="00377C43"/>
    <w:rsid w:val="00377F49"/>
    <w:rsid w:val="003801D2"/>
    <w:rsid w:val="003802F0"/>
    <w:rsid w:val="003803F3"/>
    <w:rsid w:val="0038053E"/>
    <w:rsid w:val="00380909"/>
    <w:rsid w:val="00380970"/>
    <w:rsid w:val="00380D1B"/>
    <w:rsid w:val="00380E0E"/>
    <w:rsid w:val="00381192"/>
    <w:rsid w:val="0038163E"/>
    <w:rsid w:val="0038169E"/>
    <w:rsid w:val="0038229E"/>
    <w:rsid w:val="003824D2"/>
    <w:rsid w:val="003831E1"/>
    <w:rsid w:val="0038395D"/>
    <w:rsid w:val="00383D8B"/>
    <w:rsid w:val="00384BED"/>
    <w:rsid w:val="00384D81"/>
    <w:rsid w:val="003850FA"/>
    <w:rsid w:val="003854E7"/>
    <w:rsid w:val="00385BEC"/>
    <w:rsid w:val="00385D95"/>
    <w:rsid w:val="00385EB1"/>
    <w:rsid w:val="00386036"/>
    <w:rsid w:val="00387FB5"/>
    <w:rsid w:val="00391AB3"/>
    <w:rsid w:val="00391CD1"/>
    <w:rsid w:val="00391F69"/>
    <w:rsid w:val="003922BF"/>
    <w:rsid w:val="003922DC"/>
    <w:rsid w:val="003922F7"/>
    <w:rsid w:val="0039267D"/>
    <w:rsid w:val="00392AE1"/>
    <w:rsid w:val="003931F3"/>
    <w:rsid w:val="00393B99"/>
    <w:rsid w:val="00393DFA"/>
    <w:rsid w:val="00393E86"/>
    <w:rsid w:val="0039524E"/>
    <w:rsid w:val="00395990"/>
    <w:rsid w:val="003964B8"/>
    <w:rsid w:val="00397077"/>
    <w:rsid w:val="00397765"/>
    <w:rsid w:val="00397960"/>
    <w:rsid w:val="003A067A"/>
    <w:rsid w:val="003A06A1"/>
    <w:rsid w:val="003A0A7D"/>
    <w:rsid w:val="003A0C89"/>
    <w:rsid w:val="003A0D86"/>
    <w:rsid w:val="003A0FD0"/>
    <w:rsid w:val="003A121B"/>
    <w:rsid w:val="003A13D1"/>
    <w:rsid w:val="003A22A7"/>
    <w:rsid w:val="003A2A77"/>
    <w:rsid w:val="003A337C"/>
    <w:rsid w:val="003A360B"/>
    <w:rsid w:val="003A3A23"/>
    <w:rsid w:val="003A4431"/>
    <w:rsid w:val="003A46BA"/>
    <w:rsid w:val="003A47BA"/>
    <w:rsid w:val="003A4858"/>
    <w:rsid w:val="003A4B0C"/>
    <w:rsid w:val="003A4D02"/>
    <w:rsid w:val="003A5A5C"/>
    <w:rsid w:val="003A6541"/>
    <w:rsid w:val="003A7CC5"/>
    <w:rsid w:val="003A7DC1"/>
    <w:rsid w:val="003B00DE"/>
    <w:rsid w:val="003B0541"/>
    <w:rsid w:val="003B1052"/>
    <w:rsid w:val="003B145D"/>
    <w:rsid w:val="003B19B0"/>
    <w:rsid w:val="003B1E01"/>
    <w:rsid w:val="003B2F27"/>
    <w:rsid w:val="003B31F9"/>
    <w:rsid w:val="003B36E8"/>
    <w:rsid w:val="003B4206"/>
    <w:rsid w:val="003B46D6"/>
    <w:rsid w:val="003B4793"/>
    <w:rsid w:val="003B5143"/>
    <w:rsid w:val="003B6509"/>
    <w:rsid w:val="003B6693"/>
    <w:rsid w:val="003B6E0C"/>
    <w:rsid w:val="003B6F6B"/>
    <w:rsid w:val="003B710B"/>
    <w:rsid w:val="003B7588"/>
    <w:rsid w:val="003B7ABF"/>
    <w:rsid w:val="003C11DF"/>
    <w:rsid w:val="003C128A"/>
    <w:rsid w:val="003C371F"/>
    <w:rsid w:val="003C3BFF"/>
    <w:rsid w:val="003C494A"/>
    <w:rsid w:val="003C56C3"/>
    <w:rsid w:val="003C620F"/>
    <w:rsid w:val="003C6399"/>
    <w:rsid w:val="003C7C4E"/>
    <w:rsid w:val="003D086E"/>
    <w:rsid w:val="003D0880"/>
    <w:rsid w:val="003D1093"/>
    <w:rsid w:val="003D1512"/>
    <w:rsid w:val="003D1E28"/>
    <w:rsid w:val="003D437A"/>
    <w:rsid w:val="003D44B2"/>
    <w:rsid w:val="003D4908"/>
    <w:rsid w:val="003D4B30"/>
    <w:rsid w:val="003D4B49"/>
    <w:rsid w:val="003D4B5D"/>
    <w:rsid w:val="003D4DD0"/>
    <w:rsid w:val="003D557C"/>
    <w:rsid w:val="003D5B82"/>
    <w:rsid w:val="003D60ED"/>
    <w:rsid w:val="003D66CC"/>
    <w:rsid w:val="003D6A1F"/>
    <w:rsid w:val="003D6F6E"/>
    <w:rsid w:val="003D775E"/>
    <w:rsid w:val="003D7AAD"/>
    <w:rsid w:val="003D7C4B"/>
    <w:rsid w:val="003E0810"/>
    <w:rsid w:val="003E08EE"/>
    <w:rsid w:val="003E0EFB"/>
    <w:rsid w:val="003E1191"/>
    <w:rsid w:val="003E136E"/>
    <w:rsid w:val="003E142B"/>
    <w:rsid w:val="003E1B1F"/>
    <w:rsid w:val="003E2248"/>
    <w:rsid w:val="003E2B29"/>
    <w:rsid w:val="003E321D"/>
    <w:rsid w:val="003E3425"/>
    <w:rsid w:val="003E3E99"/>
    <w:rsid w:val="003E3FC5"/>
    <w:rsid w:val="003E40E3"/>
    <w:rsid w:val="003E4E43"/>
    <w:rsid w:val="003E516A"/>
    <w:rsid w:val="003E5DC1"/>
    <w:rsid w:val="003E6054"/>
    <w:rsid w:val="003E7636"/>
    <w:rsid w:val="003F11A6"/>
    <w:rsid w:val="003F16A2"/>
    <w:rsid w:val="003F17A8"/>
    <w:rsid w:val="003F210B"/>
    <w:rsid w:val="003F2877"/>
    <w:rsid w:val="003F2A66"/>
    <w:rsid w:val="003F34E7"/>
    <w:rsid w:val="003F53A3"/>
    <w:rsid w:val="003F5405"/>
    <w:rsid w:val="003F54D3"/>
    <w:rsid w:val="003F552B"/>
    <w:rsid w:val="003F59E2"/>
    <w:rsid w:val="003F63FB"/>
    <w:rsid w:val="003F67D0"/>
    <w:rsid w:val="00401557"/>
    <w:rsid w:val="004016BA"/>
    <w:rsid w:val="00401922"/>
    <w:rsid w:val="00402A2E"/>
    <w:rsid w:val="00403071"/>
    <w:rsid w:val="0040309A"/>
    <w:rsid w:val="00403107"/>
    <w:rsid w:val="00404AF7"/>
    <w:rsid w:val="004058C8"/>
    <w:rsid w:val="00405952"/>
    <w:rsid w:val="004059EF"/>
    <w:rsid w:val="00406F98"/>
    <w:rsid w:val="004074A1"/>
    <w:rsid w:val="00410064"/>
    <w:rsid w:val="00410543"/>
    <w:rsid w:val="0041064A"/>
    <w:rsid w:val="0041123E"/>
    <w:rsid w:val="00411436"/>
    <w:rsid w:val="0041168F"/>
    <w:rsid w:val="00411ECB"/>
    <w:rsid w:val="004122BD"/>
    <w:rsid w:val="004127A5"/>
    <w:rsid w:val="00413E32"/>
    <w:rsid w:val="00414D03"/>
    <w:rsid w:val="00415174"/>
    <w:rsid w:val="00415A9D"/>
    <w:rsid w:val="00415CD5"/>
    <w:rsid w:val="00416567"/>
    <w:rsid w:val="004169F0"/>
    <w:rsid w:val="00416E30"/>
    <w:rsid w:val="00417C15"/>
    <w:rsid w:val="00417C45"/>
    <w:rsid w:val="0042028F"/>
    <w:rsid w:val="004206B0"/>
    <w:rsid w:val="00420DF3"/>
    <w:rsid w:val="00420E2B"/>
    <w:rsid w:val="00421725"/>
    <w:rsid w:val="00422145"/>
    <w:rsid w:val="0042223E"/>
    <w:rsid w:val="0042276A"/>
    <w:rsid w:val="004230F6"/>
    <w:rsid w:val="004234B7"/>
    <w:rsid w:val="0042366C"/>
    <w:rsid w:val="00423CDD"/>
    <w:rsid w:val="0042425F"/>
    <w:rsid w:val="00424544"/>
    <w:rsid w:val="00424CA0"/>
    <w:rsid w:val="004252F6"/>
    <w:rsid w:val="004258C6"/>
    <w:rsid w:val="00426071"/>
    <w:rsid w:val="00426353"/>
    <w:rsid w:val="00426756"/>
    <w:rsid w:val="00427315"/>
    <w:rsid w:val="004302F5"/>
    <w:rsid w:val="00430CB8"/>
    <w:rsid w:val="00430EB4"/>
    <w:rsid w:val="0043191B"/>
    <w:rsid w:val="00431A7B"/>
    <w:rsid w:val="00432F97"/>
    <w:rsid w:val="004332F0"/>
    <w:rsid w:val="00433679"/>
    <w:rsid w:val="0043423F"/>
    <w:rsid w:val="00434C9D"/>
    <w:rsid w:val="00434DA3"/>
    <w:rsid w:val="00435089"/>
    <w:rsid w:val="00435337"/>
    <w:rsid w:val="00435794"/>
    <w:rsid w:val="00436294"/>
    <w:rsid w:val="004363DB"/>
    <w:rsid w:val="004365C9"/>
    <w:rsid w:val="00436D42"/>
    <w:rsid w:val="0043700D"/>
    <w:rsid w:val="00437191"/>
    <w:rsid w:val="00437282"/>
    <w:rsid w:val="004403DD"/>
    <w:rsid w:val="00440B2E"/>
    <w:rsid w:val="00440E04"/>
    <w:rsid w:val="00441011"/>
    <w:rsid w:val="00441254"/>
    <w:rsid w:val="004418E4"/>
    <w:rsid w:val="00443261"/>
    <w:rsid w:val="00443B5F"/>
    <w:rsid w:val="00444695"/>
    <w:rsid w:val="00444C74"/>
    <w:rsid w:val="00444CB8"/>
    <w:rsid w:val="00445390"/>
    <w:rsid w:val="004455B4"/>
    <w:rsid w:val="00445894"/>
    <w:rsid w:val="0044616D"/>
    <w:rsid w:val="0044705D"/>
    <w:rsid w:val="0044736E"/>
    <w:rsid w:val="00447407"/>
    <w:rsid w:val="00447503"/>
    <w:rsid w:val="00447943"/>
    <w:rsid w:val="00450692"/>
    <w:rsid w:val="00450E94"/>
    <w:rsid w:val="00451966"/>
    <w:rsid w:val="00451C78"/>
    <w:rsid w:val="00451F1E"/>
    <w:rsid w:val="0045206C"/>
    <w:rsid w:val="0045296E"/>
    <w:rsid w:val="00452E4D"/>
    <w:rsid w:val="00453485"/>
    <w:rsid w:val="0045354C"/>
    <w:rsid w:val="00453643"/>
    <w:rsid w:val="004543B0"/>
    <w:rsid w:val="0045472E"/>
    <w:rsid w:val="0045599A"/>
    <w:rsid w:val="00455FDB"/>
    <w:rsid w:val="00455FF6"/>
    <w:rsid w:val="00456161"/>
    <w:rsid w:val="00456840"/>
    <w:rsid w:val="004568A4"/>
    <w:rsid w:val="0045730B"/>
    <w:rsid w:val="00457A4A"/>
    <w:rsid w:val="00457D92"/>
    <w:rsid w:val="00460487"/>
    <w:rsid w:val="004607D0"/>
    <w:rsid w:val="00460CC3"/>
    <w:rsid w:val="00461156"/>
    <w:rsid w:val="004619E2"/>
    <w:rsid w:val="00462201"/>
    <w:rsid w:val="00462886"/>
    <w:rsid w:val="004631CE"/>
    <w:rsid w:val="0046342F"/>
    <w:rsid w:val="00463FCD"/>
    <w:rsid w:val="0046407C"/>
    <w:rsid w:val="00464B5D"/>
    <w:rsid w:val="00466523"/>
    <w:rsid w:val="004668F4"/>
    <w:rsid w:val="004669E0"/>
    <w:rsid w:val="00466F45"/>
    <w:rsid w:val="00467126"/>
    <w:rsid w:val="00467B92"/>
    <w:rsid w:val="00467E41"/>
    <w:rsid w:val="004700F2"/>
    <w:rsid w:val="004712A0"/>
    <w:rsid w:val="00472143"/>
    <w:rsid w:val="00472EB4"/>
    <w:rsid w:val="0047318E"/>
    <w:rsid w:val="00473225"/>
    <w:rsid w:val="0047350B"/>
    <w:rsid w:val="004735A8"/>
    <w:rsid w:val="0047452D"/>
    <w:rsid w:val="004748EC"/>
    <w:rsid w:val="00476120"/>
    <w:rsid w:val="004764E9"/>
    <w:rsid w:val="004766A9"/>
    <w:rsid w:val="00476A1F"/>
    <w:rsid w:val="00476E39"/>
    <w:rsid w:val="004803A3"/>
    <w:rsid w:val="00480EF3"/>
    <w:rsid w:val="0048123D"/>
    <w:rsid w:val="004817D3"/>
    <w:rsid w:val="00481ADB"/>
    <w:rsid w:val="00481ADC"/>
    <w:rsid w:val="00481F56"/>
    <w:rsid w:val="00482141"/>
    <w:rsid w:val="00482413"/>
    <w:rsid w:val="00482560"/>
    <w:rsid w:val="00482573"/>
    <w:rsid w:val="00483222"/>
    <w:rsid w:val="00483459"/>
    <w:rsid w:val="00483E54"/>
    <w:rsid w:val="00484481"/>
    <w:rsid w:val="004859B4"/>
    <w:rsid w:val="00485C2A"/>
    <w:rsid w:val="00486281"/>
    <w:rsid w:val="00487013"/>
    <w:rsid w:val="004874FB"/>
    <w:rsid w:val="004876CA"/>
    <w:rsid w:val="00490DC0"/>
    <w:rsid w:val="004915F3"/>
    <w:rsid w:val="0049192C"/>
    <w:rsid w:val="00492221"/>
    <w:rsid w:val="00492BED"/>
    <w:rsid w:val="00492D77"/>
    <w:rsid w:val="004939F1"/>
    <w:rsid w:val="00493CB4"/>
    <w:rsid w:val="0049417E"/>
    <w:rsid w:val="00494394"/>
    <w:rsid w:val="004946A0"/>
    <w:rsid w:val="00494954"/>
    <w:rsid w:val="00494AA6"/>
    <w:rsid w:val="00495BAA"/>
    <w:rsid w:val="00495D52"/>
    <w:rsid w:val="00496B12"/>
    <w:rsid w:val="00496EAF"/>
    <w:rsid w:val="00496F4C"/>
    <w:rsid w:val="0049763F"/>
    <w:rsid w:val="00497C32"/>
    <w:rsid w:val="004A0081"/>
    <w:rsid w:val="004A06BE"/>
    <w:rsid w:val="004A097F"/>
    <w:rsid w:val="004A18AF"/>
    <w:rsid w:val="004A1E8B"/>
    <w:rsid w:val="004A21BA"/>
    <w:rsid w:val="004A2916"/>
    <w:rsid w:val="004A2C00"/>
    <w:rsid w:val="004A2F38"/>
    <w:rsid w:val="004A3414"/>
    <w:rsid w:val="004A3ACA"/>
    <w:rsid w:val="004A3C4F"/>
    <w:rsid w:val="004A4587"/>
    <w:rsid w:val="004A4606"/>
    <w:rsid w:val="004A493F"/>
    <w:rsid w:val="004A49ED"/>
    <w:rsid w:val="004A5051"/>
    <w:rsid w:val="004A51D6"/>
    <w:rsid w:val="004A621F"/>
    <w:rsid w:val="004A715D"/>
    <w:rsid w:val="004A7512"/>
    <w:rsid w:val="004A79EA"/>
    <w:rsid w:val="004A7F0D"/>
    <w:rsid w:val="004B001D"/>
    <w:rsid w:val="004B0A9E"/>
    <w:rsid w:val="004B0BE2"/>
    <w:rsid w:val="004B112C"/>
    <w:rsid w:val="004B134F"/>
    <w:rsid w:val="004B22FA"/>
    <w:rsid w:val="004B2577"/>
    <w:rsid w:val="004B2ABF"/>
    <w:rsid w:val="004B2CE5"/>
    <w:rsid w:val="004B3062"/>
    <w:rsid w:val="004B311B"/>
    <w:rsid w:val="004B3C1B"/>
    <w:rsid w:val="004B4168"/>
    <w:rsid w:val="004B4314"/>
    <w:rsid w:val="004B43BF"/>
    <w:rsid w:val="004B445A"/>
    <w:rsid w:val="004B47B9"/>
    <w:rsid w:val="004B496A"/>
    <w:rsid w:val="004B52FF"/>
    <w:rsid w:val="004B54B2"/>
    <w:rsid w:val="004B576C"/>
    <w:rsid w:val="004B57F1"/>
    <w:rsid w:val="004B6A76"/>
    <w:rsid w:val="004B6CD1"/>
    <w:rsid w:val="004B6F12"/>
    <w:rsid w:val="004B70BB"/>
    <w:rsid w:val="004B718E"/>
    <w:rsid w:val="004B75DC"/>
    <w:rsid w:val="004B781F"/>
    <w:rsid w:val="004C0196"/>
    <w:rsid w:val="004C040D"/>
    <w:rsid w:val="004C1A68"/>
    <w:rsid w:val="004C1AAA"/>
    <w:rsid w:val="004C1F5C"/>
    <w:rsid w:val="004C223E"/>
    <w:rsid w:val="004C282E"/>
    <w:rsid w:val="004C2CF0"/>
    <w:rsid w:val="004C2D2F"/>
    <w:rsid w:val="004C325E"/>
    <w:rsid w:val="004C5144"/>
    <w:rsid w:val="004C5D5E"/>
    <w:rsid w:val="004C5E8E"/>
    <w:rsid w:val="004C60D0"/>
    <w:rsid w:val="004C6774"/>
    <w:rsid w:val="004C682D"/>
    <w:rsid w:val="004C6E87"/>
    <w:rsid w:val="004C74FF"/>
    <w:rsid w:val="004C7A62"/>
    <w:rsid w:val="004C7A9C"/>
    <w:rsid w:val="004D1078"/>
    <w:rsid w:val="004D1FA5"/>
    <w:rsid w:val="004D22A2"/>
    <w:rsid w:val="004D2F47"/>
    <w:rsid w:val="004D2FD0"/>
    <w:rsid w:val="004D38B7"/>
    <w:rsid w:val="004D4257"/>
    <w:rsid w:val="004D476A"/>
    <w:rsid w:val="004D49EC"/>
    <w:rsid w:val="004D4C2A"/>
    <w:rsid w:val="004D5199"/>
    <w:rsid w:val="004D540D"/>
    <w:rsid w:val="004D54E9"/>
    <w:rsid w:val="004D55B4"/>
    <w:rsid w:val="004D709C"/>
    <w:rsid w:val="004D7CEA"/>
    <w:rsid w:val="004E0141"/>
    <w:rsid w:val="004E05F4"/>
    <w:rsid w:val="004E0BFF"/>
    <w:rsid w:val="004E0FDF"/>
    <w:rsid w:val="004E17FF"/>
    <w:rsid w:val="004E1C80"/>
    <w:rsid w:val="004E268E"/>
    <w:rsid w:val="004E2AC8"/>
    <w:rsid w:val="004E2EEF"/>
    <w:rsid w:val="004E2FAE"/>
    <w:rsid w:val="004E3076"/>
    <w:rsid w:val="004E3984"/>
    <w:rsid w:val="004E39CE"/>
    <w:rsid w:val="004E43CB"/>
    <w:rsid w:val="004E4951"/>
    <w:rsid w:val="004E5D3B"/>
    <w:rsid w:val="004E5DB2"/>
    <w:rsid w:val="004E664D"/>
    <w:rsid w:val="004E6E48"/>
    <w:rsid w:val="004E6EA8"/>
    <w:rsid w:val="004E700E"/>
    <w:rsid w:val="004E7642"/>
    <w:rsid w:val="004F0931"/>
    <w:rsid w:val="004F0DA8"/>
    <w:rsid w:val="004F0F21"/>
    <w:rsid w:val="004F0F70"/>
    <w:rsid w:val="004F216C"/>
    <w:rsid w:val="004F2202"/>
    <w:rsid w:val="004F24CD"/>
    <w:rsid w:val="004F2C2A"/>
    <w:rsid w:val="004F300E"/>
    <w:rsid w:val="004F44F1"/>
    <w:rsid w:val="004F4589"/>
    <w:rsid w:val="004F4DCB"/>
    <w:rsid w:val="004F5660"/>
    <w:rsid w:val="004F58E2"/>
    <w:rsid w:val="004F5AE3"/>
    <w:rsid w:val="004F6021"/>
    <w:rsid w:val="004F62E5"/>
    <w:rsid w:val="004F6367"/>
    <w:rsid w:val="004F6B65"/>
    <w:rsid w:val="004F743B"/>
    <w:rsid w:val="004F785C"/>
    <w:rsid w:val="004F7ABE"/>
    <w:rsid w:val="00500073"/>
    <w:rsid w:val="0050025D"/>
    <w:rsid w:val="00500FDA"/>
    <w:rsid w:val="00501977"/>
    <w:rsid w:val="00502297"/>
    <w:rsid w:val="00502766"/>
    <w:rsid w:val="005027CD"/>
    <w:rsid w:val="005029CB"/>
    <w:rsid w:val="00502C00"/>
    <w:rsid w:val="0050335B"/>
    <w:rsid w:val="00503486"/>
    <w:rsid w:val="00504659"/>
    <w:rsid w:val="00504B92"/>
    <w:rsid w:val="00504F49"/>
    <w:rsid w:val="0050610B"/>
    <w:rsid w:val="0050614B"/>
    <w:rsid w:val="00506A4F"/>
    <w:rsid w:val="00506A80"/>
    <w:rsid w:val="00506B09"/>
    <w:rsid w:val="0050763E"/>
    <w:rsid w:val="00511757"/>
    <w:rsid w:val="00511A25"/>
    <w:rsid w:val="00511D59"/>
    <w:rsid w:val="00511E0F"/>
    <w:rsid w:val="005122EA"/>
    <w:rsid w:val="00512C6B"/>
    <w:rsid w:val="00512D8D"/>
    <w:rsid w:val="00512DF1"/>
    <w:rsid w:val="00512ED8"/>
    <w:rsid w:val="0051317C"/>
    <w:rsid w:val="005139EA"/>
    <w:rsid w:val="00514115"/>
    <w:rsid w:val="005143C8"/>
    <w:rsid w:val="0051473B"/>
    <w:rsid w:val="00514B68"/>
    <w:rsid w:val="00515EF4"/>
    <w:rsid w:val="005163FA"/>
    <w:rsid w:val="0051732A"/>
    <w:rsid w:val="00517373"/>
    <w:rsid w:val="00517A38"/>
    <w:rsid w:val="00520208"/>
    <w:rsid w:val="0052073A"/>
    <w:rsid w:val="005207DC"/>
    <w:rsid w:val="00520C5B"/>
    <w:rsid w:val="0052125C"/>
    <w:rsid w:val="00521DDD"/>
    <w:rsid w:val="005221F9"/>
    <w:rsid w:val="00522473"/>
    <w:rsid w:val="00522585"/>
    <w:rsid w:val="0052410C"/>
    <w:rsid w:val="00524415"/>
    <w:rsid w:val="00524B1F"/>
    <w:rsid w:val="00524CCB"/>
    <w:rsid w:val="00524F21"/>
    <w:rsid w:val="00525BAD"/>
    <w:rsid w:val="00525BD9"/>
    <w:rsid w:val="00525CE3"/>
    <w:rsid w:val="00526A81"/>
    <w:rsid w:val="00526FA6"/>
    <w:rsid w:val="00527728"/>
    <w:rsid w:val="005278CF"/>
    <w:rsid w:val="00527D53"/>
    <w:rsid w:val="005302AF"/>
    <w:rsid w:val="005307EF"/>
    <w:rsid w:val="0053098D"/>
    <w:rsid w:val="00530CD3"/>
    <w:rsid w:val="00531471"/>
    <w:rsid w:val="005319C6"/>
    <w:rsid w:val="00531CF4"/>
    <w:rsid w:val="00533B00"/>
    <w:rsid w:val="005341E2"/>
    <w:rsid w:val="005342DC"/>
    <w:rsid w:val="0053484D"/>
    <w:rsid w:val="005358C2"/>
    <w:rsid w:val="00535F46"/>
    <w:rsid w:val="00535FF4"/>
    <w:rsid w:val="005370F5"/>
    <w:rsid w:val="005372F6"/>
    <w:rsid w:val="00537435"/>
    <w:rsid w:val="00537621"/>
    <w:rsid w:val="005377FC"/>
    <w:rsid w:val="00537915"/>
    <w:rsid w:val="005379E9"/>
    <w:rsid w:val="005403A0"/>
    <w:rsid w:val="00540707"/>
    <w:rsid w:val="00540838"/>
    <w:rsid w:val="005420DD"/>
    <w:rsid w:val="005427ED"/>
    <w:rsid w:val="00542D26"/>
    <w:rsid w:val="00543401"/>
    <w:rsid w:val="005434C7"/>
    <w:rsid w:val="00543EAF"/>
    <w:rsid w:val="005440D6"/>
    <w:rsid w:val="005440FD"/>
    <w:rsid w:val="00544717"/>
    <w:rsid w:val="005449F8"/>
    <w:rsid w:val="005450FE"/>
    <w:rsid w:val="00545913"/>
    <w:rsid w:val="00545B27"/>
    <w:rsid w:val="00546108"/>
    <w:rsid w:val="00546146"/>
    <w:rsid w:val="00546261"/>
    <w:rsid w:val="005465BE"/>
    <w:rsid w:val="00546847"/>
    <w:rsid w:val="0054687F"/>
    <w:rsid w:val="00546AC5"/>
    <w:rsid w:val="005475B9"/>
    <w:rsid w:val="00547C36"/>
    <w:rsid w:val="00547C96"/>
    <w:rsid w:val="00550030"/>
    <w:rsid w:val="005502F5"/>
    <w:rsid w:val="00551011"/>
    <w:rsid w:val="00551DC3"/>
    <w:rsid w:val="00551E6F"/>
    <w:rsid w:val="00552B0B"/>
    <w:rsid w:val="005534D5"/>
    <w:rsid w:val="0055359E"/>
    <w:rsid w:val="00553687"/>
    <w:rsid w:val="005538E0"/>
    <w:rsid w:val="005541B1"/>
    <w:rsid w:val="00554B2D"/>
    <w:rsid w:val="00554BA9"/>
    <w:rsid w:val="00554C72"/>
    <w:rsid w:val="0055516E"/>
    <w:rsid w:val="00556048"/>
    <w:rsid w:val="00556059"/>
    <w:rsid w:val="00556BBD"/>
    <w:rsid w:val="00557285"/>
    <w:rsid w:val="005575D6"/>
    <w:rsid w:val="005578F3"/>
    <w:rsid w:val="005579F7"/>
    <w:rsid w:val="005624D0"/>
    <w:rsid w:val="005626A5"/>
    <w:rsid w:val="005628BF"/>
    <w:rsid w:val="00562931"/>
    <w:rsid w:val="00562D74"/>
    <w:rsid w:val="00563DD5"/>
    <w:rsid w:val="005644AE"/>
    <w:rsid w:val="00564F17"/>
    <w:rsid w:val="00565178"/>
    <w:rsid w:val="0056543E"/>
    <w:rsid w:val="0056557A"/>
    <w:rsid w:val="0056595A"/>
    <w:rsid w:val="00565F01"/>
    <w:rsid w:val="00566640"/>
    <w:rsid w:val="00566B56"/>
    <w:rsid w:val="00566B88"/>
    <w:rsid w:val="005673B4"/>
    <w:rsid w:val="005675CF"/>
    <w:rsid w:val="00567654"/>
    <w:rsid w:val="00567738"/>
    <w:rsid w:val="00567821"/>
    <w:rsid w:val="0056787D"/>
    <w:rsid w:val="00567D13"/>
    <w:rsid w:val="00570714"/>
    <w:rsid w:val="00570AFB"/>
    <w:rsid w:val="00570E1E"/>
    <w:rsid w:val="0057123C"/>
    <w:rsid w:val="00572C55"/>
    <w:rsid w:val="00572ED3"/>
    <w:rsid w:val="00573098"/>
    <w:rsid w:val="005738C4"/>
    <w:rsid w:val="005740F0"/>
    <w:rsid w:val="00574215"/>
    <w:rsid w:val="0057447A"/>
    <w:rsid w:val="005746F1"/>
    <w:rsid w:val="00574FD0"/>
    <w:rsid w:val="00575303"/>
    <w:rsid w:val="00575D20"/>
    <w:rsid w:val="005761F8"/>
    <w:rsid w:val="00576503"/>
    <w:rsid w:val="0057694E"/>
    <w:rsid w:val="005769AA"/>
    <w:rsid w:val="00577798"/>
    <w:rsid w:val="00577DED"/>
    <w:rsid w:val="005804B0"/>
    <w:rsid w:val="0058091B"/>
    <w:rsid w:val="00580A5E"/>
    <w:rsid w:val="00580B53"/>
    <w:rsid w:val="005810E7"/>
    <w:rsid w:val="00581355"/>
    <w:rsid w:val="00581D4D"/>
    <w:rsid w:val="00581FB2"/>
    <w:rsid w:val="0058206B"/>
    <w:rsid w:val="00583A72"/>
    <w:rsid w:val="00583D1D"/>
    <w:rsid w:val="00583D20"/>
    <w:rsid w:val="00583E7E"/>
    <w:rsid w:val="00584374"/>
    <w:rsid w:val="005848C1"/>
    <w:rsid w:val="00584CC0"/>
    <w:rsid w:val="00584F61"/>
    <w:rsid w:val="005854C1"/>
    <w:rsid w:val="00585765"/>
    <w:rsid w:val="005857EE"/>
    <w:rsid w:val="00585A86"/>
    <w:rsid w:val="00585C88"/>
    <w:rsid w:val="00585D4B"/>
    <w:rsid w:val="005867C7"/>
    <w:rsid w:val="00586C84"/>
    <w:rsid w:val="00587F96"/>
    <w:rsid w:val="0059175C"/>
    <w:rsid w:val="00591D45"/>
    <w:rsid w:val="005926BA"/>
    <w:rsid w:val="005934D2"/>
    <w:rsid w:val="005939A5"/>
    <w:rsid w:val="00593CFA"/>
    <w:rsid w:val="00594041"/>
    <w:rsid w:val="005942F9"/>
    <w:rsid w:val="0059488E"/>
    <w:rsid w:val="005948D6"/>
    <w:rsid w:val="005961C5"/>
    <w:rsid w:val="005964E0"/>
    <w:rsid w:val="0059759D"/>
    <w:rsid w:val="005976FB"/>
    <w:rsid w:val="0059777A"/>
    <w:rsid w:val="005A1251"/>
    <w:rsid w:val="005A1862"/>
    <w:rsid w:val="005A193E"/>
    <w:rsid w:val="005A2386"/>
    <w:rsid w:val="005A28F8"/>
    <w:rsid w:val="005A290E"/>
    <w:rsid w:val="005A2AA8"/>
    <w:rsid w:val="005A2DF0"/>
    <w:rsid w:val="005A3783"/>
    <w:rsid w:val="005A5647"/>
    <w:rsid w:val="005A58CB"/>
    <w:rsid w:val="005A59B8"/>
    <w:rsid w:val="005A5B76"/>
    <w:rsid w:val="005A65F6"/>
    <w:rsid w:val="005A67BB"/>
    <w:rsid w:val="005A69CF"/>
    <w:rsid w:val="005A7503"/>
    <w:rsid w:val="005A78A4"/>
    <w:rsid w:val="005A7A6B"/>
    <w:rsid w:val="005A7CC2"/>
    <w:rsid w:val="005B01BF"/>
    <w:rsid w:val="005B05A9"/>
    <w:rsid w:val="005B05E5"/>
    <w:rsid w:val="005B0F13"/>
    <w:rsid w:val="005B12A0"/>
    <w:rsid w:val="005B1B57"/>
    <w:rsid w:val="005B1DDF"/>
    <w:rsid w:val="005B2DB9"/>
    <w:rsid w:val="005B3169"/>
    <w:rsid w:val="005B3B4B"/>
    <w:rsid w:val="005B3E37"/>
    <w:rsid w:val="005B4FF8"/>
    <w:rsid w:val="005B5DEF"/>
    <w:rsid w:val="005B6865"/>
    <w:rsid w:val="005B7478"/>
    <w:rsid w:val="005B789D"/>
    <w:rsid w:val="005B7983"/>
    <w:rsid w:val="005C018D"/>
    <w:rsid w:val="005C0292"/>
    <w:rsid w:val="005C0866"/>
    <w:rsid w:val="005C0B04"/>
    <w:rsid w:val="005C2032"/>
    <w:rsid w:val="005C2151"/>
    <w:rsid w:val="005C2BA5"/>
    <w:rsid w:val="005C2D3F"/>
    <w:rsid w:val="005C310E"/>
    <w:rsid w:val="005C333E"/>
    <w:rsid w:val="005C3564"/>
    <w:rsid w:val="005C3739"/>
    <w:rsid w:val="005C391F"/>
    <w:rsid w:val="005C427F"/>
    <w:rsid w:val="005C432B"/>
    <w:rsid w:val="005C477C"/>
    <w:rsid w:val="005C483D"/>
    <w:rsid w:val="005C5895"/>
    <w:rsid w:val="005C5FC4"/>
    <w:rsid w:val="005C5FD8"/>
    <w:rsid w:val="005C661D"/>
    <w:rsid w:val="005C67B4"/>
    <w:rsid w:val="005C6C71"/>
    <w:rsid w:val="005C6D2A"/>
    <w:rsid w:val="005D0045"/>
    <w:rsid w:val="005D1877"/>
    <w:rsid w:val="005D2740"/>
    <w:rsid w:val="005D2770"/>
    <w:rsid w:val="005D2E31"/>
    <w:rsid w:val="005D3409"/>
    <w:rsid w:val="005D43AC"/>
    <w:rsid w:val="005D4FDC"/>
    <w:rsid w:val="005D5562"/>
    <w:rsid w:val="005D5828"/>
    <w:rsid w:val="005D6966"/>
    <w:rsid w:val="005D6AA2"/>
    <w:rsid w:val="005D6BA5"/>
    <w:rsid w:val="005D768F"/>
    <w:rsid w:val="005E09C3"/>
    <w:rsid w:val="005E0FE7"/>
    <w:rsid w:val="005E183B"/>
    <w:rsid w:val="005E1963"/>
    <w:rsid w:val="005E1FFA"/>
    <w:rsid w:val="005E2185"/>
    <w:rsid w:val="005E2E66"/>
    <w:rsid w:val="005E5168"/>
    <w:rsid w:val="005E628E"/>
    <w:rsid w:val="005E6593"/>
    <w:rsid w:val="005E6C96"/>
    <w:rsid w:val="005E6D1F"/>
    <w:rsid w:val="005E795F"/>
    <w:rsid w:val="005F058A"/>
    <w:rsid w:val="005F0F56"/>
    <w:rsid w:val="005F11C3"/>
    <w:rsid w:val="005F1643"/>
    <w:rsid w:val="005F172A"/>
    <w:rsid w:val="005F1AD5"/>
    <w:rsid w:val="005F28AB"/>
    <w:rsid w:val="005F331E"/>
    <w:rsid w:val="005F3C34"/>
    <w:rsid w:val="005F3F82"/>
    <w:rsid w:val="005F4CAE"/>
    <w:rsid w:val="005F4CEB"/>
    <w:rsid w:val="005F6711"/>
    <w:rsid w:val="005F6B7B"/>
    <w:rsid w:val="005F79FA"/>
    <w:rsid w:val="005F7A92"/>
    <w:rsid w:val="006014A6"/>
    <w:rsid w:val="006023AF"/>
    <w:rsid w:val="0060273C"/>
    <w:rsid w:val="00602E6C"/>
    <w:rsid w:val="00603B11"/>
    <w:rsid w:val="006044F3"/>
    <w:rsid w:val="00604554"/>
    <w:rsid w:val="006049BE"/>
    <w:rsid w:val="00605249"/>
    <w:rsid w:val="006056C3"/>
    <w:rsid w:val="0060644A"/>
    <w:rsid w:val="00606B38"/>
    <w:rsid w:val="00606D9B"/>
    <w:rsid w:val="006073FD"/>
    <w:rsid w:val="00607C95"/>
    <w:rsid w:val="006106F2"/>
    <w:rsid w:val="00610B2F"/>
    <w:rsid w:val="006114F4"/>
    <w:rsid w:val="00611749"/>
    <w:rsid w:val="0061175C"/>
    <w:rsid w:val="00612463"/>
    <w:rsid w:val="00612A98"/>
    <w:rsid w:val="006130EB"/>
    <w:rsid w:val="006145AA"/>
    <w:rsid w:val="006148CC"/>
    <w:rsid w:val="00616060"/>
    <w:rsid w:val="00616DE7"/>
    <w:rsid w:val="00616EA2"/>
    <w:rsid w:val="006173EA"/>
    <w:rsid w:val="0061758A"/>
    <w:rsid w:val="00620EFE"/>
    <w:rsid w:val="0062106F"/>
    <w:rsid w:val="00622332"/>
    <w:rsid w:val="00623616"/>
    <w:rsid w:val="00623B91"/>
    <w:rsid w:val="00624D48"/>
    <w:rsid w:val="006250F3"/>
    <w:rsid w:val="006255FA"/>
    <w:rsid w:val="00625E3D"/>
    <w:rsid w:val="00626900"/>
    <w:rsid w:val="00626C1D"/>
    <w:rsid w:val="00626E1A"/>
    <w:rsid w:val="00626FF9"/>
    <w:rsid w:val="006270A9"/>
    <w:rsid w:val="0062795A"/>
    <w:rsid w:val="006279D3"/>
    <w:rsid w:val="00627C50"/>
    <w:rsid w:val="0063036D"/>
    <w:rsid w:val="00630CF7"/>
    <w:rsid w:val="00631C86"/>
    <w:rsid w:val="00632D4F"/>
    <w:rsid w:val="00632F77"/>
    <w:rsid w:val="006330DD"/>
    <w:rsid w:val="00633399"/>
    <w:rsid w:val="00634509"/>
    <w:rsid w:val="00634511"/>
    <w:rsid w:val="00634702"/>
    <w:rsid w:val="00634EE6"/>
    <w:rsid w:val="00634EE7"/>
    <w:rsid w:val="00635AE3"/>
    <w:rsid w:val="00635CEB"/>
    <w:rsid w:val="00635E7C"/>
    <w:rsid w:val="00635F9B"/>
    <w:rsid w:val="00636227"/>
    <w:rsid w:val="006362AA"/>
    <w:rsid w:val="0063656C"/>
    <w:rsid w:val="006366E5"/>
    <w:rsid w:val="00636E17"/>
    <w:rsid w:val="00636FCE"/>
    <w:rsid w:val="00637896"/>
    <w:rsid w:val="00637973"/>
    <w:rsid w:val="00637F9E"/>
    <w:rsid w:val="00640C66"/>
    <w:rsid w:val="00641622"/>
    <w:rsid w:val="0064224E"/>
    <w:rsid w:val="006425FF"/>
    <w:rsid w:val="00643160"/>
    <w:rsid w:val="00643D5C"/>
    <w:rsid w:val="00644169"/>
    <w:rsid w:val="006443FA"/>
    <w:rsid w:val="00645A1F"/>
    <w:rsid w:val="00645B97"/>
    <w:rsid w:val="00645BC6"/>
    <w:rsid w:val="00645CFB"/>
    <w:rsid w:val="00645D0E"/>
    <w:rsid w:val="00646179"/>
    <w:rsid w:val="006461CE"/>
    <w:rsid w:val="00646606"/>
    <w:rsid w:val="00646754"/>
    <w:rsid w:val="006467EC"/>
    <w:rsid w:val="00650D87"/>
    <w:rsid w:val="00650DE6"/>
    <w:rsid w:val="0065131D"/>
    <w:rsid w:val="00651551"/>
    <w:rsid w:val="00651731"/>
    <w:rsid w:val="0065218B"/>
    <w:rsid w:val="00652C61"/>
    <w:rsid w:val="006531E8"/>
    <w:rsid w:val="006531FC"/>
    <w:rsid w:val="0065363F"/>
    <w:rsid w:val="006542A3"/>
    <w:rsid w:val="00654C03"/>
    <w:rsid w:val="0065518E"/>
    <w:rsid w:val="0065564F"/>
    <w:rsid w:val="0065592C"/>
    <w:rsid w:val="00655C10"/>
    <w:rsid w:val="006561D9"/>
    <w:rsid w:val="0065635F"/>
    <w:rsid w:val="00656B92"/>
    <w:rsid w:val="00656ECB"/>
    <w:rsid w:val="00656FFE"/>
    <w:rsid w:val="00657001"/>
    <w:rsid w:val="0065754C"/>
    <w:rsid w:val="00657C16"/>
    <w:rsid w:val="00657D29"/>
    <w:rsid w:val="006600D8"/>
    <w:rsid w:val="006601ED"/>
    <w:rsid w:val="00660220"/>
    <w:rsid w:val="0066085B"/>
    <w:rsid w:val="00661B9B"/>
    <w:rsid w:val="00662599"/>
    <w:rsid w:val="00662B37"/>
    <w:rsid w:val="00662FA4"/>
    <w:rsid w:val="00664202"/>
    <w:rsid w:val="006645D4"/>
    <w:rsid w:val="006649C1"/>
    <w:rsid w:val="00664A9E"/>
    <w:rsid w:val="00664E86"/>
    <w:rsid w:val="00665153"/>
    <w:rsid w:val="0066537F"/>
    <w:rsid w:val="006653CB"/>
    <w:rsid w:val="00665F0A"/>
    <w:rsid w:val="006668F1"/>
    <w:rsid w:val="00667274"/>
    <w:rsid w:val="00667ABE"/>
    <w:rsid w:val="00667DB2"/>
    <w:rsid w:val="0067013C"/>
    <w:rsid w:val="0067047F"/>
    <w:rsid w:val="00671347"/>
    <w:rsid w:val="006717B6"/>
    <w:rsid w:val="00671B64"/>
    <w:rsid w:val="00671D92"/>
    <w:rsid w:val="006728C2"/>
    <w:rsid w:val="0067361E"/>
    <w:rsid w:val="00673745"/>
    <w:rsid w:val="00673E44"/>
    <w:rsid w:val="00673E47"/>
    <w:rsid w:val="00673FD1"/>
    <w:rsid w:val="006748D1"/>
    <w:rsid w:val="00675187"/>
    <w:rsid w:val="00675311"/>
    <w:rsid w:val="006756E6"/>
    <w:rsid w:val="00675C93"/>
    <w:rsid w:val="0067607A"/>
    <w:rsid w:val="0067624A"/>
    <w:rsid w:val="00676A36"/>
    <w:rsid w:val="00676B58"/>
    <w:rsid w:val="006771BC"/>
    <w:rsid w:val="00677F95"/>
    <w:rsid w:val="00680DBB"/>
    <w:rsid w:val="00680E8F"/>
    <w:rsid w:val="0068100D"/>
    <w:rsid w:val="006814B5"/>
    <w:rsid w:val="00681914"/>
    <w:rsid w:val="00681DCF"/>
    <w:rsid w:val="00681F3B"/>
    <w:rsid w:val="00682E28"/>
    <w:rsid w:val="00683155"/>
    <w:rsid w:val="006836A7"/>
    <w:rsid w:val="0068374C"/>
    <w:rsid w:val="00683A31"/>
    <w:rsid w:val="00683ADE"/>
    <w:rsid w:val="00684000"/>
    <w:rsid w:val="0068413F"/>
    <w:rsid w:val="0068437B"/>
    <w:rsid w:val="006844DE"/>
    <w:rsid w:val="00684C47"/>
    <w:rsid w:val="00685179"/>
    <w:rsid w:val="00685875"/>
    <w:rsid w:val="0068630E"/>
    <w:rsid w:val="006863FC"/>
    <w:rsid w:val="00686C21"/>
    <w:rsid w:val="00686EC1"/>
    <w:rsid w:val="006876EB"/>
    <w:rsid w:val="0068793F"/>
    <w:rsid w:val="00687E33"/>
    <w:rsid w:val="006902EA"/>
    <w:rsid w:val="00691895"/>
    <w:rsid w:val="00691BAF"/>
    <w:rsid w:val="00691C33"/>
    <w:rsid w:val="0069205D"/>
    <w:rsid w:val="006928E3"/>
    <w:rsid w:val="00693251"/>
    <w:rsid w:val="00693519"/>
    <w:rsid w:val="00693CDA"/>
    <w:rsid w:val="00693E0B"/>
    <w:rsid w:val="006942C0"/>
    <w:rsid w:val="006945A8"/>
    <w:rsid w:val="00694B47"/>
    <w:rsid w:val="00695C67"/>
    <w:rsid w:val="00696A2F"/>
    <w:rsid w:val="006977C4"/>
    <w:rsid w:val="006A0D95"/>
    <w:rsid w:val="006A0E96"/>
    <w:rsid w:val="006A12A1"/>
    <w:rsid w:val="006A12B2"/>
    <w:rsid w:val="006A2453"/>
    <w:rsid w:val="006A26BD"/>
    <w:rsid w:val="006A2AA2"/>
    <w:rsid w:val="006A3206"/>
    <w:rsid w:val="006A3A9C"/>
    <w:rsid w:val="006A4202"/>
    <w:rsid w:val="006A52BF"/>
    <w:rsid w:val="006A6103"/>
    <w:rsid w:val="006A6318"/>
    <w:rsid w:val="006A6942"/>
    <w:rsid w:val="006B02E5"/>
    <w:rsid w:val="006B12EE"/>
    <w:rsid w:val="006B1945"/>
    <w:rsid w:val="006B1DFF"/>
    <w:rsid w:val="006B342C"/>
    <w:rsid w:val="006B3B67"/>
    <w:rsid w:val="006B414A"/>
    <w:rsid w:val="006B4283"/>
    <w:rsid w:val="006B443A"/>
    <w:rsid w:val="006B4944"/>
    <w:rsid w:val="006B4BAB"/>
    <w:rsid w:val="006B4E75"/>
    <w:rsid w:val="006B5497"/>
    <w:rsid w:val="006B55E6"/>
    <w:rsid w:val="006B68FD"/>
    <w:rsid w:val="006B6B84"/>
    <w:rsid w:val="006B73A2"/>
    <w:rsid w:val="006B74EC"/>
    <w:rsid w:val="006B7927"/>
    <w:rsid w:val="006B7AAF"/>
    <w:rsid w:val="006C0EC6"/>
    <w:rsid w:val="006C0FFA"/>
    <w:rsid w:val="006C1AA1"/>
    <w:rsid w:val="006C1F6C"/>
    <w:rsid w:val="006C20DF"/>
    <w:rsid w:val="006C3571"/>
    <w:rsid w:val="006C3D1D"/>
    <w:rsid w:val="006C3EA5"/>
    <w:rsid w:val="006C4008"/>
    <w:rsid w:val="006C40E4"/>
    <w:rsid w:val="006C4A3F"/>
    <w:rsid w:val="006C4C62"/>
    <w:rsid w:val="006C4D6C"/>
    <w:rsid w:val="006C57CA"/>
    <w:rsid w:val="006C58B0"/>
    <w:rsid w:val="006C5B56"/>
    <w:rsid w:val="006C5C31"/>
    <w:rsid w:val="006C5C69"/>
    <w:rsid w:val="006C5E5C"/>
    <w:rsid w:val="006C5F52"/>
    <w:rsid w:val="006C64A9"/>
    <w:rsid w:val="006C69EC"/>
    <w:rsid w:val="006C7003"/>
    <w:rsid w:val="006C7AF0"/>
    <w:rsid w:val="006D0FB1"/>
    <w:rsid w:val="006D2232"/>
    <w:rsid w:val="006D271D"/>
    <w:rsid w:val="006D2946"/>
    <w:rsid w:val="006D44A1"/>
    <w:rsid w:val="006D4530"/>
    <w:rsid w:val="006D4790"/>
    <w:rsid w:val="006D4982"/>
    <w:rsid w:val="006D5963"/>
    <w:rsid w:val="006D6BF7"/>
    <w:rsid w:val="006D7829"/>
    <w:rsid w:val="006D7C17"/>
    <w:rsid w:val="006E071E"/>
    <w:rsid w:val="006E0892"/>
    <w:rsid w:val="006E0BDB"/>
    <w:rsid w:val="006E0C73"/>
    <w:rsid w:val="006E0CD8"/>
    <w:rsid w:val="006E0E1E"/>
    <w:rsid w:val="006E21A8"/>
    <w:rsid w:val="006E21AD"/>
    <w:rsid w:val="006E21F4"/>
    <w:rsid w:val="006E276A"/>
    <w:rsid w:val="006E27AC"/>
    <w:rsid w:val="006E2B4D"/>
    <w:rsid w:val="006E3687"/>
    <w:rsid w:val="006E38B8"/>
    <w:rsid w:val="006E3DC2"/>
    <w:rsid w:val="006E4822"/>
    <w:rsid w:val="006E4935"/>
    <w:rsid w:val="006E5264"/>
    <w:rsid w:val="006E546B"/>
    <w:rsid w:val="006E6879"/>
    <w:rsid w:val="006E6FFD"/>
    <w:rsid w:val="006E7107"/>
    <w:rsid w:val="006E7343"/>
    <w:rsid w:val="006E7775"/>
    <w:rsid w:val="006E77D1"/>
    <w:rsid w:val="006F01F5"/>
    <w:rsid w:val="006F0AC4"/>
    <w:rsid w:val="006F1ADF"/>
    <w:rsid w:val="006F28A0"/>
    <w:rsid w:val="006F2FF1"/>
    <w:rsid w:val="006F3085"/>
    <w:rsid w:val="006F35DD"/>
    <w:rsid w:val="006F4F61"/>
    <w:rsid w:val="006F5733"/>
    <w:rsid w:val="006F5D9C"/>
    <w:rsid w:val="006F5FAF"/>
    <w:rsid w:val="006F6E66"/>
    <w:rsid w:val="006F716C"/>
    <w:rsid w:val="006F7B5A"/>
    <w:rsid w:val="00700775"/>
    <w:rsid w:val="00700F97"/>
    <w:rsid w:val="007010F3"/>
    <w:rsid w:val="007016B8"/>
    <w:rsid w:val="00703D5E"/>
    <w:rsid w:val="00704672"/>
    <w:rsid w:val="00705266"/>
    <w:rsid w:val="00707937"/>
    <w:rsid w:val="007079ED"/>
    <w:rsid w:val="00707A10"/>
    <w:rsid w:val="00707AF9"/>
    <w:rsid w:val="00707B2F"/>
    <w:rsid w:val="00710EA7"/>
    <w:rsid w:val="0071122E"/>
    <w:rsid w:val="007114CE"/>
    <w:rsid w:val="00711731"/>
    <w:rsid w:val="00711CDC"/>
    <w:rsid w:val="00712074"/>
    <w:rsid w:val="00713402"/>
    <w:rsid w:val="007134DE"/>
    <w:rsid w:val="00713B69"/>
    <w:rsid w:val="00714B15"/>
    <w:rsid w:val="00714B41"/>
    <w:rsid w:val="0071519E"/>
    <w:rsid w:val="00715441"/>
    <w:rsid w:val="00715A3C"/>
    <w:rsid w:val="00715B47"/>
    <w:rsid w:val="00715E3A"/>
    <w:rsid w:val="00716011"/>
    <w:rsid w:val="0071687A"/>
    <w:rsid w:val="0071699B"/>
    <w:rsid w:val="00717085"/>
    <w:rsid w:val="00717CCB"/>
    <w:rsid w:val="00722285"/>
    <w:rsid w:val="00722658"/>
    <w:rsid w:val="007226EA"/>
    <w:rsid w:val="007227FD"/>
    <w:rsid w:val="00722A84"/>
    <w:rsid w:val="007233AF"/>
    <w:rsid w:val="007234AA"/>
    <w:rsid w:val="007239B3"/>
    <w:rsid w:val="00724381"/>
    <w:rsid w:val="0072490B"/>
    <w:rsid w:val="00724FAD"/>
    <w:rsid w:val="007250AB"/>
    <w:rsid w:val="00727381"/>
    <w:rsid w:val="00730144"/>
    <w:rsid w:val="0073050A"/>
    <w:rsid w:val="007308B2"/>
    <w:rsid w:val="0073115A"/>
    <w:rsid w:val="00731B24"/>
    <w:rsid w:val="00732696"/>
    <w:rsid w:val="00732B2B"/>
    <w:rsid w:val="00733ADA"/>
    <w:rsid w:val="00734564"/>
    <w:rsid w:val="00734925"/>
    <w:rsid w:val="00734A50"/>
    <w:rsid w:val="00734E06"/>
    <w:rsid w:val="00734E7C"/>
    <w:rsid w:val="00735272"/>
    <w:rsid w:val="00735277"/>
    <w:rsid w:val="0073560F"/>
    <w:rsid w:val="00736146"/>
    <w:rsid w:val="007361DC"/>
    <w:rsid w:val="00736320"/>
    <w:rsid w:val="00736B89"/>
    <w:rsid w:val="0073757E"/>
    <w:rsid w:val="00740162"/>
    <w:rsid w:val="007405B1"/>
    <w:rsid w:val="0074099D"/>
    <w:rsid w:val="00741828"/>
    <w:rsid w:val="00743FBF"/>
    <w:rsid w:val="00744855"/>
    <w:rsid w:val="00744A3B"/>
    <w:rsid w:val="00744AAB"/>
    <w:rsid w:val="00744FD8"/>
    <w:rsid w:val="0074502F"/>
    <w:rsid w:val="00745E26"/>
    <w:rsid w:val="007465CA"/>
    <w:rsid w:val="00746670"/>
    <w:rsid w:val="007471C6"/>
    <w:rsid w:val="00747323"/>
    <w:rsid w:val="00750DEE"/>
    <w:rsid w:val="00751336"/>
    <w:rsid w:val="007518B3"/>
    <w:rsid w:val="00751B90"/>
    <w:rsid w:val="00752584"/>
    <w:rsid w:val="00752D49"/>
    <w:rsid w:val="00752DA1"/>
    <w:rsid w:val="00752FCA"/>
    <w:rsid w:val="0075360E"/>
    <w:rsid w:val="007541EF"/>
    <w:rsid w:val="007542A0"/>
    <w:rsid w:val="007542BE"/>
    <w:rsid w:val="007546AA"/>
    <w:rsid w:val="00754850"/>
    <w:rsid w:val="0075525C"/>
    <w:rsid w:val="00755327"/>
    <w:rsid w:val="0075577F"/>
    <w:rsid w:val="00755A11"/>
    <w:rsid w:val="00756112"/>
    <w:rsid w:val="00756778"/>
    <w:rsid w:val="00756D7A"/>
    <w:rsid w:val="00757549"/>
    <w:rsid w:val="00757BF9"/>
    <w:rsid w:val="00757F3D"/>
    <w:rsid w:val="0076060A"/>
    <w:rsid w:val="00760EE7"/>
    <w:rsid w:val="00760EF3"/>
    <w:rsid w:val="00761549"/>
    <w:rsid w:val="00762037"/>
    <w:rsid w:val="00762B77"/>
    <w:rsid w:val="00762E20"/>
    <w:rsid w:val="00762E76"/>
    <w:rsid w:val="0076366D"/>
    <w:rsid w:val="007640F5"/>
    <w:rsid w:val="00764AB5"/>
    <w:rsid w:val="0076503B"/>
    <w:rsid w:val="0076595A"/>
    <w:rsid w:val="00766804"/>
    <w:rsid w:val="00766AA0"/>
    <w:rsid w:val="00767276"/>
    <w:rsid w:val="007676D0"/>
    <w:rsid w:val="0077036C"/>
    <w:rsid w:val="007704B9"/>
    <w:rsid w:val="0077076C"/>
    <w:rsid w:val="00771030"/>
    <w:rsid w:val="00771139"/>
    <w:rsid w:val="00771329"/>
    <w:rsid w:val="00771341"/>
    <w:rsid w:val="007713EE"/>
    <w:rsid w:val="007715A3"/>
    <w:rsid w:val="007716D9"/>
    <w:rsid w:val="00771B8D"/>
    <w:rsid w:val="007721DF"/>
    <w:rsid w:val="00772345"/>
    <w:rsid w:val="007737A9"/>
    <w:rsid w:val="00773C35"/>
    <w:rsid w:val="007741DD"/>
    <w:rsid w:val="007751A9"/>
    <w:rsid w:val="00775C41"/>
    <w:rsid w:val="007761B5"/>
    <w:rsid w:val="007764BC"/>
    <w:rsid w:val="007771FF"/>
    <w:rsid w:val="00777403"/>
    <w:rsid w:val="0077744A"/>
    <w:rsid w:val="007804F3"/>
    <w:rsid w:val="0078097A"/>
    <w:rsid w:val="00780BA6"/>
    <w:rsid w:val="00780C63"/>
    <w:rsid w:val="00780D62"/>
    <w:rsid w:val="00781D9B"/>
    <w:rsid w:val="007823C8"/>
    <w:rsid w:val="0078264B"/>
    <w:rsid w:val="00782888"/>
    <w:rsid w:val="00782974"/>
    <w:rsid w:val="00782DE6"/>
    <w:rsid w:val="00782EB6"/>
    <w:rsid w:val="007837A8"/>
    <w:rsid w:val="00783BD7"/>
    <w:rsid w:val="00784604"/>
    <w:rsid w:val="007851CF"/>
    <w:rsid w:val="0078568E"/>
    <w:rsid w:val="00785A60"/>
    <w:rsid w:val="00785E2D"/>
    <w:rsid w:val="00786346"/>
    <w:rsid w:val="007877D8"/>
    <w:rsid w:val="007903AF"/>
    <w:rsid w:val="0079096D"/>
    <w:rsid w:val="00790DDB"/>
    <w:rsid w:val="0079115D"/>
    <w:rsid w:val="00791D00"/>
    <w:rsid w:val="007925B2"/>
    <w:rsid w:val="007928C6"/>
    <w:rsid w:val="00792B10"/>
    <w:rsid w:val="00792F48"/>
    <w:rsid w:val="00792F7A"/>
    <w:rsid w:val="007930FA"/>
    <w:rsid w:val="007934DC"/>
    <w:rsid w:val="00793812"/>
    <w:rsid w:val="0079459E"/>
    <w:rsid w:val="00794789"/>
    <w:rsid w:val="007948C5"/>
    <w:rsid w:val="00794D38"/>
    <w:rsid w:val="00795314"/>
    <w:rsid w:val="007969B8"/>
    <w:rsid w:val="00797285"/>
    <w:rsid w:val="00797BFA"/>
    <w:rsid w:val="00797EF3"/>
    <w:rsid w:val="007A08FB"/>
    <w:rsid w:val="007A0901"/>
    <w:rsid w:val="007A1AFE"/>
    <w:rsid w:val="007A1C3A"/>
    <w:rsid w:val="007A2698"/>
    <w:rsid w:val="007A3369"/>
    <w:rsid w:val="007A39C8"/>
    <w:rsid w:val="007A3FE7"/>
    <w:rsid w:val="007A42D0"/>
    <w:rsid w:val="007A4629"/>
    <w:rsid w:val="007A47D9"/>
    <w:rsid w:val="007A4D02"/>
    <w:rsid w:val="007A509F"/>
    <w:rsid w:val="007A5B79"/>
    <w:rsid w:val="007A5D9F"/>
    <w:rsid w:val="007A604A"/>
    <w:rsid w:val="007A68D9"/>
    <w:rsid w:val="007A6E1E"/>
    <w:rsid w:val="007A797C"/>
    <w:rsid w:val="007B0215"/>
    <w:rsid w:val="007B076B"/>
    <w:rsid w:val="007B076D"/>
    <w:rsid w:val="007B17B6"/>
    <w:rsid w:val="007B18E2"/>
    <w:rsid w:val="007B1C18"/>
    <w:rsid w:val="007B272E"/>
    <w:rsid w:val="007B303A"/>
    <w:rsid w:val="007B394E"/>
    <w:rsid w:val="007B41A3"/>
    <w:rsid w:val="007B43B4"/>
    <w:rsid w:val="007B46C3"/>
    <w:rsid w:val="007B4B10"/>
    <w:rsid w:val="007B5B13"/>
    <w:rsid w:val="007B5EE6"/>
    <w:rsid w:val="007B6285"/>
    <w:rsid w:val="007B63FC"/>
    <w:rsid w:val="007B6754"/>
    <w:rsid w:val="007B7267"/>
    <w:rsid w:val="007B7575"/>
    <w:rsid w:val="007C0C8B"/>
    <w:rsid w:val="007C16D3"/>
    <w:rsid w:val="007C16DA"/>
    <w:rsid w:val="007C1A8D"/>
    <w:rsid w:val="007C2847"/>
    <w:rsid w:val="007C288B"/>
    <w:rsid w:val="007C2A1E"/>
    <w:rsid w:val="007C3D89"/>
    <w:rsid w:val="007C49D0"/>
    <w:rsid w:val="007C4DF6"/>
    <w:rsid w:val="007C5344"/>
    <w:rsid w:val="007C5526"/>
    <w:rsid w:val="007C5D32"/>
    <w:rsid w:val="007C6C43"/>
    <w:rsid w:val="007C6D08"/>
    <w:rsid w:val="007C6DFE"/>
    <w:rsid w:val="007C7650"/>
    <w:rsid w:val="007D01DF"/>
    <w:rsid w:val="007D07A0"/>
    <w:rsid w:val="007D0903"/>
    <w:rsid w:val="007D0F62"/>
    <w:rsid w:val="007D1B06"/>
    <w:rsid w:val="007D260A"/>
    <w:rsid w:val="007D38AA"/>
    <w:rsid w:val="007D3D78"/>
    <w:rsid w:val="007D3F4C"/>
    <w:rsid w:val="007D426B"/>
    <w:rsid w:val="007D434D"/>
    <w:rsid w:val="007D4587"/>
    <w:rsid w:val="007D5138"/>
    <w:rsid w:val="007D5F96"/>
    <w:rsid w:val="007D61FD"/>
    <w:rsid w:val="007D6544"/>
    <w:rsid w:val="007D6FE8"/>
    <w:rsid w:val="007D79FD"/>
    <w:rsid w:val="007D7A87"/>
    <w:rsid w:val="007D7B3C"/>
    <w:rsid w:val="007E0769"/>
    <w:rsid w:val="007E09C9"/>
    <w:rsid w:val="007E0FA5"/>
    <w:rsid w:val="007E1765"/>
    <w:rsid w:val="007E17C4"/>
    <w:rsid w:val="007E186D"/>
    <w:rsid w:val="007E291E"/>
    <w:rsid w:val="007E2EBD"/>
    <w:rsid w:val="007E3530"/>
    <w:rsid w:val="007E369C"/>
    <w:rsid w:val="007E3732"/>
    <w:rsid w:val="007E3AC7"/>
    <w:rsid w:val="007E404A"/>
    <w:rsid w:val="007E4808"/>
    <w:rsid w:val="007E4ECF"/>
    <w:rsid w:val="007E4F91"/>
    <w:rsid w:val="007E55BA"/>
    <w:rsid w:val="007E6AFA"/>
    <w:rsid w:val="007E6CDB"/>
    <w:rsid w:val="007E6D9E"/>
    <w:rsid w:val="007E7369"/>
    <w:rsid w:val="007E7398"/>
    <w:rsid w:val="007E7AF2"/>
    <w:rsid w:val="007E7EB5"/>
    <w:rsid w:val="007F0217"/>
    <w:rsid w:val="007F0C6D"/>
    <w:rsid w:val="007F1876"/>
    <w:rsid w:val="007F2BA0"/>
    <w:rsid w:val="007F2E0F"/>
    <w:rsid w:val="007F2F70"/>
    <w:rsid w:val="007F315B"/>
    <w:rsid w:val="007F3B44"/>
    <w:rsid w:val="007F4098"/>
    <w:rsid w:val="007F47A0"/>
    <w:rsid w:val="007F4B71"/>
    <w:rsid w:val="007F5CFD"/>
    <w:rsid w:val="007F654B"/>
    <w:rsid w:val="007F6943"/>
    <w:rsid w:val="007F791F"/>
    <w:rsid w:val="007F7D68"/>
    <w:rsid w:val="007F7DAF"/>
    <w:rsid w:val="0080046A"/>
    <w:rsid w:val="0080053B"/>
    <w:rsid w:val="008010B3"/>
    <w:rsid w:val="008016D8"/>
    <w:rsid w:val="008029A5"/>
    <w:rsid w:val="00803214"/>
    <w:rsid w:val="00803583"/>
    <w:rsid w:val="00803CA2"/>
    <w:rsid w:val="00804212"/>
    <w:rsid w:val="00804216"/>
    <w:rsid w:val="00804991"/>
    <w:rsid w:val="00804FA2"/>
    <w:rsid w:val="00805682"/>
    <w:rsid w:val="008057D0"/>
    <w:rsid w:val="008059EB"/>
    <w:rsid w:val="00805F06"/>
    <w:rsid w:val="0080682E"/>
    <w:rsid w:val="00806AE7"/>
    <w:rsid w:val="008074B0"/>
    <w:rsid w:val="00810031"/>
    <w:rsid w:val="0081122F"/>
    <w:rsid w:val="008117E3"/>
    <w:rsid w:val="00811DDB"/>
    <w:rsid w:val="00812339"/>
    <w:rsid w:val="00812355"/>
    <w:rsid w:val="00812F6F"/>
    <w:rsid w:val="00814966"/>
    <w:rsid w:val="00814A17"/>
    <w:rsid w:val="00815773"/>
    <w:rsid w:val="00815B9B"/>
    <w:rsid w:val="00815CC1"/>
    <w:rsid w:val="00815EA2"/>
    <w:rsid w:val="00816E23"/>
    <w:rsid w:val="00817216"/>
    <w:rsid w:val="00817619"/>
    <w:rsid w:val="008202B5"/>
    <w:rsid w:val="008206D5"/>
    <w:rsid w:val="00820EB7"/>
    <w:rsid w:val="008222B9"/>
    <w:rsid w:val="00822CBE"/>
    <w:rsid w:val="00822EDF"/>
    <w:rsid w:val="00822F81"/>
    <w:rsid w:val="00823C26"/>
    <w:rsid w:val="008243B9"/>
    <w:rsid w:val="008248CA"/>
    <w:rsid w:val="00824BB8"/>
    <w:rsid w:val="00825412"/>
    <w:rsid w:val="008257BF"/>
    <w:rsid w:val="00825A34"/>
    <w:rsid w:val="00825CFF"/>
    <w:rsid w:val="00825E3D"/>
    <w:rsid w:val="0082624D"/>
    <w:rsid w:val="008266A2"/>
    <w:rsid w:val="00826C22"/>
    <w:rsid w:val="0082730A"/>
    <w:rsid w:val="008276D7"/>
    <w:rsid w:val="0083009F"/>
    <w:rsid w:val="00830C7C"/>
    <w:rsid w:val="00830F51"/>
    <w:rsid w:val="00831CCE"/>
    <w:rsid w:val="008329D4"/>
    <w:rsid w:val="00832DEC"/>
    <w:rsid w:val="008331CC"/>
    <w:rsid w:val="00833230"/>
    <w:rsid w:val="008334E8"/>
    <w:rsid w:val="00833DC3"/>
    <w:rsid w:val="008348E5"/>
    <w:rsid w:val="00834D20"/>
    <w:rsid w:val="00834F64"/>
    <w:rsid w:val="00835055"/>
    <w:rsid w:val="0083515B"/>
    <w:rsid w:val="008353FA"/>
    <w:rsid w:val="0083543D"/>
    <w:rsid w:val="00835B33"/>
    <w:rsid w:val="00835B9C"/>
    <w:rsid w:val="00835DF1"/>
    <w:rsid w:val="0083655B"/>
    <w:rsid w:val="00836984"/>
    <w:rsid w:val="00836B85"/>
    <w:rsid w:val="00837315"/>
    <w:rsid w:val="00837B2C"/>
    <w:rsid w:val="00837B8F"/>
    <w:rsid w:val="008405E1"/>
    <w:rsid w:val="00840808"/>
    <w:rsid w:val="00841533"/>
    <w:rsid w:val="00842046"/>
    <w:rsid w:val="008422EC"/>
    <w:rsid w:val="00842C67"/>
    <w:rsid w:val="00842FA3"/>
    <w:rsid w:val="0084328A"/>
    <w:rsid w:val="00843AD8"/>
    <w:rsid w:val="00843BA3"/>
    <w:rsid w:val="00844678"/>
    <w:rsid w:val="008454F6"/>
    <w:rsid w:val="00845D6B"/>
    <w:rsid w:val="00845FB2"/>
    <w:rsid w:val="00846ACF"/>
    <w:rsid w:val="00846E6D"/>
    <w:rsid w:val="0084750F"/>
    <w:rsid w:val="0084795A"/>
    <w:rsid w:val="00847B09"/>
    <w:rsid w:val="00847C83"/>
    <w:rsid w:val="00847D7C"/>
    <w:rsid w:val="008503AA"/>
    <w:rsid w:val="008505FE"/>
    <w:rsid w:val="00850C91"/>
    <w:rsid w:val="00850D1E"/>
    <w:rsid w:val="008519E8"/>
    <w:rsid w:val="00851ACA"/>
    <w:rsid w:val="00851BDC"/>
    <w:rsid w:val="00852B45"/>
    <w:rsid w:val="008533A6"/>
    <w:rsid w:val="00853FB3"/>
    <w:rsid w:val="008542EA"/>
    <w:rsid w:val="008548BE"/>
    <w:rsid w:val="0085495E"/>
    <w:rsid w:val="00854A3D"/>
    <w:rsid w:val="008557C5"/>
    <w:rsid w:val="00857257"/>
    <w:rsid w:val="00857773"/>
    <w:rsid w:val="00857BCB"/>
    <w:rsid w:val="0086011C"/>
    <w:rsid w:val="00860167"/>
    <w:rsid w:val="00860314"/>
    <w:rsid w:val="00860799"/>
    <w:rsid w:val="00860A6D"/>
    <w:rsid w:val="0086170D"/>
    <w:rsid w:val="0086215D"/>
    <w:rsid w:val="00862B05"/>
    <w:rsid w:val="00862D4F"/>
    <w:rsid w:val="008633D0"/>
    <w:rsid w:val="00863FD5"/>
    <w:rsid w:val="0086461E"/>
    <w:rsid w:val="00864656"/>
    <w:rsid w:val="008647A4"/>
    <w:rsid w:val="00864A66"/>
    <w:rsid w:val="00865C40"/>
    <w:rsid w:val="00865D9C"/>
    <w:rsid w:val="00865EDB"/>
    <w:rsid w:val="0086611A"/>
    <w:rsid w:val="00866319"/>
    <w:rsid w:val="00866AD7"/>
    <w:rsid w:val="00866C71"/>
    <w:rsid w:val="008701B5"/>
    <w:rsid w:val="00870220"/>
    <w:rsid w:val="00870BB0"/>
    <w:rsid w:val="00870EEB"/>
    <w:rsid w:val="0087140F"/>
    <w:rsid w:val="00871C4A"/>
    <w:rsid w:val="008722C8"/>
    <w:rsid w:val="00872EA5"/>
    <w:rsid w:val="0087309B"/>
    <w:rsid w:val="008731F7"/>
    <w:rsid w:val="00873862"/>
    <w:rsid w:val="0087395E"/>
    <w:rsid w:val="00873D51"/>
    <w:rsid w:val="0087419E"/>
    <w:rsid w:val="00874287"/>
    <w:rsid w:val="00874E7A"/>
    <w:rsid w:val="00874E98"/>
    <w:rsid w:val="00876535"/>
    <w:rsid w:val="0087694B"/>
    <w:rsid w:val="00877002"/>
    <w:rsid w:val="0087705B"/>
    <w:rsid w:val="00877B32"/>
    <w:rsid w:val="00877DD4"/>
    <w:rsid w:val="0088062A"/>
    <w:rsid w:val="0088071F"/>
    <w:rsid w:val="00880914"/>
    <w:rsid w:val="0088091E"/>
    <w:rsid w:val="00880D3D"/>
    <w:rsid w:val="008811CF"/>
    <w:rsid w:val="008818F4"/>
    <w:rsid w:val="008819F9"/>
    <w:rsid w:val="00881DD3"/>
    <w:rsid w:val="00882501"/>
    <w:rsid w:val="008827EE"/>
    <w:rsid w:val="008829A2"/>
    <w:rsid w:val="008831B7"/>
    <w:rsid w:val="00883803"/>
    <w:rsid w:val="00883809"/>
    <w:rsid w:val="008840A1"/>
    <w:rsid w:val="00884817"/>
    <w:rsid w:val="00884CAA"/>
    <w:rsid w:val="0088567F"/>
    <w:rsid w:val="00885F7E"/>
    <w:rsid w:val="0088614C"/>
    <w:rsid w:val="00886A42"/>
    <w:rsid w:val="008902A4"/>
    <w:rsid w:val="008904A5"/>
    <w:rsid w:val="00890B86"/>
    <w:rsid w:val="00890BAA"/>
    <w:rsid w:val="008910E7"/>
    <w:rsid w:val="0089122B"/>
    <w:rsid w:val="00892274"/>
    <w:rsid w:val="0089322B"/>
    <w:rsid w:val="0089352F"/>
    <w:rsid w:val="00893988"/>
    <w:rsid w:val="00893C47"/>
    <w:rsid w:val="00894E59"/>
    <w:rsid w:val="0089543F"/>
    <w:rsid w:val="0089599C"/>
    <w:rsid w:val="00895CF9"/>
    <w:rsid w:val="00896941"/>
    <w:rsid w:val="00896E27"/>
    <w:rsid w:val="008972D0"/>
    <w:rsid w:val="008976B8"/>
    <w:rsid w:val="008A02EA"/>
    <w:rsid w:val="008A07B5"/>
    <w:rsid w:val="008A207B"/>
    <w:rsid w:val="008A2891"/>
    <w:rsid w:val="008A2D61"/>
    <w:rsid w:val="008A3A82"/>
    <w:rsid w:val="008A4149"/>
    <w:rsid w:val="008A4178"/>
    <w:rsid w:val="008A4AB7"/>
    <w:rsid w:val="008A524C"/>
    <w:rsid w:val="008A551B"/>
    <w:rsid w:val="008A5911"/>
    <w:rsid w:val="008A67A8"/>
    <w:rsid w:val="008A6C2F"/>
    <w:rsid w:val="008A7B3A"/>
    <w:rsid w:val="008B07DA"/>
    <w:rsid w:val="008B08B9"/>
    <w:rsid w:val="008B1850"/>
    <w:rsid w:val="008B191D"/>
    <w:rsid w:val="008B1BB3"/>
    <w:rsid w:val="008B21F5"/>
    <w:rsid w:val="008B22AA"/>
    <w:rsid w:val="008B22F7"/>
    <w:rsid w:val="008B263F"/>
    <w:rsid w:val="008B28C7"/>
    <w:rsid w:val="008B2960"/>
    <w:rsid w:val="008B2A3B"/>
    <w:rsid w:val="008B2B53"/>
    <w:rsid w:val="008B2F59"/>
    <w:rsid w:val="008B36E3"/>
    <w:rsid w:val="008B3DC2"/>
    <w:rsid w:val="008B41A1"/>
    <w:rsid w:val="008B4A30"/>
    <w:rsid w:val="008B4D42"/>
    <w:rsid w:val="008B4E5F"/>
    <w:rsid w:val="008B5A91"/>
    <w:rsid w:val="008B5FC1"/>
    <w:rsid w:val="008B66E2"/>
    <w:rsid w:val="008B688F"/>
    <w:rsid w:val="008B6D36"/>
    <w:rsid w:val="008B74E1"/>
    <w:rsid w:val="008B7696"/>
    <w:rsid w:val="008B776C"/>
    <w:rsid w:val="008C005C"/>
    <w:rsid w:val="008C04D4"/>
    <w:rsid w:val="008C15E4"/>
    <w:rsid w:val="008C2987"/>
    <w:rsid w:val="008C3170"/>
    <w:rsid w:val="008C3E4A"/>
    <w:rsid w:val="008C40C9"/>
    <w:rsid w:val="008C4B91"/>
    <w:rsid w:val="008C4CC8"/>
    <w:rsid w:val="008C4D5A"/>
    <w:rsid w:val="008C5051"/>
    <w:rsid w:val="008C5E53"/>
    <w:rsid w:val="008C61CE"/>
    <w:rsid w:val="008C657A"/>
    <w:rsid w:val="008C67F6"/>
    <w:rsid w:val="008C69B3"/>
    <w:rsid w:val="008C6B3A"/>
    <w:rsid w:val="008C6B6D"/>
    <w:rsid w:val="008C6CF0"/>
    <w:rsid w:val="008C6CFB"/>
    <w:rsid w:val="008C715E"/>
    <w:rsid w:val="008C7765"/>
    <w:rsid w:val="008C7A6D"/>
    <w:rsid w:val="008C7C39"/>
    <w:rsid w:val="008C7D96"/>
    <w:rsid w:val="008D03E2"/>
    <w:rsid w:val="008D1117"/>
    <w:rsid w:val="008D187F"/>
    <w:rsid w:val="008D1B40"/>
    <w:rsid w:val="008D1D22"/>
    <w:rsid w:val="008D1DD1"/>
    <w:rsid w:val="008D1DE0"/>
    <w:rsid w:val="008D29E7"/>
    <w:rsid w:val="008D2A61"/>
    <w:rsid w:val="008D2C5A"/>
    <w:rsid w:val="008D2D33"/>
    <w:rsid w:val="008D3185"/>
    <w:rsid w:val="008D4D97"/>
    <w:rsid w:val="008D5246"/>
    <w:rsid w:val="008D6AF9"/>
    <w:rsid w:val="008D6D08"/>
    <w:rsid w:val="008D7BBF"/>
    <w:rsid w:val="008D7DAA"/>
    <w:rsid w:val="008E0E2D"/>
    <w:rsid w:val="008E1DD2"/>
    <w:rsid w:val="008E22B4"/>
    <w:rsid w:val="008E251E"/>
    <w:rsid w:val="008E26DA"/>
    <w:rsid w:val="008E2720"/>
    <w:rsid w:val="008E2989"/>
    <w:rsid w:val="008E36A0"/>
    <w:rsid w:val="008E3A5F"/>
    <w:rsid w:val="008E3EEC"/>
    <w:rsid w:val="008E4755"/>
    <w:rsid w:val="008E5156"/>
    <w:rsid w:val="008E5224"/>
    <w:rsid w:val="008E5989"/>
    <w:rsid w:val="008E5AF3"/>
    <w:rsid w:val="008E5BE2"/>
    <w:rsid w:val="008E6EB4"/>
    <w:rsid w:val="008E6F1A"/>
    <w:rsid w:val="008E70B4"/>
    <w:rsid w:val="008E72A0"/>
    <w:rsid w:val="008F043B"/>
    <w:rsid w:val="008F057E"/>
    <w:rsid w:val="008F094B"/>
    <w:rsid w:val="008F0DE4"/>
    <w:rsid w:val="008F2A68"/>
    <w:rsid w:val="008F36C4"/>
    <w:rsid w:val="008F37BA"/>
    <w:rsid w:val="008F3D77"/>
    <w:rsid w:val="008F401C"/>
    <w:rsid w:val="008F50B0"/>
    <w:rsid w:val="008F5BAA"/>
    <w:rsid w:val="008F6787"/>
    <w:rsid w:val="008F68F6"/>
    <w:rsid w:val="008F698B"/>
    <w:rsid w:val="008F78F2"/>
    <w:rsid w:val="008F7A7B"/>
    <w:rsid w:val="008F7B02"/>
    <w:rsid w:val="008F7F6F"/>
    <w:rsid w:val="009003C1"/>
    <w:rsid w:val="00900860"/>
    <w:rsid w:val="009018E7"/>
    <w:rsid w:val="009021A7"/>
    <w:rsid w:val="009021CF"/>
    <w:rsid w:val="0090290B"/>
    <w:rsid w:val="00902A7C"/>
    <w:rsid w:val="00903654"/>
    <w:rsid w:val="00903818"/>
    <w:rsid w:val="009039AB"/>
    <w:rsid w:val="00904AC2"/>
    <w:rsid w:val="00904E87"/>
    <w:rsid w:val="009051BE"/>
    <w:rsid w:val="00905362"/>
    <w:rsid w:val="00905D1E"/>
    <w:rsid w:val="009061E4"/>
    <w:rsid w:val="00906F8D"/>
    <w:rsid w:val="0090717C"/>
    <w:rsid w:val="0090791C"/>
    <w:rsid w:val="00910305"/>
    <w:rsid w:val="00911ECA"/>
    <w:rsid w:val="0091275D"/>
    <w:rsid w:val="009129DC"/>
    <w:rsid w:val="00913A2E"/>
    <w:rsid w:val="00914076"/>
    <w:rsid w:val="009141C2"/>
    <w:rsid w:val="009143EB"/>
    <w:rsid w:val="00914582"/>
    <w:rsid w:val="0091464A"/>
    <w:rsid w:val="0091465D"/>
    <w:rsid w:val="00914C94"/>
    <w:rsid w:val="00914E6A"/>
    <w:rsid w:val="0091518A"/>
    <w:rsid w:val="00915C81"/>
    <w:rsid w:val="00916523"/>
    <w:rsid w:val="009167A1"/>
    <w:rsid w:val="0091730C"/>
    <w:rsid w:val="00917425"/>
    <w:rsid w:val="00917CCA"/>
    <w:rsid w:val="0092082B"/>
    <w:rsid w:val="009214A6"/>
    <w:rsid w:val="00921F8E"/>
    <w:rsid w:val="00922CC2"/>
    <w:rsid w:val="00923ABA"/>
    <w:rsid w:val="00923B32"/>
    <w:rsid w:val="00925594"/>
    <w:rsid w:val="0092637F"/>
    <w:rsid w:val="00926421"/>
    <w:rsid w:val="0092668B"/>
    <w:rsid w:val="00926C4A"/>
    <w:rsid w:val="00926D93"/>
    <w:rsid w:val="009272A8"/>
    <w:rsid w:val="00927407"/>
    <w:rsid w:val="00927D23"/>
    <w:rsid w:val="00930B65"/>
    <w:rsid w:val="0093124D"/>
    <w:rsid w:val="0093290F"/>
    <w:rsid w:val="00932DEB"/>
    <w:rsid w:val="00933B49"/>
    <w:rsid w:val="00934012"/>
    <w:rsid w:val="00934AC6"/>
    <w:rsid w:val="00934B48"/>
    <w:rsid w:val="00935241"/>
    <w:rsid w:val="009359FE"/>
    <w:rsid w:val="0093793A"/>
    <w:rsid w:val="009407D1"/>
    <w:rsid w:val="00940DBE"/>
    <w:rsid w:val="00941874"/>
    <w:rsid w:val="009419F1"/>
    <w:rsid w:val="009425BB"/>
    <w:rsid w:val="009426F9"/>
    <w:rsid w:val="00942876"/>
    <w:rsid w:val="00942FB5"/>
    <w:rsid w:val="00942FB9"/>
    <w:rsid w:val="00944040"/>
    <w:rsid w:val="00944478"/>
    <w:rsid w:val="0094550D"/>
    <w:rsid w:val="00945688"/>
    <w:rsid w:val="0094572E"/>
    <w:rsid w:val="00945B94"/>
    <w:rsid w:val="009464C9"/>
    <w:rsid w:val="00946A19"/>
    <w:rsid w:val="00946AF4"/>
    <w:rsid w:val="00946F00"/>
    <w:rsid w:val="009473D0"/>
    <w:rsid w:val="00947501"/>
    <w:rsid w:val="009477CF"/>
    <w:rsid w:val="00947883"/>
    <w:rsid w:val="00947AED"/>
    <w:rsid w:val="00950B6E"/>
    <w:rsid w:val="00951EF2"/>
    <w:rsid w:val="00952403"/>
    <w:rsid w:val="009524C6"/>
    <w:rsid w:val="00952F76"/>
    <w:rsid w:val="00953C10"/>
    <w:rsid w:val="009543B3"/>
    <w:rsid w:val="009543B9"/>
    <w:rsid w:val="00954A78"/>
    <w:rsid w:val="009551CB"/>
    <w:rsid w:val="00955416"/>
    <w:rsid w:val="009554DD"/>
    <w:rsid w:val="00955CFF"/>
    <w:rsid w:val="009560E1"/>
    <w:rsid w:val="0095632C"/>
    <w:rsid w:val="00956569"/>
    <w:rsid w:val="00956B57"/>
    <w:rsid w:val="009577A5"/>
    <w:rsid w:val="0095788F"/>
    <w:rsid w:val="00957A72"/>
    <w:rsid w:val="00957CBA"/>
    <w:rsid w:val="0096025C"/>
    <w:rsid w:val="00960ADA"/>
    <w:rsid w:val="009610E0"/>
    <w:rsid w:val="00961F39"/>
    <w:rsid w:val="00961F64"/>
    <w:rsid w:val="00962AB2"/>
    <w:rsid w:val="00963757"/>
    <w:rsid w:val="00964209"/>
    <w:rsid w:val="0096478E"/>
    <w:rsid w:val="00965017"/>
    <w:rsid w:val="009659A4"/>
    <w:rsid w:val="00965BDC"/>
    <w:rsid w:val="009663EE"/>
    <w:rsid w:val="0096692A"/>
    <w:rsid w:val="00967151"/>
    <w:rsid w:val="00967F37"/>
    <w:rsid w:val="009705B4"/>
    <w:rsid w:val="00970977"/>
    <w:rsid w:val="00971068"/>
    <w:rsid w:val="009726E8"/>
    <w:rsid w:val="00972984"/>
    <w:rsid w:val="00972C01"/>
    <w:rsid w:val="0097345F"/>
    <w:rsid w:val="00973D31"/>
    <w:rsid w:val="00974CAB"/>
    <w:rsid w:val="009754EA"/>
    <w:rsid w:val="0097576F"/>
    <w:rsid w:val="00975C46"/>
    <w:rsid w:val="00976657"/>
    <w:rsid w:val="0097691F"/>
    <w:rsid w:val="00976B31"/>
    <w:rsid w:val="00976D76"/>
    <w:rsid w:val="00976D94"/>
    <w:rsid w:val="00977DA4"/>
    <w:rsid w:val="009804E3"/>
    <w:rsid w:val="0098062C"/>
    <w:rsid w:val="00980990"/>
    <w:rsid w:val="00981465"/>
    <w:rsid w:val="00982394"/>
    <w:rsid w:val="00982F55"/>
    <w:rsid w:val="00983645"/>
    <w:rsid w:val="00983A5A"/>
    <w:rsid w:val="00983E3D"/>
    <w:rsid w:val="009845EA"/>
    <w:rsid w:val="00985229"/>
    <w:rsid w:val="00985949"/>
    <w:rsid w:val="00986A23"/>
    <w:rsid w:val="00987007"/>
    <w:rsid w:val="0098799D"/>
    <w:rsid w:val="00987A02"/>
    <w:rsid w:val="009901A5"/>
    <w:rsid w:val="009902C0"/>
    <w:rsid w:val="00990A3A"/>
    <w:rsid w:val="00991227"/>
    <w:rsid w:val="0099160C"/>
    <w:rsid w:val="009922DB"/>
    <w:rsid w:val="0099235C"/>
    <w:rsid w:val="0099247E"/>
    <w:rsid w:val="009939A2"/>
    <w:rsid w:val="00993F17"/>
    <w:rsid w:val="00994566"/>
    <w:rsid w:val="009946DE"/>
    <w:rsid w:val="00997DA4"/>
    <w:rsid w:val="00997E3B"/>
    <w:rsid w:val="009A0747"/>
    <w:rsid w:val="009A0771"/>
    <w:rsid w:val="009A13E1"/>
    <w:rsid w:val="009A17B8"/>
    <w:rsid w:val="009A1AC4"/>
    <w:rsid w:val="009A1CCD"/>
    <w:rsid w:val="009A1EDB"/>
    <w:rsid w:val="009A20D8"/>
    <w:rsid w:val="009A23AF"/>
    <w:rsid w:val="009A288B"/>
    <w:rsid w:val="009A2EF3"/>
    <w:rsid w:val="009A3B3A"/>
    <w:rsid w:val="009A4343"/>
    <w:rsid w:val="009A442B"/>
    <w:rsid w:val="009A4716"/>
    <w:rsid w:val="009A4EB0"/>
    <w:rsid w:val="009A56AD"/>
    <w:rsid w:val="009A57A4"/>
    <w:rsid w:val="009A5F6B"/>
    <w:rsid w:val="009A6ACD"/>
    <w:rsid w:val="009A71A1"/>
    <w:rsid w:val="009A74F7"/>
    <w:rsid w:val="009A7AE4"/>
    <w:rsid w:val="009B023C"/>
    <w:rsid w:val="009B0257"/>
    <w:rsid w:val="009B0491"/>
    <w:rsid w:val="009B04E1"/>
    <w:rsid w:val="009B04FA"/>
    <w:rsid w:val="009B0D98"/>
    <w:rsid w:val="009B1E6E"/>
    <w:rsid w:val="009B2317"/>
    <w:rsid w:val="009B254A"/>
    <w:rsid w:val="009B29EA"/>
    <w:rsid w:val="009B2A14"/>
    <w:rsid w:val="009B2D72"/>
    <w:rsid w:val="009B3580"/>
    <w:rsid w:val="009B3F46"/>
    <w:rsid w:val="009B4733"/>
    <w:rsid w:val="009B4D63"/>
    <w:rsid w:val="009B4E82"/>
    <w:rsid w:val="009B5A78"/>
    <w:rsid w:val="009B6E26"/>
    <w:rsid w:val="009B6E29"/>
    <w:rsid w:val="009B7397"/>
    <w:rsid w:val="009B748C"/>
    <w:rsid w:val="009B7D0E"/>
    <w:rsid w:val="009C0406"/>
    <w:rsid w:val="009C0437"/>
    <w:rsid w:val="009C07F2"/>
    <w:rsid w:val="009C07FB"/>
    <w:rsid w:val="009C0B14"/>
    <w:rsid w:val="009C1B9D"/>
    <w:rsid w:val="009C1D60"/>
    <w:rsid w:val="009C2236"/>
    <w:rsid w:val="009C2555"/>
    <w:rsid w:val="009C273C"/>
    <w:rsid w:val="009C2AF2"/>
    <w:rsid w:val="009C3F73"/>
    <w:rsid w:val="009C3FA6"/>
    <w:rsid w:val="009C4420"/>
    <w:rsid w:val="009C610B"/>
    <w:rsid w:val="009C6296"/>
    <w:rsid w:val="009C661C"/>
    <w:rsid w:val="009C7711"/>
    <w:rsid w:val="009C777C"/>
    <w:rsid w:val="009C7A07"/>
    <w:rsid w:val="009C7BFF"/>
    <w:rsid w:val="009C7F30"/>
    <w:rsid w:val="009D015D"/>
    <w:rsid w:val="009D03F7"/>
    <w:rsid w:val="009D051F"/>
    <w:rsid w:val="009D057E"/>
    <w:rsid w:val="009D06C9"/>
    <w:rsid w:val="009D117D"/>
    <w:rsid w:val="009D1191"/>
    <w:rsid w:val="009D1391"/>
    <w:rsid w:val="009D1465"/>
    <w:rsid w:val="009D1604"/>
    <w:rsid w:val="009D18AA"/>
    <w:rsid w:val="009D18E0"/>
    <w:rsid w:val="009D1A05"/>
    <w:rsid w:val="009D1EC1"/>
    <w:rsid w:val="009D2828"/>
    <w:rsid w:val="009D2A74"/>
    <w:rsid w:val="009D2A90"/>
    <w:rsid w:val="009D2AF7"/>
    <w:rsid w:val="009D2DAF"/>
    <w:rsid w:val="009D3C63"/>
    <w:rsid w:val="009D4168"/>
    <w:rsid w:val="009D495C"/>
    <w:rsid w:val="009D4B1C"/>
    <w:rsid w:val="009D4C48"/>
    <w:rsid w:val="009D7367"/>
    <w:rsid w:val="009D759F"/>
    <w:rsid w:val="009E0380"/>
    <w:rsid w:val="009E078D"/>
    <w:rsid w:val="009E0C83"/>
    <w:rsid w:val="009E2397"/>
    <w:rsid w:val="009E23CC"/>
    <w:rsid w:val="009E2598"/>
    <w:rsid w:val="009E3277"/>
    <w:rsid w:val="009E3580"/>
    <w:rsid w:val="009E3ED2"/>
    <w:rsid w:val="009E4533"/>
    <w:rsid w:val="009E46F7"/>
    <w:rsid w:val="009E47A6"/>
    <w:rsid w:val="009E5C97"/>
    <w:rsid w:val="009E6086"/>
    <w:rsid w:val="009E69C3"/>
    <w:rsid w:val="009E73DD"/>
    <w:rsid w:val="009E7758"/>
    <w:rsid w:val="009F017A"/>
    <w:rsid w:val="009F103F"/>
    <w:rsid w:val="009F166E"/>
    <w:rsid w:val="009F16A3"/>
    <w:rsid w:val="009F16A8"/>
    <w:rsid w:val="009F1F19"/>
    <w:rsid w:val="009F20C1"/>
    <w:rsid w:val="009F2D23"/>
    <w:rsid w:val="009F2E37"/>
    <w:rsid w:val="009F3BA3"/>
    <w:rsid w:val="009F405B"/>
    <w:rsid w:val="009F48BB"/>
    <w:rsid w:val="009F6319"/>
    <w:rsid w:val="009F6579"/>
    <w:rsid w:val="009F6A76"/>
    <w:rsid w:val="009F712F"/>
    <w:rsid w:val="009F7BB9"/>
    <w:rsid w:val="00A00529"/>
    <w:rsid w:val="00A00BF7"/>
    <w:rsid w:val="00A024D0"/>
    <w:rsid w:val="00A02515"/>
    <w:rsid w:val="00A02CBF"/>
    <w:rsid w:val="00A031DA"/>
    <w:rsid w:val="00A03E4A"/>
    <w:rsid w:val="00A04310"/>
    <w:rsid w:val="00A045D3"/>
    <w:rsid w:val="00A057CB"/>
    <w:rsid w:val="00A05FBC"/>
    <w:rsid w:val="00A063DA"/>
    <w:rsid w:val="00A06FC7"/>
    <w:rsid w:val="00A1056D"/>
    <w:rsid w:val="00A10E2C"/>
    <w:rsid w:val="00A10F7D"/>
    <w:rsid w:val="00A1100E"/>
    <w:rsid w:val="00A12A19"/>
    <w:rsid w:val="00A12B42"/>
    <w:rsid w:val="00A12EEB"/>
    <w:rsid w:val="00A13086"/>
    <w:rsid w:val="00A13544"/>
    <w:rsid w:val="00A13778"/>
    <w:rsid w:val="00A14158"/>
    <w:rsid w:val="00A14742"/>
    <w:rsid w:val="00A14BEF"/>
    <w:rsid w:val="00A15323"/>
    <w:rsid w:val="00A1538A"/>
    <w:rsid w:val="00A15B4F"/>
    <w:rsid w:val="00A15D7C"/>
    <w:rsid w:val="00A15F3E"/>
    <w:rsid w:val="00A16761"/>
    <w:rsid w:val="00A16B40"/>
    <w:rsid w:val="00A172A6"/>
    <w:rsid w:val="00A17B7A"/>
    <w:rsid w:val="00A208D8"/>
    <w:rsid w:val="00A20B5B"/>
    <w:rsid w:val="00A21DFB"/>
    <w:rsid w:val="00A2257D"/>
    <w:rsid w:val="00A22E66"/>
    <w:rsid w:val="00A22E6E"/>
    <w:rsid w:val="00A2302D"/>
    <w:rsid w:val="00A23937"/>
    <w:rsid w:val="00A23B4C"/>
    <w:rsid w:val="00A23D45"/>
    <w:rsid w:val="00A240A8"/>
    <w:rsid w:val="00A25499"/>
    <w:rsid w:val="00A26A18"/>
    <w:rsid w:val="00A27732"/>
    <w:rsid w:val="00A27D1A"/>
    <w:rsid w:val="00A30ECE"/>
    <w:rsid w:val="00A313E4"/>
    <w:rsid w:val="00A31481"/>
    <w:rsid w:val="00A3176B"/>
    <w:rsid w:val="00A318AC"/>
    <w:rsid w:val="00A31D44"/>
    <w:rsid w:val="00A31FBF"/>
    <w:rsid w:val="00A329E4"/>
    <w:rsid w:val="00A331DA"/>
    <w:rsid w:val="00A33338"/>
    <w:rsid w:val="00A34D3D"/>
    <w:rsid w:val="00A3546E"/>
    <w:rsid w:val="00A3631B"/>
    <w:rsid w:val="00A36368"/>
    <w:rsid w:val="00A369C2"/>
    <w:rsid w:val="00A37497"/>
    <w:rsid w:val="00A40B36"/>
    <w:rsid w:val="00A412D0"/>
    <w:rsid w:val="00A4144B"/>
    <w:rsid w:val="00A4186D"/>
    <w:rsid w:val="00A43164"/>
    <w:rsid w:val="00A43363"/>
    <w:rsid w:val="00A43D8F"/>
    <w:rsid w:val="00A44646"/>
    <w:rsid w:val="00A44BA8"/>
    <w:rsid w:val="00A45020"/>
    <w:rsid w:val="00A45284"/>
    <w:rsid w:val="00A46C68"/>
    <w:rsid w:val="00A47A56"/>
    <w:rsid w:val="00A50493"/>
    <w:rsid w:val="00A508AF"/>
    <w:rsid w:val="00A50A6E"/>
    <w:rsid w:val="00A5183D"/>
    <w:rsid w:val="00A52895"/>
    <w:rsid w:val="00A52A82"/>
    <w:rsid w:val="00A537F0"/>
    <w:rsid w:val="00A5383D"/>
    <w:rsid w:val="00A53F46"/>
    <w:rsid w:val="00A54F5C"/>
    <w:rsid w:val="00A551FA"/>
    <w:rsid w:val="00A5552C"/>
    <w:rsid w:val="00A56407"/>
    <w:rsid w:val="00A564AE"/>
    <w:rsid w:val="00A564B9"/>
    <w:rsid w:val="00A56558"/>
    <w:rsid w:val="00A56772"/>
    <w:rsid w:val="00A5691A"/>
    <w:rsid w:val="00A56EBB"/>
    <w:rsid w:val="00A5729E"/>
    <w:rsid w:val="00A57826"/>
    <w:rsid w:val="00A57E6C"/>
    <w:rsid w:val="00A57F2B"/>
    <w:rsid w:val="00A60385"/>
    <w:rsid w:val="00A609B2"/>
    <w:rsid w:val="00A60A24"/>
    <w:rsid w:val="00A60CCC"/>
    <w:rsid w:val="00A61949"/>
    <w:rsid w:val="00A61ECD"/>
    <w:rsid w:val="00A61FAC"/>
    <w:rsid w:val="00A62F9F"/>
    <w:rsid w:val="00A63C81"/>
    <w:rsid w:val="00A63E24"/>
    <w:rsid w:val="00A63E2D"/>
    <w:rsid w:val="00A63ED9"/>
    <w:rsid w:val="00A6514E"/>
    <w:rsid w:val="00A654CB"/>
    <w:rsid w:val="00A6692D"/>
    <w:rsid w:val="00A66C6F"/>
    <w:rsid w:val="00A67240"/>
    <w:rsid w:val="00A677A7"/>
    <w:rsid w:val="00A67FAD"/>
    <w:rsid w:val="00A70D1A"/>
    <w:rsid w:val="00A71602"/>
    <w:rsid w:val="00A71C6E"/>
    <w:rsid w:val="00A71D55"/>
    <w:rsid w:val="00A72888"/>
    <w:rsid w:val="00A730AE"/>
    <w:rsid w:val="00A74561"/>
    <w:rsid w:val="00A74BDE"/>
    <w:rsid w:val="00A7525E"/>
    <w:rsid w:val="00A763B0"/>
    <w:rsid w:val="00A76569"/>
    <w:rsid w:val="00A77557"/>
    <w:rsid w:val="00A779FF"/>
    <w:rsid w:val="00A80D4A"/>
    <w:rsid w:val="00A813FE"/>
    <w:rsid w:val="00A8199D"/>
    <w:rsid w:val="00A82316"/>
    <w:rsid w:val="00A82594"/>
    <w:rsid w:val="00A82887"/>
    <w:rsid w:val="00A82986"/>
    <w:rsid w:val="00A83C97"/>
    <w:rsid w:val="00A8478F"/>
    <w:rsid w:val="00A853D7"/>
    <w:rsid w:val="00A85687"/>
    <w:rsid w:val="00A858B0"/>
    <w:rsid w:val="00A86A97"/>
    <w:rsid w:val="00A86B98"/>
    <w:rsid w:val="00A86CEC"/>
    <w:rsid w:val="00A87281"/>
    <w:rsid w:val="00A87484"/>
    <w:rsid w:val="00A87915"/>
    <w:rsid w:val="00A900A3"/>
    <w:rsid w:val="00A903A9"/>
    <w:rsid w:val="00A90D72"/>
    <w:rsid w:val="00A913BF"/>
    <w:rsid w:val="00A9145C"/>
    <w:rsid w:val="00A91B29"/>
    <w:rsid w:val="00A91F27"/>
    <w:rsid w:val="00A92878"/>
    <w:rsid w:val="00A92C29"/>
    <w:rsid w:val="00A92C33"/>
    <w:rsid w:val="00A932BA"/>
    <w:rsid w:val="00A9360C"/>
    <w:rsid w:val="00A93A97"/>
    <w:rsid w:val="00A93B8D"/>
    <w:rsid w:val="00A93C3D"/>
    <w:rsid w:val="00A942C6"/>
    <w:rsid w:val="00A94D42"/>
    <w:rsid w:val="00A950EC"/>
    <w:rsid w:val="00A95155"/>
    <w:rsid w:val="00A9580C"/>
    <w:rsid w:val="00A9671C"/>
    <w:rsid w:val="00A96802"/>
    <w:rsid w:val="00A96832"/>
    <w:rsid w:val="00A96BFB"/>
    <w:rsid w:val="00A97A40"/>
    <w:rsid w:val="00A97E08"/>
    <w:rsid w:val="00AA0006"/>
    <w:rsid w:val="00AA0A83"/>
    <w:rsid w:val="00AA0FF4"/>
    <w:rsid w:val="00AA1002"/>
    <w:rsid w:val="00AA13CC"/>
    <w:rsid w:val="00AA17BC"/>
    <w:rsid w:val="00AA3035"/>
    <w:rsid w:val="00AA323D"/>
    <w:rsid w:val="00AA3271"/>
    <w:rsid w:val="00AA3576"/>
    <w:rsid w:val="00AA3C1E"/>
    <w:rsid w:val="00AA41E5"/>
    <w:rsid w:val="00AA45F6"/>
    <w:rsid w:val="00AA4E4C"/>
    <w:rsid w:val="00AA50F8"/>
    <w:rsid w:val="00AA5A7E"/>
    <w:rsid w:val="00AA632E"/>
    <w:rsid w:val="00AA63F9"/>
    <w:rsid w:val="00AA6BE3"/>
    <w:rsid w:val="00AA72A7"/>
    <w:rsid w:val="00AA76B9"/>
    <w:rsid w:val="00AB0435"/>
    <w:rsid w:val="00AB05DF"/>
    <w:rsid w:val="00AB100D"/>
    <w:rsid w:val="00AB1324"/>
    <w:rsid w:val="00AB15BF"/>
    <w:rsid w:val="00AB1C4B"/>
    <w:rsid w:val="00AB1C96"/>
    <w:rsid w:val="00AB1FAE"/>
    <w:rsid w:val="00AB2532"/>
    <w:rsid w:val="00AB2BB5"/>
    <w:rsid w:val="00AB2D50"/>
    <w:rsid w:val="00AB32F9"/>
    <w:rsid w:val="00AB380F"/>
    <w:rsid w:val="00AB47FE"/>
    <w:rsid w:val="00AB59D1"/>
    <w:rsid w:val="00AC0112"/>
    <w:rsid w:val="00AC0133"/>
    <w:rsid w:val="00AC0545"/>
    <w:rsid w:val="00AC0C1D"/>
    <w:rsid w:val="00AC119C"/>
    <w:rsid w:val="00AC1FA3"/>
    <w:rsid w:val="00AC227D"/>
    <w:rsid w:val="00AC2F9D"/>
    <w:rsid w:val="00AC35A0"/>
    <w:rsid w:val="00AC38D6"/>
    <w:rsid w:val="00AC39BB"/>
    <w:rsid w:val="00AC4C2B"/>
    <w:rsid w:val="00AC52D7"/>
    <w:rsid w:val="00AC5C8F"/>
    <w:rsid w:val="00AC5F54"/>
    <w:rsid w:val="00AC5FFE"/>
    <w:rsid w:val="00AC621E"/>
    <w:rsid w:val="00AC69E5"/>
    <w:rsid w:val="00AC7334"/>
    <w:rsid w:val="00AC7547"/>
    <w:rsid w:val="00AC78AF"/>
    <w:rsid w:val="00AD05C9"/>
    <w:rsid w:val="00AD0815"/>
    <w:rsid w:val="00AD0EC1"/>
    <w:rsid w:val="00AD11B2"/>
    <w:rsid w:val="00AD1434"/>
    <w:rsid w:val="00AD1554"/>
    <w:rsid w:val="00AD16B4"/>
    <w:rsid w:val="00AD194C"/>
    <w:rsid w:val="00AD1B9F"/>
    <w:rsid w:val="00AD22A3"/>
    <w:rsid w:val="00AD3500"/>
    <w:rsid w:val="00AD3ADF"/>
    <w:rsid w:val="00AD3F29"/>
    <w:rsid w:val="00AD4372"/>
    <w:rsid w:val="00AD4AE1"/>
    <w:rsid w:val="00AD5127"/>
    <w:rsid w:val="00AD575E"/>
    <w:rsid w:val="00AD66F2"/>
    <w:rsid w:val="00AD673C"/>
    <w:rsid w:val="00AD6797"/>
    <w:rsid w:val="00AD7069"/>
    <w:rsid w:val="00AD7F7E"/>
    <w:rsid w:val="00AE1A53"/>
    <w:rsid w:val="00AE212A"/>
    <w:rsid w:val="00AE2782"/>
    <w:rsid w:val="00AE2A51"/>
    <w:rsid w:val="00AE44B7"/>
    <w:rsid w:val="00AE4B82"/>
    <w:rsid w:val="00AE4C7F"/>
    <w:rsid w:val="00AE4F2C"/>
    <w:rsid w:val="00AE5151"/>
    <w:rsid w:val="00AE5236"/>
    <w:rsid w:val="00AE5AA0"/>
    <w:rsid w:val="00AE645B"/>
    <w:rsid w:val="00AE6482"/>
    <w:rsid w:val="00AE6BD1"/>
    <w:rsid w:val="00AF0565"/>
    <w:rsid w:val="00AF05B6"/>
    <w:rsid w:val="00AF0D38"/>
    <w:rsid w:val="00AF0D69"/>
    <w:rsid w:val="00AF0E33"/>
    <w:rsid w:val="00AF1A4C"/>
    <w:rsid w:val="00AF2139"/>
    <w:rsid w:val="00AF25E0"/>
    <w:rsid w:val="00AF280A"/>
    <w:rsid w:val="00AF2BE6"/>
    <w:rsid w:val="00AF2C16"/>
    <w:rsid w:val="00AF3641"/>
    <w:rsid w:val="00AF39FC"/>
    <w:rsid w:val="00AF3DB0"/>
    <w:rsid w:val="00AF3E6E"/>
    <w:rsid w:val="00AF3E75"/>
    <w:rsid w:val="00AF464A"/>
    <w:rsid w:val="00AF489E"/>
    <w:rsid w:val="00AF49D8"/>
    <w:rsid w:val="00AF5799"/>
    <w:rsid w:val="00AF60F6"/>
    <w:rsid w:val="00AF61A1"/>
    <w:rsid w:val="00AF654E"/>
    <w:rsid w:val="00B00785"/>
    <w:rsid w:val="00B01296"/>
    <w:rsid w:val="00B01888"/>
    <w:rsid w:val="00B0268C"/>
    <w:rsid w:val="00B029C7"/>
    <w:rsid w:val="00B03378"/>
    <w:rsid w:val="00B03B3B"/>
    <w:rsid w:val="00B04C64"/>
    <w:rsid w:val="00B0536A"/>
    <w:rsid w:val="00B05DBE"/>
    <w:rsid w:val="00B06281"/>
    <w:rsid w:val="00B06298"/>
    <w:rsid w:val="00B0681E"/>
    <w:rsid w:val="00B06B41"/>
    <w:rsid w:val="00B06B6A"/>
    <w:rsid w:val="00B0773E"/>
    <w:rsid w:val="00B077FF"/>
    <w:rsid w:val="00B07869"/>
    <w:rsid w:val="00B07B33"/>
    <w:rsid w:val="00B1054B"/>
    <w:rsid w:val="00B10A8C"/>
    <w:rsid w:val="00B118D8"/>
    <w:rsid w:val="00B11984"/>
    <w:rsid w:val="00B11C4C"/>
    <w:rsid w:val="00B1220F"/>
    <w:rsid w:val="00B13F7C"/>
    <w:rsid w:val="00B14123"/>
    <w:rsid w:val="00B142DD"/>
    <w:rsid w:val="00B14422"/>
    <w:rsid w:val="00B148F1"/>
    <w:rsid w:val="00B15081"/>
    <w:rsid w:val="00B15A03"/>
    <w:rsid w:val="00B166C1"/>
    <w:rsid w:val="00B16B0F"/>
    <w:rsid w:val="00B17077"/>
    <w:rsid w:val="00B1793B"/>
    <w:rsid w:val="00B205E6"/>
    <w:rsid w:val="00B205F0"/>
    <w:rsid w:val="00B2164E"/>
    <w:rsid w:val="00B21791"/>
    <w:rsid w:val="00B226D9"/>
    <w:rsid w:val="00B22D42"/>
    <w:rsid w:val="00B23063"/>
    <w:rsid w:val="00B233F7"/>
    <w:rsid w:val="00B23406"/>
    <w:rsid w:val="00B242A8"/>
    <w:rsid w:val="00B24AB8"/>
    <w:rsid w:val="00B24E8A"/>
    <w:rsid w:val="00B262A5"/>
    <w:rsid w:val="00B26452"/>
    <w:rsid w:val="00B26663"/>
    <w:rsid w:val="00B2679F"/>
    <w:rsid w:val="00B26CC5"/>
    <w:rsid w:val="00B27216"/>
    <w:rsid w:val="00B2740F"/>
    <w:rsid w:val="00B275DF"/>
    <w:rsid w:val="00B30DE2"/>
    <w:rsid w:val="00B3119E"/>
    <w:rsid w:val="00B313E7"/>
    <w:rsid w:val="00B31659"/>
    <w:rsid w:val="00B316CF"/>
    <w:rsid w:val="00B321F1"/>
    <w:rsid w:val="00B33031"/>
    <w:rsid w:val="00B33E99"/>
    <w:rsid w:val="00B34128"/>
    <w:rsid w:val="00B34210"/>
    <w:rsid w:val="00B3661A"/>
    <w:rsid w:val="00B366AF"/>
    <w:rsid w:val="00B370A5"/>
    <w:rsid w:val="00B37F5D"/>
    <w:rsid w:val="00B405AB"/>
    <w:rsid w:val="00B405CE"/>
    <w:rsid w:val="00B41762"/>
    <w:rsid w:val="00B4253D"/>
    <w:rsid w:val="00B426BF"/>
    <w:rsid w:val="00B42CB6"/>
    <w:rsid w:val="00B42F10"/>
    <w:rsid w:val="00B437BC"/>
    <w:rsid w:val="00B43B9C"/>
    <w:rsid w:val="00B43E21"/>
    <w:rsid w:val="00B43E84"/>
    <w:rsid w:val="00B44291"/>
    <w:rsid w:val="00B451AF"/>
    <w:rsid w:val="00B4581E"/>
    <w:rsid w:val="00B4594D"/>
    <w:rsid w:val="00B45B3C"/>
    <w:rsid w:val="00B4658B"/>
    <w:rsid w:val="00B46729"/>
    <w:rsid w:val="00B47204"/>
    <w:rsid w:val="00B472A4"/>
    <w:rsid w:val="00B4751B"/>
    <w:rsid w:val="00B47E73"/>
    <w:rsid w:val="00B501DC"/>
    <w:rsid w:val="00B50928"/>
    <w:rsid w:val="00B51698"/>
    <w:rsid w:val="00B518C9"/>
    <w:rsid w:val="00B52072"/>
    <w:rsid w:val="00B52411"/>
    <w:rsid w:val="00B52472"/>
    <w:rsid w:val="00B525C5"/>
    <w:rsid w:val="00B528CE"/>
    <w:rsid w:val="00B531E3"/>
    <w:rsid w:val="00B54C2B"/>
    <w:rsid w:val="00B5532D"/>
    <w:rsid w:val="00B56276"/>
    <w:rsid w:val="00B56971"/>
    <w:rsid w:val="00B56983"/>
    <w:rsid w:val="00B56BBD"/>
    <w:rsid w:val="00B56E39"/>
    <w:rsid w:val="00B57841"/>
    <w:rsid w:val="00B57897"/>
    <w:rsid w:val="00B57902"/>
    <w:rsid w:val="00B600B3"/>
    <w:rsid w:val="00B60761"/>
    <w:rsid w:val="00B609C3"/>
    <w:rsid w:val="00B60B1A"/>
    <w:rsid w:val="00B61932"/>
    <w:rsid w:val="00B61D42"/>
    <w:rsid w:val="00B62708"/>
    <w:rsid w:val="00B6688B"/>
    <w:rsid w:val="00B66F3F"/>
    <w:rsid w:val="00B67063"/>
    <w:rsid w:val="00B67499"/>
    <w:rsid w:val="00B7007A"/>
    <w:rsid w:val="00B7091E"/>
    <w:rsid w:val="00B709EE"/>
    <w:rsid w:val="00B70F27"/>
    <w:rsid w:val="00B71437"/>
    <w:rsid w:val="00B71C5B"/>
    <w:rsid w:val="00B71D51"/>
    <w:rsid w:val="00B723AA"/>
    <w:rsid w:val="00B72AC5"/>
    <w:rsid w:val="00B73471"/>
    <w:rsid w:val="00B73A85"/>
    <w:rsid w:val="00B749B8"/>
    <w:rsid w:val="00B74D96"/>
    <w:rsid w:val="00B757D0"/>
    <w:rsid w:val="00B76539"/>
    <w:rsid w:val="00B76F85"/>
    <w:rsid w:val="00B77411"/>
    <w:rsid w:val="00B804F6"/>
    <w:rsid w:val="00B80AB5"/>
    <w:rsid w:val="00B812BD"/>
    <w:rsid w:val="00B814D1"/>
    <w:rsid w:val="00B814E0"/>
    <w:rsid w:val="00B8162D"/>
    <w:rsid w:val="00B8174E"/>
    <w:rsid w:val="00B8239E"/>
    <w:rsid w:val="00B82A9F"/>
    <w:rsid w:val="00B82EB0"/>
    <w:rsid w:val="00B835CB"/>
    <w:rsid w:val="00B836E7"/>
    <w:rsid w:val="00B83936"/>
    <w:rsid w:val="00B83A9E"/>
    <w:rsid w:val="00B83C98"/>
    <w:rsid w:val="00B84DA9"/>
    <w:rsid w:val="00B87CCC"/>
    <w:rsid w:val="00B900FC"/>
    <w:rsid w:val="00B9032D"/>
    <w:rsid w:val="00B90CAB"/>
    <w:rsid w:val="00B91073"/>
    <w:rsid w:val="00B91C3C"/>
    <w:rsid w:val="00B92200"/>
    <w:rsid w:val="00B9229C"/>
    <w:rsid w:val="00B9282F"/>
    <w:rsid w:val="00B92B94"/>
    <w:rsid w:val="00B92D3D"/>
    <w:rsid w:val="00B93571"/>
    <w:rsid w:val="00B93905"/>
    <w:rsid w:val="00B94240"/>
    <w:rsid w:val="00B94260"/>
    <w:rsid w:val="00B94334"/>
    <w:rsid w:val="00B94342"/>
    <w:rsid w:val="00B94371"/>
    <w:rsid w:val="00B94A4D"/>
    <w:rsid w:val="00B94DBE"/>
    <w:rsid w:val="00B957A0"/>
    <w:rsid w:val="00B959BC"/>
    <w:rsid w:val="00B95BC1"/>
    <w:rsid w:val="00B95CAE"/>
    <w:rsid w:val="00B96195"/>
    <w:rsid w:val="00B968A7"/>
    <w:rsid w:val="00B97421"/>
    <w:rsid w:val="00BA0268"/>
    <w:rsid w:val="00BA0418"/>
    <w:rsid w:val="00BA0D93"/>
    <w:rsid w:val="00BA1093"/>
    <w:rsid w:val="00BA1172"/>
    <w:rsid w:val="00BA1CFD"/>
    <w:rsid w:val="00BA2599"/>
    <w:rsid w:val="00BA26E8"/>
    <w:rsid w:val="00BA35D7"/>
    <w:rsid w:val="00BA3624"/>
    <w:rsid w:val="00BA4278"/>
    <w:rsid w:val="00BA42E7"/>
    <w:rsid w:val="00BA4347"/>
    <w:rsid w:val="00BA44A8"/>
    <w:rsid w:val="00BA4932"/>
    <w:rsid w:val="00BA4B3E"/>
    <w:rsid w:val="00BA4F32"/>
    <w:rsid w:val="00BA546A"/>
    <w:rsid w:val="00BA6631"/>
    <w:rsid w:val="00BA764A"/>
    <w:rsid w:val="00BB003F"/>
    <w:rsid w:val="00BB01CD"/>
    <w:rsid w:val="00BB02DD"/>
    <w:rsid w:val="00BB0562"/>
    <w:rsid w:val="00BB17CD"/>
    <w:rsid w:val="00BB17E6"/>
    <w:rsid w:val="00BB1AF2"/>
    <w:rsid w:val="00BB1CF9"/>
    <w:rsid w:val="00BB1F17"/>
    <w:rsid w:val="00BB21CF"/>
    <w:rsid w:val="00BB3476"/>
    <w:rsid w:val="00BB43F5"/>
    <w:rsid w:val="00BB44D7"/>
    <w:rsid w:val="00BB4F09"/>
    <w:rsid w:val="00BB55F4"/>
    <w:rsid w:val="00BB5624"/>
    <w:rsid w:val="00BB5F1C"/>
    <w:rsid w:val="00BB5F69"/>
    <w:rsid w:val="00BB69BC"/>
    <w:rsid w:val="00BB7179"/>
    <w:rsid w:val="00BB74AD"/>
    <w:rsid w:val="00BB75EF"/>
    <w:rsid w:val="00BB7DBC"/>
    <w:rsid w:val="00BB7F87"/>
    <w:rsid w:val="00BC0131"/>
    <w:rsid w:val="00BC0183"/>
    <w:rsid w:val="00BC0295"/>
    <w:rsid w:val="00BC0BF0"/>
    <w:rsid w:val="00BC117C"/>
    <w:rsid w:val="00BC1379"/>
    <w:rsid w:val="00BC31A3"/>
    <w:rsid w:val="00BC332F"/>
    <w:rsid w:val="00BC33FD"/>
    <w:rsid w:val="00BC3F95"/>
    <w:rsid w:val="00BC403F"/>
    <w:rsid w:val="00BC4FE3"/>
    <w:rsid w:val="00BC5674"/>
    <w:rsid w:val="00BC6024"/>
    <w:rsid w:val="00BC6892"/>
    <w:rsid w:val="00BC6E98"/>
    <w:rsid w:val="00BC7BEB"/>
    <w:rsid w:val="00BC7D17"/>
    <w:rsid w:val="00BD0DED"/>
    <w:rsid w:val="00BD1190"/>
    <w:rsid w:val="00BD1213"/>
    <w:rsid w:val="00BD1219"/>
    <w:rsid w:val="00BD18D2"/>
    <w:rsid w:val="00BD21A6"/>
    <w:rsid w:val="00BD227B"/>
    <w:rsid w:val="00BD2539"/>
    <w:rsid w:val="00BD2B43"/>
    <w:rsid w:val="00BD3AAD"/>
    <w:rsid w:val="00BD3DE1"/>
    <w:rsid w:val="00BD3EFC"/>
    <w:rsid w:val="00BD3F02"/>
    <w:rsid w:val="00BD429D"/>
    <w:rsid w:val="00BD42D4"/>
    <w:rsid w:val="00BD43E3"/>
    <w:rsid w:val="00BD4934"/>
    <w:rsid w:val="00BD4A35"/>
    <w:rsid w:val="00BD4C08"/>
    <w:rsid w:val="00BD4EF1"/>
    <w:rsid w:val="00BD4FC9"/>
    <w:rsid w:val="00BD53FE"/>
    <w:rsid w:val="00BD5755"/>
    <w:rsid w:val="00BD692A"/>
    <w:rsid w:val="00BD6C25"/>
    <w:rsid w:val="00BD73BD"/>
    <w:rsid w:val="00BD7980"/>
    <w:rsid w:val="00BD79E0"/>
    <w:rsid w:val="00BD7BDC"/>
    <w:rsid w:val="00BD7F94"/>
    <w:rsid w:val="00BE0174"/>
    <w:rsid w:val="00BE1C4C"/>
    <w:rsid w:val="00BE1CA6"/>
    <w:rsid w:val="00BE1CD3"/>
    <w:rsid w:val="00BE256C"/>
    <w:rsid w:val="00BE2DA4"/>
    <w:rsid w:val="00BE33D4"/>
    <w:rsid w:val="00BE478D"/>
    <w:rsid w:val="00BE4A3E"/>
    <w:rsid w:val="00BE4B93"/>
    <w:rsid w:val="00BE6888"/>
    <w:rsid w:val="00BE6BA7"/>
    <w:rsid w:val="00BE71AA"/>
    <w:rsid w:val="00BE72F5"/>
    <w:rsid w:val="00BE7F66"/>
    <w:rsid w:val="00BF0143"/>
    <w:rsid w:val="00BF077C"/>
    <w:rsid w:val="00BF0BD2"/>
    <w:rsid w:val="00BF0C77"/>
    <w:rsid w:val="00BF12B8"/>
    <w:rsid w:val="00BF12D7"/>
    <w:rsid w:val="00BF145F"/>
    <w:rsid w:val="00BF17A4"/>
    <w:rsid w:val="00BF1FA6"/>
    <w:rsid w:val="00BF2B82"/>
    <w:rsid w:val="00BF3870"/>
    <w:rsid w:val="00BF4723"/>
    <w:rsid w:val="00BF4841"/>
    <w:rsid w:val="00BF51D8"/>
    <w:rsid w:val="00BF57BE"/>
    <w:rsid w:val="00C01599"/>
    <w:rsid w:val="00C02CCC"/>
    <w:rsid w:val="00C0491D"/>
    <w:rsid w:val="00C04A74"/>
    <w:rsid w:val="00C04D7E"/>
    <w:rsid w:val="00C04DB9"/>
    <w:rsid w:val="00C04F96"/>
    <w:rsid w:val="00C057F6"/>
    <w:rsid w:val="00C0678F"/>
    <w:rsid w:val="00C073F3"/>
    <w:rsid w:val="00C07AA1"/>
    <w:rsid w:val="00C10B2E"/>
    <w:rsid w:val="00C11358"/>
    <w:rsid w:val="00C1138B"/>
    <w:rsid w:val="00C11818"/>
    <w:rsid w:val="00C11ACF"/>
    <w:rsid w:val="00C11F3F"/>
    <w:rsid w:val="00C12201"/>
    <w:rsid w:val="00C128D7"/>
    <w:rsid w:val="00C12F36"/>
    <w:rsid w:val="00C139A3"/>
    <w:rsid w:val="00C1416B"/>
    <w:rsid w:val="00C142D4"/>
    <w:rsid w:val="00C14762"/>
    <w:rsid w:val="00C158B0"/>
    <w:rsid w:val="00C16756"/>
    <w:rsid w:val="00C16851"/>
    <w:rsid w:val="00C16B40"/>
    <w:rsid w:val="00C16E6D"/>
    <w:rsid w:val="00C17C51"/>
    <w:rsid w:val="00C2078E"/>
    <w:rsid w:val="00C207AB"/>
    <w:rsid w:val="00C207C7"/>
    <w:rsid w:val="00C20883"/>
    <w:rsid w:val="00C20AB3"/>
    <w:rsid w:val="00C20FAF"/>
    <w:rsid w:val="00C21212"/>
    <w:rsid w:val="00C21441"/>
    <w:rsid w:val="00C21F55"/>
    <w:rsid w:val="00C22B18"/>
    <w:rsid w:val="00C239F4"/>
    <w:rsid w:val="00C23BF2"/>
    <w:rsid w:val="00C23DB6"/>
    <w:rsid w:val="00C241C7"/>
    <w:rsid w:val="00C24533"/>
    <w:rsid w:val="00C253C2"/>
    <w:rsid w:val="00C2588B"/>
    <w:rsid w:val="00C26108"/>
    <w:rsid w:val="00C26B06"/>
    <w:rsid w:val="00C278D5"/>
    <w:rsid w:val="00C27BB1"/>
    <w:rsid w:val="00C30B13"/>
    <w:rsid w:val="00C30C9B"/>
    <w:rsid w:val="00C32749"/>
    <w:rsid w:val="00C3288C"/>
    <w:rsid w:val="00C32C38"/>
    <w:rsid w:val="00C32E8E"/>
    <w:rsid w:val="00C34121"/>
    <w:rsid w:val="00C34172"/>
    <w:rsid w:val="00C34319"/>
    <w:rsid w:val="00C349B9"/>
    <w:rsid w:val="00C34E9B"/>
    <w:rsid w:val="00C35A6B"/>
    <w:rsid w:val="00C364B0"/>
    <w:rsid w:val="00C36FBE"/>
    <w:rsid w:val="00C37600"/>
    <w:rsid w:val="00C37D18"/>
    <w:rsid w:val="00C37F87"/>
    <w:rsid w:val="00C40096"/>
    <w:rsid w:val="00C40F7B"/>
    <w:rsid w:val="00C4100A"/>
    <w:rsid w:val="00C4117E"/>
    <w:rsid w:val="00C41BBF"/>
    <w:rsid w:val="00C42121"/>
    <w:rsid w:val="00C426AF"/>
    <w:rsid w:val="00C42719"/>
    <w:rsid w:val="00C432A3"/>
    <w:rsid w:val="00C43A0E"/>
    <w:rsid w:val="00C43BC0"/>
    <w:rsid w:val="00C43E9C"/>
    <w:rsid w:val="00C44CFF"/>
    <w:rsid w:val="00C44DEF"/>
    <w:rsid w:val="00C44FF7"/>
    <w:rsid w:val="00C45A9B"/>
    <w:rsid w:val="00C462EC"/>
    <w:rsid w:val="00C46E71"/>
    <w:rsid w:val="00C472A5"/>
    <w:rsid w:val="00C475DA"/>
    <w:rsid w:val="00C47BC2"/>
    <w:rsid w:val="00C47D78"/>
    <w:rsid w:val="00C50886"/>
    <w:rsid w:val="00C50DA2"/>
    <w:rsid w:val="00C50F0D"/>
    <w:rsid w:val="00C51078"/>
    <w:rsid w:val="00C51E01"/>
    <w:rsid w:val="00C51E8D"/>
    <w:rsid w:val="00C52921"/>
    <w:rsid w:val="00C52964"/>
    <w:rsid w:val="00C529F8"/>
    <w:rsid w:val="00C53A3B"/>
    <w:rsid w:val="00C5450A"/>
    <w:rsid w:val="00C5486F"/>
    <w:rsid w:val="00C549AB"/>
    <w:rsid w:val="00C54A7F"/>
    <w:rsid w:val="00C54C26"/>
    <w:rsid w:val="00C54EBD"/>
    <w:rsid w:val="00C555F7"/>
    <w:rsid w:val="00C55FD6"/>
    <w:rsid w:val="00C561BB"/>
    <w:rsid w:val="00C5664B"/>
    <w:rsid w:val="00C5664C"/>
    <w:rsid w:val="00C56755"/>
    <w:rsid w:val="00C56A81"/>
    <w:rsid w:val="00C57214"/>
    <w:rsid w:val="00C578F7"/>
    <w:rsid w:val="00C579FE"/>
    <w:rsid w:val="00C57B36"/>
    <w:rsid w:val="00C57DA0"/>
    <w:rsid w:val="00C603FD"/>
    <w:rsid w:val="00C60447"/>
    <w:rsid w:val="00C605E9"/>
    <w:rsid w:val="00C60704"/>
    <w:rsid w:val="00C60730"/>
    <w:rsid w:val="00C61F92"/>
    <w:rsid w:val="00C62328"/>
    <w:rsid w:val="00C62D43"/>
    <w:rsid w:val="00C63321"/>
    <w:rsid w:val="00C63B29"/>
    <w:rsid w:val="00C640BE"/>
    <w:rsid w:val="00C64F10"/>
    <w:rsid w:val="00C6516C"/>
    <w:rsid w:val="00C6534F"/>
    <w:rsid w:val="00C65CA1"/>
    <w:rsid w:val="00C666E4"/>
    <w:rsid w:val="00C66D02"/>
    <w:rsid w:val="00C67136"/>
    <w:rsid w:val="00C6714E"/>
    <w:rsid w:val="00C6724A"/>
    <w:rsid w:val="00C673A4"/>
    <w:rsid w:val="00C67DE8"/>
    <w:rsid w:val="00C7023F"/>
    <w:rsid w:val="00C70C94"/>
    <w:rsid w:val="00C70CBB"/>
    <w:rsid w:val="00C716F7"/>
    <w:rsid w:val="00C72264"/>
    <w:rsid w:val="00C7239B"/>
    <w:rsid w:val="00C72B9E"/>
    <w:rsid w:val="00C73FA4"/>
    <w:rsid w:val="00C74AFC"/>
    <w:rsid w:val="00C74E6A"/>
    <w:rsid w:val="00C754FA"/>
    <w:rsid w:val="00C759F3"/>
    <w:rsid w:val="00C76DDA"/>
    <w:rsid w:val="00C7778D"/>
    <w:rsid w:val="00C80287"/>
    <w:rsid w:val="00C809FC"/>
    <w:rsid w:val="00C8109C"/>
    <w:rsid w:val="00C810FF"/>
    <w:rsid w:val="00C812B3"/>
    <w:rsid w:val="00C81EC3"/>
    <w:rsid w:val="00C81F52"/>
    <w:rsid w:val="00C8281A"/>
    <w:rsid w:val="00C82F43"/>
    <w:rsid w:val="00C82FB2"/>
    <w:rsid w:val="00C82FBB"/>
    <w:rsid w:val="00C83086"/>
    <w:rsid w:val="00C8356F"/>
    <w:rsid w:val="00C835CC"/>
    <w:rsid w:val="00C83CF7"/>
    <w:rsid w:val="00C84DD5"/>
    <w:rsid w:val="00C85D6D"/>
    <w:rsid w:val="00C86238"/>
    <w:rsid w:val="00C86642"/>
    <w:rsid w:val="00C86C95"/>
    <w:rsid w:val="00C87EC1"/>
    <w:rsid w:val="00C900D6"/>
    <w:rsid w:val="00C902EC"/>
    <w:rsid w:val="00C90903"/>
    <w:rsid w:val="00C90C52"/>
    <w:rsid w:val="00C90E8D"/>
    <w:rsid w:val="00C917D7"/>
    <w:rsid w:val="00C93B12"/>
    <w:rsid w:val="00C940A3"/>
    <w:rsid w:val="00C94431"/>
    <w:rsid w:val="00C9453D"/>
    <w:rsid w:val="00C945CA"/>
    <w:rsid w:val="00C954C6"/>
    <w:rsid w:val="00C956F0"/>
    <w:rsid w:val="00C9591C"/>
    <w:rsid w:val="00C95A59"/>
    <w:rsid w:val="00C95C00"/>
    <w:rsid w:val="00C95DD0"/>
    <w:rsid w:val="00C9660D"/>
    <w:rsid w:val="00C97C1E"/>
    <w:rsid w:val="00CA028F"/>
    <w:rsid w:val="00CA0966"/>
    <w:rsid w:val="00CA109B"/>
    <w:rsid w:val="00CA1A69"/>
    <w:rsid w:val="00CA1C99"/>
    <w:rsid w:val="00CA2140"/>
    <w:rsid w:val="00CA2282"/>
    <w:rsid w:val="00CA3363"/>
    <w:rsid w:val="00CA42BE"/>
    <w:rsid w:val="00CA4482"/>
    <w:rsid w:val="00CA485F"/>
    <w:rsid w:val="00CA527D"/>
    <w:rsid w:val="00CA5BA8"/>
    <w:rsid w:val="00CA5CB1"/>
    <w:rsid w:val="00CA7683"/>
    <w:rsid w:val="00CA7A51"/>
    <w:rsid w:val="00CA7B63"/>
    <w:rsid w:val="00CA7D00"/>
    <w:rsid w:val="00CA7E4C"/>
    <w:rsid w:val="00CA7FB4"/>
    <w:rsid w:val="00CB0428"/>
    <w:rsid w:val="00CB0F26"/>
    <w:rsid w:val="00CB1370"/>
    <w:rsid w:val="00CB1721"/>
    <w:rsid w:val="00CB19D2"/>
    <w:rsid w:val="00CB1C04"/>
    <w:rsid w:val="00CB1DA5"/>
    <w:rsid w:val="00CB38AE"/>
    <w:rsid w:val="00CB3C4A"/>
    <w:rsid w:val="00CB4F7C"/>
    <w:rsid w:val="00CB5BD7"/>
    <w:rsid w:val="00CB61A7"/>
    <w:rsid w:val="00CB6571"/>
    <w:rsid w:val="00CB6A90"/>
    <w:rsid w:val="00CB74D4"/>
    <w:rsid w:val="00CC0EF8"/>
    <w:rsid w:val="00CC124D"/>
    <w:rsid w:val="00CC186E"/>
    <w:rsid w:val="00CC1A6B"/>
    <w:rsid w:val="00CC2896"/>
    <w:rsid w:val="00CC2EB7"/>
    <w:rsid w:val="00CC3A84"/>
    <w:rsid w:val="00CC3BF0"/>
    <w:rsid w:val="00CC3FD8"/>
    <w:rsid w:val="00CC41CA"/>
    <w:rsid w:val="00CC49DE"/>
    <w:rsid w:val="00CC5005"/>
    <w:rsid w:val="00CC5232"/>
    <w:rsid w:val="00CC57A7"/>
    <w:rsid w:val="00CC5AC5"/>
    <w:rsid w:val="00CC6347"/>
    <w:rsid w:val="00CC6FE0"/>
    <w:rsid w:val="00CC7097"/>
    <w:rsid w:val="00CC74DF"/>
    <w:rsid w:val="00CC79F9"/>
    <w:rsid w:val="00CC7F50"/>
    <w:rsid w:val="00CD0265"/>
    <w:rsid w:val="00CD06F0"/>
    <w:rsid w:val="00CD0717"/>
    <w:rsid w:val="00CD0D8F"/>
    <w:rsid w:val="00CD1954"/>
    <w:rsid w:val="00CD2123"/>
    <w:rsid w:val="00CD2487"/>
    <w:rsid w:val="00CD2DC1"/>
    <w:rsid w:val="00CD3D79"/>
    <w:rsid w:val="00CD470D"/>
    <w:rsid w:val="00CD5844"/>
    <w:rsid w:val="00CD5C8D"/>
    <w:rsid w:val="00CD646F"/>
    <w:rsid w:val="00CD67CB"/>
    <w:rsid w:val="00CD6E0F"/>
    <w:rsid w:val="00CD73C7"/>
    <w:rsid w:val="00CD7763"/>
    <w:rsid w:val="00CD7BA6"/>
    <w:rsid w:val="00CE0BEF"/>
    <w:rsid w:val="00CE12A8"/>
    <w:rsid w:val="00CE19B2"/>
    <w:rsid w:val="00CE1D58"/>
    <w:rsid w:val="00CE26B3"/>
    <w:rsid w:val="00CE2B0D"/>
    <w:rsid w:val="00CE332B"/>
    <w:rsid w:val="00CE43EA"/>
    <w:rsid w:val="00CE44CE"/>
    <w:rsid w:val="00CE48C6"/>
    <w:rsid w:val="00CE4D9C"/>
    <w:rsid w:val="00CE4F79"/>
    <w:rsid w:val="00CE526B"/>
    <w:rsid w:val="00CE5E94"/>
    <w:rsid w:val="00CE6483"/>
    <w:rsid w:val="00CE656D"/>
    <w:rsid w:val="00CE681F"/>
    <w:rsid w:val="00CE6948"/>
    <w:rsid w:val="00CE72D2"/>
    <w:rsid w:val="00CE7330"/>
    <w:rsid w:val="00CE7517"/>
    <w:rsid w:val="00CE7A00"/>
    <w:rsid w:val="00CE7A16"/>
    <w:rsid w:val="00CF02A8"/>
    <w:rsid w:val="00CF0946"/>
    <w:rsid w:val="00CF1C78"/>
    <w:rsid w:val="00CF1DED"/>
    <w:rsid w:val="00CF24BA"/>
    <w:rsid w:val="00CF3BE0"/>
    <w:rsid w:val="00CF401A"/>
    <w:rsid w:val="00CF433F"/>
    <w:rsid w:val="00CF6457"/>
    <w:rsid w:val="00CF65A1"/>
    <w:rsid w:val="00CF6D91"/>
    <w:rsid w:val="00CF7578"/>
    <w:rsid w:val="00CF75C7"/>
    <w:rsid w:val="00D005CA"/>
    <w:rsid w:val="00D00834"/>
    <w:rsid w:val="00D015B4"/>
    <w:rsid w:val="00D0367E"/>
    <w:rsid w:val="00D036E3"/>
    <w:rsid w:val="00D03BA3"/>
    <w:rsid w:val="00D040B9"/>
    <w:rsid w:val="00D04B61"/>
    <w:rsid w:val="00D060A4"/>
    <w:rsid w:val="00D067BF"/>
    <w:rsid w:val="00D070BF"/>
    <w:rsid w:val="00D07537"/>
    <w:rsid w:val="00D07817"/>
    <w:rsid w:val="00D10731"/>
    <w:rsid w:val="00D12320"/>
    <w:rsid w:val="00D126E7"/>
    <w:rsid w:val="00D1283C"/>
    <w:rsid w:val="00D136FE"/>
    <w:rsid w:val="00D1374A"/>
    <w:rsid w:val="00D146A2"/>
    <w:rsid w:val="00D14756"/>
    <w:rsid w:val="00D154A8"/>
    <w:rsid w:val="00D16285"/>
    <w:rsid w:val="00D163E3"/>
    <w:rsid w:val="00D165E1"/>
    <w:rsid w:val="00D1799C"/>
    <w:rsid w:val="00D20ED7"/>
    <w:rsid w:val="00D215F4"/>
    <w:rsid w:val="00D215FC"/>
    <w:rsid w:val="00D21FB2"/>
    <w:rsid w:val="00D2257C"/>
    <w:rsid w:val="00D22FF5"/>
    <w:rsid w:val="00D23373"/>
    <w:rsid w:val="00D23A0B"/>
    <w:rsid w:val="00D23EBB"/>
    <w:rsid w:val="00D248E6"/>
    <w:rsid w:val="00D249F9"/>
    <w:rsid w:val="00D25B4F"/>
    <w:rsid w:val="00D264F7"/>
    <w:rsid w:val="00D267AC"/>
    <w:rsid w:val="00D26F55"/>
    <w:rsid w:val="00D2748E"/>
    <w:rsid w:val="00D30290"/>
    <w:rsid w:val="00D306B8"/>
    <w:rsid w:val="00D3085F"/>
    <w:rsid w:val="00D30958"/>
    <w:rsid w:val="00D31E1C"/>
    <w:rsid w:val="00D32215"/>
    <w:rsid w:val="00D327AD"/>
    <w:rsid w:val="00D32AE2"/>
    <w:rsid w:val="00D32B60"/>
    <w:rsid w:val="00D33416"/>
    <w:rsid w:val="00D336AB"/>
    <w:rsid w:val="00D336AC"/>
    <w:rsid w:val="00D338E1"/>
    <w:rsid w:val="00D33AD6"/>
    <w:rsid w:val="00D34586"/>
    <w:rsid w:val="00D346FE"/>
    <w:rsid w:val="00D34961"/>
    <w:rsid w:val="00D34BB9"/>
    <w:rsid w:val="00D34D76"/>
    <w:rsid w:val="00D35C90"/>
    <w:rsid w:val="00D35EA2"/>
    <w:rsid w:val="00D362D7"/>
    <w:rsid w:val="00D3723A"/>
    <w:rsid w:val="00D37861"/>
    <w:rsid w:val="00D37AE5"/>
    <w:rsid w:val="00D4051F"/>
    <w:rsid w:val="00D4253D"/>
    <w:rsid w:val="00D426BD"/>
    <w:rsid w:val="00D4356B"/>
    <w:rsid w:val="00D43673"/>
    <w:rsid w:val="00D45012"/>
    <w:rsid w:val="00D456BB"/>
    <w:rsid w:val="00D45D87"/>
    <w:rsid w:val="00D45FB6"/>
    <w:rsid w:val="00D46D90"/>
    <w:rsid w:val="00D477C0"/>
    <w:rsid w:val="00D47A91"/>
    <w:rsid w:val="00D501F1"/>
    <w:rsid w:val="00D50316"/>
    <w:rsid w:val="00D50B7A"/>
    <w:rsid w:val="00D50F2C"/>
    <w:rsid w:val="00D50F97"/>
    <w:rsid w:val="00D520F9"/>
    <w:rsid w:val="00D522F2"/>
    <w:rsid w:val="00D52538"/>
    <w:rsid w:val="00D52DB9"/>
    <w:rsid w:val="00D52F19"/>
    <w:rsid w:val="00D538B7"/>
    <w:rsid w:val="00D53C27"/>
    <w:rsid w:val="00D53D16"/>
    <w:rsid w:val="00D53FC9"/>
    <w:rsid w:val="00D55769"/>
    <w:rsid w:val="00D55C3B"/>
    <w:rsid w:val="00D57A5F"/>
    <w:rsid w:val="00D6038F"/>
    <w:rsid w:val="00D60481"/>
    <w:rsid w:val="00D60907"/>
    <w:rsid w:val="00D60A1D"/>
    <w:rsid w:val="00D61079"/>
    <w:rsid w:val="00D61454"/>
    <w:rsid w:val="00D61DDC"/>
    <w:rsid w:val="00D62178"/>
    <w:rsid w:val="00D6225F"/>
    <w:rsid w:val="00D62CE1"/>
    <w:rsid w:val="00D631C7"/>
    <w:rsid w:val="00D633E4"/>
    <w:rsid w:val="00D6374A"/>
    <w:rsid w:val="00D63A14"/>
    <w:rsid w:val="00D646E0"/>
    <w:rsid w:val="00D65081"/>
    <w:rsid w:val="00D65426"/>
    <w:rsid w:val="00D655F2"/>
    <w:rsid w:val="00D65616"/>
    <w:rsid w:val="00D6582E"/>
    <w:rsid w:val="00D66495"/>
    <w:rsid w:val="00D66B8D"/>
    <w:rsid w:val="00D6717C"/>
    <w:rsid w:val="00D7026C"/>
    <w:rsid w:val="00D71441"/>
    <w:rsid w:val="00D71E50"/>
    <w:rsid w:val="00D72E35"/>
    <w:rsid w:val="00D736D0"/>
    <w:rsid w:val="00D73EA0"/>
    <w:rsid w:val="00D74446"/>
    <w:rsid w:val="00D74757"/>
    <w:rsid w:val="00D751C5"/>
    <w:rsid w:val="00D760F4"/>
    <w:rsid w:val="00D77344"/>
    <w:rsid w:val="00D77462"/>
    <w:rsid w:val="00D774EA"/>
    <w:rsid w:val="00D8012C"/>
    <w:rsid w:val="00D80317"/>
    <w:rsid w:val="00D80AFE"/>
    <w:rsid w:val="00D825D3"/>
    <w:rsid w:val="00D827AF"/>
    <w:rsid w:val="00D83D85"/>
    <w:rsid w:val="00D841F7"/>
    <w:rsid w:val="00D85649"/>
    <w:rsid w:val="00D85E49"/>
    <w:rsid w:val="00D86067"/>
    <w:rsid w:val="00D86179"/>
    <w:rsid w:val="00D86254"/>
    <w:rsid w:val="00D8643F"/>
    <w:rsid w:val="00D8648A"/>
    <w:rsid w:val="00D86673"/>
    <w:rsid w:val="00D86EC1"/>
    <w:rsid w:val="00D8746E"/>
    <w:rsid w:val="00D90298"/>
    <w:rsid w:val="00D90327"/>
    <w:rsid w:val="00D903B3"/>
    <w:rsid w:val="00D90621"/>
    <w:rsid w:val="00D90656"/>
    <w:rsid w:val="00D90723"/>
    <w:rsid w:val="00D929D9"/>
    <w:rsid w:val="00D93836"/>
    <w:rsid w:val="00D93D93"/>
    <w:rsid w:val="00D940EC"/>
    <w:rsid w:val="00D9466C"/>
    <w:rsid w:val="00D94C6D"/>
    <w:rsid w:val="00D953C2"/>
    <w:rsid w:val="00D95688"/>
    <w:rsid w:val="00D96150"/>
    <w:rsid w:val="00D967D0"/>
    <w:rsid w:val="00D967F1"/>
    <w:rsid w:val="00D970C3"/>
    <w:rsid w:val="00D976AE"/>
    <w:rsid w:val="00DA0012"/>
    <w:rsid w:val="00DA0C53"/>
    <w:rsid w:val="00DA14B9"/>
    <w:rsid w:val="00DA1996"/>
    <w:rsid w:val="00DA1A7A"/>
    <w:rsid w:val="00DA2525"/>
    <w:rsid w:val="00DA2D6C"/>
    <w:rsid w:val="00DA34B4"/>
    <w:rsid w:val="00DA377B"/>
    <w:rsid w:val="00DA3888"/>
    <w:rsid w:val="00DA3F4A"/>
    <w:rsid w:val="00DA447F"/>
    <w:rsid w:val="00DA4768"/>
    <w:rsid w:val="00DA4F19"/>
    <w:rsid w:val="00DA6293"/>
    <w:rsid w:val="00DA6B55"/>
    <w:rsid w:val="00DA6F87"/>
    <w:rsid w:val="00DB0138"/>
    <w:rsid w:val="00DB0C62"/>
    <w:rsid w:val="00DB0F66"/>
    <w:rsid w:val="00DB18E0"/>
    <w:rsid w:val="00DB18FE"/>
    <w:rsid w:val="00DB26FC"/>
    <w:rsid w:val="00DB2CA4"/>
    <w:rsid w:val="00DB2CA7"/>
    <w:rsid w:val="00DB3316"/>
    <w:rsid w:val="00DB3B49"/>
    <w:rsid w:val="00DB41B4"/>
    <w:rsid w:val="00DB45DB"/>
    <w:rsid w:val="00DB4DC3"/>
    <w:rsid w:val="00DB5C44"/>
    <w:rsid w:val="00DB5C5C"/>
    <w:rsid w:val="00DB63AE"/>
    <w:rsid w:val="00DB693B"/>
    <w:rsid w:val="00DB6EE5"/>
    <w:rsid w:val="00DB726C"/>
    <w:rsid w:val="00DB73A3"/>
    <w:rsid w:val="00DB7BA7"/>
    <w:rsid w:val="00DB7C9A"/>
    <w:rsid w:val="00DC06D5"/>
    <w:rsid w:val="00DC0BF5"/>
    <w:rsid w:val="00DC0FBA"/>
    <w:rsid w:val="00DC11DD"/>
    <w:rsid w:val="00DC1617"/>
    <w:rsid w:val="00DC1B65"/>
    <w:rsid w:val="00DC1D38"/>
    <w:rsid w:val="00DC28C7"/>
    <w:rsid w:val="00DC31B5"/>
    <w:rsid w:val="00DC37FD"/>
    <w:rsid w:val="00DC4916"/>
    <w:rsid w:val="00DC4E0C"/>
    <w:rsid w:val="00DC4FE5"/>
    <w:rsid w:val="00DC51B2"/>
    <w:rsid w:val="00DC5586"/>
    <w:rsid w:val="00DC5CB9"/>
    <w:rsid w:val="00DC5DC7"/>
    <w:rsid w:val="00DC5EC7"/>
    <w:rsid w:val="00DC5FBC"/>
    <w:rsid w:val="00DC6442"/>
    <w:rsid w:val="00DC69A8"/>
    <w:rsid w:val="00DC77D2"/>
    <w:rsid w:val="00DD0DC4"/>
    <w:rsid w:val="00DD0E2C"/>
    <w:rsid w:val="00DD12C0"/>
    <w:rsid w:val="00DD12C4"/>
    <w:rsid w:val="00DD1E3C"/>
    <w:rsid w:val="00DD21F5"/>
    <w:rsid w:val="00DD397A"/>
    <w:rsid w:val="00DD4401"/>
    <w:rsid w:val="00DD4B04"/>
    <w:rsid w:val="00DD4C55"/>
    <w:rsid w:val="00DD50AE"/>
    <w:rsid w:val="00DD578B"/>
    <w:rsid w:val="00DD58B7"/>
    <w:rsid w:val="00DD5C37"/>
    <w:rsid w:val="00DD66F4"/>
    <w:rsid w:val="00DD6FD6"/>
    <w:rsid w:val="00DD72AC"/>
    <w:rsid w:val="00DD76C1"/>
    <w:rsid w:val="00DD77B9"/>
    <w:rsid w:val="00DE00B8"/>
    <w:rsid w:val="00DE0267"/>
    <w:rsid w:val="00DE0377"/>
    <w:rsid w:val="00DE0C10"/>
    <w:rsid w:val="00DE0DF0"/>
    <w:rsid w:val="00DE11CE"/>
    <w:rsid w:val="00DE19A8"/>
    <w:rsid w:val="00DE1DA9"/>
    <w:rsid w:val="00DE27B9"/>
    <w:rsid w:val="00DE2908"/>
    <w:rsid w:val="00DE342F"/>
    <w:rsid w:val="00DE347A"/>
    <w:rsid w:val="00DE3A39"/>
    <w:rsid w:val="00DE3F3A"/>
    <w:rsid w:val="00DE49F3"/>
    <w:rsid w:val="00DE4AB9"/>
    <w:rsid w:val="00DE56D0"/>
    <w:rsid w:val="00DE5EC8"/>
    <w:rsid w:val="00DE60FB"/>
    <w:rsid w:val="00DE6E86"/>
    <w:rsid w:val="00DE71FE"/>
    <w:rsid w:val="00DE7507"/>
    <w:rsid w:val="00DE7DAB"/>
    <w:rsid w:val="00DF074E"/>
    <w:rsid w:val="00DF3573"/>
    <w:rsid w:val="00DF3A4F"/>
    <w:rsid w:val="00DF3C9B"/>
    <w:rsid w:val="00DF4B48"/>
    <w:rsid w:val="00DF4D5A"/>
    <w:rsid w:val="00DF5057"/>
    <w:rsid w:val="00DF587E"/>
    <w:rsid w:val="00DF588E"/>
    <w:rsid w:val="00DF65F5"/>
    <w:rsid w:val="00DF7917"/>
    <w:rsid w:val="00DF7CA1"/>
    <w:rsid w:val="00E00D85"/>
    <w:rsid w:val="00E01BF8"/>
    <w:rsid w:val="00E01C35"/>
    <w:rsid w:val="00E01E43"/>
    <w:rsid w:val="00E020EE"/>
    <w:rsid w:val="00E022E3"/>
    <w:rsid w:val="00E023CD"/>
    <w:rsid w:val="00E03125"/>
    <w:rsid w:val="00E03B9C"/>
    <w:rsid w:val="00E0477B"/>
    <w:rsid w:val="00E047E2"/>
    <w:rsid w:val="00E04C60"/>
    <w:rsid w:val="00E04F89"/>
    <w:rsid w:val="00E05BA8"/>
    <w:rsid w:val="00E06E1E"/>
    <w:rsid w:val="00E06F2F"/>
    <w:rsid w:val="00E0756E"/>
    <w:rsid w:val="00E0757E"/>
    <w:rsid w:val="00E07BBC"/>
    <w:rsid w:val="00E07D1A"/>
    <w:rsid w:val="00E1008D"/>
    <w:rsid w:val="00E10CB3"/>
    <w:rsid w:val="00E10D21"/>
    <w:rsid w:val="00E110AD"/>
    <w:rsid w:val="00E1113D"/>
    <w:rsid w:val="00E11A55"/>
    <w:rsid w:val="00E12194"/>
    <w:rsid w:val="00E13AB2"/>
    <w:rsid w:val="00E1419F"/>
    <w:rsid w:val="00E14512"/>
    <w:rsid w:val="00E14740"/>
    <w:rsid w:val="00E14C65"/>
    <w:rsid w:val="00E14C88"/>
    <w:rsid w:val="00E14DB6"/>
    <w:rsid w:val="00E159AE"/>
    <w:rsid w:val="00E17197"/>
    <w:rsid w:val="00E174DE"/>
    <w:rsid w:val="00E200D4"/>
    <w:rsid w:val="00E208CE"/>
    <w:rsid w:val="00E208D9"/>
    <w:rsid w:val="00E21461"/>
    <w:rsid w:val="00E21AE2"/>
    <w:rsid w:val="00E21B21"/>
    <w:rsid w:val="00E21BAD"/>
    <w:rsid w:val="00E21F4B"/>
    <w:rsid w:val="00E22447"/>
    <w:rsid w:val="00E2276E"/>
    <w:rsid w:val="00E228F7"/>
    <w:rsid w:val="00E22BA5"/>
    <w:rsid w:val="00E22D4B"/>
    <w:rsid w:val="00E23110"/>
    <w:rsid w:val="00E23331"/>
    <w:rsid w:val="00E23563"/>
    <w:rsid w:val="00E23AD1"/>
    <w:rsid w:val="00E24037"/>
    <w:rsid w:val="00E24FC2"/>
    <w:rsid w:val="00E25467"/>
    <w:rsid w:val="00E259CF"/>
    <w:rsid w:val="00E26A52"/>
    <w:rsid w:val="00E277BE"/>
    <w:rsid w:val="00E30B10"/>
    <w:rsid w:val="00E311DD"/>
    <w:rsid w:val="00E31CD1"/>
    <w:rsid w:val="00E31F0F"/>
    <w:rsid w:val="00E3204E"/>
    <w:rsid w:val="00E321A9"/>
    <w:rsid w:val="00E321D8"/>
    <w:rsid w:val="00E33593"/>
    <w:rsid w:val="00E3477E"/>
    <w:rsid w:val="00E34A0D"/>
    <w:rsid w:val="00E34D29"/>
    <w:rsid w:val="00E356FE"/>
    <w:rsid w:val="00E35C47"/>
    <w:rsid w:val="00E3641A"/>
    <w:rsid w:val="00E36704"/>
    <w:rsid w:val="00E36777"/>
    <w:rsid w:val="00E368D5"/>
    <w:rsid w:val="00E40133"/>
    <w:rsid w:val="00E40135"/>
    <w:rsid w:val="00E402B4"/>
    <w:rsid w:val="00E40B27"/>
    <w:rsid w:val="00E42DE7"/>
    <w:rsid w:val="00E42EC4"/>
    <w:rsid w:val="00E4352E"/>
    <w:rsid w:val="00E43D38"/>
    <w:rsid w:val="00E43D5A"/>
    <w:rsid w:val="00E44C0A"/>
    <w:rsid w:val="00E4534E"/>
    <w:rsid w:val="00E456A2"/>
    <w:rsid w:val="00E45B35"/>
    <w:rsid w:val="00E45B5F"/>
    <w:rsid w:val="00E46934"/>
    <w:rsid w:val="00E47D6F"/>
    <w:rsid w:val="00E50844"/>
    <w:rsid w:val="00E515CB"/>
    <w:rsid w:val="00E51BB5"/>
    <w:rsid w:val="00E51D25"/>
    <w:rsid w:val="00E51DFB"/>
    <w:rsid w:val="00E52CD6"/>
    <w:rsid w:val="00E52D70"/>
    <w:rsid w:val="00E5363D"/>
    <w:rsid w:val="00E539D8"/>
    <w:rsid w:val="00E53AA6"/>
    <w:rsid w:val="00E53FF6"/>
    <w:rsid w:val="00E551C6"/>
    <w:rsid w:val="00E5523F"/>
    <w:rsid w:val="00E5549C"/>
    <w:rsid w:val="00E5619A"/>
    <w:rsid w:val="00E561E4"/>
    <w:rsid w:val="00E572CB"/>
    <w:rsid w:val="00E57608"/>
    <w:rsid w:val="00E5760A"/>
    <w:rsid w:val="00E57A30"/>
    <w:rsid w:val="00E60FB3"/>
    <w:rsid w:val="00E614F8"/>
    <w:rsid w:val="00E61BEA"/>
    <w:rsid w:val="00E620B9"/>
    <w:rsid w:val="00E626BA"/>
    <w:rsid w:val="00E62A35"/>
    <w:rsid w:val="00E637F8"/>
    <w:rsid w:val="00E6484C"/>
    <w:rsid w:val="00E64B15"/>
    <w:rsid w:val="00E64B8E"/>
    <w:rsid w:val="00E660D8"/>
    <w:rsid w:val="00E66565"/>
    <w:rsid w:val="00E6688E"/>
    <w:rsid w:val="00E669FB"/>
    <w:rsid w:val="00E66EDE"/>
    <w:rsid w:val="00E70613"/>
    <w:rsid w:val="00E70D87"/>
    <w:rsid w:val="00E710B7"/>
    <w:rsid w:val="00E7195C"/>
    <w:rsid w:val="00E72277"/>
    <w:rsid w:val="00E72650"/>
    <w:rsid w:val="00E73AD1"/>
    <w:rsid w:val="00E73B36"/>
    <w:rsid w:val="00E73FC3"/>
    <w:rsid w:val="00E748D4"/>
    <w:rsid w:val="00E7586A"/>
    <w:rsid w:val="00E770A6"/>
    <w:rsid w:val="00E770E8"/>
    <w:rsid w:val="00E7723C"/>
    <w:rsid w:val="00E779E8"/>
    <w:rsid w:val="00E77C3C"/>
    <w:rsid w:val="00E80022"/>
    <w:rsid w:val="00E80036"/>
    <w:rsid w:val="00E80572"/>
    <w:rsid w:val="00E8074C"/>
    <w:rsid w:val="00E80880"/>
    <w:rsid w:val="00E808BA"/>
    <w:rsid w:val="00E80DCA"/>
    <w:rsid w:val="00E80ED6"/>
    <w:rsid w:val="00E81023"/>
    <w:rsid w:val="00E818C4"/>
    <w:rsid w:val="00E824A6"/>
    <w:rsid w:val="00E8268F"/>
    <w:rsid w:val="00E82BB6"/>
    <w:rsid w:val="00E830D8"/>
    <w:rsid w:val="00E83134"/>
    <w:rsid w:val="00E8332D"/>
    <w:rsid w:val="00E83340"/>
    <w:rsid w:val="00E84424"/>
    <w:rsid w:val="00E844AC"/>
    <w:rsid w:val="00E84620"/>
    <w:rsid w:val="00E84896"/>
    <w:rsid w:val="00E84EB2"/>
    <w:rsid w:val="00E86131"/>
    <w:rsid w:val="00E86A73"/>
    <w:rsid w:val="00E87498"/>
    <w:rsid w:val="00E87801"/>
    <w:rsid w:val="00E87D8B"/>
    <w:rsid w:val="00E902E4"/>
    <w:rsid w:val="00E9124D"/>
    <w:rsid w:val="00E915B5"/>
    <w:rsid w:val="00E916B7"/>
    <w:rsid w:val="00E92568"/>
    <w:rsid w:val="00E92E81"/>
    <w:rsid w:val="00E92F60"/>
    <w:rsid w:val="00E9302B"/>
    <w:rsid w:val="00E93797"/>
    <w:rsid w:val="00E93EA3"/>
    <w:rsid w:val="00E94151"/>
    <w:rsid w:val="00E942B4"/>
    <w:rsid w:val="00E94FD3"/>
    <w:rsid w:val="00E959FC"/>
    <w:rsid w:val="00E9652D"/>
    <w:rsid w:val="00E9672F"/>
    <w:rsid w:val="00E979EA"/>
    <w:rsid w:val="00E97AE3"/>
    <w:rsid w:val="00E97B69"/>
    <w:rsid w:val="00EA0183"/>
    <w:rsid w:val="00EA0748"/>
    <w:rsid w:val="00EA16E6"/>
    <w:rsid w:val="00EA2ABB"/>
    <w:rsid w:val="00EA2CC9"/>
    <w:rsid w:val="00EA2E5F"/>
    <w:rsid w:val="00EA3954"/>
    <w:rsid w:val="00EA3A99"/>
    <w:rsid w:val="00EA3DC7"/>
    <w:rsid w:val="00EA4170"/>
    <w:rsid w:val="00EA49B9"/>
    <w:rsid w:val="00EA50A1"/>
    <w:rsid w:val="00EA6C28"/>
    <w:rsid w:val="00EA7E33"/>
    <w:rsid w:val="00EB0421"/>
    <w:rsid w:val="00EB1AFF"/>
    <w:rsid w:val="00EB1F28"/>
    <w:rsid w:val="00EB1FDA"/>
    <w:rsid w:val="00EB3BE4"/>
    <w:rsid w:val="00EB3FAD"/>
    <w:rsid w:val="00EB4D9D"/>
    <w:rsid w:val="00EB51DA"/>
    <w:rsid w:val="00EB52AD"/>
    <w:rsid w:val="00EB59A0"/>
    <w:rsid w:val="00EB6488"/>
    <w:rsid w:val="00EB67DF"/>
    <w:rsid w:val="00EB7197"/>
    <w:rsid w:val="00EC024F"/>
    <w:rsid w:val="00EC07D1"/>
    <w:rsid w:val="00EC0CE2"/>
    <w:rsid w:val="00EC15E5"/>
    <w:rsid w:val="00EC28A3"/>
    <w:rsid w:val="00EC28B2"/>
    <w:rsid w:val="00EC32C4"/>
    <w:rsid w:val="00EC3655"/>
    <w:rsid w:val="00EC4266"/>
    <w:rsid w:val="00EC4944"/>
    <w:rsid w:val="00EC59BC"/>
    <w:rsid w:val="00EC61C5"/>
    <w:rsid w:val="00EC653A"/>
    <w:rsid w:val="00EC6544"/>
    <w:rsid w:val="00EC67F1"/>
    <w:rsid w:val="00EC6853"/>
    <w:rsid w:val="00EC6E44"/>
    <w:rsid w:val="00EC77CB"/>
    <w:rsid w:val="00EC7D86"/>
    <w:rsid w:val="00ED0377"/>
    <w:rsid w:val="00ED0783"/>
    <w:rsid w:val="00ED1457"/>
    <w:rsid w:val="00ED149A"/>
    <w:rsid w:val="00ED1A0E"/>
    <w:rsid w:val="00ED1A6A"/>
    <w:rsid w:val="00ED1E2B"/>
    <w:rsid w:val="00ED2409"/>
    <w:rsid w:val="00ED27C2"/>
    <w:rsid w:val="00ED293D"/>
    <w:rsid w:val="00ED29D5"/>
    <w:rsid w:val="00ED4375"/>
    <w:rsid w:val="00ED48DD"/>
    <w:rsid w:val="00ED50F7"/>
    <w:rsid w:val="00ED5349"/>
    <w:rsid w:val="00ED53D4"/>
    <w:rsid w:val="00ED5697"/>
    <w:rsid w:val="00ED6165"/>
    <w:rsid w:val="00ED6178"/>
    <w:rsid w:val="00ED61A8"/>
    <w:rsid w:val="00ED66DF"/>
    <w:rsid w:val="00ED6C4B"/>
    <w:rsid w:val="00ED726A"/>
    <w:rsid w:val="00ED770E"/>
    <w:rsid w:val="00ED7E7F"/>
    <w:rsid w:val="00EE03C6"/>
    <w:rsid w:val="00EE0444"/>
    <w:rsid w:val="00EE08C2"/>
    <w:rsid w:val="00EE0C3E"/>
    <w:rsid w:val="00EE1042"/>
    <w:rsid w:val="00EE179C"/>
    <w:rsid w:val="00EE1AAA"/>
    <w:rsid w:val="00EE2CF6"/>
    <w:rsid w:val="00EE2E93"/>
    <w:rsid w:val="00EE35A5"/>
    <w:rsid w:val="00EE3A5E"/>
    <w:rsid w:val="00EE42CA"/>
    <w:rsid w:val="00EE4659"/>
    <w:rsid w:val="00EE49A0"/>
    <w:rsid w:val="00EE4B36"/>
    <w:rsid w:val="00EE4B62"/>
    <w:rsid w:val="00EE4F22"/>
    <w:rsid w:val="00EE5AEA"/>
    <w:rsid w:val="00EE5DE7"/>
    <w:rsid w:val="00EE5F07"/>
    <w:rsid w:val="00EE6728"/>
    <w:rsid w:val="00EE6982"/>
    <w:rsid w:val="00EE6CB8"/>
    <w:rsid w:val="00EE767F"/>
    <w:rsid w:val="00EE7C53"/>
    <w:rsid w:val="00EE7DE5"/>
    <w:rsid w:val="00EF04D8"/>
    <w:rsid w:val="00EF0C53"/>
    <w:rsid w:val="00EF1746"/>
    <w:rsid w:val="00EF1C31"/>
    <w:rsid w:val="00EF39EB"/>
    <w:rsid w:val="00EF3DC5"/>
    <w:rsid w:val="00EF3F5F"/>
    <w:rsid w:val="00EF3FB2"/>
    <w:rsid w:val="00EF41C1"/>
    <w:rsid w:val="00EF44AA"/>
    <w:rsid w:val="00EF4653"/>
    <w:rsid w:val="00EF4FBD"/>
    <w:rsid w:val="00EF516E"/>
    <w:rsid w:val="00EF5C06"/>
    <w:rsid w:val="00EF600D"/>
    <w:rsid w:val="00EF69E4"/>
    <w:rsid w:val="00EF7A15"/>
    <w:rsid w:val="00F01520"/>
    <w:rsid w:val="00F0187D"/>
    <w:rsid w:val="00F0189B"/>
    <w:rsid w:val="00F01938"/>
    <w:rsid w:val="00F0198F"/>
    <w:rsid w:val="00F019CD"/>
    <w:rsid w:val="00F01F0F"/>
    <w:rsid w:val="00F02327"/>
    <w:rsid w:val="00F02EAB"/>
    <w:rsid w:val="00F03292"/>
    <w:rsid w:val="00F03CD1"/>
    <w:rsid w:val="00F04E43"/>
    <w:rsid w:val="00F0510E"/>
    <w:rsid w:val="00F06300"/>
    <w:rsid w:val="00F065CB"/>
    <w:rsid w:val="00F07FEC"/>
    <w:rsid w:val="00F100BB"/>
    <w:rsid w:val="00F10221"/>
    <w:rsid w:val="00F10283"/>
    <w:rsid w:val="00F104BC"/>
    <w:rsid w:val="00F1075E"/>
    <w:rsid w:val="00F10C19"/>
    <w:rsid w:val="00F10D10"/>
    <w:rsid w:val="00F11DCE"/>
    <w:rsid w:val="00F12126"/>
    <w:rsid w:val="00F12F6D"/>
    <w:rsid w:val="00F135A5"/>
    <w:rsid w:val="00F13768"/>
    <w:rsid w:val="00F13D2A"/>
    <w:rsid w:val="00F14262"/>
    <w:rsid w:val="00F14C84"/>
    <w:rsid w:val="00F14C97"/>
    <w:rsid w:val="00F1509F"/>
    <w:rsid w:val="00F1520B"/>
    <w:rsid w:val="00F15B87"/>
    <w:rsid w:val="00F15CE8"/>
    <w:rsid w:val="00F15D42"/>
    <w:rsid w:val="00F1634C"/>
    <w:rsid w:val="00F1656D"/>
    <w:rsid w:val="00F17A25"/>
    <w:rsid w:val="00F17A82"/>
    <w:rsid w:val="00F17BA3"/>
    <w:rsid w:val="00F17BCB"/>
    <w:rsid w:val="00F17C4D"/>
    <w:rsid w:val="00F17E3D"/>
    <w:rsid w:val="00F17FA8"/>
    <w:rsid w:val="00F21555"/>
    <w:rsid w:val="00F21A9B"/>
    <w:rsid w:val="00F22668"/>
    <w:rsid w:val="00F227DA"/>
    <w:rsid w:val="00F23643"/>
    <w:rsid w:val="00F23D66"/>
    <w:rsid w:val="00F24058"/>
    <w:rsid w:val="00F2444E"/>
    <w:rsid w:val="00F24C53"/>
    <w:rsid w:val="00F252D0"/>
    <w:rsid w:val="00F253BC"/>
    <w:rsid w:val="00F25842"/>
    <w:rsid w:val="00F25957"/>
    <w:rsid w:val="00F25F21"/>
    <w:rsid w:val="00F26696"/>
    <w:rsid w:val="00F26F1C"/>
    <w:rsid w:val="00F26F24"/>
    <w:rsid w:val="00F27581"/>
    <w:rsid w:val="00F27588"/>
    <w:rsid w:val="00F301BA"/>
    <w:rsid w:val="00F302C1"/>
    <w:rsid w:val="00F307B7"/>
    <w:rsid w:val="00F30B9F"/>
    <w:rsid w:val="00F31060"/>
    <w:rsid w:val="00F3116B"/>
    <w:rsid w:val="00F3156A"/>
    <w:rsid w:val="00F3166D"/>
    <w:rsid w:val="00F31B1B"/>
    <w:rsid w:val="00F31CED"/>
    <w:rsid w:val="00F325B1"/>
    <w:rsid w:val="00F32AB5"/>
    <w:rsid w:val="00F32B59"/>
    <w:rsid w:val="00F32B77"/>
    <w:rsid w:val="00F32D4D"/>
    <w:rsid w:val="00F32EB2"/>
    <w:rsid w:val="00F32F27"/>
    <w:rsid w:val="00F33290"/>
    <w:rsid w:val="00F34F60"/>
    <w:rsid w:val="00F35577"/>
    <w:rsid w:val="00F35FD4"/>
    <w:rsid w:val="00F3640A"/>
    <w:rsid w:val="00F365F3"/>
    <w:rsid w:val="00F367A1"/>
    <w:rsid w:val="00F36FB0"/>
    <w:rsid w:val="00F37F72"/>
    <w:rsid w:val="00F403CA"/>
    <w:rsid w:val="00F4057E"/>
    <w:rsid w:val="00F40A08"/>
    <w:rsid w:val="00F42F8E"/>
    <w:rsid w:val="00F43051"/>
    <w:rsid w:val="00F43DEA"/>
    <w:rsid w:val="00F43EA8"/>
    <w:rsid w:val="00F44615"/>
    <w:rsid w:val="00F447AB"/>
    <w:rsid w:val="00F44CD0"/>
    <w:rsid w:val="00F44E7C"/>
    <w:rsid w:val="00F44F7F"/>
    <w:rsid w:val="00F450C9"/>
    <w:rsid w:val="00F45227"/>
    <w:rsid w:val="00F4533A"/>
    <w:rsid w:val="00F45EC3"/>
    <w:rsid w:val="00F4664E"/>
    <w:rsid w:val="00F46965"/>
    <w:rsid w:val="00F46C6D"/>
    <w:rsid w:val="00F46F93"/>
    <w:rsid w:val="00F4701B"/>
    <w:rsid w:val="00F4701C"/>
    <w:rsid w:val="00F500F9"/>
    <w:rsid w:val="00F50596"/>
    <w:rsid w:val="00F50A52"/>
    <w:rsid w:val="00F511A1"/>
    <w:rsid w:val="00F51870"/>
    <w:rsid w:val="00F51D3C"/>
    <w:rsid w:val="00F52797"/>
    <w:rsid w:val="00F52B7A"/>
    <w:rsid w:val="00F53304"/>
    <w:rsid w:val="00F53CAC"/>
    <w:rsid w:val="00F54261"/>
    <w:rsid w:val="00F542C3"/>
    <w:rsid w:val="00F54674"/>
    <w:rsid w:val="00F54A09"/>
    <w:rsid w:val="00F54D43"/>
    <w:rsid w:val="00F54DCE"/>
    <w:rsid w:val="00F54E39"/>
    <w:rsid w:val="00F55946"/>
    <w:rsid w:val="00F56021"/>
    <w:rsid w:val="00F567F1"/>
    <w:rsid w:val="00F56DFD"/>
    <w:rsid w:val="00F6001B"/>
    <w:rsid w:val="00F60967"/>
    <w:rsid w:val="00F60DE1"/>
    <w:rsid w:val="00F6121C"/>
    <w:rsid w:val="00F61640"/>
    <w:rsid w:val="00F62686"/>
    <w:rsid w:val="00F62C23"/>
    <w:rsid w:val="00F63997"/>
    <w:rsid w:val="00F64368"/>
    <w:rsid w:val="00F647BA"/>
    <w:rsid w:val="00F64C60"/>
    <w:rsid w:val="00F64E5C"/>
    <w:rsid w:val="00F65838"/>
    <w:rsid w:val="00F661AE"/>
    <w:rsid w:val="00F66643"/>
    <w:rsid w:val="00F66AAB"/>
    <w:rsid w:val="00F67585"/>
    <w:rsid w:val="00F67948"/>
    <w:rsid w:val="00F67A2F"/>
    <w:rsid w:val="00F70E3C"/>
    <w:rsid w:val="00F72E4E"/>
    <w:rsid w:val="00F73550"/>
    <w:rsid w:val="00F73710"/>
    <w:rsid w:val="00F740A6"/>
    <w:rsid w:val="00F74594"/>
    <w:rsid w:val="00F745F7"/>
    <w:rsid w:val="00F74988"/>
    <w:rsid w:val="00F75EBB"/>
    <w:rsid w:val="00F80A4E"/>
    <w:rsid w:val="00F819BA"/>
    <w:rsid w:val="00F81E9A"/>
    <w:rsid w:val="00F82DFC"/>
    <w:rsid w:val="00F83214"/>
    <w:rsid w:val="00F83766"/>
    <w:rsid w:val="00F83792"/>
    <w:rsid w:val="00F84706"/>
    <w:rsid w:val="00F84D91"/>
    <w:rsid w:val="00F853D9"/>
    <w:rsid w:val="00F85919"/>
    <w:rsid w:val="00F86B6D"/>
    <w:rsid w:val="00F91164"/>
    <w:rsid w:val="00F91532"/>
    <w:rsid w:val="00F9153C"/>
    <w:rsid w:val="00F91794"/>
    <w:rsid w:val="00F91919"/>
    <w:rsid w:val="00F91C54"/>
    <w:rsid w:val="00F91C5D"/>
    <w:rsid w:val="00F924CD"/>
    <w:rsid w:val="00F92D04"/>
    <w:rsid w:val="00F92F37"/>
    <w:rsid w:val="00F92F73"/>
    <w:rsid w:val="00F93112"/>
    <w:rsid w:val="00F932D5"/>
    <w:rsid w:val="00F93728"/>
    <w:rsid w:val="00F93B92"/>
    <w:rsid w:val="00F9444A"/>
    <w:rsid w:val="00F94D00"/>
    <w:rsid w:val="00F953DA"/>
    <w:rsid w:val="00F95501"/>
    <w:rsid w:val="00F962A1"/>
    <w:rsid w:val="00F96C2C"/>
    <w:rsid w:val="00F97DFA"/>
    <w:rsid w:val="00FA046B"/>
    <w:rsid w:val="00FA08F1"/>
    <w:rsid w:val="00FA0B67"/>
    <w:rsid w:val="00FA0CB1"/>
    <w:rsid w:val="00FA167A"/>
    <w:rsid w:val="00FA1B87"/>
    <w:rsid w:val="00FA1B93"/>
    <w:rsid w:val="00FA1E5E"/>
    <w:rsid w:val="00FA2CD3"/>
    <w:rsid w:val="00FA2D69"/>
    <w:rsid w:val="00FA2EB7"/>
    <w:rsid w:val="00FA3567"/>
    <w:rsid w:val="00FA3648"/>
    <w:rsid w:val="00FA47AE"/>
    <w:rsid w:val="00FA4EA6"/>
    <w:rsid w:val="00FA5276"/>
    <w:rsid w:val="00FA550B"/>
    <w:rsid w:val="00FA6025"/>
    <w:rsid w:val="00FA6265"/>
    <w:rsid w:val="00FA69C7"/>
    <w:rsid w:val="00FA6C6E"/>
    <w:rsid w:val="00FA7545"/>
    <w:rsid w:val="00FA7810"/>
    <w:rsid w:val="00FA78C4"/>
    <w:rsid w:val="00FA7F63"/>
    <w:rsid w:val="00FB0090"/>
    <w:rsid w:val="00FB01C1"/>
    <w:rsid w:val="00FB048D"/>
    <w:rsid w:val="00FB04F0"/>
    <w:rsid w:val="00FB08E6"/>
    <w:rsid w:val="00FB09F5"/>
    <w:rsid w:val="00FB0D68"/>
    <w:rsid w:val="00FB0D83"/>
    <w:rsid w:val="00FB1811"/>
    <w:rsid w:val="00FB1AE3"/>
    <w:rsid w:val="00FB1BF2"/>
    <w:rsid w:val="00FB2016"/>
    <w:rsid w:val="00FB21FF"/>
    <w:rsid w:val="00FB251D"/>
    <w:rsid w:val="00FB2FDF"/>
    <w:rsid w:val="00FB310D"/>
    <w:rsid w:val="00FB34F9"/>
    <w:rsid w:val="00FB35F2"/>
    <w:rsid w:val="00FB3620"/>
    <w:rsid w:val="00FB3C29"/>
    <w:rsid w:val="00FB3D7B"/>
    <w:rsid w:val="00FB42FF"/>
    <w:rsid w:val="00FB43BD"/>
    <w:rsid w:val="00FB44CA"/>
    <w:rsid w:val="00FB45F6"/>
    <w:rsid w:val="00FB56F3"/>
    <w:rsid w:val="00FB6052"/>
    <w:rsid w:val="00FB65AF"/>
    <w:rsid w:val="00FB6BFA"/>
    <w:rsid w:val="00FB6EEB"/>
    <w:rsid w:val="00FB7AD9"/>
    <w:rsid w:val="00FB7CC7"/>
    <w:rsid w:val="00FB7DD5"/>
    <w:rsid w:val="00FB7F4A"/>
    <w:rsid w:val="00FC0F49"/>
    <w:rsid w:val="00FC1B05"/>
    <w:rsid w:val="00FC2E96"/>
    <w:rsid w:val="00FC30D7"/>
    <w:rsid w:val="00FC348E"/>
    <w:rsid w:val="00FC373D"/>
    <w:rsid w:val="00FC37A7"/>
    <w:rsid w:val="00FC44FE"/>
    <w:rsid w:val="00FC47C6"/>
    <w:rsid w:val="00FC5053"/>
    <w:rsid w:val="00FC52E1"/>
    <w:rsid w:val="00FC534D"/>
    <w:rsid w:val="00FC5857"/>
    <w:rsid w:val="00FC5DCC"/>
    <w:rsid w:val="00FC6F56"/>
    <w:rsid w:val="00FC75A4"/>
    <w:rsid w:val="00FC7670"/>
    <w:rsid w:val="00FC78EA"/>
    <w:rsid w:val="00FD0F29"/>
    <w:rsid w:val="00FD12C0"/>
    <w:rsid w:val="00FD16B0"/>
    <w:rsid w:val="00FD2933"/>
    <w:rsid w:val="00FD2FF5"/>
    <w:rsid w:val="00FD319B"/>
    <w:rsid w:val="00FD368F"/>
    <w:rsid w:val="00FD36DB"/>
    <w:rsid w:val="00FD3915"/>
    <w:rsid w:val="00FD3D83"/>
    <w:rsid w:val="00FD3F12"/>
    <w:rsid w:val="00FD41B6"/>
    <w:rsid w:val="00FD507E"/>
    <w:rsid w:val="00FD57C7"/>
    <w:rsid w:val="00FD59D3"/>
    <w:rsid w:val="00FD5AFE"/>
    <w:rsid w:val="00FD5FF3"/>
    <w:rsid w:val="00FD613B"/>
    <w:rsid w:val="00FD62F0"/>
    <w:rsid w:val="00FD6300"/>
    <w:rsid w:val="00FD6FD5"/>
    <w:rsid w:val="00FD703D"/>
    <w:rsid w:val="00FD7307"/>
    <w:rsid w:val="00FD75AB"/>
    <w:rsid w:val="00FD7675"/>
    <w:rsid w:val="00FD7976"/>
    <w:rsid w:val="00FE09B0"/>
    <w:rsid w:val="00FE0E2D"/>
    <w:rsid w:val="00FE0FB5"/>
    <w:rsid w:val="00FE1AB7"/>
    <w:rsid w:val="00FE2226"/>
    <w:rsid w:val="00FE282D"/>
    <w:rsid w:val="00FE28DC"/>
    <w:rsid w:val="00FE3B2B"/>
    <w:rsid w:val="00FE3C74"/>
    <w:rsid w:val="00FE3EF5"/>
    <w:rsid w:val="00FE4A31"/>
    <w:rsid w:val="00FE519B"/>
    <w:rsid w:val="00FE5CDC"/>
    <w:rsid w:val="00FE6064"/>
    <w:rsid w:val="00FE71DD"/>
    <w:rsid w:val="00FE76A4"/>
    <w:rsid w:val="00FE7A54"/>
    <w:rsid w:val="00FF03D2"/>
    <w:rsid w:val="00FF06C1"/>
    <w:rsid w:val="00FF0852"/>
    <w:rsid w:val="00FF0B8E"/>
    <w:rsid w:val="00FF1355"/>
    <w:rsid w:val="00FF1AFF"/>
    <w:rsid w:val="00FF1FF0"/>
    <w:rsid w:val="00FF20F0"/>
    <w:rsid w:val="00FF29D7"/>
    <w:rsid w:val="00FF2D06"/>
    <w:rsid w:val="00FF3957"/>
    <w:rsid w:val="00FF3C7D"/>
    <w:rsid w:val="00FF3F92"/>
    <w:rsid w:val="00FF40C4"/>
    <w:rsid w:val="00FF4317"/>
    <w:rsid w:val="00FF469F"/>
    <w:rsid w:val="00FF48C8"/>
    <w:rsid w:val="00FF4E0B"/>
    <w:rsid w:val="00FF55AD"/>
    <w:rsid w:val="00FF5913"/>
    <w:rsid w:val="00FF5F13"/>
    <w:rsid w:val="00FF6300"/>
    <w:rsid w:val="00FF6ADE"/>
    <w:rsid w:val="00FF6E99"/>
    <w:rsid w:val="00FF762F"/>
    <w:rsid w:val="00FF77DA"/>
    <w:rsid w:val="00FF77E3"/>
    <w:rsid w:val="00FF7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8064a2" strokecolor="#f2f2f2">
      <v:fill color="#8064a2"/>
      <v:stroke color="#f2f2f2" weight="3pt"/>
      <v:shadow on="t" type="perspective" color="#3f3151" opacity=".5" offset="1pt" offset2="-1pt"/>
      <o:colormru v:ext="edit" colors="#dfdcc7"/>
    </o:shapedefaults>
    <o:shapelayout v:ext="edit">
      <o:idmap v:ext="edit" data="1"/>
    </o:shapelayout>
  </w:shapeDefaults>
  <w:decimalSymbol w:val="."/>
  <w:listSeparator w:val=","/>
  <w15:docId w15:val="{17213BA3-CF41-4757-9A7C-A5FB99B4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locked="1"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9F"/>
    <w:pPr>
      <w:jc w:val="both"/>
    </w:pPr>
    <w:rPr>
      <w:rFonts w:ascii="Arial" w:hAnsi="Arial"/>
      <w:sz w:val="22"/>
      <w:szCs w:val="24"/>
    </w:rPr>
  </w:style>
  <w:style w:type="paragraph" w:styleId="Heading1">
    <w:name w:val="heading 1"/>
    <w:aliases w:val="H1,Head 1,cat_titre,Titre point,t1,chapitre,Level a,annexe1,h1,new page/chapter,h11,new page/chapter1,h12,new page/chapter2,h111,new page/chapter11,h13,new page/chapter3,h112,new page/chapter12,h14,new page/chapter4,h113,new page/chapter13,g,1"/>
    <w:basedOn w:val="Normal"/>
    <w:next w:val="Normal"/>
    <w:link w:val="Heading1Char"/>
    <w:uiPriority w:val="99"/>
    <w:qFormat/>
    <w:rsid w:val="00790DDB"/>
    <w:pPr>
      <w:keepNext/>
      <w:shd w:val="clear" w:color="auto" w:fill="E0E0E0"/>
      <w:tabs>
        <w:tab w:val="num" w:pos="432"/>
      </w:tabs>
      <w:spacing w:before="240" w:after="240"/>
      <w:ind w:left="432" w:hanging="432"/>
      <w:jc w:val="center"/>
      <w:outlineLvl w:val="0"/>
    </w:pPr>
    <w:rPr>
      <w:rFonts w:ascii="Arial Bold" w:hAnsi="Arial Bold" w:cs="Arial"/>
      <w:b/>
      <w:bCs/>
      <w:color w:val="0000FF"/>
      <w:kern w:val="32"/>
      <w:sz w:val="32"/>
      <w:szCs w:val="32"/>
    </w:rPr>
  </w:style>
  <w:style w:type="paragraph" w:styleId="Heading2">
    <w:name w:val="heading 2"/>
    <w:aliases w:val="h2,h2 main heading,ü2,Ü2,H2,Attribute Heading 2,satya2,ClassHeading,Title Heading,Sub-heading,2,Section,Func Header,style2,Chapter Title,Major,Project 2,RFS 2,Heading 1.1,Outline2,Head2,Heading 2 Hidden,Tempo Heading 2,section 1.1,l2,PARA2,L2"/>
    <w:basedOn w:val="tableheading"/>
    <w:next w:val="Normal"/>
    <w:link w:val="Heading2Char"/>
    <w:autoRedefine/>
    <w:qFormat/>
    <w:rsid w:val="00971068"/>
    <w:pPr>
      <w:keepNext/>
      <w:keepLines/>
      <w:numPr>
        <w:ilvl w:val="1"/>
        <w:numId w:val="27"/>
      </w:numPr>
      <w:spacing w:before="240" w:after="120"/>
      <w:jc w:val="both"/>
      <w:outlineLvl w:val="1"/>
    </w:pPr>
    <w:rPr>
      <w:rFonts w:eastAsia="Batang" w:cs="Arial"/>
      <w:bCs/>
      <w:iCs/>
      <w:color w:val="0000FF"/>
      <w:sz w:val="24"/>
      <w:lang w:val="en-NZ" w:eastAsia="ko-KR"/>
    </w:rPr>
  </w:style>
  <w:style w:type="paragraph" w:styleId="Heading3">
    <w:name w:val="heading 3"/>
    <w:aliases w:val="h3,H3,ü3,Ü3,h3 sub heading,C Sub-Sub/Italic,Head 3,Head 31,Head 32,C Sub-Sub/Italic1,3,Table Attribute Heading,H31,H32,H33,H311,Subhead B,Heading C,H34,H312,H321,H331,H3111,H35,H313,H322,H332,H3112,H36,H314,H323,H333,H3113,H37,H315,H324,H334,b"/>
    <w:basedOn w:val="Normal"/>
    <w:next w:val="Normal"/>
    <w:link w:val="Heading3Char"/>
    <w:uiPriority w:val="99"/>
    <w:qFormat/>
    <w:rsid w:val="00790DDB"/>
    <w:pPr>
      <w:keepNext/>
      <w:keepLines/>
      <w:tabs>
        <w:tab w:val="num" w:pos="720"/>
      </w:tabs>
      <w:spacing w:before="120" w:after="120"/>
      <w:ind w:left="720" w:hanging="720"/>
      <w:jc w:val="left"/>
      <w:outlineLvl w:val="2"/>
    </w:pPr>
    <w:rPr>
      <w:rFonts w:ascii="Arial Bold" w:hAnsi="Arial Bold" w:cs="Arial"/>
      <w:b/>
      <w:bCs/>
      <w:color w:val="0000FF"/>
      <w:sz w:val="24"/>
      <w:szCs w:val="26"/>
    </w:rPr>
  </w:style>
  <w:style w:type="paragraph" w:styleId="Heading4">
    <w:name w:val="heading 4"/>
    <w:aliases w:val="h4,h4 sub sub heading,H4,(Alt+4),H41,(Alt+4)1,H42,(Alt+4)2,H43,(Alt+4)3,H44,(Alt+4)4,H45,(Alt+4)5,H411,(Alt+4)11,H421,(Alt+4)21,H431,(Alt+4)31,H46,(Alt+4)6,H412,(Alt+4)12,H422,(Alt+4)22,H432,(Alt+4)32,H47,(Alt+4)7,H48,(Alt+4)8,H49,(Alt+4)9,4,a"/>
    <w:basedOn w:val="Normal"/>
    <w:next w:val="Normal"/>
    <w:link w:val="Heading4Char"/>
    <w:qFormat/>
    <w:rsid w:val="00790DDB"/>
    <w:pPr>
      <w:keepNext/>
      <w:tabs>
        <w:tab w:val="num" w:pos="864"/>
      </w:tabs>
      <w:spacing w:before="120" w:after="60"/>
      <w:ind w:left="864" w:hanging="864"/>
      <w:outlineLvl w:val="3"/>
    </w:pPr>
    <w:rPr>
      <w:rFonts w:ascii="Arial Bold" w:hAnsi="Arial Bold"/>
      <w:b/>
      <w:bCs/>
      <w:color w:val="0000FF"/>
      <w:sz w:val="20"/>
      <w:szCs w:val="20"/>
    </w:rPr>
  </w:style>
  <w:style w:type="paragraph" w:styleId="Heading5">
    <w:name w:val="heading 5"/>
    <w:aliases w:val="Block Label,temp,Level 3 - i,Schedule A to X,L5,5,H5,h5,avoid,Response1,(A),PIM 5,Second Subheading,5 sub-bullet,sb,Proposal title,Head 5,FMH1,Roman list,BT L1,Heading5,Bullet point,Heading 5(unused),xHeading 5,Sub-block,S,H51,Sub-block1,S1,ü5"/>
    <w:basedOn w:val="Normal"/>
    <w:next w:val="Normal"/>
    <w:link w:val="Heading5Char"/>
    <w:qFormat/>
    <w:rsid w:val="00790DDB"/>
    <w:pPr>
      <w:tabs>
        <w:tab w:val="num" w:pos="1008"/>
      </w:tabs>
      <w:spacing w:before="240" w:after="60"/>
      <w:ind w:left="1008" w:hanging="1008"/>
      <w:outlineLvl w:val="4"/>
    </w:pPr>
    <w:rPr>
      <w:rFonts w:ascii="Arial Bold" w:hAnsi="Arial Bold"/>
      <w:b/>
      <w:bCs/>
      <w:iCs/>
      <w:color w:val="0000FF"/>
      <w:sz w:val="20"/>
      <w:szCs w:val="20"/>
    </w:rPr>
  </w:style>
  <w:style w:type="paragraph" w:styleId="Heading6">
    <w:name w:val="heading 6"/>
    <w:aliases w:val="h6,Third Subheading,(I),Legal Level 1.,Heading 6  Appendix Y &amp; Z,6,PIM 6,sub-dash,sd,H6,Aztec Heading 6,dont use, dont use,ASAPHeading 6,Holo Header 4,Holo Header 41,Holo Header 42,Holo Header 43,Holo Header 44,Holo Header 45,l6"/>
    <w:basedOn w:val="Normal"/>
    <w:next w:val="Normal"/>
    <w:link w:val="Heading6Char"/>
    <w:qFormat/>
    <w:rsid w:val="00790DDB"/>
    <w:pPr>
      <w:tabs>
        <w:tab w:val="num" w:pos="1152"/>
      </w:tabs>
      <w:spacing w:before="240" w:after="60"/>
      <w:ind w:left="1152" w:hanging="1152"/>
      <w:outlineLvl w:val="5"/>
    </w:pPr>
    <w:rPr>
      <w:rFonts w:ascii="Times New Roman" w:hAnsi="Times New Roman"/>
      <w:b/>
      <w:bCs/>
      <w:szCs w:val="22"/>
    </w:rPr>
  </w:style>
  <w:style w:type="paragraph" w:styleId="Heading7">
    <w:name w:val="heading 7"/>
    <w:aliases w:val="Legal Level 1.1.,7,PIM 7,Aztec Heading 7, do not use,Heading 7 Bullet list,Client name,Para no numbering,(1),rp_Heading 7,Heading 7(unused),L7,L71,L72,L73,L74,L75,L76,L77,L78,L79,L710,L711,L712,L713,L714,L715,L716,L717,L718,L719,L720,L721,L722"/>
    <w:basedOn w:val="Normal"/>
    <w:next w:val="Normal"/>
    <w:link w:val="Heading7Char"/>
    <w:qFormat/>
    <w:rsid w:val="00790DDB"/>
    <w:pPr>
      <w:tabs>
        <w:tab w:val="num" w:pos="1296"/>
      </w:tabs>
      <w:spacing w:before="240" w:after="60"/>
      <w:ind w:left="1296" w:hanging="1296"/>
      <w:outlineLvl w:val="6"/>
    </w:pPr>
    <w:rPr>
      <w:rFonts w:ascii="Times New Roman" w:hAnsi="Times New Roman"/>
      <w:sz w:val="24"/>
    </w:rPr>
  </w:style>
  <w:style w:type="paragraph" w:styleId="Heading8">
    <w:name w:val="heading 8"/>
    <w:aliases w:val="Aztec Heading 8, avoid use,Legal Level 1.1.1.,No num/gap,8,Merck 8,h8,z,z1,Appendix1,rp_Heading 8,Center Bold,Vedlegg,avoid use,ASAPHeading 8,Level 1.1.1,Heading 82,Listings,Listings1,Listings2,Listings3,Listings11,Listings21,Listings4,Listing"/>
    <w:basedOn w:val="Normal"/>
    <w:next w:val="Normal"/>
    <w:link w:val="Heading8Char"/>
    <w:qFormat/>
    <w:rsid w:val="00790DDB"/>
    <w:pPr>
      <w:tabs>
        <w:tab w:val="num" w:pos="1440"/>
      </w:tabs>
      <w:spacing w:before="240" w:after="60"/>
      <w:ind w:left="1440" w:hanging="1440"/>
      <w:outlineLvl w:val="7"/>
    </w:pPr>
    <w:rPr>
      <w:rFonts w:ascii="Times New Roman" w:hAnsi="Times New Roman"/>
      <w:i/>
      <w:iCs/>
      <w:sz w:val="24"/>
    </w:rPr>
  </w:style>
  <w:style w:type="paragraph" w:styleId="Heading9">
    <w:name w:val="heading 9"/>
    <w:aliases w:val="Aztec Heading 9, not to use,Legal Level 1.1.1.1.,Titre 10,appendix,9,Figures and Diagrams,Diagrams_Figures,PIM 9,Prepared by,Code eg's,Appendix2,rp_Heading 9,Uvedl,h9,ASAPHeading 9,Level (a),AppendixBodyHead,9 ...,App1,App Heading,Appendix Hea"/>
    <w:basedOn w:val="Normal"/>
    <w:next w:val="Normal"/>
    <w:link w:val="Heading9Char"/>
    <w:qFormat/>
    <w:rsid w:val="00790DDB"/>
    <w:pPr>
      <w:tabs>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cat_titre Char,Titre point Char,t1 Char,chapitre Char,Level a Char,annexe1 Char,h1 Char,new page/chapter Char,h11 Char,new page/chapter1 Char,h12 Char,new page/chapter2 Char,h111 Char,new page/chapter11 Char,h13 Char"/>
    <w:basedOn w:val="DefaultParagraphFont"/>
    <w:link w:val="Heading1"/>
    <w:uiPriority w:val="99"/>
    <w:rsid w:val="00B3582B"/>
    <w:rPr>
      <w:rFonts w:ascii="Arial Bold" w:hAnsi="Arial Bold" w:cs="Arial"/>
      <w:b/>
      <w:bCs/>
      <w:color w:val="0000FF"/>
      <w:kern w:val="32"/>
      <w:sz w:val="32"/>
      <w:szCs w:val="32"/>
      <w:shd w:val="clear" w:color="auto" w:fill="E0E0E0"/>
    </w:rPr>
  </w:style>
  <w:style w:type="character" w:customStyle="1" w:styleId="Heading2Char">
    <w:name w:val="Heading 2 Char"/>
    <w:aliases w:val="h2 Char,h2 main heading Char,ü2 Char,Ü2 Char,H2 Char,Attribute Heading 2 Char,satya2 Char,ClassHeading Char,Title Heading Char,Sub-heading Char,2 Char,Section Char,Func Header Char,style2 Char,Chapter Title Char,Major Char,Project 2 Char"/>
    <w:basedOn w:val="DefaultParagraphFont"/>
    <w:link w:val="Heading2"/>
    <w:locked/>
    <w:rsid w:val="00971068"/>
    <w:rPr>
      <w:rFonts w:ascii="Arial" w:eastAsia="Batang" w:hAnsi="Arial" w:cs="Arial"/>
      <w:b/>
      <w:bCs/>
      <w:iCs/>
      <w:noProof/>
      <w:color w:val="0000FF"/>
      <w:sz w:val="24"/>
      <w:szCs w:val="24"/>
      <w:lang w:val="en-NZ" w:eastAsia="ko-KR"/>
    </w:rPr>
  </w:style>
  <w:style w:type="character" w:customStyle="1" w:styleId="Heading3Char">
    <w:name w:val="Heading 3 Char"/>
    <w:aliases w:val="h3 Char,H3 Char,ü3 Char,Ü3 Char,h3 sub heading Char,C Sub-Sub/Italic Char,Head 3 Char,Head 31 Char,Head 32 Char,C Sub-Sub/Italic1 Char,3 Char,Table Attribute Heading Char,H31 Char,H32 Char,H33 Char,H311 Char,Subhead B Char,Heading C Char"/>
    <w:basedOn w:val="DefaultParagraphFont"/>
    <w:link w:val="Heading3"/>
    <w:uiPriority w:val="99"/>
    <w:locked/>
    <w:rsid w:val="00AB2BB5"/>
    <w:rPr>
      <w:rFonts w:ascii="Arial Bold" w:hAnsi="Arial Bold" w:cs="Arial"/>
      <w:b/>
      <w:bCs/>
      <w:color w:val="0000FF"/>
      <w:sz w:val="24"/>
      <w:szCs w:val="26"/>
    </w:rPr>
  </w:style>
  <w:style w:type="character" w:customStyle="1" w:styleId="Heading4Char">
    <w:name w:val="Heading 4 Char"/>
    <w:aliases w:val="h4 Char,h4 sub sub heading Char,H4 Char,(Alt+4) Char,H41 Char,(Alt+4)1 Char,H42 Char,(Alt+4)2 Char,H43 Char,(Alt+4)3 Char,H44 Char,(Alt+4)4 Char,H45 Char,(Alt+4)5 Char,H411 Char,(Alt+4)11 Char,H421 Char,(Alt+4)21 Char,H431 Char,H46 Char"/>
    <w:basedOn w:val="DefaultParagraphFont"/>
    <w:link w:val="Heading4"/>
    <w:uiPriority w:val="99"/>
    <w:rsid w:val="00B3582B"/>
    <w:rPr>
      <w:rFonts w:ascii="Arial Bold" w:hAnsi="Arial Bold"/>
      <w:b/>
      <w:bCs/>
      <w:color w:val="0000FF"/>
      <w:sz w:val="20"/>
      <w:szCs w:val="20"/>
    </w:rPr>
  </w:style>
  <w:style w:type="character" w:customStyle="1" w:styleId="Heading5Char">
    <w:name w:val="Heading 5 Char"/>
    <w:aliases w:val="Block Label Char,temp Char,Level 3 - i Char,Schedule A to X Char,L5 Char,5 Char,H5 Char,h5 Char,avoid Char,Response1 Char,(A) Char,PIM 5 Char,Second Subheading Char,5 sub-bullet Char,sb Char,Proposal title Char,Head 5 Char,FMH1 Char"/>
    <w:basedOn w:val="DefaultParagraphFont"/>
    <w:link w:val="Heading5"/>
    <w:uiPriority w:val="99"/>
    <w:rsid w:val="00B3582B"/>
    <w:rPr>
      <w:rFonts w:ascii="Arial Bold" w:hAnsi="Arial Bold"/>
      <w:b/>
      <w:bCs/>
      <w:iCs/>
      <w:color w:val="0000FF"/>
      <w:sz w:val="20"/>
      <w:szCs w:val="20"/>
    </w:rPr>
  </w:style>
  <w:style w:type="character" w:customStyle="1" w:styleId="Heading6Char">
    <w:name w:val="Heading 6 Char"/>
    <w:aliases w:val="h6 Char,Third Subheading Char,(I) Char,Legal Level 1. Char,Heading 6  Appendix Y &amp; Z Char,6 Char,PIM 6 Char,sub-dash Char,sd Char,H6 Char,Aztec Heading 6 Char,dont use Char, dont use Char,ASAPHeading 6 Char,Holo Header 4 Char,l6 Char"/>
    <w:basedOn w:val="DefaultParagraphFont"/>
    <w:link w:val="Heading6"/>
    <w:uiPriority w:val="99"/>
    <w:rsid w:val="00B3582B"/>
    <w:rPr>
      <w:b/>
      <w:bCs/>
    </w:rPr>
  </w:style>
  <w:style w:type="character" w:customStyle="1" w:styleId="Heading7Char">
    <w:name w:val="Heading 7 Char"/>
    <w:aliases w:val="Legal Level 1.1. Char,7 Char,PIM 7 Char,Aztec Heading 7 Char, do not use Char,Heading 7 Bullet list Char,Client name Char,Para no numbering Char,(1) Char,rp_Heading 7 Char,Heading 7(unused) Char,L7 Char,L71 Char,L72 Char,L73 Char,L74 Char"/>
    <w:basedOn w:val="DefaultParagraphFont"/>
    <w:link w:val="Heading7"/>
    <w:uiPriority w:val="99"/>
    <w:rsid w:val="00B3582B"/>
    <w:rPr>
      <w:sz w:val="24"/>
      <w:szCs w:val="24"/>
    </w:rPr>
  </w:style>
  <w:style w:type="character" w:customStyle="1" w:styleId="Heading8Char">
    <w:name w:val="Heading 8 Char"/>
    <w:aliases w:val="Aztec Heading 8 Char, avoid use Char,Legal Level 1.1.1. Char,No num/gap Char,8 Char,Merck 8 Char,h8 Char,z Char,z1 Char,Appendix1 Char,rp_Heading 8 Char,Center Bold Char,Vedlegg Char,avoid use Char,ASAPHeading 8 Char,Level 1.1.1 Char"/>
    <w:basedOn w:val="DefaultParagraphFont"/>
    <w:link w:val="Heading8"/>
    <w:uiPriority w:val="99"/>
    <w:rsid w:val="00B3582B"/>
    <w:rPr>
      <w:i/>
      <w:iCs/>
      <w:sz w:val="24"/>
      <w:szCs w:val="24"/>
    </w:rPr>
  </w:style>
  <w:style w:type="character" w:customStyle="1" w:styleId="Heading9Char">
    <w:name w:val="Heading 9 Char"/>
    <w:aliases w:val="Aztec Heading 9 Char, not to use Char,Legal Level 1.1.1.1. Char,Titre 10 Char,appendix Char,9 Char,Figures and Diagrams Char,Diagrams_Figures Char,PIM 9 Char,Prepared by Char,Code eg's Char,Appendix2 Char,rp_Heading 9 Char,Uvedl Char"/>
    <w:basedOn w:val="DefaultParagraphFont"/>
    <w:link w:val="Heading9"/>
    <w:uiPriority w:val="99"/>
    <w:rsid w:val="00B3582B"/>
    <w:rPr>
      <w:rFonts w:ascii="Arial" w:hAnsi="Arial" w:cs="Arial"/>
    </w:rPr>
  </w:style>
  <w:style w:type="paragraph" w:styleId="Title">
    <w:name w:val="Title"/>
    <w:basedOn w:val="Normal"/>
    <w:link w:val="TitleChar"/>
    <w:uiPriority w:val="99"/>
    <w:qFormat/>
    <w:rsid w:val="00790DDB"/>
    <w:pPr>
      <w:jc w:val="center"/>
    </w:pPr>
    <w:rPr>
      <w:rFonts w:ascii="Arial Bold" w:hAnsi="Arial Bold"/>
      <w:b/>
      <w:color w:val="3366FF"/>
      <w:sz w:val="28"/>
      <w:szCs w:val="20"/>
    </w:rPr>
  </w:style>
  <w:style w:type="character" w:customStyle="1" w:styleId="TitleChar">
    <w:name w:val="Title Char"/>
    <w:basedOn w:val="DefaultParagraphFont"/>
    <w:link w:val="Title"/>
    <w:uiPriority w:val="10"/>
    <w:rsid w:val="00B3582B"/>
    <w:rPr>
      <w:rFonts w:ascii="Cambria" w:eastAsia="Times New Roman" w:hAnsi="Cambria" w:cs="Times New Roman"/>
      <w:b/>
      <w:bCs/>
      <w:kern w:val="28"/>
      <w:sz w:val="32"/>
      <w:szCs w:val="32"/>
    </w:rPr>
  </w:style>
  <w:style w:type="paragraph" w:styleId="TOC1">
    <w:name w:val="toc 1"/>
    <w:basedOn w:val="Normal"/>
    <w:next w:val="Normal"/>
    <w:uiPriority w:val="39"/>
    <w:rsid w:val="007A4D02"/>
    <w:pPr>
      <w:spacing w:before="240" w:line="360" w:lineRule="auto"/>
    </w:pPr>
    <w:rPr>
      <w:rFonts w:ascii="Calibri" w:hAnsi="Calibri"/>
      <w:b/>
    </w:rPr>
  </w:style>
  <w:style w:type="paragraph" w:styleId="TOC2">
    <w:name w:val="toc 2"/>
    <w:basedOn w:val="Normal"/>
    <w:next w:val="Normal"/>
    <w:uiPriority w:val="39"/>
    <w:rsid w:val="007A4D02"/>
    <w:pPr>
      <w:ind w:left="288"/>
    </w:pPr>
    <w:rPr>
      <w:rFonts w:ascii="Calibri" w:hAnsi="Calibri"/>
    </w:rPr>
  </w:style>
  <w:style w:type="paragraph" w:styleId="Header">
    <w:name w:val="header"/>
    <w:aliases w:val="h,Header - HPS Document,*Header,ho,header odd,first,Section 3,even,Section Header,Page Header,Header Contents,Chapter Name,body,page-header,ph,Chapter Name1,Cover Page,Appendix,Page # Right,DP-standaard,Header/Footer,hclqs_header,Header ,header"/>
    <w:basedOn w:val="Normal"/>
    <w:link w:val="HeaderChar"/>
    <w:autoRedefine/>
    <w:rsid w:val="005D3409"/>
    <w:pPr>
      <w:jc w:val="right"/>
    </w:pPr>
    <w:rPr>
      <w:sz w:val="20"/>
      <w:szCs w:val="20"/>
    </w:rPr>
  </w:style>
  <w:style w:type="character" w:customStyle="1" w:styleId="HeaderChar">
    <w:name w:val="Header Char"/>
    <w:aliases w:val="h Char,Header - HPS Document Char,*Header Char,ho Char,header odd Char,first Char,Section 3 Char,even Char,Section Header Char,Page Header Char,Header Contents Char,Chapter Name Char,body Char,page-header Char,ph Char,Chapter Name1 Char"/>
    <w:basedOn w:val="DefaultParagraphFont"/>
    <w:link w:val="Header"/>
    <w:rsid w:val="005D3409"/>
    <w:rPr>
      <w:rFonts w:ascii="Arial" w:hAnsi="Arial"/>
    </w:rPr>
  </w:style>
  <w:style w:type="paragraph" w:styleId="Footer">
    <w:name w:val="footer"/>
    <w:basedOn w:val="Normal"/>
    <w:link w:val="FooterChar"/>
    <w:uiPriority w:val="99"/>
    <w:rsid w:val="00790DDB"/>
    <w:pPr>
      <w:tabs>
        <w:tab w:val="center" w:pos="4252"/>
        <w:tab w:val="right" w:pos="8504"/>
      </w:tabs>
    </w:pPr>
    <w:rPr>
      <w:sz w:val="16"/>
      <w:szCs w:val="20"/>
    </w:rPr>
  </w:style>
  <w:style w:type="character" w:customStyle="1" w:styleId="FooterChar">
    <w:name w:val="Footer Char"/>
    <w:basedOn w:val="DefaultParagraphFont"/>
    <w:link w:val="Footer"/>
    <w:uiPriority w:val="99"/>
    <w:rsid w:val="00B3582B"/>
    <w:rPr>
      <w:rFonts w:ascii="Arial" w:hAnsi="Arial"/>
      <w:szCs w:val="24"/>
    </w:rPr>
  </w:style>
  <w:style w:type="character" w:styleId="PageNumber">
    <w:name w:val="page number"/>
    <w:basedOn w:val="DefaultParagraphFont"/>
    <w:uiPriority w:val="99"/>
    <w:semiHidden/>
    <w:rsid w:val="00790DDB"/>
    <w:rPr>
      <w:rFonts w:cs="Times New Roman"/>
    </w:rPr>
  </w:style>
  <w:style w:type="character" w:styleId="Hyperlink">
    <w:name w:val="Hyperlink"/>
    <w:basedOn w:val="DefaultParagraphFont"/>
    <w:uiPriority w:val="99"/>
    <w:rsid w:val="00790DDB"/>
    <w:rPr>
      <w:rFonts w:cs="Times New Roman"/>
      <w:color w:val="0000FF"/>
      <w:u w:val="single"/>
    </w:rPr>
  </w:style>
  <w:style w:type="character" w:styleId="CommentReference">
    <w:name w:val="annotation reference"/>
    <w:basedOn w:val="DefaultParagraphFont"/>
    <w:uiPriority w:val="99"/>
    <w:semiHidden/>
    <w:rsid w:val="00790DDB"/>
    <w:rPr>
      <w:rFonts w:cs="Times New Roman"/>
      <w:sz w:val="16"/>
    </w:rPr>
  </w:style>
  <w:style w:type="paragraph" w:styleId="BodyText">
    <w:name w:val="Body Text"/>
    <w:basedOn w:val="Normal"/>
    <w:link w:val="BodyTextChar"/>
    <w:rsid w:val="00790DDB"/>
    <w:pPr>
      <w:spacing w:after="120"/>
    </w:pPr>
  </w:style>
  <w:style w:type="character" w:customStyle="1" w:styleId="BodyTextChar">
    <w:name w:val="Body Text Char"/>
    <w:basedOn w:val="DefaultParagraphFont"/>
    <w:link w:val="BodyText"/>
    <w:locked/>
    <w:rsid w:val="00DE6E86"/>
    <w:rPr>
      <w:rFonts w:ascii="Arial" w:hAnsi="Arial" w:cs="Times New Roman"/>
      <w:sz w:val="24"/>
      <w:szCs w:val="24"/>
    </w:rPr>
  </w:style>
  <w:style w:type="paragraph" w:customStyle="1" w:styleId="Bullet1">
    <w:name w:val="Bullet1"/>
    <w:basedOn w:val="Normal"/>
    <w:uiPriority w:val="99"/>
    <w:rsid w:val="00790DDB"/>
    <w:pPr>
      <w:numPr>
        <w:numId w:val="1"/>
      </w:numPr>
    </w:pPr>
  </w:style>
  <w:style w:type="paragraph" w:customStyle="1" w:styleId="Bullet2">
    <w:name w:val="Bullet2"/>
    <w:basedOn w:val="Normal"/>
    <w:uiPriority w:val="99"/>
    <w:rsid w:val="00790DDB"/>
    <w:pPr>
      <w:numPr>
        <w:numId w:val="2"/>
      </w:numPr>
    </w:pPr>
  </w:style>
  <w:style w:type="paragraph" w:styleId="Caption">
    <w:name w:val="caption"/>
    <w:basedOn w:val="Normal"/>
    <w:next w:val="Normal"/>
    <w:link w:val="CaptionChar"/>
    <w:uiPriority w:val="35"/>
    <w:qFormat/>
    <w:rsid w:val="00790DDB"/>
    <w:pPr>
      <w:spacing w:before="120" w:after="120"/>
    </w:pPr>
    <w:rPr>
      <w:b/>
      <w:bCs/>
      <w:sz w:val="20"/>
      <w:szCs w:val="20"/>
    </w:rPr>
  </w:style>
  <w:style w:type="paragraph" w:customStyle="1" w:styleId="CmpnyAdd">
    <w:name w:val="CmpnyAdd"/>
    <w:basedOn w:val="Normal"/>
    <w:uiPriority w:val="99"/>
    <w:rsid w:val="00790DDB"/>
    <w:pPr>
      <w:keepNext/>
      <w:keepLines/>
      <w:spacing w:before="100" w:beforeAutospacing="1" w:after="100" w:afterAutospacing="1"/>
      <w:jc w:val="center"/>
    </w:pPr>
    <w:rPr>
      <w:sz w:val="18"/>
    </w:rPr>
  </w:style>
  <w:style w:type="character" w:styleId="FootnoteReference">
    <w:name w:val="footnote reference"/>
    <w:basedOn w:val="DefaultParagraphFont"/>
    <w:uiPriority w:val="99"/>
    <w:semiHidden/>
    <w:rsid w:val="00790DDB"/>
    <w:rPr>
      <w:rFonts w:cs="Times New Roman"/>
      <w:vertAlign w:val="superscript"/>
    </w:rPr>
  </w:style>
  <w:style w:type="paragraph" w:styleId="FootnoteText">
    <w:name w:val="footnote text"/>
    <w:basedOn w:val="Normal"/>
    <w:link w:val="FootnoteTextChar"/>
    <w:uiPriority w:val="99"/>
    <w:semiHidden/>
    <w:rsid w:val="00790DDB"/>
    <w:rPr>
      <w:sz w:val="20"/>
      <w:szCs w:val="20"/>
    </w:rPr>
  </w:style>
  <w:style w:type="character" w:customStyle="1" w:styleId="FootnoteTextChar">
    <w:name w:val="Footnote Text Char"/>
    <w:basedOn w:val="DefaultParagraphFont"/>
    <w:link w:val="FootnoteText"/>
    <w:uiPriority w:val="99"/>
    <w:semiHidden/>
    <w:rsid w:val="00B3582B"/>
    <w:rPr>
      <w:rFonts w:ascii="Arial" w:hAnsi="Arial"/>
      <w:sz w:val="20"/>
      <w:szCs w:val="20"/>
    </w:rPr>
  </w:style>
  <w:style w:type="paragraph" w:customStyle="1" w:styleId="Header2">
    <w:name w:val="Header 2"/>
    <w:basedOn w:val="Normal"/>
    <w:uiPriority w:val="99"/>
    <w:rsid w:val="00790DDB"/>
    <w:pPr>
      <w:spacing w:before="60" w:after="60"/>
    </w:pPr>
    <w:rPr>
      <w:color w:val="0000FF"/>
    </w:rPr>
  </w:style>
  <w:style w:type="paragraph" w:customStyle="1" w:styleId="header3">
    <w:name w:val="header3"/>
    <w:basedOn w:val="Header2"/>
    <w:uiPriority w:val="99"/>
    <w:rsid w:val="00790DDB"/>
    <w:pPr>
      <w:jc w:val="right"/>
    </w:pPr>
    <w:rPr>
      <w:sz w:val="16"/>
    </w:rPr>
  </w:style>
  <w:style w:type="paragraph" w:customStyle="1" w:styleId="hidden">
    <w:name w:val="hidden"/>
    <w:basedOn w:val="Normal"/>
    <w:autoRedefine/>
    <w:uiPriority w:val="99"/>
    <w:rsid w:val="00790DDB"/>
    <w:rPr>
      <w:vanish/>
    </w:rPr>
  </w:style>
  <w:style w:type="paragraph" w:styleId="Index1">
    <w:name w:val="index 1"/>
    <w:basedOn w:val="Normal"/>
    <w:next w:val="Normal"/>
    <w:autoRedefine/>
    <w:uiPriority w:val="99"/>
    <w:semiHidden/>
    <w:rsid w:val="00790DDB"/>
    <w:pPr>
      <w:ind w:left="220" w:hanging="220"/>
    </w:pPr>
  </w:style>
  <w:style w:type="paragraph" w:styleId="Index2">
    <w:name w:val="index 2"/>
    <w:basedOn w:val="Normal"/>
    <w:next w:val="Normal"/>
    <w:autoRedefine/>
    <w:uiPriority w:val="99"/>
    <w:semiHidden/>
    <w:rsid w:val="00790DDB"/>
    <w:pPr>
      <w:ind w:left="440" w:hanging="220"/>
    </w:pPr>
  </w:style>
  <w:style w:type="paragraph" w:styleId="Index3">
    <w:name w:val="index 3"/>
    <w:basedOn w:val="Normal"/>
    <w:next w:val="Normal"/>
    <w:autoRedefine/>
    <w:uiPriority w:val="99"/>
    <w:semiHidden/>
    <w:rsid w:val="00790DDB"/>
    <w:pPr>
      <w:ind w:left="660" w:hanging="220"/>
    </w:pPr>
  </w:style>
  <w:style w:type="paragraph" w:styleId="Index4">
    <w:name w:val="index 4"/>
    <w:basedOn w:val="Normal"/>
    <w:next w:val="Normal"/>
    <w:autoRedefine/>
    <w:uiPriority w:val="99"/>
    <w:semiHidden/>
    <w:rsid w:val="00790DDB"/>
    <w:pPr>
      <w:ind w:left="880" w:hanging="220"/>
    </w:pPr>
  </w:style>
  <w:style w:type="paragraph" w:styleId="Index5">
    <w:name w:val="index 5"/>
    <w:basedOn w:val="Normal"/>
    <w:next w:val="Normal"/>
    <w:autoRedefine/>
    <w:uiPriority w:val="99"/>
    <w:semiHidden/>
    <w:rsid w:val="00790DDB"/>
    <w:pPr>
      <w:ind w:left="1100" w:hanging="220"/>
    </w:pPr>
  </w:style>
  <w:style w:type="paragraph" w:styleId="Index6">
    <w:name w:val="index 6"/>
    <w:basedOn w:val="Normal"/>
    <w:next w:val="Normal"/>
    <w:autoRedefine/>
    <w:uiPriority w:val="99"/>
    <w:semiHidden/>
    <w:rsid w:val="00790DDB"/>
    <w:pPr>
      <w:ind w:left="1320" w:hanging="220"/>
    </w:pPr>
  </w:style>
  <w:style w:type="paragraph" w:styleId="Index7">
    <w:name w:val="index 7"/>
    <w:basedOn w:val="Normal"/>
    <w:next w:val="Normal"/>
    <w:autoRedefine/>
    <w:uiPriority w:val="99"/>
    <w:semiHidden/>
    <w:rsid w:val="00790DDB"/>
    <w:pPr>
      <w:ind w:left="1540" w:hanging="220"/>
    </w:pPr>
  </w:style>
  <w:style w:type="paragraph" w:styleId="Index8">
    <w:name w:val="index 8"/>
    <w:basedOn w:val="Normal"/>
    <w:next w:val="Normal"/>
    <w:autoRedefine/>
    <w:uiPriority w:val="99"/>
    <w:semiHidden/>
    <w:rsid w:val="00790DDB"/>
    <w:pPr>
      <w:ind w:left="1760" w:hanging="220"/>
    </w:pPr>
  </w:style>
  <w:style w:type="paragraph" w:styleId="Index9">
    <w:name w:val="index 9"/>
    <w:basedOn w:val="Normal"/>
    <w:next w:val="Normal"/>
    <w:autoRedefine/>
    <w:uiPriority w:val="99"/>
    <w:semiHidden/>
    <w:rsid w:val="00790DDB"/>
    <w:pPr>
      <w:ind w:left="1980" w:hanging="220"/>
    </w:pPr>
  </w:style>
  <w:style w:type="paragraph" w:styleId="IndexHeading">
    <w:name w:val="index heading"/>
    <w:basedOn w:val="Normal"/>
    <w:next w:val="Index1"/>
    <w:uiPriority w:val="99"/>
    <w:semiHidden/>
    <w:rsid w:val="00790DDB"/>
  </w:style>
  <w:style w:type="character" w:customStyle="1" w:styleId="EmailStyle571">
    <w:name w:val="EmailStyle571"/>
    <w:basedOn w:val="DefaultParagraphFont"/>
    <w:uiPriority w:val="99"/>
    <w:rsid w:val="00790DDB"/>
    <w:rPr>
      <w:rFonts w:ascii="Arial" w:hAnsi="Arial" w:cs="Arial"/>
      <w:color w:val="auto"/>
      <w:sz w:val="20"/>
    </w:rPr>
  </w:style>
  <w:style w:type="paragraph" w:styleId="ListParagraph">
    <w:name w:val="List Paragraph"/>
    <w:aliases w:val="List Paragraph1,List Paragraph Char Char,Equipment,numbered,List Paragraph11,List 1 Paragraph,Colorful List - Accent 11,List Paragraph111,Table Bulleted,Figure_name,Numbered Indented Text,lp1,Use Case List Paragraph,Heading2,Bullet List"/>
    <w:basedOn w:val="Normal"/>
    <w:link w:val="ListParagraphChar"/>
    <w:uiPriority w:val="34"/>
    <w:qFormat/>
    <w:rsid w:val="007903AF"/>
    <w:pPr>
      <w:ind w:left="720"/>
    </w:pPr>
  </w:style>
  <w:style w:type="paragraph" w:customStyle="1" w:styleId="secondheading">
    <w:name w:val="second heading"/>
    <w:basedOn w:val="Normal"/>
    <w:uiPriority w:val="99"/>
    <w:rsid w:val="00790DDB"/>
  </w:style>
  <w:style w:type="paragraph" w:customStyle="1" w:styleId="tableheading">
    <w:name w:val="table heading"/>
    <w:basedOn w:val="Normal"/>
    <w:autoRedefine/>
    <w:rsid w:val="00790DDB"/>
    <w:pPr>
      <w:ind w:left="-108" w:firstLine="108"/>
      <w:jc w:val="center"/>
    </w:pPr>
    <w:rPr>
      <w:b/>
      <w:noProof/>
    </w:rPr>
  </w:style>
  <w:style w:type="paragraph" w:styleId="TableofFigures">
    <w:name w:val="table of figures"/>
    <w:basedOn w:val="Normal"/>
    <w:next w:val="Normal"/>
    <w:uiPriority w:val="99"/>
    <w:rsid w:val="00790DDB"/>
    <w:pPr>
      <w:ind w:left="440" w:hanging="440"/>
    </w:pPr>
  </w:style>
  <w:style w:type="paragraph" w:styleId="TOC3">
    <w:name w:val="toc 3"/>
    <w:basedOn w:val="Normal"/>
    <w:next w:val="Normal"/>
    <w:autoRedefine/>
    <w:uiPriority w:val="39"/>
    <w:rsid w:val="00E5619A"/>
    <w:pPr>
      <w:ind w:left="440"/>
    </w:pPr>
    <w:rPr>
      <w:rFonts w:ascii="Calibri" w:hAnsi="Calibri"/>
    </w:rPr>
  </w:style>
  <w:style w:type="paragraph" w:styleId="TOC4">
    <w:name w:val="toc 4"/>
    <w:basedOn w:val="Normal"/>
    <w:next w:val="Normal"/>
    <w:autoRedefine/>
    <w:uiPriority w:val="99"/>
    <w:semiHidden/>
    <w:rsid w:val="00C60730"/>
    <w:pPr>
      <w:ind w:left="660"/>
    </w:pPr>
    <w:rPr>
      <w:sz w:val="16"/>
    </w:rPr>
  </w:style>
  <w:style w:type="paragraph" w:styleId="TOC5">
    <w:name w:val="toc 5"/>
    <w:basedOn w:val="Normal"/>
    <w:next w:val="Normal"/>
    <w:autoRedefine/>
    <w:uiPriority w:val="99"/>
    <w:semiHidden/>
    <w:rsid w:val="00C60730"/>
    <w:pPr>
      <w:ind w:left="880"/>
    </w:pPr>
    <w:rPr>
      <w:sz w:val="10"/>
    </w:rPr>
  </w:style>
  <w:style w:type="paragraph" w:styleId="TOC6">
    <w:name w:val="toc 6"/>
    <w:basedOn w:val="Normal"/>
    <w:next w:val="Normal"/>
    <w:autoRedefine/>
    <w:uiPriority w:val="99"/>
    <w:semiHidden/>
    <w:rsid w:val="00C60730"/>
    <w:pPr>
      <w:ind w:left="1100"/>
    </w:pPr>
    <w:rPr>
      <w:sz w:val="10"/>
    </w:rPr>
  </w:style>
  <w:style w:type="paragraph" w:styleId="TOC7">
    <w:name w:val="toc 7"/>
    <w:basedOn w:val="Normal"/>
    <w:next w:val="Normal"/>
    <w:autoRedefine/>
    <w:uiPriority w:val="99"/>
    <w:semiHidden/>
    <w:rsid w:val="00C60730"/>
    <w:pPr>
      <w:ind w:left="1320"/>
    </w:pPr>
    <w:rPr>
      <w:sz w:val="10"/>
    </w:rPr>
  </w:style>
  <w:style w:type="paragraph" w:styleId="TOC8">
    <w:name w:val="toc 8"/>
    <w:basedOn w:val="Normal"/>
    <w:next w:val="Normal"/>
    <w:autoRedefine/>
    <w:uiPriority w:val="99"/>
    <w:semiHidden/>
    <w:rsid w:val="00C60730"/>
    <w:pPr>
      <w:ind w:left="1540"/>
    </w:pPr>
    <w:rPr>
      <w:sz w:val="10"/>
    </w:rPr>
  </w:style>
  <w:style w:type="paragraph" w:styleId="TOC9">
    <w:name w:val="toc 9"/>
    <w:basedOn w:val="Normal"/>
    <w:next w:val="Normal"/>
    <w:autoRedefine/>
    <w:uiPriority w:val="99"/>
    <w:semiHidden/>
    <w:rsid w:val="00C60730"/>
    <w:pPr>
      <w:ind w:left="1760"/>
    </w:pPr>
    <w:rPr>
      <w:sz w:val="10"/>
    </w:rPr>
  </w:style>
  <w:style w:type="paragraph" w:customStyle="1" w:styleId="tableside">
    <w:name w:val="table side"/>
    <w:basedOn w:val="Normal"/>
    <w:autoRedefine/>
    <w:rsid w:val="00790DDB"/>
    <w:pPr>
      <w:jc w:val="left"/>
    </w:pPr>
    <w:rPr>
      <w:b/>
      <w:noProof/>
    </w:rPr>
  </w:style>
  <w:style w:type="paragraph" w:customStyle="1" w:styleId="Header1">
    <w:name w:val="Header1"/>
    <w:basedOn w:val="Normal"/>
    <w:autoRedefine/>
    <w:uiPriority w:val="99"/>
    <w:rsid w:val="00790DDB"/>
    <w:pPr>
      <w:jc w:val="left"/>
    </w:pPr>
    <w:rPr>
      <w:sz w:val="16"/>
    </w:rPr>
  </w:style>
  <w:style w:type="paragraph" w:customStyle="1" w:styleId="Caption1">
    <w:name w:val="Caption1"/>
    <w:basedOn w:val="Normal"/>
    <w:next w:val="Heading1"/>
    <w:uiPriority w:val="99"/>
    <w:rsid w:val="00790DDB"/>
    <w:pPr>
      <w:spacing w:before="400" w:after="120"/>
      <w:jc w:val="center"/>
    </w:pPr>
    <w:rPr>
      <w:rFonts w:ascii="Arial Bold" w:hAnsi="Arial Bold"/>
      <w:b/>
      <w:sz w:val="24"/>
    </w:rPr>
  </w:style>
  <w:style w:type="paragraph" w:customStyle="1" w:styleId="PG1Title">
    <w:name w:val="PG1Title"/>
    <w:basedOn w:val="Normal"/>
    <w:next w:val="Normal"/>
    <w:uiPriority w:val="99"/>
    <w:rsid w:val="00790DDB"/>
    <w:pPr>
      <w:spacing w:before="3000" w:after="100"/>
      <w:jc w:val="center"/>
    </w:pPr>
    <w:rPr>
      <w:rFonts w:ascii="Arial Bold" w:hAnsi="Arial Bold"/>
      <w:b/>
      <w:sz w:val="40"/>
    </w:rPr>
  </w:style>
  <w:style w:type="paragraph" w:styleId="MessageHeader">
    <w:name w:val="Message Header"/>
    <w:basedOn w:val="Normal"/>
    <w:link w:val="MessageHeaderChar"/>
    <w:uiPriority w:val="99"/>
    <w:rsid w:val="00790DDB"/>
    <w:pPr>
      <w:spacing w:before="120" w:after="120"/>
      <w:ind w:left="1080" w:hanging="1080"/>
      <w:jc w:val="center"/>
    </w:pPr>
    <w:rPr>
      <w:rFonts w:ascii="Arial Bold" w:hAnsi="Arial Bold" w:cs="Arial"/>
      <w:b/>
      <w:sz w:val="24"/>
    </w:rPr>
  </w:style>
  <w:style w:type="character" w:customStyle="1" w:styleId="MessageHeaderChar">
    <w:name w:val="Message Header Char"/>
    <w:basedOn w:val="DefaultParagraphFont"/>
    <w:link w:val="MessageHeader"/>
    <w:uiPriority w:val="99"/>
    <w:locked/>
    <w:rsid w:val="00D16285"/>
    <w:rPr>
      <w:rFonts w:ascii="Arial Bold" w:hAnsi="Arial Bold" w:cs="Arial"/>
      <w:b/>
      <w:sz w:val="24"/>
      <w:szCs w:val="24"/>
    </w:rPr>
  </w:style>
  <w:style w:type="paragraph" w:customStyle="1" w:styleId="copyright">
    <w:name w:val="copyright"/>
    <w:basedOn w:val="MessageHeader"/>
    <w:uiPriority w:val="99"/>
    <w:rsid w:val="00790DDB"/>
    <w:pPr>
      <w:ind w:left="0" w:firstLine="0"/>
      <w:jc w:val="both"/>
    </w:pPr>
    <w:rPr>
      <w:rFonts w:ascii="Arial" w:hAnsi="Arial"/>
      <w:b w:val="0"/>
      <w:sz w:val="20"/>
    </w:rPr>
  </w:style>
  <w:style w:type="paragraph" w:customStyle="1" w:styleId="DocumentTitle">
    <w:name w:val="Document Title"/>
    <w:basedOn w:val="Normal"/>
    <w:rsid w:val="00D16285"/>
    <w:pPr>
      <w:spacing w:before="3600" w:after="960"/>
      <w:jc w:val="center"/>
    </w:pPr>
    <w:rPr>
      <w:b/>
      <w:sz w:val="28"/>
      <w:szCs w:val="20"/>
    </w:rPr>
  </w:style>
  <w:style w:type="paragraph" w:customStyle="1" w:styleId="CharChar1CharCharCharChar1CharCharCharCharCharCharCharCharCharChar">
    <w:name w:val="Char Char1 Char Char Char Char1 Char Char Char Char Char Char Char Char Char Char"/>
    <w:basedOn w:val="Normal"/>
    <w:uiPriority w:val="99"/>
    <w:rsid w:val="00790DDB"/>
    <w:pPr>
      <w:spacing w:before="120" w:after="160" w:line="240" w:lineRule="exact"/>
      <w:jc w:val="left"/>
    </w:pPr>
    <w:rPr>
      <w:rFonts w:ascii="Verdana" w:hAnsi="Verdana" w:cs="Arial"/>
      <w:sz w:val="20"/>
      <w:szCs w:val="20"/>
    </w:rPr>
  </w:style>
  <w:style w:type="paragraph" w:customStyle="1" w:styleId="EMC-A">
    <w:name w:val="EMC-A"/>
    <w:autoRedefine/>
    <w:uiPriority w:val="99"/>
    <w:rsid w:val="00790DDB"/>
    <w:pPr>
      <w:shd w:val="clear" w:color="auto" w:fill="E6E6E6"/>
    </w:pPr>
    <w:rPr>
      <w:rFonts w:ascii="Arial" w:hAnsi="Arial" w:cs="Arial"/>
      <w:b/>
      <w:bCs/>
      <w:color w:val="0000FF"/>
      <w:sz w:val="28"/>
      <w:szCs w:val="28"/>
    </w:rPr>
  </w:style>
  <w:style w:type="paragraph" w:styleId="CommentText">
    <w:name w:val="annotation text"/>
    <w:basedOn w:val="Normal"/>
    <w:link w:val="CommentTextChar"/>
    <w:uiPriority w:val="99"/>
    <w:semiHidden/>
    <w:rsid w:val="00790DDB"/>
    <w:rPr>
      <w:sz w:val="20"/>
      <w:szCs w:val="20"/>
    </w:rPr>
  </w:style>
  <w:style w:type="character" w:customStyle="1" w:styleId="CommentTextChar">
    <w:name w:val="Comment Text Char"/>
    <w:basedOn w:val="DefaultParagraphFont"/>
    <w:link w:val="CommentText"/>
    <w:uiPriority w:val="99"/>
    <w:semiHidden/>
    <w:locked/>
    <w:rsid w:val="009551CB"/>
    <w:rPr>
      <w:rFonts w:ascii="Arial" w:hAnsi="Arial" w:cs="Times New Roman"/>
    </w:rPr>
  </w:style>
  <w:style w:type="paragraph" w:styleId="CommentSubject">
    <w:name w:val="annotation subject"/>
    <w:basedOn w:val="CommentText"/>
    <w:next w:val="CommentText"/>
    <w:link w:val="CommentSubjectChar"/>
    <w:uiPriority w:val="99"/>
    <w:semiHidden/>
    <w:rsid w:val="00790DDB"/>
    <w:rPr>
      <w:b/>
      <w:bCs/>
    </w:rPr>
  </w:style>
  <w:style w:type="character" w:customStyle="1" w:styleId="CommentSubjectChar">
    <w:name w:val="Comment Subject Char"/>
    <w:basedOn w:val="CommentTextChar"/>
    <w:link w:val="CommentSubject"/>
    <w:uiPriority w:val="99"/>
    <w:semiHidden/>
    <w:rsid w:val="00B3582B"/>
    <w:rPr>
      <w:rFonts w:ascii="Arial" w:hAnsi="Arial" w:cs="Times New Roman"/>
      <w:b/>
      <w:bCs/>
      <w:sz w:val="20"/>
      <w:szCs w:val="20"/>
    </w:rPr>
  </w:style>
  <w:style w:type="paragraph" w:styleId="BalloonText">
    <w:name w:val="Balloon Text"/>
    <w:basedOn w:val="Normal"/>
    <w:link w:val="BalloonTextChar"/>
    <w:uiPriority w:val="99"/>
    <w:semiHidden/>
    <w:rsid w:val="00790DDB"/>
    <w:rPr>
      <w:rFonts w:ascii="Tahoma" w:hAnsi="Tahoma" w:cs="Tahoma"/>
      <w:sz w:val="16"/>
      <w:szCs w:val="16"/>
    </w:rPr>
  </w:style>
  <w:style w:type="character" w:customStyle="1" w:styleId="BalloonTextChar">
    <w:name w:val="Balloon Text Char"/>
    <w:basedOn w:val="DefaultParagraphFont"/>
    <w:link w:val="BalloonText"/>
    <w:uiPriority w:val="99"/>
    <w:semiHidden/>
    <w:rsid w:val="00B3582B"/>
    <w:rPr>
      <w:sz w:val="0"/>
      <w:szCs w:val="0"/>
    </w:rPr>
  </w:style>
  <w:style w:type="paragraph" w:styleId="BlockText">
    <w:name w:val="Block Text"/>
    <w:basedOn w:val="Normal"/>
    <w:link w:val="BlockTextChar"/>
    <w:rsid w:val="00790DDB"/>
    <w:pPr>
      <w:spacing w:before="120" w:after="120"/>
      <w:jc w:val="left"/>
    </w:pPr>
    <w:rPr>
      <w:rFonts w:ascii="Times New Roman" w:hAnsi="Times New Roman"/>
      <w:kern w:val="14"/>
      <w:szCs w:val="20"/>
    </w:rPr>
  </w:style>
  <w:style w:type="paragraph" w:customStyle="1" w:styleId="BulletText1">
    <w:name w:val="Bullet Text 1"/>
    <w:basedOn w:val="BodyText"/>
    <w:uiPriority w:val="99"/>
    <w:rsid w:val="00790DDB"/>
    <w:pPr>
      <w:spacing w:before="120"/>
      <w:ind w:left="187" w:hanging="187"/>
      <w:jc w:val="left"/>
    </w:pPr>
    <w:rPr>
      <w:rFonts w:ascii="Times New Roman" w:hAnsi="Times New Roman"/>
      <w:kern w:val="14"/>
      <w:szCs w:val="20"/>
    </w:rPr>
  </w:style>
  <w:style w:type="paragraph" w:styleId="DocumentMap">
    <w:name w:val="Document Map"/>
    <w:basedOn w:val="Normal"/>
    <w:link w:val="DocumentMapChar"/>
    <w:uiPriority w:val="99"/>
    <w:semiHidden/>
    <w:rsid w:val="00790DD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3582B"/>
    <w:rPr>
      <w:sz w:val="0"/>
      <w:szCs w:val="0"/>
    </w:rPr>
  </w:style>
  <w:style w:type="paragraph" w:customStyle="1" w:styleId="BulletText">
    <w:name w:val="Bullet Text"/>
    <w:basedOn w:val="Normal"/>
    <w:autoRedefine/>
    <w:uiPriority w:val="99"/>
    <w:rsid w:val="00790DDB"/>
    <w:pPr>
      <w:numPr>
        <w:numId w:val="3"/>
      </w:numPr>
      <w:jc w:val="left"/>
    </w:pPr>
    <w:rPr>
      <w:rFonts w:ascii="Times New Roman" w:hAnsi="Times New Roman"/>
      <w:sz w:val="24"/>
      <w:szCs w:val="20"/>
    </w:rPr>
  </w:style>
  <w:style w:type="paragraph" w:customStyle="1" w:styleId="p1">
    <w:name w:val="p1"/>
    <w:basedOn w:val="Normal"/>
    <w:uiPriority w:val="99"/>
    <w:rsid w:val="00790DDB"/>
    <w:pPr>
      <w:ind w:left="144"/>
      <w:jc w:val="left"/>
    </w:pPr>
    <w:rPr>
      <w:sz w:val="20"/>
      <w:szCs w:val="20"/>
    </w:rPr>
  </w:style>
  <w:style w:type="paragraph" w:customStyle="1" w:styleId="Table-Bullets">
    <w:name w:val="Table-Bullets"/>
    <w:basedOn w:val="Normal"/>
    <w:link w:val="Table-BulletsChar"/>
    <w:rsid w:val="00790DDB"/>
    <w:pPr>
      <w:numPr>
        <w:numId w:val="4"/>
      </w:numPr>
      <w:suppressAutoHyphens/>
      <w:autoSpaceDE w:val="0"/>
      <w:autoSpaceDN w:val="0"/>
      <w:spacing w:before="20" w:after="20" w:line="200" w:lineRule="exact"/>
      <w:jc w:val="left"/>
    </w:pPr>
    <w:rPr>
      <w:rFonts w:cs="Arial"/>
      <w:sz w:val="16"/>
      <w:szCs w:val="16"/>
    </w:rPr>
  </w:style>
  <w:style w:type="character" w:customStyle="1" w:styleId="CharChar2">
    <w:name w:val="Char Char2"/>
    <w:basedOn w:val="DefaultParagraphFont"/>
    <w:uiPriority w:val="99"/>
    <w:rsid w:val="00790DDB"/>
    <w:rPr>
      <w:rFonts w:ascii="Arial Bold" w:hAnsi="Arial Bold" w:cs="Arial"/>
      <w:b/>
      <w:bCs/>
      <w:iCs/>
      <w:color w:val="0000FF"/>
      <w:sz w:val="28"/>
      <w:szCs w:val="28"/>
      <w:lang w:val="en-US" w:eastAsia="en-US" w:bidi="ar-SA"/>
    </w:rPr>
  </w:style>
  <w:style w:type="character" w:customStyle="1" w:styleId="CharChar1">
    <w:name w:val="Char Char1"/>
    <w:basedOn w:val="DefaultParagraphFont"/>
    <w:uiPriority w:val="99"/>
    <w:rsid w:val="00790DDB"/>
    <w:rPr>
      <w:rFonts w:ascii="Arial Bold" w:hAnsi="Arial Bold" w:cs="Arial"/>
      <w:b/>
      <w:bCs/>
      <w:color w:val="0000FF"/>
      <w:sz w:val="26"/>
      <w:szCs w:val="26"/>
      <w:lang w:val="en-US" w:eastAsia="en-US" w:bidi="ar-SA"/>
    </w:rPr>
  </w:style>
  <w:style w:type="character" w:customStyle="1" w:styleId="hChar1">
    <w:name w:val="h Char1"/>
    <w:aliases w:val="Header - HPS Document Char1,*Header Char1,ho Char1,header odd Char1,first Char1,Section 3 Char1,even Char1,Header  Char1,Section Header Char1,Page Header Char1,header Char1,Header Contents Char1,Chapter Name Char1,body Char1,page-header Char1"/>
    <w:basedOn w:val="DefaultParagraphFont"/>
    <w:uiPriority w:val="99"/>
    <w:rsid w:val="00790DDB"/>
    <w:rPr>
      <w:rFonts w:ascii="Arial" w:hAnsi="Arial" w:cs="Times New Roman"/>
      <w:sz w:val="24"/>
      <w:szCs w:val="24"/>
    </w:rPr>
  </w:style>
  <w:style w:type="character" w:customStyle="1" w:styleId="CharChar">
    <w:name w:val="Char Char"/>
    <w:basedOn w:val="DefaultParagraphFont"/>
    <w:uiPriority w:val="99"/>
    <w:rsid w:val="00790DDB"/>
    <w:rPr>
      <w:rFonts w:ascii="Arial" w:hAnsi="Arial" w:cs="Times New Roman"/>
      <w:sz w:val="16"/>
    </w:rPr>
  </w:style>
  <w:style w:type="paragraph" w:customStyle="1" w:styleId="Bullet-">
    <w:name w:val="Bullet -"/>
    <w:basedOn w:val="Normal"/>
    <w:uiPriority w:val="99"/>
    <w:rsid w:val="00790DDB"/>
    <w:pPr>
      <w:numPr>
        <w:numId w:val="5"/>
      </w:numPr>
      <w:tabs>
        <w:tab w:val="left" w:pos="1191"/>
      </w:tabs>
    </w:pPr>
    <w:rPr>
      <w:sz w:val="20"/>
      <w:szCs w:val="20"/>
      <w:lang w:val="en-AU" w:eastAsia="fr-FR"/>
    </w:rPr>
  </w:style>
  <w:style w:type="character" w:customStyle="1" w:styleId="CharChar4">
    <w:name w:val="Char Char4"/>
    <w:basedOn w:val="DefaultParagraphFont"/>
    <w:uiPriority w:val="99"/>
    <w:rsid w:val="00790DDB"/>
    <w:rPr>
      <w:rFonts w:ascii="Arial Bold" w:hAnsi="Arial Bold" w:cs="Arial"/>
      <w:b/>
      <w:bCs/>
      <w:iCs/>
      <w:color w:val="0000FF"/>
      <w:sz w:val="28"/>
      <w:szCs w:val="28"/>
      <w:lang w:val="en-US" w:eastAsia="en-US" w:bidi="ar-SA"/>
    </w:rPr>
  </w:style>
  <w:style w:type="paragraph" w:customStyle="1" w:styleId="Bullet">
    <w:name w:val="Bullet"/>
    <w:basedOn w:val="Normal"/>
    <w:autoRedefine/>
    <w:uiPriority w:val="99"/>
    <w:rsid w:val="00790DDB"/>
    <w:pPr>
      <w:spacing w:before="40" w:after="40"/>
      <w:jc w:val="left"/>
    </w:pPr>
    <w:rPr>
      <w:rFonts w:eastAsia="Batang" w:cs="Arial"/>
      <w:b/>
      <w:sz w:val="20"/>
      <w:szCs w:val="20"/>
      <w:lang w:eastAsia="ko-KR"/>
    </w:rPr>
  </w:style>
  <w:style w:type="character" w:customStyle="1" w:styleId="BulletCharChar">
    <w:name w:val="Bullet Char Char"/>
    <w:basedOn w:val="DefaultParagraphFont"/>
    <w:uiPriority w:val="99"/>
    <w:rsid w:val="00790DDB"/>
    <w:rPr>
      <w:rFonts w:ascii="Arial" w:eastAsia="Batang" w:hAnsi="Arial" w:cs="Arial"/>
      <w:b/>
      <w:lang w:val="en-US" w:eastAsia="ko-KR" w:bidi="ar-SA"/>
    </w:rPr>
  </w:style>
  <w:style w:type="paragraph" w:styleId="BodyTextIndent2">
    <w:name w:val="Body Text Indent 2"/>
    <w:basedOn w:val="Normal"/>
    <w:link w:val="BodyTextIndent2Char"/>
    <w:semiHidden/>
    <w:rsid w:val="00790DDB"/>
    <w:pPr>
      <w:spacing w:after="120" w:line="480" w:lineRule="auto"/>
      <w:ind w:left="360"/>
    </w:pPr>
  </w:style>
  <w:style w:type="character" w:customStyle="1" w:styleId="BodyTextIndent2Char">
    <w:name w:val="Body Text Indent 2 Char"/>
    <w:basedOn w:val="DefaultParagraphFont"/>
    <w:link w:val="BodyTextIndent2"/>
    <w:semiHidden/>
    <w:locked/>
    <w:rsid w:val="00B1793B"/>
    <w:rPr>
      <w:rFonts w:ascii="Arial" w:hAnsi="Arial" w:cs="Times New Roman"/>
      <w:sz w:val="24"/>
      <w:szCs w:val="24"/>
    </w:rPr>
  </w:style>
  <w:style w:type="character" w:customStyle="1" w:styleId="hChar2">
    <w:name w:val="h Char2"/>
    <w:aliases w:val="Header - HPS Document Char2,*Header Char2,ho Char2,header odd Char2,first Char2,Section 3 Char2,even Char2,Header  Char,Section Header Char2,Page Header Char2,header Char,Header Contents Char2,Chapter Name Char2,body Char2,page-header Char2"/>
    <w:basedOn w:val="DefaultParagraphFont"/>
    <w:uiPriority w:val="99"/>
    <w:rsid w:val="00790DDB"/>
    <w:rPr>
      <w:rFonts w:ascii="Arial" w:hAnsi="Arial" w:cs="Arial"/>
      <w:lang w:val="en-GB"/>
    </w:rPr>
  </w:style>
  <w:style w:type="paragraph" w:styleId="ListBullet3">
    <w:name w:val="List Bullet 3"/>
    <w:basedOn w:val="Normal"/>
    <w:autoRedefine/>
    <w:uiPriority w:val="99"/>
    <w:rsid w:val="0096478E"/>
    <w:pPr>
      <w:numPr>
        <w:numId w:val="7"/>
      </w:numPr>
      <w:spacing w:before="120" w:after="120"/>
    </w:pPr>
    <w:rPr>
      <w:sz w:val="20"/>
      <w:szCs w:val="20"/>
    </w:rPr>
  </w:style>
  <w:style w:type="paragraph" w:customStyle="1" w:styleId="bullet2ndlevel">
    <w:name w:val="bullet (2nd level)"/>
    <w:basedOn w:val="Normal"/>
    <w:uiPriority w:val="99"/>
    <w:rsid w:val="00046440"/>
    <w:pPr>
      <w:keepLines/>
      <w:widowControl w:val="0"/>
      <w:numPr>
        <w:numId w:val="8"/>
      </w:numPr>
    </w:pPr>
    <w:rPr>
      <w:sz w:val="20"/>
      <w:szCs w:val="20"/>
    </w:rPr>
  </w:style>
  <w:style w:type="paragraph" w:customStyle="1" w:styleId="PictureCaption">
    <w:name w:val="PictureCaption"/>
    <w:basedOn w:val="Caption"/>
    <w:autoRedefine/>
    <w:uiPriority w:val="99"/>
    <w:rsid w:val="00046440"/>
    <w:pPr>
      <w:spacing w:before="0" w:after="0"/>
      <w:jc w:val="center"/>
    </w:pPr>
    <w:rPr>
      <w:rFonts w:ascii="Arial Bold" w:hAnsi="Arial Bold"/>
      <w:lang w:eastAsia="ja-JP"/>
    </w:rPr>
  </w:style>
  <w:style w:type="paragraph" w:customStyle="1" w:styleId="BodyText-B">
    <w:name w:val="Body Text-B"/>
    <w:link w:val="BodyText-BChar"/>
    <w:autoRedefine/>
    <w:uiPriority w:val="99"/>
    <w:rsid w:val="003701FD"/>
    <w:pPr>
      <w:spacing w:before="120" w:after="120"/>
      <w:ind w:hanging="7"/>
      <w:jc w:val="both"/>
    </w:pPr>
    <w:rPr>
      <w:rFonts w:ascii="Arial" w:eastAsia="MS Mincho" w:hAnsi="Arial" w:cs="Arial"/>
      <w:b/>
      <w:noProof/>
      <w:sz w:val="18"/>
      <w:szCs w:val="18"/>
      <w:lang w:val="en-GB"/>
    </w:rPr>
  </w:style>
  <w:style w:type="character" w:customStyle="1" w:styleId="BodyText-BChar">
    <w:name w:val="Body Text-B Char"/>
    <w:basedOn w:val="DefaultParagraphFont"/>
    <w:link w:val="BodyText-B"/>
    <w:uiPriority w:val="99"/>
    <w:locked/>
    <w:rsid w:val="003701FD"/>
    <w:rPr>
      <w:rFonts w:ascii="Arial" w:eastAsia="MS Mincho" w:hAnsi="Arial" w:cs="Arial"/>
      <w:b/>
      <w:noProof/>
      <w:sz w:val="18"/>
      <w:szCs w:val="18"/>
      <w:lang w:val="en-GB" w:eastAsia="en-US" w:bidi="ar-SA"/>
    </w:rPr>
  </w:style>
  <w:style w:type="paragraph" w:customStyle="1" w:styleId="Subheading">
    <w:name w:val="Sub heading"/>
    <w:basedOn w:val="Normal"/>
    <w:autoRedefine/>
    <w:uiPriority w:val="99"/>
    <w:rsid w:val="00046440"/>
    <w:pPr>
      <w:spacing w:before="120" w:after="120"/>
    </w:pPr>
    <w:rPr>
      <w:rFonts w:ascii="Arial Bold" w:hAnsi="Arial Bold"/>
      <w:b/>
      <w:color w:val="0000FF"/>
      <w:sz w:val="20"/>
    </w:rPr>
  </w:style>
  <w:style w:type="table" w:styleId="TableGrid">
    <w:name w:val="Table Grid"/>
    <w:aliases w:val="Deloitte"/>
    <w:basedOn w:val="TableNormal"/>
    <w:uiPriority w:val="99"/>
    <w:rsid w:val="009F48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ext">
    <w:name w:val="normaltext"/>
    <w:basedOn w:val="Normal"/>
    <w:uiPriority w:val="99"/>
    <w:rsid w:val="009E47A6"/>
    <w:pPr>
      <w:keepNext/>
      <w:spacing w:before="240"/>
      <w:ind w:left="1800"/>
    </w:pPr>
    <w:rPr>
      <w:rFonts w:ascii="Times" w:hAnsi="Times"/>
      <w:sz w:val="24"/>
    </w:rPr>
  </w:style>
  <w:style w:type="paragraph" w:customStyle="1" w:styleId="hclbodytext">
    <w:name w:val="hclbodytext"/>
    <w:basedOn w:val="Normal"/>
    <w:uiPriority w:val="99"/>
    <w:rsid w:val="00905362"/>
    <w:rPr>
      <w:rFonts w:ascii="Trebuchet MS" w:hAnsi="Trebuchet MS"/>
      <w:color w:val="000080"/>
      <w:sz w:val="20"/>
      <w:szCs w:val="20"/>
      <w:lang w:bidi="lo-LA"/>
    </w:rPr>
  </w:style>
  <w:style w:type="paragraph" w:customStyle="1" w:styleId="HCLL3BHdr-Bluenoind">
    <w:name w:val="HCL L3B Hdr - Blue no ind"/>
    <w:basedOn w:val="Normal"/>
    <w:next w:val="Normal"/>
    <w:autoRedefine/>
    <w:uiPriority w:val="99"/>
    <w:rsid w:val="00803583"/>
    <w:pPr>
      <w:keepNext/>
      <w:keepLines/>
      <w:adjustRightInd w:val="0"/>
      <w:spacing w:before="240" w:after="120" w:line="280" w:lineRule="atLeast"/>
      <w:ind w:right="228"/>
      <w:jc w:val="left"/>
      <w:textAlignment w:val="baseline"/>
    </w:pPr>
    <w:rPr>
      <w:rFonts w:cs="Arial"/>
      <w:b/>
      <w:color w:val="000000"/>
      <w:sz w:val="20"/>
      <w:szCs w:val="20"/>
    </w:rPr>
  </w:style>
  <w:style w:type="paragraph" w:customStyle="1" w:styleId="HCLL1BTxtBlue">
    <w:name w:val="HCL L1B Txt Blue"/>
    <w:basedOn w:val="Normal"/>
    <w:next w:val="Normal"/>
    <w:link w:val="HCLL1BTxtBlueChar"/>
    <w:autoRedefine/>
    <w:rsid w:val="00C76DDA"/>
    <w:pPr>
      <w:widowControl w:val="0"/>
      <w:adjustRightInd w:val="0"/>
      <w:spacing w:line="280" w:lineRule="atLeast"/>
      <w:textAlignment w:val="baseline"/>
    </w:pPr>
    <w:rPr>
      <w:b/>
      <w:color w:val="1761AC"/>
      <w:sz w:val="20"/>
      <w:szCs w:val="20"/>
    </w:rPr>
  </w:style>
  <w:style w:type="paragraph" w:customStyle="1" w:styleId="HCLH1Hdr-noidx">
    <w:name w:val="HCL H1 Hdr - no idx"/>
    <w:basedOn w:val="Normal"/>
    <w:next w:val="Normal"/>
    <w:autoRedefine/>
    <w:uiPriority w:val="99"/>
    <w:semiHidden/>
    <w:rsid w:val="005C5FC4"/>
    <w:pPr>
      <w:keepNext/>
      <w:keepLines/>
      <w:pageBreakBefore/>
      <w:pBdr>
        <w:bottom w:val="single" w:sz="8" w:space="8" w:color="808080"/>
      </w:pBdr>
      <w:adjustRightInd w:val="0"/>
      <w:spacing w:after="120" w:line="280" w:lineRule="atLeast"/>
      <w:jc w:val="center"/>
      <w:textAlignment w:val="baseline"/>
    </w:pPr>
    <w:rPr>
      <w:rFonts w:cs="Arial"/>
      <w:b/>
      <w:bCs/>
      <w:color w:val="000000"/>
      <w:sz w:val="24"/>
    </w:rPr>
  </w:style>
  <w:style w:type="paragraph" w:customStyle="1" w:styleId="HCLP1Date">
    <w:name w:val="HCL P1 Date"/>
    <w:basedOn w:val="Normal"/>
    <w:next w:val="Normal"/>
    <w:autoRedefine/>
    <w:uiPriority w:val="99"/>
    <w:semiHidden/>
    <w:rsid w:val="00C76DDA"/>
    <w:pPr>
      <w:widowControl w:val="0"/>
      <w:adjustRightInd w:val="0"/>
      <w:spacing w:line="280" w:lineRule="atLeast"/>
      <w:jc w:val="left"/>
      <w:textAlignment w:val="baseline"/>
    </w:pPr>
    <w:rPr>
      <w:rFonts w:cs="Arial"/>
      <w:color w:val="000000"/>
      <w:szCs w:val="20"/>
    </w:rPr>
  </w:style>
  <w:style w:type="paragraph" w:customStyle="1" w:styleId="HCLP2Version">
    <w:name w:val="HCL P2 Version"/>
    <w:basedOn w:val="Normal"/>
    <w:autoRedefine/>
    <w:uiPriority w:val="99"/>
    <w:semiHidden/>
    <w:rsid w:val="00C76DDA"/>
    <w:pPr>
      <w:widowControl w:val="0"/>
      <w:adjustRightInd w:val="0"/>
      <w:spacing w:line="280" w:lineRule="atLeast"/>
      <w:jc w:val="left"/>
      <w:textAlignment w:val="baseline"/>
    </w:pPr>
    <w:rPr>
      <w:sz w:val="20"/>
      <w:szCs w:val="20"/>
    </w:rPr>
  </w:style>
  <w:style w:type="character" w:customStyle="1" w:styleId="HCLL1BTxtBlueChar">
    <w:name w:val="HCL L1B Txt Blue Char"/>
    <w:basedOn w:val="DefaultParagraphFont"/>
    <w:link w:val="HCLL1BTxtBlue"/>
    <w:locked/>
    <w:rsid w:val="00C76DDA"/>
    <w:rPr>
      <w:rFonts w:ascii="Arial" w:hAnsi="Arial" w:cs="Times New Roman"/>
      <w:b/>
      <w:color w:val="1761AC"/>
      <w:lang w:val="en-US" w:eastAsia="en-US" w:bidi="ar-SA"/>
    </w:rPr>
  </w:style>
  <w:style w:type="paragraph" w:customStyle="1" w:styleId="HCLL1Hdr">
    <w:name w:val="HCL L1 Hdr"/>
    <w:basedOn w:val="Normal"/>
    <w:next w:val="Normal"/>
    <w:autoRedefine/>
    <w:uiPriority w:val="99"/>
    <w:rsid w:val="00626E1A"/>
    <w:pPr>
      <w:keepNext/>
      <w:keepLines/>
      <w:pageBreakBefore/>
      <w:widowControl w:val="0"/>
      <w:numPr>
        <w:numId w:val="9"/>
      </w:numPr>
      <w:pBdr>
        <w:bottom w:val="single" w:sz="8" w:space="8" w:color="808080"/>
      </w:pBdr>
      <w:adjustRightInd w:val="0"/>
      <w:spacing w:after="120" w:line="280" w:lineRule="atLeast"/>
      <w:jc w:val="left"/>
      <w:textAlignment w:val="baseline"/>
      <w:outlineLvl w:val="0"/>
    </w:pPr>
    <w:rPr>
      <w:color w:val="1761AC"/>
      <w:sz w:val="28"/>
      <w:szCs w:val="28"/>
    </w:rPr>
  </w:style>
  <w:style w:type="paragraph" w:customStyle="1" w:styleId="CellBody">
    <w:name w:val="CellBody"/>
    <w:basedOn w:val="BodyText"/>
    <w:link w:val="CellBodyChar"/>
    <w:uiPriority w:val="99"/>
    <w:rsid w:val="006C0FFA"/>
    <w:pPr>
      <w:spacing w:before="20" w:after="20" w:line="220" w:lineRule="exact"/>
    </w:pPr>
    <w:rPr>
      <w:sz w:val="20"/>
      <w:szCs w:val="20"/>
    </w:rPr>
  </w:style>
  <w:style w:type="paragraph" w:customStyle="1" w:styleId="CellBody2">
    <w:name w:val="CellBody2"/>
    <w:basedOn w:val="CellBody"/>
    <w:uiPriority w:val="99"/>
    <w:rsid w:val="006C0FFA"/>
    <w:rPr>
      <w:color w:val="FFFFFF"/>
    </w:rPr>
  </w:style>
  <w:style w:type="character" w:customStyle="1" w:styleId="CellBodyChar">
    <w:name w:val="CellBody Char"/>
    <w:basedOn w:val="DefaultParagraphFont"/>
    <w:link w:val="CellBody"/>
    <w:uiPriority w:val="99"/>
    <w:locked/>
    <w:rsid w:val="006C0FFA"/>
    <w:rPr>
      <w:rFonts w:ascii="Arial" w:hAnsi="Arial" w:cs="Times New Roman"/>
    </w:rPr>
  </w:style>
  <w:style w:type="paragraph" w:styleId="ListBullet">
    <w:name w:val="List Bullet"/>
    <w:basedOn w:val="Normal"/>
    <w:uiPriority w:val="99"/>
    <w:rsid w:val="00316A93"/>
    <w:pPr>
      <w:numPr>
        <w:numId w:val="10"/>
      </w:numPr>
      <w:contextualSpacing/>
    </w:pPr>
  </w:style>
  <w:style w:type="paragraph" w:styleId="ListBullet2">
    <w:name w:val="List Bullet 2"/>
    <w:basedOn w:val="Normal"/>
    <w:uiPriority w:val="99"/>
    <w:rsid w:val="00316A93"/>
    <w:pPr>
      <w:numPr>
        <w:numId w:val="11"/>
      </w:numPr>
      <w:contextualSpacing/>
    </w:pPr>
  </w:style>
  <w:style w:type="paragraph" w:customStyle="1" w:styleId="BodyTextnew">
    <w:name w:val="Body Text new"/>
    <w:basedOn w:val="BodyText"/>
    <w:autoRedefine/>
    <w:uiPriority w:val="99"/>
    <w:rsid w:val="00F83214"/>
    <w:pPr>
      <w:spacing w:before="240" w:line="230" w:lineRule="exact"/>
    </w:pPr>
    <w:rPr>
      <w:rFonts w:ascii="Calibri" w:hAnsi="Calibri"/>
      <w:i/>
      <w:color w:val="244061"/>
      <w:sz w:val="20"/>
      <w:szCs w:val="20"/>
      <w:u w:val="single"/>
    </w:rPr>
  </w:style>
  <w:style w:type="paragraph" w:customStyle="1" w:styleId="StepHeading">
    <w:name w:val="StepHeading"/>
    <w:basedOn w:val="BodyText"/>
    <w:next w:val="List"/>
    <w:link w:val="StepHeadingChar"/>
    <w:uiPriority w:val="99"/>
    <w:rsid w:val="005810E7"/>
    <w:pPr>
      <w:keepNext/>
      <w:shd w:val="clear" w:color="666699" w:fill="auto"/>
      <w:spacing w:before="120" w:after="20" w:line="230" w:lineRule="exact"/>
    </w:pPr>
    <w:rPr>
      <w:rFonts w:ascii="Arial Bold" w:hAnsi="Arial Bold"/>
      <w:b/>
      <w:bCs/>
      <w:color w:val="0072BC"/>
      <w:spacing w:val="22"/>
      <w:sz w:val="18"/>
      <w:szCs w:val="16"/>
    </w:rPr>
  </w:style>
  <w:style w:type="character" w:customStyle="1" w:styleId="StepHeadingChar">
    <w:name w:val="StepHeading Char"/>
    <w:basedOn w:val="DefaultParagraphFont"/>
    <w:link w:val="StepHeading"/>
    <w:uiPriority w:val="99"/>
    <w:locked/>
    <w:rsid w:val="005810E7"/>
    <w:rPr>
      <w:rFonts w:ascii="Arial Bold" w:hAnsi="Arial Bold" w:cs="Times New Roman"/>
      <w:b/>
      <w:bCs/>
      <w:color w:val="0072BC"/>
      <w:spacing w:val="22"/>
      <w:sz w:val="16"/>
      <w:szCs w:val="16"/>
      <w:shd w:val="clear" w:color="666699" w:fill="auto"/>
    </w:rPr>
  </w:style>
  <w:style w:type="paragraph" w:styleId="List">
    <w:name w:val="List"/>
    <w:basedOn w:val="Normal"/>
    <w:uiPriority w:val="99"/>
    <w:semiHidden/>
    <w:rsid w:val="005810E7"/>
    <w:pPr>
      <w:ind w:left="360" w:hanging="360"/>
      <w:contextualSpacing/>
    </w:pPr>
  </w:style>
  <w:style w:type="paragraph" w:styleId="ListNumber">
    <w:name w:val="List Number"/>
    <w:basedOn w:val="Normal"/>
    <w:uiPriority w:val="99"/>
    <w:rsid w:val="00AF60F6"/>
    <w:pPr>
      <w:tabs>
        <w:tab w:val="num" w:pos="360"/>
      </w:tabs>
      <w:ind w:left="360" w:hanging="360"/>
      <w:contextualSpacing/>
    </w:pPr>
  </w:style>
  <w:style w:type="paragraph" w:customStyle="1" w:styleId="ListBullet1">
    <w:name w:val="List Bullet1"/>
    <w:basedOn w:val="ListBullet"/>
    <w:link w:val="ListBullet1Char"/>
    <w:uiPriority w:val="99"/>
    <w:rsid w:val="001C0E04"/>
    <w:pPr>
      <w:numPr>
        <w:numId w:val="13"/>
      </w:numPr>
      <w:spacing w:before="20" w:after="20" w:line="230" w:lineRule="exact"/>
      <w:contextualSpacing w:val="0"/>
      <w:jc w:val="left"/>
    </w:pPr>
    <w:rPr>
      <w:color w:val="5F5F5F"/>
      <w:sz w:val="20"/>
      <w:szCs w:val="20"/>
    </w:rPr>
  </w:style>
  <w:style w:type="character" w:customStyle="1" w:styleId="ListBullet1Char">
    <w:name w:val="List Bullet1 Char"/>
    <w:basedOn w:val="DefaultParagraphFont"/>
    <w:link w:val="ListBullet1"/>
    <w:uiPriority w:val="99"/>
    <w:locked/>
    <w:rsid w:val="001C0E04"/>
    <w:rPr>
      <w:rFonts w:ascii="Arial" w:hAnsi="Arial"/>
      <w:color w:val="5F5F5F"/>
    </w:rPr>
  </w:style>
  <w:style w:type="paragraph" w:styleId="NormalWeb">
    <w:name w:val="Normal (Web)"/>
    <w:basedOn w:val="Normal"/>
    <w:uiPriority w:val="99"/>
    <w:rsid w:val="004F62E5"/>
    <w:pPr>
      <w:spacing w:before="100" w:beforeAutospacing="1" w:after="100" w:afterAutospacing="1"/>
      <w:jc w:val="left"/>
    </w:pPr>
    <w:rPr>
      <w:rFonts w:ascii="Times New Roman" w:hAnsi="Times New Roman"/>
      <w:sz w:val="24"/>
    </w:rPr>
  </w:style>
  <w:style w:type="character" w:customStyle="1" w:styleId="nameintro1">
    <w:name w:val="nameintro1"/>
    <w:basedOn w:val="DefaultParagraphFont"/>
    <w:uiPriority w:val="99"/>
    <w:rsid w:val="00C45A9B"/>
    <w:rPr>
      <w:rFonts w:ascii="Verdana" w:hAnsi="Verdana" w:cs="Times New Roman"/>
      <w:color w:val="05415A"/>
      <w:sz w:val="21"/>
      <w:szCs w:val="21"/>
      <w:u w:val="none"/>
      <w:effect w:val="none"/>
    </w:rPr>
  </w:style>
  <w:style w:type="numbering" w:styleId="111111">
    <w:name w:val="Outline List 2"/>
    <w:basedOn w:val="NoList"/>
    <w:locked/>
    <w:rsid w:val="00B3582B"/>
    <w:pPr>
      <w:numPr>
        <w:numId w:val="12"/>
      </w:numPr>
    </w:pPr>
  </w:style>
  <w:style w:type="character" w:customStyle="1" w:styleId="BlockTextChar">
    <w:name w:val="Block Text Char"/>
    <w:basedOn w:val="DefaultParagraphFont"/>
    <w:link w:val="BlockText"/>
    <w:rsid w:val="002A6213"/>
    <w:rPr>
      <w:kern w:val="14"/>
      <w:sz w:val="22"/>
    </w:rPr>
  </w:style>
  <w:style w:type="paragraph" w:customStyle="1" w:styleId="UBodyText">
    <w:name w:val="U Body Text"/>
    <w:basedOn w:val="Normal"/>
    <w:link w:val="UBodyTextChar"/>
    <w:autoRedefine/>
    <w:rsid w:val="00EA2E5F"/>
    <w:pPr>
      <w:widowControl w:val="0"/>
      <w:adjustRightInd w:val="0"/>
      <w:spacing w:line="280" w:lineRule="atLeast"/>
      <w:textAlignment w:val="baseline"/>
    </w:pPr>
    <w:rPr>
      <w:rFonts w:asciiTheme="minorHAnsi" w:hAnsiTheme="minorHAnsi" w:cstheme="minorHAnsi"/>
      <w:szCs w:val="18"/>
    </w:rPr>
  </w:style>
  <w:style w:type="character" w:customStyle="1" w:styleId="UBodyTextChar">
    <w:name w:val="U Body Text Char"/>
    <w:basedOn w:val="DefaultParagraphFont"/>
    <w:link w:val="UBodyText"/>
    <w:locked/>
    <w:rsid w:val="00EA2E5F"/>
    <w:rPr>
      <w:rFonts w:asciiTheme="minorHAnsi" w:hAnsiTheme="minorHAnsi" w:cstheme="minorHAnsi"/>
      <w:sz w:val="22"/>
      <w:szCs w:val="18"/>
    </w:rPr>
  </w:style>
  <w:style w:type="paragraph" w:customStyle="1" w:styleId="BULL1">
    <w:name w:val="BULL 1"/>
    <w:basedOn w:val="Normal"/>
    <w:autoRedefine/>
    <w:rsid w:val="005F1AD5"/>
    <w:pPr>
      <w:keepLines/>
      <w:widowControl w:val="0"/>
      <w:adjustRightInd w:val="0"/>
      <w:spacing w:line="280" w:lineRule="atLeast"/>
      <w:textAlignment w:val="baseline"/>
    </w:pPr>
    <w:rPr>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Table Bulleted Char,Figure_name Char,lp1 Char"/>
    <w:basedOn w:val="DefaultParagraphFont"/>
    <w:link w:val="ListParagraph"/>
    <w:uiPriority w:val="34"/>
    <w:locked/>
    <w:rsid w:val="00815B9B"/>
    <w:rPr>
      <w:rFonts w:ascii="Arial" w:hAnsi="Arial"/>
      <w:sz w:val="22"/>
      <w:szCs w:val="24"/>
    </w:rPr>
  </w:style>
  <w:style w:type="paragraph" w:customStyle="1" w:styleId="HCLTableBullet">
    <w:name w:val="HCL Table Bullet"/>
    <w:basedOn w:val="Normal"/>
    <w:autoRedefine/>
    <w:uiPriority w:val="99"/>
    <w:rsid w:val="00815B9B"/>
    <w:pPr>
      <w:widowControl w:val="0"/>
      <w:numPr>
        <w:numId w:val="14"/>
      </w:numPr>
      <w:adjustRightInd w:val="0"/>
      <w:spacing w:line="280" w:lineRule="atLeast"/>
      <w:textAlignment w:val="baseline"/>
    </w:pPr>
    <w:rPr>
      <w:sz w:val="20"/>
      <w:szCs w:val="20"/>
    </w:rPr>
  </w:style>
  <w:style w:type="paragraph" w:customStyle="1" w:styleId="abodytext">
    <w:name w:val="a body text"/>
    <w:basedOn w:val="Normal"/>
    <w:link w:val="abodytextChar"/>
    <w:qFormat/>
    <w:rsid w:val="00F302C1"/>
    <w:rPr>
      <w:sz w:val="20"/>
      <w:lang w:val="en-GB"/>
    </w:rPr>
  </w:style>
  <w:style w:type="character" w:customStyle="1" w:styleId="abodytextChar">
    <w:name w:val="a body text Char"/>
    <w:basedOn w:val="DefaultParagraphFont"/>
    <w:link w:val="abodytext"/>
    <w:rsid w:val="00F302C1"/>
    <w:rPr>
      <w:rFonts w:ascii="Arial" w:hAnsi="Arial"/>
      <w:szCs w:val="24"/>
      <w:lang w:val="en-GB"/>
    </w:rPr>
  </w:style>
  <w:style w:type="paragraph" w:styleId="BodyText2">
    <w:name w:val="Body Text 2"/>
    <w:basedOn w:val="Normal"/>
    <w:link w:val="BodyText2Char"/>
    <w:uiPriority w:val="99"/>
    <w:unhideWhenUsed/>
    <w:rsid w:val="003A5A5C"/>
    <w:pPr>
      <w:spacing w:after="120" w:line="480" w:lineRule="auto"/>
    </w:pPr>
  </w:style>
  <w:style w:type="character" w:customStyle="1" w:styleId="BodyText2Char">
    <w:name w:val="Body Text 2 Char"/>
    <w:basedOn w:val="DefaultParagraphFont"/>
    <w:link w:val="BodyText2"/>
    <w:uiPriority w:val="99"/>
    <w:rsid w:val="003A5A5C"/>
    <w:rPr>
      <w:rFonts w:ascii="Arial" w:hAnsi="Arial"/>
      <w:sz w:val="22"/>
      <w:szCs w:val="24"/>
    </w:rPr>
  </w:style>
  <w:style w:type="character" w:customStyle="1" w:styleId="bdyblk">
    <w:name w:val="bdy_blk"/>
    <w:rsid w:val="00FE1AB7"/>
    <w:rPr>
      <w:rFonts w:ascii="Arial" w:hAnsi="Arial" w:cs="Arial" w:hint="default"/>
      <w:sz w:val="17"/>
      <w:szCs w:val="17"/>
    </w:rPr>
  </w:style>
  <w:style w:type="paragraph" w:styleId="Revision">
    <w:name w:val="Revision"/>
    <w:hidden/>
    <w:uiPriority w:val="99"/>
    <w:semiHidden/>
    <w:rsid w:val="004230F6"/>
    <w:rPr>
      <w:rFonts w:ascii="Arial" w:hAnsi="Arial"/>
      <w:sz w:val="22"/>
      <w:szCs w:val="24"/>
    </w:rPr>
  </w:style>
  <w:style w:type="paragraph" w:customStyle="1" w:styleId="TableText">
    <w:name w:val="Table Text"/>
    <w:basedOn w:val="Normal"/>
    <w:rsid w:val="00DF7CA1"/>
    <w:pPr>
      <w:spacing w:before="60" w:after="60"/>
      <w:jc w:val="left"/>
    </w:pPr>
    <w:rPr>
      <w:rFonts w:ascii="Times New Roman" w:hAnsi="Times New Roman"/>
      <w:sz w:val="24"/>
      <w:szCs w:val="20"/>
    </w:rPr>
  </w:style>
  <w:style w:type="character" w:customStyle="1" w:styleId="UBodyTextCharChar">
    <w:name w:val="U Body Text Char Char"/>
    <w:basedOn w:val="DefaultParagraphFont"/>
    <w:rsid w:val="00DF5057"/>
    <w:rPr>
      <w:rFonts w:ascii="Arial" w:eastAsia="Times New Roman" w:hAnsi="Arial" w:cs="Times New Roman"/>
      <w:bCs/>
      <w:sz w:val="20"/>
      <w:szCs w:val="20"/>
    </w:rPr>
  </w:style>
  <w:style w:type="character" w:styleId="Strong">
    <w:name w:val="Strong"/>
    <w:basedOn w:val="DefaultParagraphFont"/>
    <w:uiPriority w:val="22"/>
    <w:qFormat/>
    <w:locked/>
    <w:rsid w:val="00F365F3"/>
    <w:rPr>
      <w:rFonts w:cs="Times New Roman"/>
      <w:b/>
    </w:rPr>
  </w:style>
  <w:style w:type="paragraph" w:customStyle="1" w:styleId="BulletedText">
    <w:name w:val="Bulleted Text"/>
    <w:basedOn w:val="Normal"/>
    <w:rsid w:val="008B07DA"/>
    <w:pPr>
      <w:numPr>
        <w:numId w:val="15"/>
      </w:numPr>
      <w:jc w:val="left"/>
    </w:pPr>
    <w:rPr>
      <w:rFonts w:ascii="Times New Roman" w:hAnsi="Times New Roman"/>
      <w:sz w:val="24"/>
    </w:rPr>
  </w:style>
  <w:style w:type="paragraph" w:customStyle="1" w:styleId="Char1">
    <w:name w:val="Char1"/>
    <w:basedOn w:val="Normal"/>
    <w:autoRedefine/>
    <w:rsid w:val="00B370A5"/>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11">
    <w:name w:val="Char11"/>
    <w:basedOn w:val="Normal"/>
    <w:autoRedefine/>
    <w:rsid w:val="006D7829"/>
    <w:pPr>
      <w:tabs>
        <w:tab w:val="num" w:pos="2160"/>
      </w:tabs>
      <w:spacing w:before="240" w:after="160" w:line="240" w:lineRule="exact"/>
      <w:ind w:left="2160" w:hanging="360"/>
      <w:jc w:val="left"/>
    </w:pPr>
    <w:rPr>
      <w:rFonts w:ascii="Verdana" w:eastAsia="SimSun" w:hAnsi="Verdana"/>
      <w:b/>
      <w:sz w:val="24"/>
      <w:lang w:eastAsia="zh-CN"/>
    </w:rPr>
  </w:style>
  <w:style w:type="paragraph" w:customStyle="1" w:styleId="Char">
    <w:name w:val="Char"/>
    <w:basedOn w:val="Normal"/>
    <w:rsid w:val="003572C8"/>
    <w:pPr>
      <w:spacing w:after="160" w:line="240" w:lineRule="exact"/>
      <w:jc w:val="left"/>
    </w:pPr>
    <w:rPr>
      <w:rFonts w:ascii="Tahoma" w:hAnsi="Tahoma"/>
      <w:sz w:val="20"/>
      <w:szCs w:val="20"/>
    </w:rPr>
  </w:style>
  <w:style w:type="paragraph" w:customStyle="1" w:styleId="BodyText0">
    <w:name w:val="BodyText"/>
    <w:basedOn w:val="Normal"/>
    <w:autoRedefine/>
    <w:rsid w:val="00C561BB"/>
    <w:pPr>
      <w:spacing w:before="120" w:after="120"/>
    </w:pPr>
    <w:rPr>
      <w:rFonts w:cs="Arial"/>
      <w:szCs w:val="22"/>
      <w:lang w:val="en-NZ"/>
    </w:rPr>
  </w:style>
  <w:style w:type="paragraph" w:customStyle="1" w:styleId="Bullet10">
    <w:name w:val="Bullet 1"/>
    <w:aliases w:val="b1,Bullet for no #'s"/>
    <w:basedOn w:val="Normal"/>
    <w:rsid w:val="0060273C"/>
    <w:pPr>
      <w:tabs>
        <w:tab w:val="num" w:pos="360"/>
      </w:tabs>
      <w:suppressAutoHyphens/>
      <w:spacing w:after="100" w:line="264" w:lineRule="exact"/>
      <w:ind w:left="360" w:hanging="360"/>
    </w:pPr>
    <w:rPr>
      <w:sz w:val="20"/>
      <w:szCs w:val="20"/>
    </w:rPr>
  </w:style>
  <w:style w:type="character" w:customStyle="1" w:styleId="Table-BulletsChar">
    <w:name w:val="Table-Bullets Char"/>
    <w:link w:val="Table-Bullets"/>
    <w:rsid w:val="008D1B40"/>
    <w:rPr>
      <w:rFonts w:ascii="Arial" w:hAnsi="Arial" w:cs="Arial"/>
      <w:sz w:val="16"/>
      <w:szCs w:val="16"/>
    </w:rPr>
  </w:style>
  <w:style w:type="paragraph" w:customStyle="1" w:styleId="Default">
    <w:name w:val="Default"/>
    <w:rsid w:val="00070DEE"/>
    <w:pPr>
      <w:autoSpaceDE w:val="0"/>
      <w:autoSpaceDN w:val="0"/>
      <w:adjustRightInd w:val="0"/>
    </w:pPr>
    <w:rPr>
      <w:rFonts w:ascii="Cambria" w:hAnsi="Cambria" w:cs="Cambria"/>
      <w:color w:val="000000"/>
      <w:sz w:val="24"/>
      <w:szCs w:val="24"/>
    </w:rPr>
  </w:style>
  <w:style w:type="character" w:customStyle="1" w:styleId="Style">
    <w:name w:val="Style"/>
    <w:rsid w:val="001855B4"/>
    <w:rPr>
      <w:rFonts w:ascii="Arial" w:hAnsi="Arial"/>
    </w:rPr>
  </w:style>
  <w:style w:type="table" w:customStyle="1" w:styleId="LightGrid-Accent11">
    <w:name w:val="Light Grid - Accent 11"/>
    <w:basedOn w:val="TableNormal"/>
    <w:uiPriority w:val="62"/>
    <w:rsid w:val="00E24FC2"/>
    <w:tblPr>
      <w:tblStyleRowBandSize w:val="1"/>
      <w:tblStyleColBandSize w:val="1"/>
      <w:tblBorders>
        <w:top w:val="single" w:sz="8" w:space="0" w:color="53548A" w:themeColor="accent1"/>
        <w:left w:val="single" w:sz="8" w:space="0" w:color="53548A" w:themeColor="accent1"/>
        <w:bottom w:val="single" w:sz="8" w:space="0" w:color="53548A" w:themeColor="accent1"/>
        <w:right w:val="single" w:sz="8" w:space="0" w:color="53548A" w:themeColor="accent1"/>
        <w:insideH w:val="single" w:sz="8" w:space="0" w:color="53548A" w:themeColor="accent1"/>
        <w:insideV w:val="single" w:sz="8" w:space="0" w:color="53548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18" w:space="0" w:color="53548A" w:themeColor="accent1"/>
          <w:right w:val="single" w:sz="8" w:space="0" w:color="53548A" w:themeColor="accent1"/>
          <w:insideH w:val="nil"/>
          <w:insideV w:val="single" w:sz="8" w:space="0" w:color="53548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insideH w:val="nil"/>
          <w:insideV w:val="single" w:sz="8" w:space="0" w:color="53548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shd w:val="clear" w:color="auto" w:fill="D2D2E4" w:themeFill="accent1" w:themeFillTint="3F"/>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shd w:val="clear" w:color="auto" w:fill="D2D2E4" w:themeFill="accent1" w:themeFillTint="3F"/>
      </w:tcPr>
    </w:tblStylePr>
    <w:tblStylePr w:type="band2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tcPr>
    </w:tblStylePr>
  </w:style>
  <w:style w:type="paragraph" w:styleId="BodyTextIndent">
    <w:name w:val="Body Text Indent"/>
    <w:basedOn w:val="Normal"/>
    <w:link w:val="BodyTextIndentChar"/>
    <w:uiPriority w:val="99"/>
    <w:unhideWhenUsed/>
    <w:rsid w:val="003A0D86"/>
    <w:pPr>
      <w:spacing w:after="120"/>
      <w:ind w:left="360"/>
    </w:pPr>
  </w:style>
  <w:style w:type="character" w:customStyle="1" w:styleId="BodyTextIndentChar">
    <w:name w:val="Body Text Indent Char"/>
    <w:basedOn w:val="DefaultParagraphFont"/>
    <w:link w:val="BodyTextIndent"/>
    <w:uiPriority w:val="99"/>
    <w:rsid w:val="003A0D86"/>
    <w:rPr>
      <w:rFonts w:ascii="Arial" w:hAnsi="Arial"/>
      <w:sz w:val="22"/>
      <w:szCs w:val="24"/>
    </w:rPr>
  </w:style>
  <w:style w:type="paragraph" w:customStyle="1" w:styleId="TableTitle">
    <w:name w:val="Table Title"/>
    <w:basedOn w:val="Normal"/>
    <w:rsid w:val="00B94240"/>
    <w:pPr>
      <w:spacing w:before="40" w:after="40"/>
      <w:jc w:val="center"/>
    </w:pPr>
    <w:rPr>
      <w:b/>
      <w:i/>
      <w:sz w:val="20"/>
      <w:szCs w:val="20"/>
    </w:rPr>
  </w:style>
  <w:style w:type="numbering" w:customStyle="1" w:styleId="Checklist-List">
    <w:name w:val="Checklist-List"/>
    <w:basedOn w:val="NoList"/>
    <w:rsid w:val="00B57897"/>
    <w:pPr>
      <w:numPr>
        <w:numId w:val="16"/>
      </w:numPr>
    </w:pPr>
  </w:style>
  <w:style w:type="paragraph" w:customStyle="1" w:styleId="HCLBodyText0">
    <w:name w:val="HCL_Body Text"/>
    <w:basedOn w:val="Normal"/>
    <w:rsid w:val="00942FB9"/>
    <w:pPr>
      <w:spacing w:before="120" w:after="120" w:line="260" w:lineRule="exact"/>
    </w:pPr>
    <w:rPr>
      <w:rFonts w:eastAsia="MS Mincho"/>
      <w:sz w:val="20"/>
      <w:lang w:eastAsia="ja-JP"/>
    </w:rPr>
  </w:style>
  <w:style w:type="paragraph" w:customStyle="1" w:styleId="Preformatted">
    <w:name w:val="Preformatted"/>
    <w:basedOn w:val="Normal"/>
    <w:rsid w:val="0090717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szCs w:val="20"/>
    </w:rPr>
  </w:style>
  <w:style w:type="paragraph" w:customStyle="1" w:styleId="HCLP2Copyright">
    <w:name w:val="HCL P2 Copyright"/>
    <w:basedOn w:val="HCLL1BTxtBlue"/>
    <w:next w:val="Normal"/>
    <w:autoRedefine/>
    <w:rsid w:val="00A31481"/>
    <w:pPr>
      <w:spacing w:before="120" w:after="120"/>
    </w:pPr>
    <w:rPr>
      <w:rFonts w:cs="Arial"/>
      <w:bCs/>
      <w:color w:val="auto"/>
      <w:sz w:val="18"/>
      <w:szCs w:val="18"/>
      <w:lang w:val="en-NZ"/>
    </w:rPr>
  </w:style>
  <w:style w:type="paragraph" w:customStyle="1" w:styleId="tablebullet1">
    <w:name w:val="table bullet1"/>
    <w:basedOn w:val="Normal"/>
    <w:link w:val="tablebullet1Char"/>
    <w:autoRedefine/>
    <w:rsid w:val="00A31481"/>
    <w:pPr>
      <w:numPr>
        <w:numId w:val="17"/>
      </w:numPr>
      <w:spacing w:before="120" w:after="120"/>
      <w:jc w:val="left"/>
    </w:pPr>
    <w:rPr>
      <w:rFonts w:cs="Arial"/>
      <w:bCs/>
      <w:color w:val="000000"/>
      <w:sz w:val="20"/>
      <w:szCs w:val="20"/>
    </w:rPr>
  </w:style>
  <w:style w:type="character" w:customStyle="1" w:styleId="tablebullet1Char">
    <w:name w:val="table bullet1 Char"/>
    <w:basedOn w:val="DefaultParagraphFont"/>
    <w:link w:val="tablebullet1"/>
    <w:locked/>
    <w:rsid w:val="00A31481"/>
    <w:rPr>
      <w:rFonts w:ascii="Arial" w:hAnsi="Arial" w:cs="Arial"/>
      <w:bCs/>
      <w:color w:val="000000"/>
    </w:rPr>
  </w:style>
  <w:style w:type="paragraph" w:customStyle="1" w:styleId="Level3">
    <w:name w:val="Level 3"/>
    <w:basedOn w:val="Normal"/>
    <w:rsid w:val="000D3C38"/>
    <w:pPr>
      <w:tabs>
        <w:tab w:val="left" w:pos="0"/>
      </w:tabs>
      <w:jc w:val="left"/>
      <w:outlineLvl w:val="2"/>
    </w:pPr>
    <w:rPr>
      <w:rFonts w:ascii="Arial Bold" w:eastAsia="MS Mincho" w:hAnsi="Arial Bold" w:cs="Arial Bold"/>
      <w:b/>
      <w:color w:val="003366"/>
      <w:sz w:val="20"/>
    </w:rPr>
  </w:style>
  <w:style w:type="paragraph" w:customStyle="1" w:styleId="U3">
    <w:name w:val="U3"/>
    <w:basedOn w:val="Normal"/>
    <w:next w:val="Normal"/>
    <w:link w:val="U3Char"/>
    <w:autoRedefine/>
    <w:rsid w:val="000A5117"/>
    <w:pPr>
      <w:keepNext/>
      <w:keepLines/>
      <w:widowControl w:val="0"/>
      <w:tabs>
        <w:tab w:val="left" w:pos="720"/>
        <w:tab w:val="num" w:pos="1080"/>
        <w:tab w:val="num" w:pos="1418"/>
      </w:tabs>
      <w:adjustRightInd w:val="0"/>
      <w:spacing w:before="240" w:after="120" w:line="280" w:lineRule="atLeast"/>
      <w:ind w:left="706" w:hanging="706"/>
      <w:jc w:val="left"/>
      <w:textAlignment w:val="baseline"/>
      <w:outlineLvl w:val="2"/>
    </w:pPr>
    <w:rPr>
      <w:b/>
      <w:sz w:val="24"/>
      <w:szCs w:val="20"/>
    </w:rPr>
  </w:style>
  <w:style w:type="paragraph" w:customStyle="1" w:styleId="HCLL1Txt">
    <w:name w:val="HCL L1 Txt"/>
    <w:basedOn w:val="Normal"/>
    <w:link w:val="HCLL1TxtChar"/>
    <w:autoRedefine/>
    <w:rsid w:val="000A5117"/>
    <w:pPr>
      <w:widowControl w:val="0"/>
      <w:tabs>
        <w:tab w:val="left" w:pos="0"/>
      </w:tabs>
      <w:adjustRightInd w:val="0"/>
      <w:spacing w:line="100" w:lineRule="atLeast"/>
      <w:jc w:val="center"/>
      <w:textAlignment w:val="baseline"/>
    </w:pPr>
    <w:rPr>
      <w:rFonts w:cs="Arial"/>
      <w:b/>
      <w:bCs/>
      <w:sz w:val="16"/>
      <w:szCs w:val="16"/>
      <w:lang w:val="it-IT"/>
    </w:rPr>
  </w:style>
  <w:style w:type="character" w:customStyle="1" w:styleId="HCLL1TxtChar">
    <w:name w:val="HCL L1 Txt Char"/>
    <w:basedOn w:val="DefaultParagraphFont"/>
    <w:link w:val="HCLL1Txt"/>
    <w:locked/>
    <w:rsid w:val="000A5117"/>
    <w:rPr>
      <w:rFonts w:ascii="Arial" w:hAnsi="Arial" w:cs="Arial"/>
      <w:b/>
      <w:bCs/>
      <w:sz w:val="16"/>
      <w:szCs w:val="16"/>
      <w:lang w:val="it-IT"/>
    </w:rPr>
  </w:style>
  <w:style w:type="character" w:customStyle="1" w:styleId="CaptionChar">
    <w:name w:val="Caption Char"/>
    <w:basedOn w:val="DefaultParagraphFont"/>
    <w:link w:val="Caption"/>
    <w:locked/>
    <w:rsid w:val="000A5117"/>
    <w:rPr>
      <w:rFonts w:ascii="Arial" w:hAnsi="Arial"/>
      <w:b/>
      <w:bCs/>
    </w:rPr>
  </w:style>
  <w:style w:type="character" w:customStyle="1" w:styleId="U3Char">
    <w:name w:val="U3 Char"/>
    <w:basedOn w:val="DefaultParagraphFont"/>
    <w:link w:val="U3"/>
    <w:locked/>
    <w:rsid w:val="000A5117"/>
    <w:rPr>
      <w:rFonts w:ascii="Arial" w:hAnsi="Arial"/>
      <w:b/>
      <w:sz w:val="24"/>
    </w:rPr>
  </w:style>
  <w:style w:type="paragraph" w:customStyle="1" w:styleId="StyleHeading4Before05line">
    <w:name w:val="Style Heading 4 + Before:  0.5 line"/>
    <w:basedOn w:val="Heading4"/>
    <w:rsid w:val="008F7A7B"/>
    <w:pPr>
      <w:tabs>
        <w:tab w:val="clear" w:pos="864"/>
      </w:tabs>
      <w:spacing w:beforeLines="50" w:before="240" w:after="0"/>
      <w:ind w:left="0" w:firstLine="0"/>
      <w:jc w:val="left"/>
    </w:pPr>
    <w:rPr>
      <w:rFonts w:ascii="Arial" w:hAnsi="Arial"/>
      <w:b w:val="0"/>
      <w:bCs w:val="0"/>
      <w:i/>
      <w:iCs/>
      <w:color w:val="auto"/>
      <w:sz w:val="24"/>
    </w:rPr>
  </w:style>
  <w:style w:type="paragraph" w:customStyle="1" w:styleId="TableNormal0">
    <w:name w:val="TableNormal"/>
    <w:basedOn w:val="Normal"/>
    <w:rsid w:val="008F7A7B"/>
    <w:pPr>
      <w:keepLines/>
      <w:spacing w:before="120"/>
      <w:jc w:val="left"/>
    </w:pPr>
    <w:rPr>
      <w:spacing w:val="-5"/>
      <w:sz w:val="20"/>
      <w:szCs w:val="20"/>
      <w:lang w:val="ru-RU"/>
    </w:rPr>
  </w:style>
  <w:style w:type="paragraph" w:customStyle="1" w:styleId="ExperienceBlockChar">
    <w:name w:val="Experience_Block Char"/>
    <w:basedOn w:val="Normal"/>
    <w:uiPriority w:val="99"/>
    <w:rsid w:val="00B148F1"/>
    <w:pPr>
      <w:widowControl w:val="0"/>
      <w:adjustRightInd w:val="0"/>
      <w:spacing w:after="60"/>
      <w:ind w:left="1267" w:right="360"/>
      <w:jc w:val="left"/>
      <w:textAlignment w:val="baseline"/>
    </w:pPr>
    <w:rPr>
      <w:rFonts w:ascii="Verdana" w:hAnsi="Verdana"/>
      <w:sz w:val="20"/>
      <w:szCs w:val="20"/>
    </w:rPr>
  </w:style>
  <w:style w:type="paragraph" w:customStyle="1" w:styleId="Heading1Numbered">
    <w:name w:val="Heading 1 Numbered"/>
    <w:basedOn w:val="Normal"/>
    <w:next w:val="Normal"/>
    <w:rsid w:val="0080682E"/>
    <w:pPr>
      <w:keepNext/>
      <w:keepLines/>
      <w:spacing w:before="240" w:after="240"/>
      <w:jc w:val="left"/>
    </w:pPr>
    <w:rPr>
      <w:rFonts w:ascii="Arial Bold" w:eastAsia="MS Mincho" w:hAnsi="Arial Bold" w:cs="Times New Roman Bold"/>
      <w:b/>
      <w:caps/>
      <w:sz w:val="32"/>
      <w:lang w:eastAsia="ja-JP"/>
    </w:rPr>
  </w:style>
  <w:style w:type="paragraph" w:customStyle="1" w:styleId="WW-BodyText2">
    <w:name w:val="WW-Body Text 2"/>
    <w:basedOn w:val="Normal"/>
    <w:rsid w:val="0080682E"/>
    <w:pPr>
      <w:widowControl w:val="0"/>
      <w:spacing w:line="360" w:lineRule="auto"/>
    </w:pPr>
    <w:rPr>
      <w:rFonts w:ascii="Times New Roman" w:hAnsi="Times New Roman"/>
      <w:sz w:val="24"/>
      <w:szCs w:val="20"/>
    </w:rPr>
  </w:style>
  <w:style w:type="character" w:styleId="Emphasis">
    <w:name w:val="Emphasis"/>
    <w:basedOn w:val="DefaultParagraphFont"/>
    <w:uiPriority w:val="20"/>
    <w:qFormat/>
    <w:locked/>
    <w:rsid w:val="00BF145F"/>
    <w:rPr>
      <w:i/>
      <w:iCs/>
    </w:rPr>
  </w:style>
  <w:style w:type="paragraph" w:customStyle="1" w:styleId="Table-Title">
    <w:name w:val="Table-Title"/>
    <w:basedOn w:val="Normal"/>
    <w:rsid w:val="00883809"/>
    <w:pPr>
      <w:suppressAutoHyphens/>
      <w:autoSpaceDE w:val="0"/>
      <w:autoSpaceDN w:val="0"/>
      <w:spacing w:after="20" w:line="200" w:lineRule="exact"/>
      <w:jc w:val="left"/>
    </w:pPr>
    <w:rPr>
      <w:rFonts w:cs="Arial"/>
      <w:b/>
      <w:bCs/>
      <w:sz w:val="16"/>
      <w:szCs w:val="16"/>
    </w:rPr>
  </w:style>
  <w:style w:type="paragraph" w:customStyle="1" w:styleId="Table-Normal">
    <w:name w:val="Table-Normal"/>
    <w:basedOn w:val="Normal"/>
    <w:rsid w:val="00883809"/>
    <w:pPr>
      <w:suppressAutoHyphens/>
      <w:autoSpaceDE w:val="0"/>
      <w:autoSpaceDN w:val="0"/>
      <w:spacing w:before="20" w:after="20" w:line="200" w:lineRule="exact"/>
      <w:ind w:right="28"/>
      <w:jc w:val="left"/>
    </w:pPr>
    <w:rPr>
      <w:rFonts w:cs="Arial"/>
      <w:sz w:val="16"/>
      <w:szCs w:val="16"/>
    </w:rPr>
  </w:style>
  <w:style w:type="paragraph" w:customStyle="1" w:styleId="Tablebody">
    <w:name w:val="Table_body"/>
    <w:basedOn w:val="BodyText"/>
    <w:link w:val="TablebodyChar"/>
    <w:autoRedefine/>
    <w:uiPriority w:val="99"/>
    <w:rsid w:val="00AC0C1D"/>
    <w:pPr>
      <w:spacing w:before="120"/>
      <w:jc w:val="left"/>
    </w:pPr>
    <w:rPr>
      <w:iCs/>
    </w:rPr>
  </w:style>
  <w:style w:type="character" w:customStyle="1" w:styleId="TablebodyChar">
    <w:name w:val="Table_body Char"/>
    <w:link w:val="Tablebody"/>
    <w:uiPriority w:val="99"/>
    <w:locked/>
    <w:rsid w:val="00AC0C1D"/>
    <w:rPr>
      <w:rFonts w:ascii="Arial" w:hAnsi="Arial"/>
      <w:iCs/>
      <w:sz w:val="22"/>
      <w:szCs w:val="24"/>
    </w:rPr>
  </w:style>
  <w:style w:type="character" w:customStyle="1" w:styleId="apple-converted-space">
    <w:name w:val="apple-converted-space"/>
    <w:basedOn w:val="DefaultParagraphFont"/>
    <w:rsid w:val="008222B9"/>
  </w:style>
  <w:style w:type="character" w:customStyle="1" w:styleId="xref">
    <w:name w:val="xref"/>
    <w:basedOn w:val="DefaultParagraphFont"/>
    <w:rsid w:val="008222B9"/>
  </w:style>
  <w:style w:type="character" w:customStyle="1" w:styleId="pre">
    <w:name w:val="pre"/>
    <w:basedOn w:val="DefaultParagraphFont"/>
    <w:rsid w:val="008222B9"/>
  </w:style>
  <w:style w:type="character" w:customStyle="1" w:styleId="guilabel">
    <w:name w:val="guilabel"/>
    <w:basedOn w:val="DefaultParagraphFont"/>
    <w:rsid w:val="00FA78C4"/>
  </w:style>
  <w:style w:type="character" w:customStyle="1" w:styleId="doc">
    <w:name w:val="doc"/>
    <w:basedOn w:val="DefaultParagraphFont"/>
    <w:rsid w:val="00D967F1"/>
  </w:style>
  <w:style w:type="character" w:customStyle="1" w:styleId="std">
    <w:name w:val="std"/>
    <w:basedOn w:val="DefaultParagraphFont"/>
    <w:rsid w:val="00103E2B"/>
  </w:style>
  <w:style w:type="character" w:customStyle="1" w:styleId="keyword">
    <w:name w:val="keyword"/>
    <w:basedOn w:val="DefaultParagraphFont"/>
    <w:rsid w:val="004B3062"/>
  </w:style>
  <w:style w:type="paragraph" w:styleId="HTMLPreformatted">
    <w:name w:val="HTML Preformatted"/>
    <w:basedOn w:val="Normal"/>
    <w:link w:val="HTMLPreformattedChar"/>
    <w:uiPriority w:val="99"/>
    <w:semiHidden/>
    <w:unhideWhenUsed/>
    <w:rsid w:val="00C6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73A4"/>
    <w:rPr>
      <w:rFonts w:ascii="Courier New" w:hAnsi="Courier New" w:cs="Courier New"/>
    </w:rPr>
  </w:style>
  <w:style w:type="character" w:customStyle="1" w:styleId="kd">
    <w:name w:val="kd"/>
    <w:basedOn w:val="DefaultParagraphFont"/>
    <w:rsid w:val="00C673A4"/>
  </w:style>
  <w:style w:type="character" w:customStyle="1" w:styleId="nc">
    <w:name w:val="nc"/>
    <w:basedOn w:val="DefaultParagraphFont"/>
    <w:rsid w:val="00C673A4"/>
  </w:style>
  <w:style w:type="character" w:customStyle="1" w:styleId="o">
    <w:name w:val="o"/>
    <w:basedOn w:val="DefaultParagraphFont"/>
    <w:rsid w:val="00C673A4"/>
  </w:style>
  <w:style w:type="character" w:customStyle="1" w:styleId="nf">
    <w:name w:val="nf"/>
    <w:basedOn w:val="DefaultParagraphFont"/>
    <w:rsid w:val="00C673A4"/>
  </w:style>
  <w:style w:type="character" w:customStyle="1" w:styleId="n">
    <w:name w:val="n"/>
    <w:basedOn w:val="DefaultParagraphFont"/>
    <w:rsid w:val="00C673A4"/>
  </w:style>
  <w:style w:type="character" w:customStyle="1" w:styleId="k">
    <w:name w:val="k"/>
    <w:basedOn w:val="DefaultParagraphFont"/>
    <w:rsid w:val="00C673A4"/>
  </w:style>
  <w:style w:type="character" w:customStyle="1" w:styleId="na">
    <w:name w:val="na"/>
    <w:basedOn w:val="DefaultParagraphFont"/>
    <w:rsid w:val="00C673A4"/>
  </w:style>
  <w:style w:type="character" w:styleId="HTMLTypewriter">
    <w:name w:val="HTML Typewriter"/>
    <w:basedOn w:val="DefaultParagraphFont"/>
    <w:uiPriority w:val="99"/>
    <w:semiHidden/>
    <w:unhideWhenUsed/>
    <w:rsid w:val="00C673A4"/>
    <w:rPr>
      <w:rFonts w:ascii="Courier New" w:eastAsia="Times New Roman" w:hAnsi="Courier New" w:cs="Courier New"/>
      <w:sz w:val="20"/>
      <w:szCs w:val="20"/>
    </w:rPr>
  </w:style>
  <w:style w:type="character" w:customStyle="1" w:styleId="c1">
    <w:name w:val="c1"/>
    <w:basedOn w:val="DefaultParagraphFont"/>
    <w:rsid w:val="00C21212"/>
  </w:style>
  <w:style w:type="character" w:customStyle="1" w:styleId="kc">
    <w:name w:val="kc"/>
    <w:basedOn w:val="DefaultParagraphFont"/>
    <w:rsid w:val="00C2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466">
      <w:bodyDiv w:val="1"/>
      <w:marLeft w:val="0"/>
      <w:marRight w:val="0"/>
      <w:marTop w:val="0"/>
      <w:marBottom w:val="0"/>
      <w:divBdr>
        <w:top w:val="none" w:sz="0" w:space="0" w:color="auto"/>
        <w:left w:val="none" w:sz="0" w:space="0" w:color="auto"/>
        <w:bottom w:val="none" w:sz="0" w:space="0" w:color="auto"/>
        <w:right w:val="none" w:sz="0" w:space="0" w:color="auto"/>
      </w:divBdr>
      <w:divsChild>
        <w:div w:id="2004812667">
          <w:marLeft w:val="360"/>
          <w:marRight w:val="0"/>
          <w:marTop w:val="0"/>
          <w:marBottom w:val="0"/>
          <w:divBdr>
            <w:top w:val="none" w:sz="0" w:space="0" w:color="auto"/>
            <w:left w:val="none" w:sz="0" w:space="0" w:color="auto"/>
            <w:bottom w:val="none" w:sz="0" w:space="0" w:color="auto"/>
            <w:right w:val="none" w:sz="0" w:space="0" w:color="auto"/>
          </w:divBdr>
        </w:div>
      </w:divsChild>
    </w:div>
    <w:div w:id="42992529">
      <w:bodyDiv w:val="1"/>
      <w:marLeft w:val="0"/>
      <w:marRight w:val="0"/>
      <w:marTop w:val="0"/>
      <w:marBottom w:val="0"/>
      <w:divBdr>
        <w:top w:val="none" w:sz="0" w:space="0" w:color="auto"/>
        <w:left w:val="none" w:sz="0" w:space="0" w:color="auto"/>
        <w:bottom w:val="none" w:sz="0" w:space="0" w:color="auto"/>
        <w:right w:val="none" w:sz="0" w:space="0" w:color="auto"/>
      </w:divBdr>
      <w:divsChild>
        <w:div w:id="1383363869">
          <w:marLeft w:val="0"/>
          <w:marRight w:val="0"/>
          <w:marTop w:val="100"/>
          <w:marBottom w:val="100"/>
          <w:divBdr>
            <w:top w:val="none" w:sz="0" w:space="0" w:color="auto"/>
            <w:left w:val="none" w:sz="0" w:space="0" w:color="auto"/>
            <w:bottom w:val="none" w:sz="0" w:space="0" w:color="auto"/>
            <w:right w:val="none" w:sz="0" w:space="0" w:color="auto"/>
          </w:divBdr>
          <w:divsChild>
            <w:div w:id="348483123">
              <w:marLeft w:val="0"/>
              <w:marRight w:val="0"/>
              <w:marTop w:val="0"/>
              <w:marBottom w:val="0"/>
              <w:divBdr>
                <w:top w:val="none" w:sz="0" w:space="0" w:color="auto"/>
                <w:left w:val="none" w:sz="0" w:space="0" w:color="auto"/>
                <w:bottom w:val="none" w:sz="0" w:space="0" w:color="auto"/>
                <w:right w:val="none" w:sz="0" w:space="0" w:color="auto"/>
              </w:divBdr>
              <w:divsChild>
                <w:div w:id="316500937">
                  <w:marLeft w:val="0"/>
                  <w:marRight w:val="0"/>
                  <w:marTop w:val="0"/>
                  <w:marBottom w:val="0"/>
                  <w:divBdr>
                    <w:top w:val="none" w:sz="0" w:space="0" w:color="auto"/>
                    <w:left w:val="none" w:sz="0" w:space="0" w:color="auto"/>
                    <w:bottom w:val="none" w:sz="0" w:space="0" w:color="auto"/>
                    <w:right w:val="none" w:sz="0" w:space="0" w:color="auto"/>
                  </w:divBdr>
                  <w:divsChild>
                    <w:div w:id="1204945790">
                      <w:marLeft w:val="0"/>
                      <w:marRight w:val="0"/>
                      <w:marTop w:val="0"/>
                      <w:marBottom w:val="0"/>
                      <w:divBdr>
                        <w:top w:val="none" w:sz="0" w:space="0" w:color="auto"/>
                        <w:left w:val="none" w:sz="0" w:space="0" w:color="auto"/>
                        <w:bottom w:val="none" w:sz="0" w:space="0" w:color="auto"/>
                        <w:right w:val="none" w:sz="0" w:space="0" w:color="auto"/>
                      </w:divBdr>
                      <w:divsChild>
                        <w:div w:id="1476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1568">
      <w:bodyDiv w:val="1"/>
      <w:marLeft w:val="0"/>
      <w:marRight w:val="0"/>
      <w:marTop w:val="0"/>
      <w:marBottom w:val="0"/>
      <w:divBdr>
        <w:top w:val="none" w:sz="0" w:space="0" w:color="auto"/>
        <w:left w:val="none" w:sz="0" w:space="0" w:color="auto"/>
        <w:bottom w:val="none" w:sz="0" w:space="0" w:color="auto"/>
        <w:right w:val="none" w:sz="0" w:space="0" w:color="auto"/>
      </w:divBdr>
    </w:div>
    <w:div w:id="52967318">
      <w:bodyDiv w:val="1"/>
      <w:marLeft w:val="0"/>
      <w:marRight w:val="0"/>
      <w:marTop w:val="0"/>
      <w:marBottom w:val="0"/>
      <w:divBdr>
        <w:top w:val="none" w:sz="0" w:space="0" w:color="auto"/>
        <w:left w:val="none" w:sz="0" w:space="0" w:color="auto"/>
        <w:bottom w:val="none" w:sz="0" w:space="0" w:color="auto"/>
        <w:right w:val="none" w:sz="0" w:space="0" w:color="auto"/>
      </w:divBdr>
    </w:div>
    <w:div w:id="76899742">
      <w:bodyDiv w:val="1"/>
      <w:marLeft w:val="0"/>
      <w:marRight w:val="0"/>
      <w:marTop w:val="0"/>
      <w:marBottom w:val="0"/>
      <w:divBdr>
        <w:top w:val="none" w:sz="0" w:space="0" w:color="auto"/>
        <w:left w:val="none" w:sz="0" w:space="0" w:color="auto"/>
        <w:bottom w:val="none" w:sz="0" w:space="0" w:color="auto"/>
        <w:right w:val="none" w:sz="0" w:space="0" w:color="auto"/>
      </w:divBdr>
    </w:div>
    <w:div w:id="83112332">
      <w:bodyDiv w:val="1"/>
      <w:marLeft w:val="0"/>
      <w:marRight w:val="0"/>
      <w:marTop w:val="0"/>
      <w:marBottom w:val="0"/>
      <w:divBdr>
        <w:top w:val="none" w:sz="0" w:space="0" w:color="auto"/>
        <w:left w:val="none" w:sz="0" w:space="0" w:color="auto"/>
        <w:bottom w:val="none" w:sz="0" w:space="0" w:color="auto"/>
        <w:right w:val="none" w:sz="0" w:space="0" w:color="auto"/>
      </w:divBdr>
    </w:div>
    <w:div w:id="95442129">
      <w:bodyDiv w:val="1"/>
      <w:marLeft w:val="0"/>
      <w:marRight w:val="0"/>
      <w:marTop w:val="0"/>
      <w:marBottom w:val="0"/>
      <w:divBdr>
        <w:top w:val="none" w:sz="0" w:space="0" w:color="auto"/>
        <w:left w:val="none" w:sz="0" w:space="0" w:color="auto"/>
        <w:bottom w:val="none" w:sz="0" w:space="0" w:color="auto"/>
        <w:right w:val="none" w:sz="0" w:space="0" w:color="auto"/>
      </w:divBdr>
      <w:divsChild>
        <w:div w:id="171842122">
          <w:marLeft w:val="0"/>
          <w:marRight w:val="0"/>
          <w:marTop w:val="100"/>
          <w:marBottom w:val="100"/>
          <w:divBdr>
            <w:top w:val="none" w:sz="0" w:space="0" w:color="auto"/>
            <w:left w:val="none" w:sz="0" w:space="0" w:color="auto"/>
            <w:bottom w:val="none" w:sz="0" w:space="0" w:color="auto"/>
            <w:right w:val="none" w:sz="0" w:space="0" w:color="auto"/>
          </w:divBdr>
          <w:divsChild>
            <w:div w:id="826634875">
              <w:marLeft w:val="0"/>
              <w:marRight w:val="0"/>
              <w:marTop w:val="0"/>
              <w:marBottom w:val="0"/>
              <w:divBdr>
                <w:top w:val="none" w:sz="0" w:space="0" w:color="auto"/>
                <w:left w:val="none" w:sz="0" w:space="0" w:color="auto"/>
                <w:bottom w:val="none" w:sz="0" w:space="0" w:color="auto"/>
                <w:right w:val="none" w:sz="0" w:space="0" w:color="auto"/>
              </w:divBdr>
              <w:divsChild>
                <w:div w:id="45644513">
                  <w:marLeft w:val="0"/>
                  <w:marRight w:val="0"/>
                  <w:marTop w:val="0"/>
                  <w:marBottom w:val="0"/>
                  <w:divBdr>
                    <w:top w:val="none" w:sz="0" w:space="0" w:color="auto"/>
                    <w:left w:val="none" w:sz="0" w:space="0" w:color="auto"/>
                    <w:bottom w:val="none" w:sz="0" w:space="0" w:color="auto"/>
                    <w:right w:val="none" w:sz="0" w:space="0" w:color="auto"/>
                  </w:divBdr>
                  <w:divsChild>
                    <w:div w:id="396903125">
                      <w:marLeft w:val="0"/>
                      <w:marRight w:val="0"/>
                      <w:marTop w:val="0"/>
                      <w:marBottom w:val="0"/>
                      <w:divBdr>
                        <w:top w:val="none" w:sz="0" w:space="0" w:color="auto"/>
                        <w:left w:val="none" w:sz="0" w:space="0" w:color="auto"/>
                        <w:bottom w:val="none" w:sz="0" w:space="0" w:color="auto"/>
                        <w:right w:val="none" w:sz="0" w:space="0" w:color="auto"/>
                      </w:divBdr>
                      <w:divsChild>
                        <w:div w:id="300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61186">
      <w:bodyDiv w:val="1"/>
      <w:marLeft w:val="0"/>
      <w:marRight w:val="0"/>
      <w:marTop w:val="0"/>
      <w:marBottom w:val="0"/>
      <w:divBdr>
        <w:top w:val="none" w:sz="0" w:space="0" w:color="auto"/>
        <w:left w:val="none" w:sz="0" w:space="0" w:color="auto"/>
        <w:bottom w:val="none" w:sz="0" w:space="0" w:color="auto"/>
        <w:right w:val="none" w:sz="0" w:space="0" w:color="auto"/>
      </w:divBdr>
    </w:div>
    <w:div w:id="106706635">
      <w:bodyDiv w:val="1"/>
      <w:marLeft w:val="0"/>
      <w:marRight w:val="0"/>
      <w:marTop w:val="0"/>
      <w:marBottom w:val="0"/>
      <w:divBdr>
        <w:top w:val="none" w:sz="0" w:space="0" w:color="auto"/>
        <w:left w:val="none" w:sz="0" w:space="0" w:color="auto"/>
        <w:bottom w:val="none" w:sz="0" w:space="0" w:color="auto"/>
        <w:right w:val="none" w:sz="0" w:space="0" w:color="auto"/>
      </w:divBdr>
    </w:div>
    <w:div w:id="128086465">
      <w:bodyDiv w:val="1"/>
      <w:marLeft w:val="0"/>
      <w:marRight w:val="0"/>
      <w:marTop w:val="0"/>
      <w:marBottom w:val="0"/>
      <w:divBdr>
        <w:top w:val="none" w:sz="0" w:space="0" w:color="auto"/>
        <w:left w:val="none" w:sz="0" w:space="0" w:color="auto"/>
        <w:bottom w:val="none" w:sz="0" w:space="0" w:color="auto"/>
        <w:right w:val="none" w:sz="0" w:space="0" w:color="auto"/>
      </w:divBdr>
      <w:divsChild>
        <w:div w:id="304970421">
          <w:marLeft w:val="446"/>
          <w:marRight w:val="0"/>
          <w:marTop w:val="0"/>
          <w:marBottom w:val="0"/>
          <w:divBdr>
            <w:top w:val="none" w:sz="0" w:space="0" w:color="auto"/>
            <w:left w:val="none" w:sz="0" w:space="0" w:color="auto"/>
            <w:bottom w:val="none" w:sz="0" w:space="0" w:color="auto"/>
            <w:right w:val="none" w:sz="0" w:space="0" w:color="auto"/>
          </w:divBdr>
        </w:div>
        <w:div w:id="2092308135">
          <w:marLeft w:val="446"/>
          <w:marRight w:val="0"/>
          <w:marTop w:val="0"/>
          <w:marBottom w:val="0"/>
          <w:divBdr>
            <w:top w:val="none" w:sz="0" w:space="0" w:color="auto"/>
            <w:left w:val="none" w:sz="0" w:space="0" w:color="auto"/>
            <w:bottom w:val="none" w:sz="0" w:space="0" w:color="auto"/>
            <w:right w:val="none" w:sz="0" w:space="0" w:color="auto"/>
          </w:divBdr>
        </w:div>
      </w:divsChild>
    </w:div>
    <w:div w:id="136380420">
      <w:bodyDiv w:val="1"/>
      <w:marLeft w:val="0"/>
      <w:marRight w:val="0"/>
      <w:marTop w:val="0"/>
      <w:marBottom w:val="0"/>
      <w:divBdr>
        <w:top w:val="none" w:sz="0" w:space="0" w:color="auto"/>
        <w:left w:val="none" w:sz="0" w:space="0" w:color="auto"/>
        <w:bottom w:val="none" w:sz="0" w:space="0" w:color="auto"/>
        <w:right w:val="none" w:sz="0" w:space="0" w:color="auto"/>
      </w:divBdr>
    </w:div>
    <w:div w:id="154272411">
      <w:bodyDiv w:val="1"/>
      <w:marLeft w:val="0"/>
      <w:marRight w:val="0"/>
      <w:marTop w:val="0"/>
      <w:marBottom w:val="0"/>
      <w:divBdr>
        <w:top w:val="none" w:sz="0" w:space="0" w:color="auto"/>
        <w:left w:val="none" w:sz="0" w:space="0" w:color="auto"/>
        <w:bottom w:val="none" w:sz="0" w:space="0" w:color="auto"/>
        <w:right w:val="none" w:sz="0" w:space="0" w:color="auto"/>
      </w:divBdr>
    </w:div>
    <w:div w:id="193085173">
      <w:bodyDiv w:val="1"/>
      <w:marLeft w:val="0"/>
      <w:marRight w:val="0"/>
      <w:marTop w:val="0"/>
      <w:marBottom w:val="0"/>
      <w:divBdr>
        <w:top w:val="none" w:sz="0" w:space="0" w:color="auto"/>
        <w:left w:val="none" w:sz="0" w:space="0" w:color="auto"/>
        <w:bottom w:val="none" w:sz="0" w:space="0" w:color="auto"/>
        <w:right w:val="none" w:sz="0" w:space="0" w:color="auto"/>
      </w:divBdr>
      <w:divsChild>
        <w:div w:id="2083331021">
          <w:marLeft w:val="1267"/>
          <w:marRight w:val="0"/>
          <w:marTop w:val="0"/>
          <w:marBottom w:val="0"/>
          <w:divBdr>
            <w:top w:val="none" w:sz="0" w:space="0" w:color="auto"/>
            <w:left w:val="none" w:sz="0" w:space="0" w:color="auto"/>
            <w:bottom w:val="none" w:sz="0" w:space="0" w:color="auto"/>
            <w:right w:val="none" w:sz="0" w:space="0" w:color="auto"/>
          </w:divBdr>
        </w:div>
      </w:divsChild>
    </w:div>
    <w:div w:id="216547655">
      <w:bodyDiv w:val="1"/>
      <w:marLeft w:val="0"/>
      <w:marRight w:val="0"/>
      <w:marTop w:val="0"/>
      <w:marBottom w:val="0"/>
      <w:divBdr>
        <w:top w:val="none" w:sz="0" w:space="0" w:color="auto"/>
        <w:left w:val="none" w:sz="0" w:space="0" w:color="auto"/>
        <w:bottom w:val="none" w:sz="0" w:space="0" w:color="auto"/>
        <w:right w:val="none" w:sz="0" w:space="0" w:color="auto"/>
      </w:divBdr>
      <w:divsChild>
        <w:div w:id="42796637">
          <w:marLeft w:val="1714"/>
          <w:marRight w:val="0"/>
          <w:marTop w:val="0"/>
          <w:marBottom w:val="0"/>
          <w:divBdr>
            <w:top w:val="none" w:sz="0" w:space="0" w:color="auto"/>
            <w:left w:val="none" w:sz="0" w:space="0" w:color="auto"/>
            <w:bottom w:val="none" w:sz="0" w:space="0" w:color="auto"/>
            <w:right w:val="none" w:sz="0" w:space="0" w:color="auto"/>
          </w:divBdr>
        </w:div>
        <w:div w:id="157885708">
          <w:marLeft w:val="1714"/>
          <w:marRight w:val="0"/>
          <w:marTop w:val="0"/>
          <w:marBottom w:val="0"/>
          <w:divBdr>
            <w:top w:val="none" w:sz="0" w:space="0" w:color="auto"/>
            <w:left w:val="none" w:sz="0" w:space="0" w:color="auto"/>
            <w:bottom w:val="none" w:sz="0" w:space="0" w:color="auto"/>
            <w:right w:val="none" w:sz="0" w:space="0" w:color="auto"/>
          </w:divBdr>
        </w:div>
        <w:div w:id="283773149">
          <w:marLeft w:val="994"/>
          <w:marRight w:val="0"/>
          <w:marTop w:val="0"/>
          <w:marBottom w:val="0"/>
          <w:divBdr>
            <w:top w:val="none" w:sz="0" w:space="0" w:color="auto"/>
            <w:left w:val="none" w:sz="0" w:space="0" w:color="auto"/>
            <w:bottom w:val="none" w:sz="0" w:space="0" w:color="auto"/>
            <w:right w:val="none" w:sz="0" w:space="0" w:color="auto"/>
          </w:divBdr>
        </w:div>
        <w:div w:id="518396249">
          <w:marLeft w:val="1714"/>
          <w:marRight w:val="0"/>
          <w:marTop w:val="0"/>
          <w:marBottom w:val="0"/>
          <w:divBdr>
            <w:top w:val="none" w:sz="0" w:space="0" w:color="auto"/>
            <w:left w:val="none" w:sz="0" w:space="0" w:color="auto"/>
            <w:bottom w:val="none" w:sz="0" w:space="0" w:color="auto"/>
            <w:right w:val="none" w:sz="0" w:space="0" w:color="auto"/>
          </w:divBdr>
        </w:div>
        <w:div w:id="1533109609">
          <w:marLeft w:val="274"/>
          <w:marRight w:val="0"/>
          <w:marTop w:val="0"/>
          <w:marBottom w:val="0"/>
          <w:divBdr>
            <w:top w:val="none" w:sz="0" w:space="0" w:color="auto"/>
            <w:left w:val="none" w:sz="0" w:space="0" w:color="auto"/>
            <w:bottom w:val="none" w:sz="0" w:space="0" w:color="auto"/>
            <w:right w:val="none" w:sz="0" w:space="0" w:color="auto"/>
          </w:divBdr>
        </w:div>
        <w:div w:id="1537498839">
          <w:marLeft w:val="274"/>
          <w:marRight w:val="0"/>
          <w:marTop w:val="0"/>
          <w:marBottom w:val="0"/>
          <w:divBdr>
            <w:top w:val="none" w:sz="0" w:space="0" w:color="auto"/>
            <w:left w:val="none" w:sz="0" w:space="0" w:color="auto"/>
            <w:bottom w:val="none" w:sz="0" w:space="0" w:color="auto"/>
            <w:right w:val="none" w:sz="0" w:space="0" w:color="auto"/>
          </w:divBdr>
        </w:div>
        <w:div w:id="1565683100">
          <w:marLeft w:val="994"/>
          <w:marRight w:val="0"/>
          <w:marTop w:val="0"/>
          <w:marBottom w:val="0"/>
          <w:divBdr>
            <w:top w:val="none" w:sz="0" w:space="0" w:color="auto"/>
            <w:left w:val="none" w:sz="0" w:space="0" w:color="auto"/>
            <w:bottom w:val="none" w:sz="0" w:space="0" w:color="auto"/>
            <w:right w:val="none" w:sz="0" w:space="0" w:color="auto"/>
          </w:divBdr>
        </w:div>
        <w:div w:id="1662654583">
          <w:marLeft w:val="1714"/>
          <w:marRight w:val="0"/>
          <w:marTop w:val="0"/>
          <w:marBottom w:val="0"/>
          <w:divBdr>
            <w:top w:val="none" w:sz="0" w:space="0" w:color="auto"/>
            <w:left w:val="none" w:sz="0" w:space="0" w:color="auto"/>
            <w:bottom w:val="none" w:sz="0" w:space="0" w:color="auto"/>
            <w:right w:val="none" w:sz="0" w:space="0" w:color="auto"/>
          </w:divBdr>
        </w:div>
        <w:div w:id="1859658634">
          <w:marLeft w:val="1714"/>
          <w:marRight w:val="0"/>
          <w:marTop w:val="0"/>
          <w:marBottom w:val="0"/>
          <w:divBdr>
            <w:top w:val="none" w:sz="0" w:space="0" w:color="auto"/>
            <w:left w:val="none" w:sz="0" w:space="0" w:color="auto"/>
            <w:bottom w:val="none" w:sz="0" w:space="0" w:color="auto"/>
            <w:right w:val="none" w:sz="0" w:space="0" w:color="auto"/>
          </w:divBdr>
        </w:div>
        <w:div w:id="1916159110">
          <w:marLeft w:val="994"/>
          <w:marRight w:val="0"/>
          <w:marTop w:val="0"/>
          <w:marBottom w:val="0"/>
          <w:divBdr>
            <w:top w:val="none" w:sz="0" w:space="0" w:color="auto"/>
            <w:left w:val="none" w:sz="0" w:space="0" w:color="auto"/>
            <w:bottom w:val="none" w:sz="0" w:space="0" w:color="auto"/>
            <w:right w:val="none" w:sz="0" w:space="0" w:color="auto"/>
          </w:divBdr>
        </w:div>
        <w:div w:id="2096390044">
          <w:marLeft w:val="994"/>
          <w:marRight w:val="0"/>
          <w:marTop w:val="0"/>
          <w:marBottom w:val="0"/>
          <w:divBdr>
            <w:top w:val="none" w:sz="0" w:space="0" w:color="auto"/>
            <w:left w:val="none" w:sz="0" w:space="0" w:color="auto"/>
            <w:bottom w:val="none" w:sz="0" w:space="0" w:color="auto"/>
            <w:right w:val="none" w:sz="0" w:space="0" w:color="auto"/>
          </w:divBdr>
        </w:div>
      </w:divsChild>
    </w:div>
    <w:div w:id="247270853">
      <w:bodyDiv w:val="1"/>
      <w:marLeft w:val="0"/>
      <w:marRight w:val="0"/>
      <w:marTop w:val="0"/>
      <w:marBottom w:val="0"/>
      <w:divBdr>
        <w:top w:val="none" w:sz="0" w:space="0" w:color="auto"/>
        <w:left w:val="none" w:sz="0" w:space="0" w:color="auto"/>
        <w:bottom w:val="none" w:sz="0" w:space="0" w:color="auto"/>
        <w:right w:val="none" w:sz="0" w:space="0" w:color="auto"/>
      </w:divBdr>
      <w:divsChild>
        <w:div w:id="27027450">
          <w:marLeft w:val="1325"/>
          <w:marRight w:val="0"/>
          <w:marTop w:val="96"/>
          <w:marBottom w:val="0"/>
          <w:divBdr>
            <w:top w:val="none" w:sz="0" w:space="0" w:color="auto"/>
            <w:left w:val="none" w:sz="0" w:space="0" w:color="auto"/>
            <w:bottom w:val="none" w:sz="0" w:space="0" w:color="auto"/>
            <w:right w:val="none" w:sz="0" w:space="0" w:color="auto"/>
          </w:divBdr>
        </w:div>
        <w:div w:id="475686402">
          <w:marLeft w:val="1325"/>
          <w:marRight w:val="0"/>
          <w:marTop w:val="96"/>
          <w:marBottom w:val="0"/>
          <w:divBdr>
            <w:top w:val="none" w:sz="0" w:space="0" w:color="auto"/>
            <w:left w:val="none" w:sz="0" w:space="0" w:color="auto"/>
            <w:bottom w:val="none" w:sz="0" w:space="0" w:color="auto"/>
            <w:right w:val="none" w:sz="0" w:space="0" w:color="auto"/>
          </w:divBdr>
        </w:div>
        <w:div w:id="709450419">
          <w:marLeft w:val="1325"/>
          <w:marRight w:val="0"/>
          <w:marTop w:val="96"/>
          <w:marBottom w:val="0"/>
          <w:divBdr>
            <w:top w:val="none" w:sz="0" w:space="0" w:color="auto"/>
            <w:left w:val="none" w:sz="0" w:space="0" w:color="auto"/>
            <w:bottom w:val="none" w:sz="0" w:space="0" w:color="auto"/>
            <w:right w:val="none" w:sz="0" w:space="0" w:color="auto"/>
          </w:divBdr>
        </w:div>
        <w:div w:id="914241991">
          <w:marLeft w:val="1325"/>
          <w:marRight w:val="0"/>
          <w:marTop w:val="96"/>
          <w:marBottom w:val="0"/>
          <w:divBdr>
            <w:top w:val="none" w:sz="0" w:space="0" w:color="auto"/>
            <w:left w:val="none" w:sz="0" w:space="0" w:color="auto"/>
            <w:bottom w:val="none" w:sz="0" w:space="0" w:color="auto"/>
            <w:right w:val="none" w:sz="0" w:space="0" w:color="auto"/>
          </w:divBdr>
        </w:div>
        <w:div w:id="1017736742">
          <w:marLeft w:val="1325"/>
          <w:marRight w:val="0"/>
          <w:marTop w:val="96"/>
          <w:marBottom w:val="0"/>
          <w:divBdr>
            <w:top w:val="none" w:sz="0" w:space="0" w:color="auto"/>
            <w:left w:val="none" w:sz="0" w:space="0" w:color="auto"/>
            <w:bottom w:val="none" w:sz="0" w:space="0" w:color="auto"/>
            <w:right w:val="none" w:sz="0" w:space="0" w:color="auto"/>
          </w:divBdr>
        </w:div>
        <w:div w:id="1068115176">
          <w:marLeft w:val="1325"/>
          <w:marRight w:val="0"/>
          <w:marTop w:val="96"/>
          <w:marBottom w:val="0"/>
          <w:divBdr>
            <w:top w:val="none" w:sz="0" w:space="0" w:color="auto"/>
            <w:left w:val="none" w:sz="0" w:space="0" w:color="auto"/>
            <w:bottom w:val="none" w:sz="0" w:space="0" w:color="auto"/>
            <w:right w:val="none" w:sz="0" w:space="0" w:color="auto"/>
          </w:divBdr>
        </w:div>
        <w:div w:id="1847205123">
          <w:marLeft w:val="1325"/>
          <w:marRight w:val="0"/>
          <w:marTop w:val="96"/>
          <w:marBottom w:val="0"/>
          <w:divBdr>
            <w:top w:val="none" w:sz="0" w:space="0" w:color="auto"/>
            <w:left w:val="none" w:sz="0" w:space="0" w:color="auto"/>
            <w:bottom w:val="none" w:sz="0" w:space="0" w:color="auto"/>
            <w:right w:val="none" w:sz="0" w:space="0" w:color="auto"/>
          </w:divBdr>
        </w:div>
        <w:div w:id="2139565682">
          <w:marLeft w:val="1325"/>
          <w:marRight w:val="0"/>
          <w:marTop w:val="96"/>
          <w:marBottom w:val="0"/>
          <w:divBdr>
            <w:top w:val="none" w:sz="0" w:space="0" w:color="auto"/>
            <w:left w:val="none" w:sz="0" w:space="0" w:color="auto"/>
            <w:bottom w:val="none" w:sz="0" w:space="0" w:color="auto"/>
            <w:right w:val="none" w:sz="0" w:space="0" w:color="auto"/>
          </w:divBdr>
        </w:div>
      </w:divsChild>
    </w:div>
    <w:div w:id="291593615">
      <w:bodyDiv w:val="1"/>
      <w:marLeft w:val="0"/>
      <w:marRight w:val="0"/>
      <w:marTop w:val="0"/>
      <w:marBottom w:val="0"/>
      <w:divBdr>
        <w:top w:val="none" w:sz="0" w:space="0" w:color="auto"/>
        <w:left w:val="none" w:sz="0" w:space="0" w:color="auto"/>
        <w:bottom w:val="none" w:sz="0" w:space="0" w:color="auto"/>
        <w:right w:val="none" w:sz="0" w:space="0" w:color="auto"/>
      </w:divBdr>
    </w:div>
    <w:div w:id="293944936">
      <w:bodyDiv w:val="1"/>
      <w:marLeft w:val="0"/>
      <w:marRight w:val="0"/>
      <w:marTop w:val="0"/>
      <w:marBottom w:val="0"/>
      <w:divBdr>
        <w:top w:val="none" w:sz="0" w:space="0" w:color="auto"/>
        <w:left w:val="none" w:sz="0" w:space="0" w:color="auto"/>
        <w:bottom w:val="none" w:sz="0" w:space="0" w:color="auto"/>
        <w:right w:val="none" w:sz="0" w:space="0" w:color="auto"/>
      </w:divBdr>
    </w:div>
    <w:div w:id="309097734">
      <w:bodyDiv w:val="1"/>
      <w:marLeft w:val="0"/>
      <w:marRight w:val="0"/>
      <w:marTop w:val="0"/>
      <w:marBottom w:val="0"/>
      <w:divBdr>
        <w:top w:val="none" w:sz="0" w:space="0" w:color="auto"/>
        <w:left w:val="none" w:sz="0" w:space="0" w:color="auto"/>
        <w:bottom w:val="none" w:sz="0" w:space="0" w:color="auto"/>
        <w:right w:val="none" w:sz="0" w:space="0" w:color="auto"/>
      </w:divBdr>
      <w:divsChild>
        <w:div w:id="542447450">
          <w:marLeft w:val="1166"/>
          <w:marRight w:val="0"/>
          <w:marTop w:val="0"/>
          <w:marBottom w:val="0"/>
          <w:divBdr>
            <w:top w:val="none" w:sz="0" w:space="0" w:color="auto"/>
            <w:left w:val="none" w:sz="0" w:space="0" w:color="auto"/>
            <w:bottom w:val="none" w:sz="0" w:space="0" w:color="auto"/>
            <w:right w:val="none" w:sz="0" w:space="0" w:color="auto"/>
          </w:divBdr>
        </w:div>
        <w:div w:id="642469758">
          <w:marLeft w:val="1166"/>
          <w:marRight w:val="0"/>
          <w:marTop w:val="0"/>
          <w:marBottom w:val="0"/>
          <w:divBdr>
            <w:top w:val="none" w:sz="0" w:space="0" w:color="auto"/>
            <w:left w:val="none" w:sz="0" w:space="0" w:color="auto"/>
            <w:bottom w:val="none" w:sz="0" w:space="0" w:color="auto"/>
            <w:right w:val="none" w:sz="0" w:space="0" w:color="auto"/>
          </w:divBdr>
        </w:div>
        <w:div w:id="840047141">
          <w:marLeft w:val="1166"/>
          <w:marRight w:val="0"/>
          <w:marTop w:val="0"/>
          <w:marBottom w:val="0"/>
          <w:divBdr>
            <w:top w:val="none" w:sz="0" w:space="0" w:color="auto"/>
            <w:left w:val="none" w:sz="0" w:space="0" w:color="auto"/>
            <w:bottom w:val="none" w:sz="0" w:space="0" w:color="auto"/>
            <w:right w:val="none" w:sz="0" w:space="0" w:color="auto"/>
          </w:divBdr>
        </w:div>
        <w:div w:id="841509205">
          <w:marLeft w:val="1166"/>
          <w:marRight w:val="0"/>
          <w:marTop w:val="0"/>
          <w:marBottom w:val="0"/>
          <w:divBdr>
            <w:top w:val="none" w:sz="0" w:space="0" w:color="auto"/>
            <w:left w:val="none" w:sz="0" w:space="0" w:color="auto"/>
            <w:bottom w:val="none" w:sz="0" w:space="0" w:color="auto"/>
            <w:right w:val="none" w:sz="0" w:space="0" w:color="auto"/>
          </w:divBdr>
        </w:div>
        <w:div w:id="1292177618">
          <w:marLeft w:val="1166"/>
          <w:marRight w:val="0"/>
          <w:marTop w:val="0"/>
          <w:marBottom w:val="0"/>
          <w:divBdr>
            <w:top w:val="none" w:sz="0" w:space="0" w:color="auto"/>
            <w:left w:val="none" w:sz="0" w:space="0" w:color="auto"/>
            <w:bottom w:val="none" w:sz="0" w:space="0" w:color="auto"/>
            <w:right w:val="none" w:sz="0" w:space="0" w:color="auto"/>
          </w:divBdr>
        </w:div>
        <w:div w:id="1368069050">
          <w:marLeft w:val="1166"/>
          <w:marRight w:val="0"/>
          <w:marTop w:val="0"/>
          <w:marBottom w:val="0"/>
          <w:divBdr>
            <w:top w:val="none" w:sz="0" w:space="0" w:color="auto"/>
            <w:left w:val="none" w:sz="0" w:space="0" w:color="auto"/>
            <w:bottom w:val="none" w:sz="0" w:space="0" w:color="auto"/>
            <w:right w:val="none" w:sz="0" w:space="0" w:color="auto"/>
          </w:divBdr>
        </w:div>
        <w:div w:id="1768303626">
          <w:marLeft w:val="1166"/>
          <w:marRight w:val="0"/>
          <w:marTop w:val="0"/>
          <w:marBottom w:val="0"/>
          <w:divBdr>
            <w:top w:val="none" w:sz="0" w:space="0" w:color="auto"/>
            <w:left w:val="none" w:sz="0" w:space="0" w:color="auto"/>
            <w:bottom w:val="none" w:sz="0" w:space="0" w:color="auto"/>
            <w:right w:val="none" w:sz="0" w:space="0" w:color="auto"/>
          </w:divBdr>
        </w:div>
        <w:div w:id="2098820325">
          <w:marLeft w:val="446"/>
          <w:marRight w:val="0"/>
          <w:marTop w:val="0"/>
          <w:marBottom w:val="0"/>
          <w:divBdr>
            <w:top w:val="none" w:sz="0" w:space="0" w:color="auto"/>
            <w:left w:val="none" w:sz="0" w:space="0" w:color="auto"/>
            <w:bottom w:val="none" w:sz="0" w:space="0" w:color="auto"/>
            <w:right w:val="none" w:sz="0" w:space="0" w:color="auto"/>
          </w:divBdr>
        </w:div>
      </w:divsChild>
    </w:div>
    <w:div w:id="337536300">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2">
          <w:marLeft w:val="446"/>
          <w:marRight w:val="0"/>
          <w:marTop w:val="0"/>
          <w:marBottom w:val="0"/>
          <w:divBdr>
            <w:top w:val="none" w:sz="0" w:space="0" w:color="auto"/>
            <w:left w:val="none" w:sz="0" w:space="0" w:color="auto"/>
            <w:bottom w:val="none" w:sz="0" w:space="0" w:color="auto"/>
            <w:right w:val="none" w:sz="0" w:space="0" w:color="auto"/>
          </w:divBdr>
        </w:div>
      </w:divsChild>
    </w:div>
    <w:div w:id="341929659">
      <w:bodyDiv w:val="1"/>
      <w:marLeft w:val="0"/>
      <w:marRight w:val="0"/>
      <w:marTop w:val="0"/>
      <w:marBottom w:val="0"/>
      <w:divBdr>
        <w:top w:val="none" w:sz="0" w:space="0" w:color="auto"/>
        <w:left w:val="none" w:sz="0" w:space="0" w:color="auto"/>
        <w:bottom w:val="none" w:sz="0" w:space="0" w:color="auto"/>
        <w:right w:val="none" w:sz="0" w:space="0" w:color="auto"/>
      </w:divBdr>
    </w:div>
    <w:div w:id="351877937">
      <w:bodyDiv w:val="1"/>
      <w:marLeft w:val="0"/>
      <w:marRight w:val="0"/>
      <w:marTop w:val="0"/>
      <w:marBottom w:val="0"/>
      <w:divBdr>
        <w:top w:val="none" w:sz="0" w:space="0" w:color="auto"/>
        <w:left w:val="none" w:sz="0" w:space="0" w:color="auto"/>
        <w:bottom w:val="none" w:sz="0" w:space="0" w:color="auto"/>
        <w:right w:val="none" w:sz="0" w:space="0" w:color="auto"/>
      </w:divBdr>
      <w:divsChild>
        <w:div w:id="665060606">
          <w:marLeft w:val="0"/>
          <w:marRight w:val="0"/>
          <w:marTop w:val="100"/>
          <w:marBottom w:val="100"/>
          <w:divBdr>
            <w:top w:val="none" w:sz="0" w:space="0" w:color="auto"/>
            <w:left w:val="none" w:sz="0" w:space="0" w:color="auto"/>
            <w:bottom w:val="none" w:sz="0" w:space="0" w:color="auto"/>
            <w:right w:val="none" w:sz="0" w:space="0" w:color="auto"/>
          </w:divBdr>
          <w:divsChild>
            <w:div w:id="466050446">
              <w:marLeft w:val="0"/>
              <w:marRight w:val="0"/>
              <w:marTop w:val="0"/>
              <w:marBottom w:val="0"/>
              <w:divBdr>
                <w:top w:val="none" w:sz="0" w:space="0" w:color="auto"/>
                <w:left w:val="none" w:sz="0" w:space="0" w:color="auto"/>
                <w:bottom w:val="none" w:sz="0" w:space="0" w:color="auto"/>
                <w:right w:val="none" w:sz="0" w:space="0" w:color="auto"/>
              </w:divBdr>
              <w:divsChild>
                <w:div w:id="1705783604">
                  <w:marLeft w:val="0"/>
                  <w:marRight w:val="0"/>
                  <w:marTop w:val="0"/>
                  <w:marBottom w:val="0"/>
                  <w:divBdr>
                    <w:top w:val="none" w:sz="0" w:space="0" w:color="auto"/>
                    <w:left w:val="none" w:sz="0" w:space="0" w:color="auto"/>
                    <w:bottom w:val="none" w:sz="0" w:space="0" w:color="auto"/>
                    <w:right w:val="none" w:sz="0" w:space="0" w:color="auto"/>
                  </w:divBdr>
                  <w:divsChild>
                    <w:div w:id="9313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575">
      <w:bodyDiv w:val="1"/>
      <w:marLeft w:val="0"/>
      <w:marRight w:val="0"/>
      <w:marTop w:val="0"/>
      <w:marBottom w:val="0"/>
      <w:divBdr>
        <w:top w:val="none" w:sz="0" w:space="0" w:color="auto"/>
        <w:left w:val="none" w:sz="0" w:space="0" w:color="auto"/>
        <w:bottom w:val="none" w:sz="0" w:space="0" w:color="auto"/>
        <w:right w:val="none" w:sz="0" w:space="0" w:color="auto"/>
      </w:divBdr>
    </w:div>
    <w:div w:id="360206385">
      <w:bodyDiv w:val="1"/>
      <w:marLeft w:val="0"/>
      <w:marRight w:val="0"/>
      <w:marTop w:val="0"/>
      <w:marBottom w:val="0"/>
      <w:divBdr>
        <w:top w:val="none" w:sz="0" w:space="0" w:color="auto"/>
        <w:left w:val="none" w:sz="0" w:space="0" w:color="auto"/>
        <w:bottom w:val="none" w:sz="0" w:space="0" w:color="auto"/>
        <w:right w:val="none" w:sz="0" w:space="0" w:color="auto"/>
      </w:divBdr>
    </w:div>
    <w:div w:id="361563181">
      <w:bodyDiv w:val="1"/>
      <w:marLeft w:val="0"/>
      <w:marRight w:val="0"/>
      <w:marTop w:val="0"/>
      <w:marBottom w:val="0"/>
      <w:divBdr>
        <w:top w:val="none" w:sz="0" w:space="0" w:color="auto"/>
        <w:left w:val="none" w:sz="0" w:space="0" w:color="auto"/>
        <w:bottom w:val="none" w:sz="0" w:space="0" w:color="auto"/>
        <w:right w:val="none" w:sz="0" w:space="0" w:color="auto"/>
      </w:divBdr>
    </w:div>
    <w:div w:id="406615267">
      <w:bodyDiv w:val="1"/>
      <w:marLeft w:val="0"/>
      <w:marRight w:val="0"/>
      <w:marTop w:val="0"/>
      <w:marBottom w:val="0"/>
      <w:divBdr>
        <w:top w:val="none" w:sz="0" w:space="0" w:color="auto"/>
        <w:left w:val="none" w:sz="0" w:space="0" w:color="auto"/>
        <w:bottom w:val="none" w:sz="0" w:space="0" w:color="auto"/>
        <w:right w:val="none" w:sz="0" w:space="0" w:color="auto"/>
      </w:divBdr>
    </w:div>
    <w:div w:id="438061420">
      <w:bodyDiv w:val="1"/>
      <w:marLeft w:val="0"/>
      <w:marRight w:val="0"/>
      <w:marTop w:val="0"/>
      <w:marBottom w:val="0"/>
      <w:divBdr>
        <w:top w:val="none" w:sz="0" w:space="0" w:color="auto"/>
        <w:left w:val="none" w:sz="0" w:space="0" w:color="auto"/>
        <w:bottom w:val="none" w:sz="0" w:space="0" w:color="auto"/>
        <w:right w:val="none" w:sz="0" w:space="0" w:color="auto"/>
      </w:divBdr>
    </w:div>
    <w:div w:id="443497967">
      <w:bodyDiv w:val="1"/>
      <w:marLeft w:val="0"/>
      <w:marRight w:val="0"/>
      <w:marTop w:val="0"/>
      <w:marBottom w:val="0"/>
      <w:divBdr>
        <w:top w:val="none" w:sz="0" w:space="0" w:color="auto"/>
        <w:left w:val="none" w:sz="0" w:space="0" w:color="auto"/>
        <w:bottom w:val="none" w:sz="0" w:space="0" w:color="auto"/>
        <w:right w:val="none" w:sz="0" w:space="0" w:color="auto"/>
      </w:divBdr>
      <w:divsChild>
        <w:div w:id="1146774936">
          <w:marLeft w:val="533"/>
          <w:marRight w:val="0"/>
          <w:marTop w:val="0"/>
          <w:marBottom w:val="0"/>
          <w:divBdr>
            <w:top w:val="none" w:sz="0" w:space="0" w:color="auto"/>
            <w:left w:val="none" w:sz="0" w:space="0" w:color="auto"/>
            <w:bottom w:val="none" w:sz="0" w:space="0" w:color="auto"/>
            <w:right w:val="none" w:sz="0" w:space="0" w:color="auto"/>
          </w:divBdr>
        </w:div>
      </w:divsChild>
    </w:div>
    <w:div w:id="451559401">
      <w:bodyDiv w:val="1"/>
      <w:marLeft w:val="0"/>
      <w:marRight w:val="0"/>
      <w:marTop w:val="0"/>
      <w:marBottom w:val="0"/>
      <w:divBdr>
        <w:top w:val="none" w:sz="0" w:space="0" w:color="auto"/>
        <w:left w:val="none" w:sz="0" w:space="0" w:color="auto"/>
        <w:bottom w:val="none" w:sz="0" w:space="0" w:color="auto"/>
        <w:right w:val="none" w:sz="0" w:space="0" w:color="auto"/>
      </w:divBdr>
    </w:div>
    <w:div w:id="451902182">
      <w:bodyDiv w:val="1"/>
      <w:marLeft w:val="0"/>
      <w:marRight w:val="0"/>
      <w:marTop w:val="0"/>
      <w:marBottom w:val="0"/>
      <w:divBdr>
        <w:top w:val="none" w:sz="0" w:space="0" w:color="auto"/>
        <w:left w:val="none" w:sz="0" w:space="0" w:color="auto"/>
        <w:bottom w:val="none" w:sz="0" w:space="0" w:color="auto"/>
        <w:right w:val="none" w:sz="0" w:space="0" w:color="auto"/>
      </w:divBdr>
    </w:div>
    <w:div w:id="452747947">
      <w:bodyDiv w:val="1"/>
      <w:marLeft w:val="0"/>
      <w:marRight w:val="0"/>
      <w:marTop w:val="0"/>
      <w:marBottom w:val="0"/>
      <w:divBdr>
        <w:top w:val="none" w:sz="0" w:space="0" w:color="auto"/>
        <w:left w:val="none" w:sz="0" w:space="0" w:color="auto"/>
        <w:bottom w:val="none" w:sz="0" w:space="0" w:color="auto"/>
        <w:right w:val="none" w:sz="0" w:space="0" w:color="auto"/>
      </w:divBdr>
    </w:div>
    <w:div w:id="461773142">
      <w:bodyDiv w:val="1"/>
      <w:marLeft w:val="0"/>
      <w:marRight w:val="0"/>
      <w:marTop w:val="0"/>
      <w:marBottom w:val="0"/>
      <w:divBdr>
        <w:top w:val="none" w:sz="0" w:space="0" w:color="auto"/>
        <w:left w:val="none" w:sz="0" w:space="0" w:color="auto"/>
        <w:bottom w:val="none" w:sz="0" w:space="0" w:color="auto"/>
        <w:right w:val="none" w:sz="0" w:space="0" w:color="auto"/>
      </w:divBdr>
    </w:div>
    <w:div w:id="473838800">
      <w:marLeft w:val="0"/>
      <w:marRight w:val="0"/>
      <w:marTop w:val="0"/>
      <w:marBottom w:val="0"/>
      <w:divBdr>
        <w:top w:val="none" w:sz="0" w:space="0" w:color="auto"/>
        <w:left w:val="none" w:sz="0" w:space="0" w:color="auto"/>
        <w:bottom w:val="none" w:sz="0" w:space="0" w:color="auto"/>
        <w:right w:val="none" w:sz="0" w:space="0" w:color="auto"/>
      </w:divBdr>
      <w:divsChild>
        <w:div w:id="473838809">
          <w:marLeft w:val="576"/>
          <w:marRight w:val="0"/>
          <w:marTop w:val="80"/>
          <w:marBottom w:val="0"/>
          <w:divBdr>
            <w:top w:val="none" w:sz="0" w:space="0" w:color="auto"/>
            <w:left w:val="none" w:sz="0" w:space="0" w:color="auto"/>
            <w:bottom w:val="none" w:sz="0" w:space="0" w:color="auto"/>
            <w:right w:val="none" w:sz="0" w:space="0" w:color="auto"/>
          </w:divBdr>
        </w:div>
      </w:divsChild>
    </w:div>
    <w:div w:id="473838802">
      <w:marLeft w:val="0"/>
      <w:marRight w:val="0"/>
      <w:marTop w:val="0"/>
      <w:marBottom w:val="0"/>
      <w:divBdr>
        <w:top w:val="none" w:sz="0" w:space="0" w:color="auto"/>
        <w:left w:val="none" w:sz="0" w:space="0" w:color="auto"/>
        <w:bottom w:val="none" w:sz="0" w:space="0" w:color="auto"/>
        <w:right w:val="none" w:sz="0" w:space="0" w:color="auto"/>
      </w:divBdr>
    </w:div>
    <w:div w:id="473838803">
      <w:marLeft w:val="0"/>
      <w:marRight w:val="0"/>
      <w:marTop w:val="0"/>
      <w:marBottom w:val="0"/>
      <w:divBdr>
        <w:top w:val="none" w:sz="0" w:space="0" w:color="auto"/>
        <w:left w:val="none" w:sz="0" w:space="0" w:color="auto"/>
        <w:bottom w:val="none" w:sz="0" w:space="0" w:color="auto"/>
        <w:right w:val="none" w:sz="0" w:space="0" w:color="auto"/>
      </w:divBdr>
    </w:div>
    <w:div w:id="473838806">
      <w:marLeft w:val="0"/>
      <w:marRight w:val="0"/>
      <w:marTop w:val="0"/>
      <w:marBottom w:val="0"/>
      <w:divBdr>
        <w:top w:val="none" w:sz="0" w:space="0" w:color="auto"/>
        <w:left w:val="none" w:sz="0" w:space="0" w:color="auto"/>
        <w:bottom w:val="none" w:sz="0" w:space="0" w:color="auto"/>
        <w:right w:val="none" w:sz="0" w:space="0" w:color="auto"/>
      </w:divBdr>
    </w:div>
    <w:div w:id="473838807">
      <w:marLeft w:val="0"/>
      <w:marRight w:val="0"/>
      <w:marTop w:val="0"/>
      <w:marBottom w:val="0"/>
      <w:divBdr>
        <w:top w:val="none" w:sz="0" w:space="0" w:color="auto"/>
        <w:left w:val="none" w:sz="0" w:space="0" w:color="auto"/>
        <w:bottom w:val="none" w:sz="0" w:space="0" w:color="auto"/>
        <w:right w:val="none" w:sz="0" w:space="0" w:color="auto"/>
      </w:divBdr>
      <w:divsChild>
        <w:div w:id="473838808">
          <w:marLeft w:val="1037"/>
          <w:marRight w:val="0"/>
          <w:marTop w:val="60"/>
          <w:marBottom w:val="0"/>
          <w:divBdr>
            <w:top w:val="none" w:sz="0" w:space="0" w:color="auto"/>
            <w:left w:val="none" w:sz="0" w:space="0" w:color="auto"/>
            <w:bottom w:val="none" w:sz="0" w:space="0" w:color="auto"/>
            <w:right w:val="none" w:sz="0" w:space="0" w:color="auto"/>
          </w:divBdr>
        </w:div>
        <w:div w:id="473838810">
          <w:marLeft w:val="1037"/>
          <w:marRight w:val="0"/>
          <w:marTop w:val="60"/>
          <w:marBottom w:val="0"/>
          <w:divBdr>
            <w:top w:val="none" w:sz="0" w:space="0" w:color="auto"/>
            <w:left w:val="none" w:sz="0" w:space="0" w:color="auto"/>
            <w:bottom w:val="none" w:sz="0" w:space="0" w:color="auto"/>
            <w:right w:val="none" w:sz="0" w:space="0" w:color="auto"/>
          </w:divBdr>
        </w:div>
        <w:div w:id="473838815">
          <w:marLeft w:val="1037"/>
          <w:marRight w:val="0"/>
          <w:marTop w:val="60"/>
          <w:marBottom w:val="0"/>
          <w:divBdr>
            <w:top w:val="none" w:sz="0" w:space="0" w:color="auto"/>
            <w:left w:val="none" w:sz="0" w:space="0" w:color="auto"/>
            <w:bottom w:val="none" w:sz="0" w:space="0" w:color="auto"/>
            <w:right w:val="none" w:sz="0" w:space="0" w:color="auto"/>
          </w:divBdr>
        </w:div>
        <w:div w:id="473838819">
          <w:marLeft w:val="547"/>
          <w:marRight w:val="0"/>
          <w:marTop w:val="60"/>
          <w:marBottom w:val="0"/>
          <w:divBdr>
            <w:top w:val="none" w:sz="0" w:space="0" w:color="auto"/>
            <w:left w:val="none" w:sz="0" w:space="0" w:color="auto"/>
            <w:bottom w:val="none" w:sz="0" w:space="0" w:color="auto"/>
            <w:right w:val="none" w:sz="0" w:space="0" w:color="auto"/>
          </w:divBdr>
        </w:div>
        <w:div w:id="473838828">
          <w:marLeft w:val="1037"/>
          <w:marRight w:val="0"/>
          <w:marTop w:val="60"/>
          <w:marBottom w:val="0"/>
          <w:divBdr>
            <w:top w:val="none" w:sz="0" w:space="0" w:color="auto"/>
            <w:left w:val="none" w:sz="0" w:space="0" w:color="auto"/>
            <w:bottom w:val="none" w:sz="0" w:space="0" w:color="auto"/>
            <w:right w:val="none" w:sz="0" w:space="0" w:color="auto"/>
          </w:divBdr>
        </w:div>
        <w:div w:id="473838831">
          <w:marLeft w:val="1037"/>
          <w:marRight w:val="0"/>
          <w:marTop w:val="60"/>
          <w:marBottom w:val="0"/>
          <w:divBdr>
            <w:top w:val="none" w:sz="0" w:space="0" w:color="auto"/>
            <w:left w:val="none" w:sz="0" w:space="0" w:color="auto"/>
            <w:bottom w:val="none" w:sz="0" w:space="0" w:color="auto"/>
            <w:right w:val="none" w:sz="0" w:space="0" w:color="auto"/>
          </w:divBdr>
        </w:div>
        <w:div w:id="473838834">
          <w:marLeft w:val="1037"/>
          <w:marRight w:val="0"/>
          <w:marTop w:val="60"/>
          <w:marBottom w:val="0"/>
          <w:divBdr>
            <w:top w:val="none" w:sz="0" w:space="0" w:color="auto"/>
            <w:left w:val="none" w:sz="0" w:space="0" w:color="auto"/>
            <w:bottom w:val="none" w:sz="0" w:space="0" w:color="auto"/>
            <w:right w:val="none" w:sz="0" w:space="0" w:color="auto"/>
          </w:divBdr>
        </w:div>
        <w:div w:id="473838855">
          <w:marLeft w:val="547"/>
          <w:marRight w:val="0"/>
          <w:marTop w:val="60"/>
          <w:marBottom w:val="0"/>
          <w:divBdr>
            <w:top w:val="none" w:sz="0" w:space="0" w:color="auto"/>
            <w:left w:val="none" w:sz="0" w:space="0" w:color="auto"/>
            <w:bottom w:val="none" w:sz="0" w:space="0" w:color="auto"/>
            <w:right w:val="none" w:sz="0" w:space="0" w:color="auto"/>
          </w:divBdr>
        </w:div>
        <w:div w:id="473838857">
          <w:marLeft w:val="1037"/>
          <w:marRight w:val="0"/>
          <w:marTop w:val="60"/>
          <w:marBottom w:val="0"/>
          <w:divBdr>
            <w:top w:val="none" w:sz="0" w:space="0" w:color="auto"/>
            <w:left w:val="none" w:sz="0" w:space="0" w:color="auto"/>
            <w:bottom w:val="none" w:sz="0" w:space="0" w:color="auto"/>
            <w:right w:val="none" w:sz="0" w:space="0" w:color="auto"/>
          </w:divBdr>
        </w:div>
      </w:divsChild>
    </w:div>
    <w:div w:id="473838811">
      <w:marLeft w:val="0"/>
      <w:marRight w:val="0"/>
      <w:marTop w:val="0"/>
      <w:marBottom w:val="0"/>
      <w:divBdr>
        <w:top w:val="none" w:sz="0" w:space="0" w:color="auto"/>
        <w:left w:val="none" w:sz="0" w:space="0" w:color="auto"/>
        <w:bottom w:val="none" w:sz="0" w:space="0" w:color="auto"/>
        <w:right w:val="none" w:sz="0" w:space="0" w:color="auto"/>
      </w:divBdr>
    </w:div>
    <w:div w:id="473838812">
      <w:marLeft w:val="0"/>
      <w:marRight w:val="0"/>
      <w:marTop w:val="0"/>
      <w:marBottom w:val="0"/>
      <w:divBdr>
        <w:top w:val="none" w:sz="0" w:space="0" w:color="auto"/>
        <w:left w:val="none" w:sz="0" w:space="0" w:color="auto"/>
        <w:bottom w:val="none" w:sz="0" w:space="0" w:color="auto"/>
        <w:right w:val="none" w:sz="0" w:space="0" w:color="auto"/>
      </w:divBdr>
    </w:div>
    <w:div w:id="473838813">
      <w:marLeft w:val="0"/>
      <w:marRight w:val="0"/>
      <w:marTop w:val="0"/>
      <w:marBottom w:val="0"/>
      <w:divBdr>
        <w:top w:val="none" w:sz="0" w:space="0" w:color="auto"/>
        <w:left w:val="none" w:sz="0" w:space="0" w:color="auto"/>
        <w:bottom w:val="none" w:sz="0" w:space="0" w:color="auto"/>
        <w:right w:val="none" w:sz="0" w:space="0" w:color="auto"/>
      </w:divBdr>
    </w:div>
    <w:div w:id="473838817">
      <w:marLeft w:val="0"/>
      <w:marRight w:val="0"/>
      <w:marTop w:val="0"/>
      <w:marBottom w:val="0"/>
      <w:divBdr>
        <w:top w:val="none" w:sz="0" w:space="0" w:color="auto"/>
        <w:left w:val="none" w:sz="0" w:space="0" w:color="auto"/>
        <w:bottom w:val="none" w:sz="0" w:space="0" w:color="auto"/>
        <w:right w:val="none" w:sz="0" w:space="0" w:color="auto"/>
      </w:divBdr>
      <w:divsChild>
        <w:div w:id="473838816">
          <w:marLeft w:val="187"/>
          <w:marRight w:val="0"/>
          <w:marTop w:val="108"/>
          <w:marBottom w:val="0"/>
          <w:divBdr>
            <w:top w:val="none" w:sz="0" w:space="0" w:color="auto"/>
            <w:left w:val="none" w:sz="0" w:space="0" w:color="auto"/>
            <w:bottom w:val="none" w:sz="0" w:space="0" w:color="auto"/>
            <w:right w:val="none" w:sz="0" w:space="0" w:color="auto"/>
          </w:divBdr>
        </w:div>
        <w:div w:id="473838818">
          <w:marLeft w:val="187"/>
          <w:marRight w:val="0"/>
          <w:marTop w:val="108"/>
          <w:marBottom w:val="0"/>
          <w:divBdr>
            <w:top w:val="none" w:sz="0" w:space="0" w:color="auto"/>
            <w:left w:val="none" w:sz="0" w:space="0" w:color="auto"/>
            <w:bottom w:val="none" w:sz="0" w:space="0" w:color="auto"/>
            <w:right w:val="none" w:sz="0" w:space="0" w:color="auto"/>
          </w:divBdr>
        </w:div>
        <w:div w:id="473838820">
          <w:marLeft w:val="187"/>
          <w:marRight w:val="0"/>
          <w:marTop w:val="108"/>
          <w:marBottom w:val="0"/>
          <w:divBdr>
            <w:top w:val="none" w:sz="0" w:space="0" w:color="auto"/>
            <w:left w:val="none" w:sz="0" w:space="0" w:color="auto"/>
            <w:bottom w:val="none" w:sz="0" w:space="0" w:color="auto"/>
            <w:right w:val="none" w:sz="0" w:space="0" w:color="auto"/>
          </w:divBdr>
        </w:div>
        <w:div w:id="473838822">
          <w:marLeft w:val="187"/>
          <w:marRight w:val="0"/>
          <w:marTop w:val="108"/>
          <w:marBottom w:val="0"/>
          <w:divBdr>
            <w:top w:val="none" w:sz="0" w:space="0" w:color="auto"/>
            <w:left w:val="none" w:sz="0" w:space="0" w:color="auto"/>
            <w:bottom w:val="none" w:sz="0" w:space="0" w:color="auto"/>
            <w:right w:val="none" w:sz="0" w:space="0" w:color="auto"/>
          </w:divBdr>
        </w:div>
        <w:div w:id="473838823">
          <w:marLeft w:val="187"/>
          <w:marRight w:val="0"/>
          <w:marTop w:val="108"/>
          <w:marBottom w:val="0"/>
          <w:divBdr>
            <w:top w:val="none" w:sz="0" w:space="0" w:color="auto"/>
            <w:left w:val="none" w:sz="0" w:space="0" w:color="auto"/>
            <w:bottom w:val="none" w:sz="0" w:space="0" w:color="auto"/>
            <w:right w:val="none" w:sz="0" w:space="0" w:color="auto"/>
          </w:divBdr>
        </w:div>
        <w:div w:id="473838832">
          <w:marLeft w:val="187"/>
          <w:marRight w:val="0"/>
          <w:marTop w:val="108"/>
          <w:marBottom w:val="0"/>
          <w:divBdr>
            <w:top w:val="none" w:sz="0" w:space="0" w:color="auto"/>
            <w:left w:val="none" w:sz="0" w:space="0" w:color="auto"/>
            <w:bottom w:val="none" w:sz="0" w:space="0" w:color="auto"/>
            <w:right w:val="none" w:sz="0" w:space="0" w:color="auto"/>
          </w:divBdr>
        </w:div>
        <w:div w:id="473838845">
          <w:marLeft w:val="187"/>
          <w:marRight w:val="0"/>
          <w:marTop w:val="108"/>
          <w:marBottom w:val="0"/>
          <w:divBdr>
            <w:top w:val="none" w:sz="0" w:space="0" w:color="auto"/>
            <w:left w:val="none" w:sz="0" w:space="0" w:color="auto"/>
            <w:bottom w:val="none" w:sz="0" w:space="0" w:color="auto"/>
            <w:right w:val="none" w:sz="0" w:space="0" w:color="auto"/>
          </w:divBdr>
        </w:div>
        <w:div w:id="473838856">
          <w:marLeft w:val="187"/>
          <w:marRight w:val="0"/>
          <w:marTop w:val="108"/>
          <w:marBottom w:val="0"/>
          <w:divBdr>
            <w:top w:val="none" w:sz="0" w:space="0" w:color="auto"/>
            <w:left w:val="none" w:sz="0" w:space="0" w:color="auto"/>
            <w:bottom w:val="none" w:sz="0" w:space="0" w:color="auto"/>
            <w:right w:val="none" w:sz="0" w:space="0" w:color="auto"/>
          </w:divBdr>
        </w:div>
      </w:divsChild>
    </w:div>
    <w:div w:id="473838824">
      <w:marLeft w:val="0"/>
      <w:marRight w:val="0"/>
      <w:marTop w:val="0"/>
      <w:marBottom w:val="0"/>
      <w:divBdr>
        <w:top w:val="none" w:sz="0" w:space="0" w:color="auto"/>
        <w:left w:val="none" w:sz="0" w:space="0" w:color="auto"/>
        <w:bottom w:val="none" w:sz="0" w:space="0" w:color="auto"/>
        <w:right w:val="none" w:sz="0" w:space="0" w:color="auto"/>
      </w:divBdr>
    </w:div>
    <w:div w:id="473838825">
      <w:marLeft w:val="0"/>
      <w:marRight w:val="0"/>
      <w:marTop w:val="0"/>
      <w:marBottom w:val="0"/>
      <w:divBdr>
        <w:top w:val="none" w:sz="0" w:space="0" w:color="auto"/>
        <w:left w:val="none" w:sz="0" w:space="0" w:color="auto"/>
        <w:bottom w:val="none" w:sz="0" w:space="0" w:color="auto"/>
        <w:right w:val="none" w:sz="0" w:space="0" w:color="auto"/>
      </w:divBdr>
    </w:div>
    <w:div w:id="473838827">
      <w:marLeft w:val="0"/>
      <w:marRight w:val="0"/>
      <w:marTop w:val="0"/>
      <w:marBottom w:val="0"/>
      <w:divBdr>
        <w:top w:val="none" w:sz="0" w:space="0" w:color="auto"/>
        <w:left w:val="none" w:sz="0" w:space="0" w:color="auto"/>
        <w:bottom w:val="none" w:sz="0" w:space="0" w:color="auto"/>
        <w:right w:val="none" w:sz="0" w:space="0" w:color="auto"/>
      </w:divBdr>
    </w:div>
    <w:div w:id="473838830">
      <w:marLeft w:val="0"/>
      <w:marRight w:val="0"/>
      <w:marTop w:val="0"/>
      <w:marBottom w:val="0"/>
      <w:divBdr>
        <w:top w:val="none" w:sz="0" w:space="0" w:color="auto"/>
        <w:left w:val="none" w:sz="0" w:space="0" w:color="auto"/>
        <w:bottom w:val="none" w:sz="0" w:space="0" w:color="auto"/>
        <w:right w:val="none" w:sz="0" w:space="0" w:color="auto"/>
      </w:divBdr>
    </w:div>
    <w:div w:id="473838835">
      <w:marLeft w:val="0"/>
      <w:marRight w:val="0"/>
      <w:marTop w:val="0"/>
      <w:marBottom w:val="0"/>
      <w:divBdr>
        <w:top w:val="none" w:sz="0" w:space="0" w:color="auto"/>
        <w:left w:val="none" w:sz="0" w:space="0" w:color="auto"/>
        <w:bottom w:val="none" w:sz="0" w:space="0" w:color="auto"/>
        <w:right w:val="none" w:sz="0" w:space="0" w:color="auto"/>
      </w:divBdr>
    </w:div>
    <w:div w:id="473838838">
      <w:marLeft w:val="0"/>
      <w:marRight w:val="0"/>
      <w:marTop w:val="0"/>
      <w:marBottom w:val="0"/>
      <w:divBdr>
        <w:top w:val="none" w:sz="0" w:space="0" w:color="auto"/>
        <w:left w:val="none" w:sz="0" w:space="0" w:color="auto"/>
        <w:bottom w:val="none" w:sz="0" w:space="0" w:color="auto"/>
        <w:right w:val="none" w:sz="0" w:space="0" w:color="auto"/>
      </w:divBdr>
    </w:div>
    <w:div w:id="473838840">
      <w:marLeft w:val="0"/>
      <w:marRight w:val="0"/>
      <w:marTop w:val="0"/>
      <w:marBottom w:val="0"/>
      <w:divBdr>
        <w:top w:val="none" w:sz="0" w:space="0" w:color="auto"/>
        <w:left w:val="none" w:sz="0" w:space="0" w:color="auto"/>
        <w:bottom w:val="none" w:sz="0" w:space="0" w:color="auto"/>
        <w:right w:val="none" w:sz="0" w:space="0" w:color="auto"/>
      </w:divBdr>
      <w:divsChild>
        <w:div w:id="473838801">
          <w:marLeft w:val="173"/>
          <w:marRight w:val="0"/>
          <w:marTop w:val="108"/>
          <w:marBottom w:val="0"/>
          <w:divBdr>
            <w:top w:val="none" w:sz="0" w:space="0" w:color="auto"/>
            <w:left w:val="none" w:sz="0" w:space="0" w:color="auto"/>
            <w:bottom w:val="none" w:sz="0" w:space="0" w:color="auto"/>
            <w:right w:val="none" w:sz="0" w:space="0" w:color="auto"/>
          </w:divBdr>
        </w:div>
        <w:div w:id="473838804">
          <w:marLeft w:val="173"/>
          <w:marRight w:val="0"/>
          <w:marTop w:val="108"/>
          <w:marBottom w:val="0"/>
          <w:divBdr>
            <w:top w:val="none" w:sz="0" w:space="0" w:color="auto"/>
            <w:left w:val="none" w:sz="0" w:space="0" w:color="auto"/>
            <w:bottom w:val="none" w:sz="0" w:space="0" w:color="auto"/>
            <w:right w:val="none" w:sz="0" w:space="0" w:color="auto"/>
          </w:divBdr>
        </w:div>
        <w:div w:id="473838814">
          <w:marLeft w:val="173"/>
          <w:marRight w:val="0"/>
          <w:marTop w:val="108"/>
          <w:marBottom w:val="0"/>
          <w:divBdr>
            <w:top w:val="none" w:sz="0" w:space="0" w:color="auto"/>
            <w:left w:val="none" w:sz="0" w:space="0" w:color="auto"/>
            <w:bottom w:val="none" w:sz="0" w:space="0" w:color="auto"/>
            <w:right w:val="none" w:sz="0" w:space="0" w:color="auto"/>
          </w:divBdr>
        </w:div>
        <w:div w:id="473838826">
          <w:marLeft w:val="173"/>
          <w:marRight w:val="0"/>
          <w:marTop w:val="108"/>
          <w:marBottom w:val="0"/>
          <w:divBdr>
            <w:top w:val="none" w:sz="0" w:space="0" w:color="auto"/>
            <w:left w:val="none" w:sz="0" w:space="0" w:color="auto"/>
            <w:bottom w:val="none" w:sz="0" w:space="0" w:color="auto"/>
            <w:right w:val="none" w:sz="0" w:space="0" w:color="auto"/>
          </w:divBdr>
        </w:div>
        <w:div w:id="473838829">
          <w:marLeft w:val="173"/>
          <w:marRight w:val="0"/>
          <w:marTop w:val="108"/>
          <w:marBottom w:val="0"/>
          <w:divBdr>
            <w:top w:val="none" w:sz="0" w:space="0" w:color="auto"/>
            <w:left w:val="none" w:sz="0" w:space="0" w:color="auto"/>
            <w:bottom w:val="none" w:sz="0" w:space="0" w:color="auto"/>
            <w:right w:val="none" w:sz="0" w:space="0" w:color="auto"/>
          </w:divBdr>
        </w:div>
        <w:div w:id="473838843">
          <w:marLeft w:val="173"/>
          <w:marRight w:val="0"/>
          <w:marTop w:val="108"/>
          <w:marBottom w:val="0"/>
          <w:divBdr>
            <w:top w:val="none" w:sz="0" w:space="0" w:color="auto"/>
            <w:left w:val="none" w:sz="0" w:space="0" w:color="auto"/>
            <w:bottom w:val="none" w:sz="0" w:space="0" w:color="auto"/>
            <w:right w:val="none" w:sz="0" w:space="0" w:color="auto"/>
          </w:divBdr>
        </w:div>
        <w:div w:id="473838858">
          <w:marLeft w:val="173"/>
          <w:marRight w:val="0"/>
          <w:marTop w:val="108"/>
          <w:marBottom w:val="0"/>
          <w:divBdr>
            <w:top w:val="none" w:sz="0" w:space="0" w:color="auto"/>
            <w:left w:val="none" w:sz="0" w:space="0" w:color="auto"/>
            <w:bottom w:val="none" w:sz="0" w:space="0" w:color="auto"/>
            <w:right w:val="none" w:sz="0" w:space="0" w:color="auto"/>
          </w:divBdr>
        </w:div>
      </w:divsChild>
    </w:div>
    <w:div w:id="473838841">
      <w:marLeft w:val="0"/>
      <w:marRight w:val="0"/>
      <w:marTop w:val="0"/>
      <w:marBottom w:val="0"/>
      <w:divBdr>
        <w:top w:val="none" w:sz="0" w:space="0" w:color="auto"/>
        <w:left w:val="none" w:sz="0" w:space="0" w:color="auto"/>
        <w:bottom w:val="none" w:sz="0" w:space="0" w:color="auto"/>
        <w:right w:val="none" w:sz="0" w:space="0" w:color="auto"/>
      </w:divBdr>
    </w:div>
    <w:div w:id="473838844">
      <w:marLeft w:val="0"/>
      <w:marRight w:val="0"/>
      <w:marTop w:val="0"/>
      <w:marBottom w:val="0"/>
      <w:divBdr>
        <w:top w:val="none" w:sz="0" w:space="0" w:color="auto"/>
        <w:left w:val="none" w:sz="0" w:space="0" w:color="auto"/>
        <w:bottom w:val="none" w:sz="0" w:space="0" w:color="auto"/>
        <w:right w:val="none" w:sz="0" w:space="0" w:color="auto"/>
      </w:divBdr>
    </w:div>
    <w:div w:id="473838846">
      <w:marLeft w:val="0"/>
      <w:marRight w:val="0"/>
      <w:marTop w:val="0"/>
      <w:marBottom w:val="0"/>
      <w:divBdr>
        <w:top w:val="none" w:sz="0" w:space="0" w:color="auto"/>
        <w:left w:val="none" w:sz="0" w:space="0" w:color="auto"/>
        <w:bottom w:val="none" w:sz="0" w:space="0" w:color="auto"/>
        <w:right w:val="none" w:sz="0" w:space="0" w:color="auto"/>
      </w:divBdr>
    </w:div>
    <w:div w:id="473838848">
      <w:marLeft w:val="0"/>
      <w:marRight w:val="0"/>
      <w:marTop w:val="0"/>
      <w:marBottom w:val="0"/>
      <w:divBdr>
        <w:top w:val="none" w:sz="0" w:space="0" w:color="auto"/>
        <w:left w:val="none" w:sz="0" w:space="0" w:color="auto"/>
        <w:bottom w:val="none" w:sz="0" w:space="0" w:color="auto"/>
        <w:right w:val="none" w:sz="0" w:space="0" w:color="auto"/>
      </w:divBdr>
      <w:divsChild>
        <w:div w:id="473838805">
          <w:marLeft w:val="576"/>
          <w:marRight w:val="0"/>
          <w:marTop w:val="80"/>
          <w:marBottom w:val="0"/>
          <w:divBdr>
            <w:top w:val="none" w:sz="0" w:space="0" w:color="auto"/>
            <w:left w:val="none" w:sz="0" w:space="0" w:color="auto"/>
            <w:bottom w:val="none" w:sz="0" w:space="0" w:color="auto"/>
            <w:right w:val="none" w:sz="0" w:space="0" w:color="auto"/>
          </w:divBdr>
        </w:div>
      </w:divsChild>
    </w:div>
    <w:div w:id="473838849">
      <w:marLeft w:val="0"/>
      <w:marRight w:val="0"/>
      <w:marTop w:val="0"/>
      <w:marBottom w:val="0"/>
      <w:divBdr>
        <w:top w:val="none" w:sz="0" w:space="0" w:color="auto"/>
        <w:left w:val="none" w:sz="0" w:space="0" w:color="auto"/>
        <w:bottom w:val="none" w:sz="0" w:space="0" w:color="auto"/>
        <w:right w:val="none" w:sz="0" w:space="0" w:color="auto"/>
      </w:divBdr>
    </w:div>
    <w:div w:id="473838850">
      <w:marLeft w:val="0"/>
      <w:marRight w:val="0"/>
      <w:marTop w:val="0"/>
      <w:marBottom w:val="0"/>
      <w:divBdr>
        <w:top w:val="none" w:sz="0" w:space="0" w:color="auto"/>
        <w:left w:val="none" w:sz="0" w:space="0" w:color="auto"/>
        <w:bottom w:val="none" w:sz="0" w:space="0" w:color="auto"/>
        <w:right w:val="none" w:sz="0" w:space="0" w:color="auto"/>
      </w:divBdr>
    </w:div>
    <w:div w:id="473838851">
      <w:marLeft w:val="0"/>
      <w:marRight w:val="0"/>
      <w:marTop w:val="0"/>
      <w:marBottom w:val="0"/>
      <w:divBdr>
        <w:top w:val="none" w:sz="0" w:space="0" w:color="auto"/>
        <w:left w:val="none" w:sz="0" w:space="0" w:color="auto"/>
        <w:bottom w:val="none" w:sz="0" w:space="0" w:color="auto"/>
        <w:right w:val="none" w:sz="0" w:space="0" w:color="auto"/>
      </w:divBdr>
    </w:div>
    <w:div w:id="473838852">
      <w:marLeft w:val="0"/>
      <w:marRight w:val="0"/>
      <w:marTop w:val="0"/>
      <w:marBottom w:val="0"/>
      <w:divBdr>
        <w:top w:val="none" w:sz="0" w:space="0" w:color="auto"/>
        <w:left w:val="none" w:sz="0" w:space="0" w:color="auto"/>
        <w:bottom w:val="none" w:sz="0" w:space="0" w:color="auto"/>
        <w:right w:val="none" w:sz="0" w:space="0" w:color="auto"/>
      </w:divBdr>
    </w:div>
    <w:div w:id="473838854">
      <w:marLeft w:val="0"/>
      <w:marRight w:val="0"/>
      <w:marTop w:val="0"/>
      <w:marBottom w:val="0"/>
      <w:divBdr>
        <w:top w:val="none" w:sz="0" w:space="0" w:color="auto"/>
        <w:left w:val="none" w:sz="0" w:space="0" w:color="auto"/>
        <w:bottom w:val="none" w:sz="0" w:space="0" w:color="auto"/>
        <w:right w:val="none" w:sz="0" w:space="0" w:color="auto"/>
      </w:divBdr>
      <w:divsChild>
        <w:div w:id="473838821">
          <w:marLeft w:val="187"/>
          <w:marRight w:val="0"/>
          <w:marTop w:val="108"/>
          <w:marBottom w:val="0"/>
          <w:divBdr>
            <w:top w:val="none" w:sz="0" w:space="0" w:color="auto"/>
            <w:left w:val="none" w:sz="0" w:space="0" w:color="auto"/>
            <w:bottom w:val="none" w:sz="0" w:space="0" w:color="auto"/>
            <w:right w:val="none" w:sz="0" w:space="0" w:color="auto"/>
          </w:divBdr>
        </w:div>
        <w:div w:id="473838833">
          <w:marLeft w:val="187"/>
          <w:marRight w:val="0"/>
          <w:marTop w:val="108"/>
          <w:marBottom w:val="0"/>
          <w:divBdr>
            <w:top w:val="none" w:sz="0" w:space="0" w:color="auto"/>
            <w:left w:val="none" w:sz="0" w:space="0" w:color="auto"/>
            <w:bottom w:val="none" w:sz="0" w:space="0" w:color="auto"/>
            <w:right w:val="none" w:sz="0" w:space="0" w:color="auto"/>
          </w:divBdr>
        </w:div>
        <w:div w:id="473838836">
          <w:marLeft w:val="187"/>
          <w:marRight w:val="0"/>
          <w:marTop w:val="108"/>
          <w:marBottom w:val="0"/>
          <w:divBdr>
            <w:top w:val="none" w:sz="0" w:space="0" w:color="auto"/>
            <w:left w:val="none" w:sz="0" w:space="0" w:color="auto"/>
            <w:bottom w:val="none" w:sz="0" w:space="0" w:color="auto"/>
            <w:right w:val="none" w:sz="0" w:space="0" w:color="auto"/>
          </w:divBdr>
        </w:div>
        <w:div w:id="473838837">
          <w:marLeft w:val="187"/>
          <w:marRight w:val="0"/>
          <w:marTop w:val="108"/>
          <w:marBottom w:val="0"/>
          <w:divBdr>
            <w:top w:val="none" w:sz="0" w:space="0" w:color="auto"/>
            <w:left w:val="none" w:sz="0" w:space="0" w:color="auto"/>
            <w:bottom w:val="none" w:sz="0" w:space="0" w:color="auto"/>
            <w:right w:val="none" w:sz="0" w:space="0" w:color="auto"/>
          </w:divBdr>
        </w:div>
        <w:div w:id="473838839">
          <w:marLeft w:val="187"/>
          <w:marRight w:val="0"/>
          <w:marTop w:val="108"/>
          <w:marBottom w:val="0"/>
          <w:divBdr>
            <w:top w:val="none" w:sz="0" w:space="0" w:color="auto"/>
            <w:left w:val="none" w:sz="0" w:space="0" w:color="auto"/>
            <w:bottom w:val="none" w:sz="0" w:space="0" w:color="auto"/>
            <w:right w:val="none" w:sz="0" w:space="0" w:color="auto"/>
          </w:divBdr>
        </w:div>
        <w:div w:id="473838842">
          <w:marLeft w:val="187"/>
          <w:marRight w:val="0"/>
          <w:marTop w:val="108"/>
          <w:marBottom w:val="0"/>
          <w:divBdr>
            <w:top w:val="none" w:sz="0" w:space="0" w:color="auto"/>
            <w:left w:val="none" w:sz="0" w:space="0" w:color="auto"/>
            <w:bottom w:val="none" w:sz="0" w:space="0" w:color="auto"/>
            <w:right w:val="none" w:sz="0" w:space="0" w:color="auto"/>
          </w:divBdr>
        </w:div>
        <w:div w:id="473838847">
          <w:marLeft w:val="187"/>
          <w:marRight w:val="0"/>
          <w:marTop w:val="108"/>
          <w:marBottom w:val="0"/>
          <w:divBdr>
            <w:top w:val="none" w:sz="0" w:space="0" w:color="auto"/>
            <w:left w:val="none" w:sz="0" w:space="0" w:color="auto"/>
            <w:bottom w:val="none" w:sz="0" w:space="0" w:color="auto"/>
            <w:right w:val="none" w:sz="0" w:space="0" w:color="auto"/>
          </w:divBdr>
        </w:div>
        <w:div w:id="473838853">
          <w:marLeft w:val="187"/>
          <w:marRight w:val="0"/>
          <w:marTop w:val="108"/>
          <w:marBottom w:val="0"/>
          <w:divBdr>
            <w:top w:val="none" w:sz="0" w:space="0" w:color="auto"/>
            <w:left w:val="none" w:sz="0" w:space="0" w:color="auto"/>
            <w:bottom w:val="none" w:sz="0" w:space="0" w:color="auto"/>
            <w:right w:val="none" w:sz="0" w:space="0" w:color="auto"/>
          </w:divBdr>
        </w:div>
      </w:divsChild>
    </w:div>
    <w:div w:id="518198485">
      <w:bodyDiv w:val="1"/>
      <w:marLeft w:val="0"/>
      <w:marRight w:val="0"/>
      <w:marTop w:val="0"/>
      <w:marBottom w:val="0"/>
      <w:divBdr>
        <w:top w:val="none" w:sz="0" w:space="0" w:color="auto"/>
        <w:left w:val="none" w:sz="0" w:space="0" w:color="auto"/>
        <w:bottom w:val="none" w:sz="0" w:space="0" w:color="auto"/>
        <w:right w:val="none" w:sz="0" w:space="0" w:color="auto"/>
      </w:divBdr>
      <w:divsChild>
        <w:div w:id="634146499">
          <w:marLeft w:val="1296"/>
          <w:marRight w:val="0"/>
          <w:marTop w:val="0"/>
          <w:marBottom w:val="0"/>
          <w:divBdr>
            <w:top w:val="none" w:sz="0" w:space="0" w:color="auto"/>
            <w:left w:val="none" w:sz="0" w:space="0" w:color="auto"/>
            <w:bottom w:val="none" w:sz="0" w:space="0" w:color="auto"/>
            <w:right w:val="none" w:sz="0" w:space="0" w:color="auto"/>
          </w:divBdr>
        </w:div>
      </w:divsChild>
    </w:div>
    <w:div w:id="554925223">
      <w:bodyDiv w:val="1"/>
      <w:marLeft w:val="0"/>
      <w:marRight w:val="0"/>
      <w:marTop w:val="0"/>
      <w:marBottom w:val="0"/>
      <w:divBdr>
        <w:top w:val="none" w:sz="0" w:space="0" w:color="auto"/>
        <w:left w:val="none" w:sz="0" w:space="0" w:color="auto"/>
        <w:bottom w:val="none" w:sz="0" w:space="0" w:color="auto"/>
        <w:right w:val="none" w:sz="0" w:space="0" w:color="auto"/>
      </w:divBdr>
      <w:divsChild>
        <w:div w:id="88963295">
          <w:marLeft w:val="446"/>
          <w:marRight w:val="0"/>
          <w:marTop w:val="0"/>
          <w:marBottom w:val="0"/>
          <w:divBdr>
            <w:top w:val="none" w:sz="0" w:space="0" w:color="auto"/>
            <w:left w:val="none" w:sz="0" w:space="0" w:color="auto"/>
            <w:bottom w:val="none" w:sz="0" w:space="0" w:color="auto"/>
            <w:right w:val="none" w:sz="0" w:space="0" w:color="auto"/>
          </w:divBdr>
        </w:div>
        <w:div w:id="230385679">
          <w:marLeft w:val="446"/>
          <w:marRight w:val="0"/>
          <w:marTop w:val="0"/>
          <w:marBottom w:val="0"/>
          <w:divBdr>
            <w:top w:val="none" w:sz="0" w:space="0" w:color="auto"/>
            <w:left w:val="none" w:sz="0" w:space="0" w:color="auto"/>
            <w:bottom w:val="none" w:sz="0" w:space="0" w:color="auto"/>
            <w:right w:val="none" w:sz="0" w:space="0" w:color="auto"/>
          </w:divBdr>
        </w:div>
        <w:div w:id="611789661">
          <w:marLeft w:val="907"/>
          <w:marRight w:val="0"/>
          <w:marTop w:val="0"/>
          <w:marBottom w:val="0"/>
          <w:divBdr>
            <w:top w:val="none" w:sz="0" w:space="0" w:color="auto"/>
            <w:left w:val="none" w:sz="0" w:space="0" w:color="auto"/>
            <w:bottom w:val="none" w:sz="0" w:space="0" w:color="auto"/>
            <w:right w:val="none" w:sz="0" w:space="0" w:color="auto"/>
          </w:divBdr>
        </w:div>
        <w:div w:id="620691734">
          <w:marLeft w:val="907"/>
          <w:marRight w:val="0"/>
          <w:marTop w:val="0"/>
          <w:marBottom w:val="0"/>
          <w:divBdr>
            <w:top w:val="none" w:sz="0" w:space="0" w:color="auto"/>
            <w:left w:val="none" w:sz="0" w:space="0" w:color="auto"/>
            <w:bottom w:val="none" w:sz="0" w:space="0" w:color="auto"/>
            <w:right w:val="none" w:sz="0" w:space="0" w:color="auto"/>
          </w:divBdr>
        </w:div>
        <w:div w:id="750353244">
          <w:marLeft w:val="907"/>
          <w:marRight w:val="0"/>
          <w:marTop w:val="0"/>
          <w:marBottom w:val="0"/>
          <w:divBdr>
            <w:top w:val="none" w:sz="0" w:space="0" w:color="auto"/>
            <w:left w:val="none" w:sz="0" w:space="0" w:color="auto"/>
            <w:bottom w:val="none" w:sz="0" w:space="0" w:color="auto"/>
            <w:right w:val="none" w:sz="0" w:space="0" w:color="auto"/>
          </w:divBdr>
        </w:div>
        <w:div w:id="1287279007">
          <w:marLeft w:val="907"/>
          <w:marRight w:val="0"/>
          <w:marTop w:val="0"/>
          <w:marBottom w:val="0"/>
          <w:divBdr>
            <w:top w:val="none" w:sz="0" w:space="0" w:color="auto"/>
            <w:left w:val="none" w:sz="0" w:space="0" w:color="auto"/>
            <w:bottom w:val="none" w:sz="0" w:space="0" w:color="auto"/>
            <w:right w:val="none" w:sz="0" w:space="0" w:color="auto"/>
          </w:divBdr>
        </w:div>
      </w:divsChild>
    </w:div>
    <w:div w:id="594824523">
      <w:bodyDiv w:val="1"/>
      <w:marLeft w:val="0"/>
      <w:marRight w:val="0"/>
      <w:marTop w:val="0"/>
      <w:marBottom w:val="0"/>
      <w:divBdr>
        <w:top w:val="none" w:sz="0" w:space="0" w:color="auto"/>
        <w:left w:val="none" w:sz="0" w:space="0" w:color="auto"/>
        <w:bottom w:val="none" w:sz="0" w:space="0" w:color="auto"/>
        <w:right w:val="none" w:sz="0" w:space="0" w:color="auto"/>
      </w:divBdr>
    </w:div>
    <w:div w:id="611866295">
      <w:bodyDiv w:val="1"/>
      <w:marLeft w:val="0"/>
      <w:marRight w:val="0"/>
      <w:marTop w:val="0"/>
      <w:marBottom w:val="0"/>
      <w:divBdr>
        <w:top w:val="none" w:sz="0" w:space="0" w:color="auto"/>
        <w:left w:val="none" w:sz="0" w:space="0" w:color="auto"/>
        <w:bottom w:val="none" w:sz="0" w:space="0" w:color="auto"/>
        <w:right w:val="none" w:sz="0" w:space="0" w:color="auto"/>
      </w:divBdr>
    </w:div>
    <w:div w:id="615335362">
      <w:bodyDiv w:val="1"/>
      <w:marLeft w:val="0"/>
      <w:marRight w:val="0"/>
      <w:marTop w:val="0"/>
      <w:marBottom w:val="0"/>
      <w:divBdr>
        <w:top w:val="none" w:sz="0" w:space="0" w:color="auto"/>
        <w:left w:val="none" w:sz="0" w:space="0" w:color="auto"/>
        <w:bottom w:val="none" w:sz="0" w:space="0" w:color="auto"/>
        <w:right w:val="none" w:sz="0" w:space="0" w:color="auto"/>
      </w:divBdr>
    </w:div>
    <w:div w:id="622544983">
      <w:bodyDiv w:val="1"/>
      <w:marLeft w:val="0"/>
      <w:marRight w:val="0"/>
      <w:marTop w:val="0"/>
      <w:marBottom w:val="0"/>
      <w:divBdr>
        <w:top w:val="none" w:sz="0" w:space="0" w:color="auto"/>
        <w:left w:val="none" w:sz="0" w:space="0" w:color="auto"/>
        <w:bottom w:val="none" w:sz="0" w:space="0" w:color="auto"/>
        <w:right w:val="none" w:sz="0" w:space="0" w:color="auto"/>
      </w:divBdr>
    </w:div>
    <w:div w:id="660735088">
      <w:bodyDiv w:val="1"/>
      <w:marLeft w:val="0"/>
      <w:marRight w:val="0"/>
      <w:marTop w:val="0"/>
      <w:marBottom w:val="0"/>
      <w:divBdr>
        <w:top w:val="none" w:sz="0" w:space="0" w:color="auto"/>
        <w:left w:val="none" w:sz="0" w:space="0" w:color="auto"/>
        <w:bottom w:val="none" w:sz="0" w:space="0" w:color="auto"/>
        <w:right w:val="none" w:sz="0" w:space="0" w:color="auto"/>
      </w:divBdr>
    </w:div>
    <w:div w:id="669218786">
      <w:bodyDiv w:val="1"/>
      <w:marLeft w:val="0"/>
      <w:marRight w:val="0"/>
      <w:marTop w:val="0"/>
      <w:marBottom w:val="0"/>
      <w:divBdr>
        <w:top w:val="none" w:sz="0" w:space="0" w:color="auto"/>
        <w:left w:val="none" w:sz="0" w:space="0" w:color="auto"/>
        <w:bottom w:val="none" w:sz="0" w:space="0" w:color="auto"/>
        <w:right w:val="none" w:sz="0" w:space="0" w:color="auto"/>
      </w:divBdr>
      <w:divsChild>
        <w:div w:id="63570128">
          <w:marLeft w:val="547"/>
          <w:marRight w:val="0"/>
          <w:marTop w:val="0"/>
          <w:marBottom w:val="0"/>
          <w:divBdr>
            <w:top w:val="none" w:sz="0" w:space="0" w:color="auto"/>
            <w:left w:val="none" w:sz="0" w:space="0" w:color="auto"/>
            <w:bottom w:val="none" w:sz="0" w:space="0" w:color="auto"/>
            <w:right w:val="none" w:sz="0" w:space="0" w:color="auto"/>
          </w:divBdr>
        </w:div>
        <w:div w:id="104859197">
          <w:marLeft w:val="1166"/>
          <w:marRight w:val="0"/>
          <w:marTop w:val="0"/>
          <w:marBottom w:val="0"/>
          <w:divBdr>
            <w:top w:val="none" w:sz="0" w:space="0" w:color="auto"/>
            <w:left w:val="none" w:sz="0" w:space="0" w:color="auto"/>
            <w:bottom w:val="none" w:sz="0" w:space="0" w:color="auto"/>
            <w:right w:val="none" w:sz="0" w:space="0" w:color="auto"/>
          </w:divBdr>
        </w:div>
        <w:div w:id="141117008">
          <w:marLeft w:val="1166"/>
          <w:marRight w:val="0"/>
          <w:marTop w:val="0"/>
          <w:marBottom w:val="0"/>
          <w:divBdr>
            <w:top w:val="none" w:sz="0" w:space="0" w:color="auto"/>
            <w:left w:val="none" w:sz="0" w:space="0" w:color="auto"/>
            <w:bottom w:val="none" w:sz="0" w:space="0" w:color="auto"/>
            <w:right w:val="none" w:sz="0" w:space="0" w:color="auto"/>
          </w:divBdr>
        </w:div>
        <w:div w:id="518393817">
          <w:marLeft w:val="1166"/>
          <w:marRight w:val="0"/>
          <w:marTop w:val="0"/>
          <w:marBottom w:val="0"/>
          <w:divBdr>
            <w:top w:val="none" w:sz="0" w:space="0" w:color="auto"/>
            <w:left w:val="none" w:sz="0" w:space="0" w:color="auto"/>
            <w:bottom w:val="none" w:sz="0" w:space="0" w:color="auto"/>
            <w:right w:val="none" w:sz="0" w:space="0" w:color="auto"/>
          </w:divBdr>
        </w:div>
        <w:div w:id="537350825">
          <w:marLeft w:val="547"/>
          <w:marRight w:val="0"/>
          <w:marTop w:val="0"/>
          <w:marBottom w:val="0"/>
          <w:divBdr>
            <w:top w:val="none" w:sz="0" w:space="0" w:color="auto"/>
            <w:left w:val="none" w:sz="0" w:space="0" w:color="auto"/>
            <w:bottom w:val="none" w:sz="0" w:space="0" w:color="auto"/>
            <w:right w:val="none" w:sz="0" w:space="0" w:color="auto"/>
          </w:divBdr>
        </w:div>
        <w:div w:id="537933681">
          <w:marLeft w:val="1166"/>
          <w:marRight w:val="0"/>
          <w:marTop w:val="0"/>
          <w:marBottom w:val="0"/>
          <w:divBdr>
            <w:top w:val="none" w:sz="0" w:space="0" w:color="auto"/>
            <w:left w:val="none" w:sz="0" w:space="0" w:color="auto"/>
            <w:bottom w:val="none" w:sz="0" w:space="0" w:color="auto"/>
            <w:right w:val="none" w:sz="0" w:space="0" w:color="auto"/>
          </w:divBdr>
        </w:div>
        <w:div w:id="574047642">
          <w:marLeft w:val="1166"/>
          <w:marRight w:val="0"/>
          <w:marTop w:val="0"/>
          <w:marBottom w:val="0"/>
          <w:divBdr>
            <w:top w:val="none" w:sz="0" w:space="0" w:color="auto"/>
            <w:left w:val="none" w:sz="0" w:space="0" w:color="auto"/>
            <w:bottom w:val="none" w:sz="0" w:space="0" w:color="auto"/>
            <w:right w:val="none" w:sz="0" w:space="0" w:color="auto"/>
          </w:divBdr>
        </w:div>
        <w:div w:id="705719125">
          <w:marLeft w:val="1166"/>
          <w:marRight w:val="0"/>
          <w:marTop w:val="0"/>
          <w:marBottom w:val="0"/>
          <w:divBdr>
            <w:top w:val="none" w:sz="0" w:space="0" w:color="auto"/>
            <w:left w:val="none" w:sz="0" w:space="0" w:color="auto"/>
            <w:bottom w:val="none" w:sz="0" w:space="0" w:color="auto"/>
            <w:right w:val="none" w:sz="0" w:space="0" w:color="auto"/>
          </w:divBdr>
        </w:div>
        <w:div w:id="791633415">
          <w:marLeft w:val="1166"/>
          <w:marRight w:val="0"/>
          <w:marTop w:val="0"/>
          <w:marBottom w:val="0"/>
          <w:divBdr>
            <w:top w:val="none" w:sz="0" w:space="0" w:color="auto"/>
            <w:left w:val="none" w:sz="0" w:space="0" w:color="auto"/>
            <w:bottom w:val="none" w:sz="0" w:space="0" w:color="auto"/>
            <w:right w:val="none" w:sz="0" w:space="0" w:color="auto"/>
          </w:divBdr>
        </w:div>
        <w:div w:id="806508748">
          <w:marLeft w:val="1166"/>
          <w:marRight w:val="0"/>
          <w:marTop w:val="0"/>
          <w:marBottom w:val="0"/>
          <w:divBdr>
            <w:top w:val="none" w:sz="0" w:space="0" w:color="auto"/>
            <w:left w:val="none" w:sz="0" w:space="0" w:color="auto"/>
            <w:bottom w:val="none" w:sz="0" w:space="0" w:color="auto"/>
            <w:right w:val="none" w:sz="0" w:space="0" w:color="auto"/>
          </w:divBdr>
        </w:div>
        <w:div w:id="1281491167">
          <w:marLeft w:val="1166"/>
          <w:marRight w:val="0"/>
          <w:marTop w:val="0"/>
          <w:marBottom w:val="0"/>
          <w:divBdr>
            <w:top w:val="none" w:sz="0" w:space="0" w:color="auto"/>
            <w:left w:val="none" w:sz="0" w:space="0" w:color="auto"/>
            <w:bottom w:val="none" w:sz="0" w:space="0" w:color="auto"/>
            <w:right w:val="none" w:sz="0" w:space="0" w:color="auto"/>
          </w:divBdr>
        </w:div>
        <w:div w:id="1354040933">
          <w:marLeft w:val="1166"/>
          <w:marRight w:val="0"/>
          <w:marTop w:val="0"/>
          <w:marBottom w:val="0"/>
          <w:divBdr>
            <w:top w:val="none" w:sz="0" w:space="0" w:color="auto"/>
            <w:left w:val="none" w:sz="0" w:space="0" w:color="auto"/>
            <w:bottom w:val="none" w:sz="0" w:space="0" w:color="auto"/>
            <w:right w:val="none" w:sz="0" w:space="0" w:color="auto"/>
          </w:divBdr>
        </w:div>
        <w:div w:id="1605191761">
          <w:marLeft w:val="1166"/>
          <w:marRight w:val="0"/>
          <w:marTop w:val="0"/>
          <w:marBottom w:val="0"/>
          <w:divBdr>
            <w:top w:val="none" w:sz="0" w:space="0" w:color="auto"/>
            <w:left w:val="none" w:sz="0" w:space="0" w:color="auto"/>
            <w:bottom w:val="none" w:sz="0" w:space="0" w:color="auto"/>
            <w:right w:val="none" w:sz="0" w:space="0" w:color="auto"/>
          </w:divBdr>
        </w:div>
        <w:div w:id="1621959167">
          <w:marLeft w:val="547"/>
          <w:marRight w:val="0"/>
          <w:marTop w:val="0"/>
          <w:marBottom w:val="0"/>
          <w:divBdr>
            <w:top w:val="none" w:sz="0" w:space="0" w:color="auto"/>
            <w:left w:val="none" w:sz="0" w:space="0" w:color="auto"/>
            <w:bottom w:val="none" w:sz="0" w:space="0" w:color="auto"/>
            <w:right w:val="none" w:sz="0" w:space="0" w:color="auto"/>
          </w:divBdr>
        </w:div>
        <w:div w:id="1631472046">
          <w:marLeft w:val="547"/>
          <w:marRight w:val="0"/>
          <w:marTop w:val="0"/>
          <w:marBottom w:val="0"/>
          <w:divBdr>
            <w:top w:val="none" w:sz="0" w:space="0" w:color="auto"/>
            <w:left w:val="none" w:sz="0" w:space="0" w:color="auto"/>
            <w:bottom w:val="none" w:sz="0" w:space="0" w:color="auto"/>
            <w:right w:val="none" w:sz="0" w:space="0" w:color="auto"/>
          </w:divBdr>
        </w:div>
        <w:div w:id="1709986094">
          <w:marLeft w:val="1166"/>
          <w:marRight w:val="0"/>
          <w:marTop w:val="0"/>
          <w:marBottom w:val="0"/>
          <w:divBdr>
            <w:top w:val="none" w:sz="0" w:space="0" w:color="auto"/>
            <w:left w:val="none" w:sz="0" w:space="0" w:color="auto"/>
            <w:bottom w:val="none" w:sz="0" w:space="0" w:color="auto"/>
            <w:right w:val="none" w:sz="0" w:space="0" w:color="auto"/>
          </w:divBdr>
        </w:div>
        <w:div w:id="1924801199">
          <w:marLeft w:val="1166"/>
          <w:marRight w:val="0"/>
          <w:marTop w:val="0"/>
          <w:marBottom w:val="0"/>
          <w:divBdr>
            <w:top w:val="none" w:sz="0" w:space="0" w:color="auto"/>
            <w:left w:val="none" w:sz="0" w:space="0" w:color="auto"/>
            <w:bottom w:val="none" w:sz="0" w:space="0" w:color="auto"/>
            <w:right w:val="none" w:sz="0" w:space="0" w:color="auto"/>
          </w:divBdr>
        </w:div>
        <w:div w:id="1943099539">
          <w:marLeft w:val="1166"/>
          <w:marRight w:val="0"/>
          <w:marTop w:val="0"/>
          <w:marBottom w:val="0"/>
          <w:divBdr>
            <w:top w:val="none" w:sz="0" w:space="0" w:color="auto"/>
            <w:left w:val="none" w:sz="0" w:space="0" w:color="auto"/>
            <w:bottom w:val="none" w:sz="0" w:space="0" w:color="auto"/>
            <w:right w:val="none" w:sz="0" w:space="0" w:color="auto"/>
          </w:divBdr>
        </w:div>
        <w:div w:id="1987127682">
          <w:marLeft w:val="547"/>
          <w:marRight w:val="0"/>
          <w:marTop w:val="0"/>
          <w:marBottom w:val="0"/>
          <w:divBdr>
            <w:top w:val="none" w:sz="0" w:space="0" w:color="auto"/>
            <w:left w:val="none" w:sz="0" w:space="0" w:color="auto"/>
            <w:bottom w:val="none" w:sz="0" w:space="0" w:color="auto"/>
            <w:right w:val="none" w:sz="0" w:space="0" w:color="auto"/>
          </w:divBdr>
        </w:div>
      </w:divsChild>
    </w:div>
    <w:div w:id="678506855">
      <w:bodyDiv w:val="1"/>
      <w:marLeft w:val="0"/>
      <w:marRight w:val="0"/>
      <w:marTop w:val="0"/>
      <w:marBottom w:val="0"/>
      <w:divBdr>
        <w:top w:val="none" w:sz="0" w:space="0" w:color="auto"/>
        <w:left w:val="none" w:sz="0" w:space="0" w:color="auto"/>
        <w:bottom w:val="none" w:sz="0" w:space="0" w:color="auto"/>
        <w:right w:val="none" w:sz="0" w:space="0" w:color="auto"/>
      </w:divBdr>
    </w:div>
    <w:div w:id="679088320">
      <w:bodyDiv w:val="1"/>
      <w:marLeft w:val="0"/>
      <w:marRight w:val="0"/>
      <w:marTop w:val="0"/>
      <w:marBottom w:val="0"/>
      <w:divBdr>
        <w:top w:val="none" w:sz="0" w:space="0" w:color="auto"/>
        <w:left w:val="none" w:sz="0" w:space="0" w:color="auto"/>
        <w:bottom w:val="none" w:sz="0" w:space="0" w:color="auto"/>
        <w:right w:val="none" w:sz="0" w:space="0" w:color="auto"/>
      </w:divBdr>
      <w:divsChild>
        <w:div w:id="473449501">
          <w:marLeft w:val="533"/>
          <w:marRight w:val="0"/>
          <w:marTop w:val="0"/>
          <w:marBottom w:val="0"/>
          <w:divBdr>
            <w:top w:val="none" w:sz="0" w:space="0" w:color="auto"/>
            <w:left w:val="none" w:sz="0" w:space="0" w:color="auto"/>
            <w:bottom w:val="none" w:sz="0" w:space="0" w:color="auto"/>
            <w:right w:val="none" w:sz="0" w:space="0" w:color="auto"/>
          </w:divBdr>
        </w:div>
      </w:divsChild>
    </w:div>
    <w:div w:id="680857744">
      <w:bodyDiv w:val="1"/>
      <w:marLeft w:val="0"/>
      <w:marRight w:val="0"/>
      <w:marTop w:val="0"/>
      <w:marBottom w:val="0"/>
      <w:divBdr>
        <w:top w:val="none" w:sz="0" w:space="0" w:color="auto"/>
        <w:left w:val="none" w:sz="0" w:space="0" w:color="auto"/>
        <w:bottom w:val="none" w:sz="0" w:space="0" w:color="auto"/>
        <w:right w:val="none" w:sz="0" w:space="0" w:color="auto"/>
      </w:divBdr>
    </w:div>
    <w:div w:id="697850857">
      <w:bodyDiv w:val="1"/>
      <w:marLeft w:val="0"/>
      <w:marRight w:val="0"/>
      <w:marTop w:val="0"/>
      <w:marBottom w:val="0"/>
      <w:divBdr>
        <w:top w:val="none" w:sz="0" w:space="0" w:color="auto"/>
        <w:left w:val="none" w:sz="0" w:space="0" w:color="auto"/>
        <w:bottom w:val="none" w:sz="0" w:space="0" w:color="auto"/>
        <w:right w:val="none" w:sz="0" w:space="0" w:color="auto"/>
      </w:divBdr>
    </w:div>
    <w:div w:id="713696416">
      <w:bodyDiv w:val="1"/>
      <w:marLeft w:val="0"/>
      <w:marRight w:val="0"/>
      <w:marTop w:val="0"/>
      <w:marBottom w:val="0"/>
      <w:divBdr>
        <w:top w:val="none" w:sz="0" w:space="0" w:color="auto"/>
        <w:left w:val="none" w:sz="0" w:space="0" w:color="auto"/>
        <w:bottom w:val="none" w:sz="0" w:space="0" w:color="auto"/>
        <w:right w:val="none" w:sz="0" w:space="0" w:color="auto"/>
      </w:divBdr>
    </w:div>
    <w:div w:id="787046591">
      <w:bodyDiv w:val="1"/>
      <w:marLeft w:val="0"/>
      <w:marRight w:val="0"/>
      <w:marTop w:val="0"/>
      <w:marBottom w:val="0"/>
      <w:divBdr>
        <w:top w:val="none" w:sz="0" w:space="0" w:color="auto"/>
        <w:left w:val="none" w:sz="0" w:space="0" w:color="auto"/>
        <w:bottom w:val="none" w:sz="0" w:space="0" w:color="auto"/>
        <w:right w:val="none" w:sz="0" w:space="0" w:color="auto"/>
      </w:divBdr>
    </w:div>
    <w:div w:id="804199979">
      <w:bodyDiv w:val="1"/>
      <w:marLeft w:val="0"/>
      <w:marRight w:val="0"/>
      <w:marTop w:val="0"/>
      <w:marBottom w:val="0"/>
      <w:divBdr>
        <w:top w:val="none" w:sz="0" w:space="0" w:color="auto"/>
        <w:left w:val="none" w:sz="0" w:space="0" w:color="auto"/>
        <w:bottom w:val="none" w:sz="0" w:space="0" w:color="auto"/>
        <w:right w:val="none" w:sz="0" w:space="0" w:color="auto"/>
      </w:divBdr>
    </w:div>
    <w:div w:id="847987613">
      <w:bodyDiv w:val="1"/>
      <w:marLeft w:val="0"/>
      <w:marRight w:val="0"/>
      <w:marTop w:val="0"/>
      <w:marBottom w:val="0"/>
      <w:divBdr>
        <w:top w:val="none" w:sz="0" w:space="0" w:color="auto"/>
        <w:left w:val="none" w:sz="0" w:space="0" w:color="auto"/>
        <w:bottom w:val="none" w:sz="0" w:space="0" w:color="auto"/>
        <w:right w:val="none" w:sz="0" w:space="0" w:color="auto"/>
      </w:divBdr>
    </w:div>
    <w:div w:id="856961509">
      <w:bodyDiv w:val="1"/>
      <w:marLeft w:val="0"/>
      <w:marRight w:val="0"/>
      <w:marTop w:val="0"/>
      <w:marBottom w:val="0"/>
      <w:divBdr>
        <w:top w:val="none" w:sz="0" w:space="0" w:color="auto"/>
        <w:left w:val="none" w:sz="0" w:space="0" w:color="auto"/>
        <w:bottom w:val="none" w:sz="0" w:space="0" w:color="auto"/>
        <w:right w:val="none" w:sz="0" w:space="0" w:color="auto"/>
      </w:divBdr>
      <w:divsChild>
        <w:div w:id="1088575297">
          <w:marLeft w:val="547"/>
          <w:marRight w:val="0"/>
          <w:marTop w:val="0"/>
          <w:marBottom w:val="0"/>
          <w:divBdr>
            <w:top w:val="none" w:sz="0" w:space="0" w:color="auto"/>
            <w:left w:val="none" w:sz="0" w:space="0" w:color="auto"/>
            <w:bottom w:val="none" w:sz="0" w:space="0" w:color="auto"/>
            <w:right w:val="none" w:sz="0" w:space="0" w:color="auto"/>
          </w:divBdr>
        </w:div>
        <w:div w:id="1287391047">
          <w:marLeft w:val="547"/>
          <w:marRight w:val="0"/>
          <w:marTop w:val="0"/>
          <w:marBottom w:val="0"/>
          <w:divBdr>
            <w:top w:val="none" w:sz="0" w:space="0" w:color="auto"/>
            <w:left w:val="none" w:sz="0" w:space="0" w:color="auto"/>
            <w:bottom w:val="none" w:sz="0" w:space="0" w:color="auto"/>
            <w:right w:val="none" w:sz="0" w:space="0" w:color="auto"/>
          </w:divBdr>
        </w:div>
        <w:div w:id="1625234874">
          <w:marLeft w:val="547"/>
          <w:marRight w:val="0"/>
          <w:marTop w:val="0"/>
          <w:marBottom w:val="0"/>
          <w:divBdr>
            <w:top w:val="none" w:sz="0" w:space="0" w:color="auto"/>
            <w:left w:val="none" w:sz="0" w:space="0" w:color="auto"/>
            <w:bottom w:val="none" w:sz="0" w:space="0" w:color="auto"/>
            <w:right w:val="none" w:sz="0" w:space="0" w:color="auto"/>
          </w:divBdr>
        </w:div>
      </w:divsChild>
    </w:div>
    <w:div w:id="866453869">
      <w:bodyDiv w:val="1"/>
      <w:marLeft w:val="0"/>
      <w:marRight w:val="0"/>
      <w:marTop w:val="0"/>
      <w:marBottom w:val="0"/>
      <w:divBdr>
        <w:top w:val="none" w:sz="0" w:space="0" w:color="auto"/>
        <w:left w:val="none" w:sz="0" w:space="0" w:color="auto"/>
        <w:bottom w:val="none" w:sz="0" w:space="0" w:color="auto"/>
        <w:right w:val="none" w:sz="0" w:space="0" w:color="auto"/>
      </w:divBdr>
      <w:divsChild>
        <w:div w:id="1573546566">
          <w:marLeft w:val="0"/>
          <w:marRight w:val="0"/>
          <w:marTop w:val="0"/>
          <w:marBottom w:val="0"/>
          <w:divBdr>
            <w:top w:val="none" w:sz="0" w:space="0" w:color="auto"/>
            <w:left w:val="none" w:sz="0" w:space="0" w:color="auto"/>
            <w:bottom w:val="none" w:sz="0" w:space="0" w:color="auto"/>
            <w:right w:val="none" w:sz="0" w:space="0" w:color="auto"/>
          </w:divBdr>
          <w:divsChild>
            <w:div w:id="52167285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70612116">
      <w:bodyDiv w:val="1"/>
      <w:marLeft w:val="0"/>
      <w:marRight w:val="0"/>
      <w:marTop w:val="0"/>
      <w:marBottom w:val="0"/>
      <w:divBdr>
        <w:top w:val="none" w:sz="0" w:space="0" w:color="auto"/>
        <w:left w:val="none" w:sz="0" w:space="0" w:color="auto"/>
        <w:bottom w:val="none" w:sz="0" w:space="0" w:color="auto"/>
        <w:right w:val="none" w:sz="0" w:space="0" w:color="auto"/>
      </w:divBdr>
    </w:div>
    <w:div w:id="879362401">
      <w:bodyDiv w:val="1"/>
      <w:marLeft w:val="0"/>
      <w:marRight w:val="0"/>
      <w:marTop w:val="0"/>
      <w:marBottom w:val="0"/>
      <w:divBdr>
        <w:top w:val="none" w:sz="0" w:space="0" w:color="auto"/>
        <w:left w:val="none" w:sz="0" w:space="0" w:color="auto"/>
        <w:bottom w:val="none" w:sz="0" w:space="0" w:color="auto"/>
        <w:right w:val="none" w:sz="0" w:space="0" w:color="auto"/>
      </w:divBdr>
    </w:div>
    <w:div w:id="955986141">
      <w:bodyDiv w:val="1"/>
      <w:marLeft w:val="0"/>
      <w:marRight w:val="0"/>
      <w:marTop w:val="0"/>
      <w:marBottom w:val="0"/>
      <w:divBdr>
        <w:top w:val="none" w:sz="0" w:space="0" w:color="auto"/>
        <w:left w:val="none" w:sz="0" w:space="0" w:color="auto"/>
        <w:bottom w:val="none" w:sz="0" w:space="0" w:color="auto"/>
        <w:right w:val="none" w:sz="0" w:space="0" w:color="auto"/>
      </w:divBdr>
    </w:div>
    <w:div w:id="965427136">
      <w:bodyDiv w:val="1"/>
      <w:marLeft w:val="0"/>
      <w:marRight w:val="0"/>
      <w:marTop w:val="0"/>
      <w:marBottom w:val="0"/>
      <w:divBdr>
        <w:top w:val="none" w:sz="0" w:space="0" w:color="auto"/>
        <w:left w:val="none" w:sz="0" w:space="0" w:color="auto"/>
        <w:bottom w:val="none" w:sz="0" w:space="0" w:color="auto"/>
        <w:right w:val="none" w:sz="0" w:space="0" w:color="auto"/>
      </w:divBdr>
    </w:div>
    <w:div w:id="970483122">
      <w:bodyDiv w:val="1"/>
      <w:marLeft w:val="0"/>
      <w:marRight w:val="0"/>
      <w:marTop w:val="0"/>
      <w:marBottom w:val="0"/>
      <w:divBdr>
        <w:top w:val="none" w:sz="0" w:space="0" w:color="auto"/>
        <w:left w:val="none" w:sz="0" w:space="0" w:color="auto"/>
        <w:bottom w:val="none" w:sz="0" w:space="0" w:color="auto"/>
        <w:right w:val="none" w:sz="0" w:space="0" w:color="auto"/>
      </w:divBdr>
    </w:div>
    <w:div w:id="974024239">
      <w:bodyDiv w:val="1"/>
      <w:marLeft w:val="0"/>
      <w:marRight w:val="0"/>
      <w:marTop w:val="0"/>
      <w:marBottom w:val="0"/>
      <w:divBdr>
        <w:top w:val="none" w:sz="0" w:space="0" w:color="auto"/>
        <w:left w:val="none" w:sz="0" w:space="0" w:color="auto"/>
        <w:bottom w:val="none" w:sz="0" w:space="0" w:color="auto"/>
        <w:right w:val="none" w:sz="0" w:space="0" w:color="auto"/>
      </w:divBdr>
    </w:div>
    <w:div w:id="982546578">
      <w:bodyDiv w:val="1"/>
      <w:marLeft w:val="0"/>
      <w:marRight w:val="0"/>
      <w:marTop w:val="0"/>
      <w:marBottom w:val="0"/>
      <w:divBdr>
        <w:top w:val="none" w:sz="0" w:space="0" w:color="auto"/>
        <w:left w:val="none" w:sz="0" w:space="0" w:color="auto"/>
        <w:bottom w:val="none" w:sz="0" w:space="0" w:color="auto"/>
        <w:right w:val="none" w:sz="0" w:space="0" w:color="auto"/>
      </w:divBdr>
    </w:div>
    <w:div w:id="988099619">
      <w:bodyDiv w:val="1"/>
      <w:marLeft w:val="0"/>
      <w:marRight w:val="0"/>
      <w:marTop w:val="0"/>
      <w:marBottom w:val="0"/>
      <w:divBdr>
        <w:top w:val="none" w:sz="0" w:space="0" w:color="auto"/>
        <w:left w:val="none" w:sz="0" w:space="0" w:color="auto"/>
        <w:bottom w:val="none" w:sz="0" w:space="0" w:color="auto"/>
        <w:right w:val="none" w:sz="0" w:space="0" w:color="auto"/>
      </w:divBdr>
    </w:div>
    <w:div w:id="1050223310">
      <w:bodyDiv w:val="1"/>
      <w:marLeft w:val="0"/>
      <w:marRight w:val="0"/>
      <w:marTop w:val="0"/>
      <w:marBottom w:val="0"/>
      <w:divBdr>
        <w:top w:val="none" w:sz="0" w:space="0" w:color="auto"/>
        <w:left w:val="none" w:sz="0" w:space="0" w:color="auto"/>
        <w:bottom w:val="none" w:sz="0" w:space="0" w:color="auto"/>
        <w:right w:val="none" w:sz="0" w:space="0" w:color="auto"/>
      </w:divBdr>
    </w:div>
    <w:div w:id="1050231445">
      <w:bodyDiv w:val="1"/>
      <w:marLeft w:val="0"/>
      <w:marRight w:val="0"/>
      <w:marTop w:val="0"/>
      <w:marBottom w:val="0"/>
      <w:divBdr>
        <w:top w:val="none" w:sz="0" w:space="0" w:color="auto"/>
        <w:left w:val="none" w:sz="0" w:space="0" w:color="auto"/>
        <w:bottom w:val="none" w:sz="0" w:space="0" w:color="auto"/>
        <w:right w:val="none" w:sz="0" w:space="0" w:color="auto"/>
      </w:divBdr>
      <w:divsChild>
        <w:div w:id="493227539">
          <w:marLeft w:val="547"/>
          <w:marRight w:val="0"/>
          <w:marTop w:val="43"/>
          <w:marBottom w:val="43"/>
          <w:divBdr>
            <w:top w:val="none" w:sz="0" w:space="0" w:color="auto"/>
            <w:left w:val="none" w:sz="0" w:space="0" w:color="auto"/>
            <w:bottom w:val="none" w:sz="0" w:space="0" w:color="auto"/>
            <w:right w:val="none" w:sz="0" w:space="0" w:color="auto"/>
          </w:divBdr>
        </w:div>
        <w:div w:id="582223699">
          <w:marLeft w:val="547"/>
          <w:marRight w:val="0"/>
          <w:marTop w:val="43"/>
          <w:marBottom w:val="43"/>
          <w:divBdr>
            <w:top w:val="none" w:sz="0" w:space="0" w:color="auto"/>
            <w:left w:val="none" w:sz="0" w:space="0" w:color="auto"/>
            <w:bottom w:val="none" w:sz="0" w:space="0" w:color="auto"/>
            <w:right w:val="none" w:sz="0" w:space="0" w:color="auto"/>
          </w:divBdr>
        </w:div>
        <w:div w:id="1109009355">
          <w:marLeft w:val="547"/>
          <w:marRight w:val="0"/>
          <w:marTop w:val="43"/>
          <w:marBottom w:val="43"/>
          <w:divBdr>
            <w:top w:val="none" w:sz="0" w:space="0" w:color="auto"/>
            <w:left w:val="none" w:sz="0" w:space="0" w:color="auto"/>
            <w:bottom w:val="none" w:sz="0" w:space="0" w:color="auto"/>
            <w:right w:val="none" w:sz="0" w:space="0" w:color="auto"/>
          </w:divBdr>
        </w:div>
        <w:div w:id="1662733425">
          <w:marLeft w:val="547"/>
          <w:marRight w:val="0"/>
          <w:marTop w:val="43"/>
          <w:marBottom w:val="43"/>
          <w:divBdr>
            <w:top w:val="none" w:sz="0" w:space="0" w:color="auto"/>
            <w:left w:val="none" w:sz="0" w:space="0" w:color="auto"/>
            <w:bottom w:val="none" w:sz="0" w:space="0" w:color="auto"/>
            <w:right w:val="none" w:sz="0" w:space="0" w:color="auto"/>
          </w:divBdr>
        </w:div>
        <w:div w:id="1976369172">
          <w:marLeft w:val="547"/>
          <w:marRight w:val="0"/>
          <w:marTop w:val="43"/>
          <w:marBottom w:val="43"/>
          <w:divBdr>
            <w:top w:val="none" w:sz="0" w:space="0" w:color="auto"/>
            <w:left w:val="none" w:sz="0" w:space="0" w:color="auto"/>
            <w:bottom w:val="none" w:sz="0" w:space="0" w:color="auto"/>
            <w:right w:val="none" w:sz="0" w:space="0" w:color="auto"/>
          </w:divBdr>
        </w:div>
      </w:divsChild>
    </w:div>
    <w:div w:id="1078819413">
      <w:bodyDiv w:val="1"/>
      <w:marLeft w:val="0"/>
      <w:marRight w:val="0"/>
      <w:marTop w:val="0"/>
      <w:marBottom w:val="0"/>
      <w:divBdr>
        <w:top w:val="none" w:sz="0" w:space="0" w:color="auto"/>
        <w:left w:val="none" w:sz="0" w:space="0" w:color="auto"/>
        <w:bottom w:val="none" w:sz="0" w:space="0" w:color="auto"/>
        <w:right w:val="none" w:sz="0" w:space="0" w:color="auto"/>
      </w:divBdr>
    </w:div>
    <w:div w:id="1101534761">
      <w:bodyDiv w:val="1"/>
      <w:marLeft w:val="0"/>
      <w:marRight w:val="0"/>
      <w:marTop w:val="0"/>
      <w:marBottom w:val="0"/>
      <w:divBdr>
        <w:top w:val="none" w:sz="0" w:space="0" w:color="auto"/>
        <w:left w:val="none" w:sz="0" w:space="0" w:color="auto"/>
        <w:bottom w:val="none" w:sz="0" w:space="0" w:color="auto"/>
        <w:right w:val="none" w:sz="0" w:space="0" w:color="auto"/>
      </w:divBdr>
    </w:div>
    <w:div w:id="1131940084">
      <w:bodyDiv w:val="1"/>
      <w:marLeft w:val="0"/>
      <w:marRight w:val="0"/>
      <w:marTop w:val="0"/>
      <w:marBottom w:val="0"/>
      <w:divBdr>
        <w:top w:val="none" w:sz="0" w:space="0" w:color="auto"/>
        <w:left w:val="none" w:sz="0" w:space="0" w:color="auto"/>
        <w:bottom w:val="none" w:sz="0" w:space="0" w:color="auto"/>
        <w:right w:val="none" w:sz="0" w:space="0" w:color="auto"/>
      </w:divBdr>
      <w:divsChild>
        <w:div w:id="236787118">
          <w:marLeft w:val="187"/>
          <w:marRight w:val="0"/>
          <w:marTop w:val="120"/>
          <w:marBottom w:val="0"/>
          <w:divBdr>
            <w:top w:val="none" w:sz="0" w:space="0" w:color="auto"/>
            <w:left w:val="none" w:sz="0" w:space="0" w:color="auto"/>
            <w:bottom w:val="none" w:sz="0" w:space="0" w:color="auto"/>
            <w:right w:val="none" w:sz="0" w:space="0" w:color="auto"/>
          </w:divBdr>
        </w:div>
      </w:divsChild>
    </w:div>
    <w:div w:id="1140686157">
      <w:bodyDiv w:val="1"/>
      <w:marLeft w:val="0"/>
      <w:marRight w:val="0"/>
      <w:marTop w:val="0"/>
      <w:marBottom w:val="0"/>
      <w:divBdr>
        <w:top w:val="none" w:sz="0" w:space="0" w:color="auto"/>
        <w:left w:val="none" w:sz="0" w:space="0" w:color="auto"/>
        <w:bottom w:val="none" w:sz="0" w:space="0" w:color="auto"/>
        <w:right w:val="none" w:sz="0" w:space="0" w:color="auto"/>
      </w:divBdr>
    </w:div>
    <w:div w:id="1141580558">
      <w:bodyDiv w:val="1"/>
      <w:marLeft w:val="0"/>
      <w:marRight w:val="0"/>
      <w:marTop w:val="0"/>
      <w:marBottom w:val="0"/>
      <w:divBdr>
        <w:top w:val="none" w:sz="0" w:space="0" w:color="auto"/>
        <w:left w:val="none" w:sz="0" w:space="0" w:color="auto"/>
        <w:bottom w:val="none" w:sz="0" w:space="0" w:color="auto"/>
        <w:right w:val="none" w:sz="0" w:space="0" w:color="auto"/>
      </w:divBdr>
    </w:div>
    <w:div w:id="1183670610">
      <w:bodyDiv w:val="1"/>
      <w:marLeft w:val="0"/>
      <w:marRight w:val="0"/>
      <w:marTop w:val="0"/>
      <w:marBottom w:val="0"/>
      <w:divBdr>
        <w:top w:val="none" w:sz="0" w:space="0" w:color="auto"/>
        <w:left w:val="none" w:sz="0" w:space="0" w:color="auto"/>
        <w:bottom w:val="none" w:sz="0" w:space="0" w:color="auto"/>
        <w:right w:val="none" w:sz="0" w:space="0" w:color="auto"/>
      </w:divBdr>
    </w:div>
    <w:div w:id="1187521955">
      <w:bodyDiv w:val="1"/>
      <w:marLeft w:val="0"/>
      <w:marRight w:val="0"/>
      <w:marTop w:val="0"/>
      <w:marBottom w:val="0"/>
      <w:divBdr>
        <w:top w:val="none" w:sz="0" w:space="0" w:color="auto"/>
        <w:left w:val="none" w:sz="0" w:space="0" w:color="auto"/>
        <w:bottom w:val="none" w:sz="0" w:space="0" w:color="auto"/>
        <w:right w:val="none" w:sz="0" w:space="0" w:color="auto"/>
      </w:divBdr>
    </w:div>
    <w:div w:id="1189636936">
      <w:bodyDiv w:val="1"/>
      <w:marLeft w:val="0"/>
      <w:marRight w:val="0"/>
      <w:marTop w:val="0"/>
      <w:marBottom w:val="0"/>
      <w:divBdr>
        <w:top w:val="none" w:sz="0" w:space="0" w:color="auto"/>
        <w:left w:val="none" w:sz="0" w:space="0" w:color="auto"/>
        <w:bottom w:val="none" w:sz="0" w:space="0" w:color="auto"/>
        <w:right w:val="none" w:sz="0" w:space="0" w:color="auto"/>
      </w:divBdr>
    </w:div>
    <w:div w:id="1198588705">
      <w:bodyDiv w:val="1"/>
      <w:marLeft w:val="0"/>
      <w:marRight w:val="0"/>
      <w:marTop w:val="0"/>
      <w:marBottom w:val="0"/>
      <w:divBdr>
        <w:top w:val="none" w:sz="0" w:space="0" w:color="auto"/>
        <w:left w:val="none" w:sz="0" w:space="0" w:color="auto"/>
        <w:bottom w:val="none" w:sz="0" w:space="0" w:color="auto"/>
        <w:right w:val="none" w:sz="0" w:space="0" w:color="auto"/>
      </w:divBdr>
    </w:div>
    <w:div w:id="1217472255">
      <w:bodyDiv w:val="1"/>
      <w:marLeft w:val="0"/>
      <w:marRight w:val="0"/>
      <w:marTop w:val="0"/>
      <w:marBottom w:val="0"/>
      <w:divBdr>
        <w:top w:val="none" w:sz="0" w:space="0" w:color="auto"/>
        <w:left w:val="none" w:sz="0" w:space="0" w:color="auto"/>
        <w:bottom w:val="none" w:sz="0" w:space="0" w:color="auto"/>
        <w:right w:val="none" w:sz="0" w:space="0" w:color="auto"/>
      </w:divBdr>
      <w:divsChild>
        <w:div w:id="521822822">
          <w:marLeft w:val="274"/>
          <w:marRight w:val="0"/>
          <w:marTop w:val="120"/>
          <w:marBottom w:val="120"/>
          <w:divBdr>
            <w:top w:val="none" w:sz="0" w:space="0" w:color="auto"/>
            <w:left w:val="none" w:sz="0" w:space="0" w:color="auto"/>
            <w:bottom w:val="none" w:sz="0" w:space="0" w:color="auto"/>
            <w:right w:val="none" w:sz="0" w:space="0" w:color="auto"/>
          </w:divBdr>
        </w:div>
        <w:div w:id="1661696501">
          <w:marLeft w:val="274"/>
          <w:marRight w:val="0"/>
          <w:marTop w:val="120"/>
          <w:marBottom w:val="120"/>
          <w:divBdr>
            <w:top w:val="none" w:sz="0" w:space="0" w:color="auto"/>
            <w:left w:val="none" w:sz="0" w:space="0" w:color="auto"/>
            <w:bottom w:val="none" w:sz="0" w:space="0" w:color="auto"/>
            <w:right w:val="none" w:sz="0" w:space="0" w:color="auto"/>
          </w:divBdr>
        </w:div>
      </w:divsChild>
    </w:div>
    <w:div w:id="1226335773">
      <w:bodyDiv w:val="1"/>
      <w:marLeft w:val="0"/>
      <w:marRight w:val="0"/>
      <w:marTop w:val="0"/>
      <w:marBottom w:val="0"/>
      <w:divBdr>
        <w:top w:val="none" w:sz="0" w:space="0" w:color="auto"/>
        <w:left w:val="none" w:sz="0" w:space="0" w:color="auto"/>
        <w:bottom w:val="none" w:sz="0" w:space="0" w:color="auto"/>
        <w:right w:val="none" w:sz="0" w:space="0" w:color="auto"/>
      </w:divBdr>
    </w:div>
    <w:div w:id="1236354602">
      <w:bodyDiv w:val="1"/>
      <w:marLeft w:val="0"/>
      <w:marRight w:val="0"/>
      <w:marTop w:val="0"/>
      <w:marBottom w:val="0"/>
      <w:divBdr>
        <w:top w:val="none" w:sz="0" w:space="0" w:color="auto"/>
        <w:left w:val="none" w:sz="0" w:space="0" w:color="auto"/>
        <w:bottom w:val="none" w:sz="0" w:space="0" w:color="auto"/>
        <w:right w:val="none" w:sz="0" w:space="0" w:color="auto"/>
      </w:divBdr>
    </w:div>
    <w:div w:id="1276525412">
      <w:bodyDiv w:val="1"/>
      <w:marLeft w:val="0"/>
      <w:marRight w:val="0"/>
      <w:marTop w:val="0"/>
      <w:marBottom w:val="0"/>
      <w:divBdr>
        <w:top w:val="none" w:sz="0" w:space="0" w:color="auto"/>
        <w:left w:val="none" w:sz="0" w:space="0" w:color="auto"/>
        <w:bottom w:val="none" w:sz="0" w:space="0" w:color="auto"/>
        <w:right w:val="none" w:sz="0" w:space="0" w:color="auto"/>
      </w:divBdr>
    </w:div>
    <w:div w:id="1277440878">
      <w:bodyDiv w:val="1"/>
      <w:marLeft w:val="0"/>
      <w:marRight w:val="0"/>
      <w:marTop w:val="0"/>
      <w:marBottom w:val="0"/>
      <w:divBdr>
        <w:top w:val="none" w:sz="0" w:space="0" w:color="auto"/>
        <w:left w:val="none" w:sz="0" w:space="0" w:color="auto"/>
        <w:bottom w:val="none" w:sz="0" w:space="0" w:color="auto"/>
        <w:right w:val="none" w:sz="0" w:space="0" w:color="auto"/>
      </w:divBdr>
    </w:div>
    <w:div w:id="1293099018">
      <w:bodyDiv w:val="1"/>
      <w:marLeft w:val="0"/>
      <w:marRight w:val="0"/>
      <w:marTop w:val="0"/>
      <w:marBottom w:val="0"/>
      <w:divBdr>
        <w:top w:val="none" w:sz="0" w:space="0" w:color="auto"/>
        <w:left w:val="none" w:sz="0" w:space="0" w:color="auto"/>
        <w:bottom w:val="none" w:sz="0" w:space="0" w:color="auto"/>
        <w:right w:val="none" w:sz="0" w:space="0" w:color="auto"/>
      </w:divBdr>
      <w:divsChild>
        <w:div w:id="777942843">
          <w:marLeft w:val="360"/>
          <w:marRight w:val="0"/>
          <w:marTop w:val="120"/>
          <w:marBottom w:val="0"/>
          <w:divBdr>
            <w:top w:val="none" w:sz="0" w:space="0" w:color="auto"/>
            <w:left w:val="none" w:sz="0" w:space="0" w:color="auto"/>
            <w:bottom w:val="none" w:sz="0" w:space="0" w:color="auto"/>
            <w:right w:val="none" w:sz="0" w:space="0" w:color="auto"/>
          </w:divBdr>
        </w:div>
      </w:divsChild>
    </w:div>
    <w:div w:id="1303538897">
      <w:bodyDiv w:val="1"/>
      <w:marLeft w:val="0"/>
      <w:marRight w:val="0"/>
      <w:marTop w:val="0"/>
      <w:marBottom w:val="0"/>
      <w:divBdr>
        <w:top w:val="none" w:sz="0" w:space="0" w:color="auto"/>
        <w:left w:val="none" w:sz="0" w:space="0" w:color="auto"/>
        <w:bottom w:val="none" w:sz="0" w:space="0" w:color="auto"/>
        <w:right w:val="none" w:sz="0" w:space="0" w:color="auto"/>
      </w:divBdr>
      <w:divsChild>
        <w:div w:id="166487389">
          <w:marLeft w:val="0"/>
          <w:marRight w:val="0"/>
          <w:marTop w:val="168"/>
          <w:marBottom w:val="0"/>
          <w:divBdr>
            <w:top w:val="none" w:sz="0" w:space="0" w:color="auto"/>
            <w:left w:val="none" w:sz="0" w:space="0" w:color="auto"/>
            <w:bottom w:val="none" w:sz="0" w:space="0" w:color="auto"/>
            <w:right w:val="none" w:sz="0" w:space="0" w:color="auto"/>
          </w:divBdr>
        </w:div>
        <w:div w:id="671689205">
          <w:marLeft w:val="0"/>
          <w:marRight w:val="0"/>
          <w:marTop w:val="168"/>
          <w:marBottom w:val="0"/>
          <w:divBdr>
            <w:top w:val="none" w:sz="0" w:space="0" w:color="auto"/>
            <w:left w:val="none" w:sz="0" w:space="0" w:color="auto"/>
            <w:bottom w:val="none" w:sz="0" w:space="0" w:color="auto"/>
            <w:right w:val="none" w:sz="0" w:space="0" w:color="auto"/>
          </w:divBdr>
        </w:div>
        <w:div w:id="876744965">
          <w:marLeft w:val="0"/>
          <w:marRight w:val="0"/>
          <w:marTop w:val="168"/>
          <w:marBottom w:val="0"/>
          <w:divBdr>
            <w:top w:val="none" w:sz="0" w:space="0" w:color="auto"/>
            <w:left w:val="none" w:sz="0" w:space="0" w:color="auto"/>
            <w:bottom w:val="none" w:sz="0" w:space="0" w:color="auto"/>
            <w:right w:val="none" w:sz="0" w:space="0" w:color="auto"/>
          </w:divBdr>
        </w:div>
      </w:divsChild>
    </w:div>
    <w:div w:id="1308625716">
      <w:bodyDiv w:val="1"/>
      <w:marLeft w:val="0"/>
      <w:marRight w:val="0"/>
      <w:marTop w:val="0"/>
      <w:marBottom w:val="0"/>
      <w:divBdr>
        <w:top w:val="none" w:sz="0" w:space="0" w:color="auto"/>
        <w:left w:val="none" w:sz="0" w:space="0" w:color="auto"/>
        <w:bottom w:val="none" w:sz="0" w:space="0" w:color="auto"/>
        <w:right w:val="none" w:sz="0" w:space="0" w:color="auto"/>
      </w:divBdr>
    </w:div>
    <w:div w:id="1320230747">
      <w:bodyDiv w:val="1"/>
      <w:marLeft w:val="0"/>
      <w:marRight w:val="0"/>
      <w:marTop w:val="0"/>
      <w:marBottom w:val="0"/>
      <w:divBdr>
        <w:top w:val="none" w:sz="0" w:space="0" w:color="auto"/>
        <w:left w:val="none" w:sz="0" w:space="0" w:color="auto"/>
        <w:bottom w:val="none" w:sz="0" w:space="0" w:color="auto"/>
        <w:right w:val="none" w:sz="0" w:space="0" w:color="auto"/>
      </w:divBdr>
    </w:div>
    <w:div w:id="1340620928">
      <w:bodyDiv w:val="1"/>
      <w:marLeft w:val="0"/>
      <w:marRight w:val="0"/>
      <w:marTop w:val="0"/>
      <w:marBottom w:val="0"/>
      <w:divBdr>
        <w:top w:val="none" w:sz="0" w:space="0" w:color="auto"/>
        <w:left w:val="none" w:sz="0" w:space="0" w:color="auto"/>
        <w:bottom w:val="none" w:sz="0" w:space="0" w:color="auto"/>
        <w:right w:val="none" w:sz="0" w:space="0" w:color="auto"/>
      </w:divBdr>
    </w:div>
    <w:div w:id="1347442831">
      <w:bodyDiv w:val="1"/>
      <w:marLeft w:val="0"/>
      <w:marRight w:val="0"/>
      <w:marTop w:val="0"/>
      <w:marBottom w:val="0"/>
      <w:divBdr>
        <w:top w:val="none" w:sz="0" w:space="0" w:color="auto"/>
        <w:left w:val="none" w:sz="0" w:space="0" w:color="auto"/>
        <w:bottom w:val="none" w:sz="0" w:space="0" w:color="auto"/>
        <w:right w:val="none" w:sz="0" w:space="0" w:color="auto"/>
      </w:divBdr>
      <w:divsChild>
        <w:div w:id="93404066">
          <w:marLeft w:val="547"/>
          <w:marRight w:val="0"/>
          <w:marTop w:val="0"/>
          <w:marBottom w:val="0"/>
          <w:divBdr>
            <w:top w:val="none" w:sz="0" w:space="0" w:color="auto"/>
            <w:left w:val="none" w:sz="0" w:space="0" w:color="auto"/>
            <w:bottom w:val="none" w:sz="0" w:space="0" w:color="auto"/>
            <w:right w:val="none" w:sz="0" w:space="0" w:color="auto"/>
          </w:divBdr>
        </w:div>
        <w:div w:id="180441166">
          <w:marLeft w:val="547"/>
          <w:marRight w:val="0"/>
          <w:marTop w:val="0"/>
          <w:marBottom w:val="0"/>
          <w:divBdr>
            <w:top w:val="none" w:sz="0" w:space="0" w:color="auto"/>
            <w:left w:val="none" w:sz="0" w:space="0" w:color="auto"/>
            <w:bottom w:val="none" w:sz="0" w:space="0" w:color="auto"/>
            <w:right w:val="none" w:sz="0" w:space="0" w:color="auto"/>
          </w:divBdr>
        </w:div>
        <w:div w:id="447434731">
          <w:marLeft w:val="547"/>
          <w:marRight w:val="0"/>
          <w:marTop w:val="0"/>
          <w:marBottom w:val="0"/>
          <w:divBdr>
            <w:top w:val="none" w:sz="0" w:space="0" w:color="auto"/>
            <w:left w:val="none" w:sz="0" w:space="0" w:color="auto"/>
            <w:bottom w:val="none" w:sz="0" w:space="0" w:color="auto"/>
            <w:right w:val="none" w:sz="0" w:space="0" w:color="auto"/>
          </w:divBdr>
        </w:div>
        <w:div w:id="1033387888">
          <w:marLeft w:val="547"/>
          <w:marRight w:val="0"/>
          <w:marTop w:val="0"/>
          <w:marBottom w:val="0"/>
          <w:divBdr>
            <w:top w:val="none" w:sz="0" w:space="0" w:color="auto"/>
            <w:left w:val="none" w:sz="0" w:space="0" w:color="auto"/>
            <w:bottom w:val="none" w:sz="0" w:space="0" w:color="auto"/>
            <w:right w:val="none" w:sz="0" w:space="0" w:color="auto"/>
          </w:divBdr>
        </w:div>
        <w:div w:id="1844667810">
          <w:marLeft w:val="547"/>
          <w:marRight w:val="0"/>
          <w:marTop w:val="0"/>
          <w:marBottom w:val="0"/>
          <w:divBdr>
            <w:top w:val="none" w:sz="0" w:space="0" w:color="auto"/>
            <w:left w:val="none" w:sz="0" w:space="0" w:color="auto"/>
            <w:bottom w:val="none" w:sz="0" w:space="0" w:color="auto"/>
            <w:right w:val="none" w:sz="0" w:space="0" w:color="auto"/>
          </w:divBdr>
        </w:div>
        <w:div w:id="1891069100">
          <w:marLeft w:val="547"/>
          <w:marRight w:val="0"/>
          <w:marTop w:val="0"/>
          <w:marBottom w:val="0"/>
          <w:divBdr>
            <w:top w:val="none" w:sz="0" w:space="0" w:color="auto"/>
            <w:left w:val="none" w:sz="0" w:space="0" w:color="auto"/>
            <w:bottom w:val="none" w:sz="0" w:space="0" w:color="auto"/>
            <w:right w:val="none" w:sz="0" w:space="0" w:color="auto"/>
          </w:divBdr>
        </w:div>
        <w:div w:id="2114282573">
          <w:marLeft w:val="547"/>
          <w:marRight w:val="0"/>
          <w:marTop w:val="0"/>
          <w:marBottom w:val="0"/>
          <w:divBdr>
            <w:top w:val="none" w:sz="0" w:space="0" w:color="auto"/>
            <w:left w:val="none" w:sz="0" w:space="0" w:color="auto"/>
            <w:bottom w:val="none" w:sz="0" w:space="0" w:color="auto"/>
            <w:right w:val="none" w:sz="0" w:space="0" w:color="auto"/>
          </w:divBdr>
        </w:div>
      </w:divsChild>
    </w:div>
    <w:div w:id="1378092430">
      <w:bodyDiv w:val="1"/>
      <w:marLeft w:val="0"/>
      <w:marRight w:val="0"/>
      <w:marTop w:val="0"/>
      <w:marBottom w:val="0"/>
      <w:divBdr>
        <w:top w:val="none" w:sz="0" w:space="0" w:color="auto"/>
        <w:left w:val="none" w:sz="0" w:space="0" w:color="auto"/>
        <w:bottom w:val="none" w:sz="0" w:space="0" w:color="auto"/>
        <w:right w:val="none" w:sz="0" w:space="0" w:color="auto"/>
      </w:divBdr>
      <w:divsChild>
        <w:div w:id="790824392">
          <w:marLeft w:val="547"/>
          <w:marRight w:val="0"/>
          <w:marTop w:val="0"/>
          <w:marBottom w:val="0"/>
          <w:divBdr>
            <w:top w:val="none" w:sz="0" w:space="0" w:color="auto"/>
            <w:left w:val="none" w:sz="0" w:space="0" w:color="auto"/>
            <w:bottom w:val="none" w:sz="0" w:space="0" w:color="auto"/>
            <w:right w:val="none" w:sz="0" w:space="0" w:color="auto"/>
          </w:divBdr>
        </w:div>
      </w:divsChild>
    </w:div>
    <w:div w:id="1389917791">
      <w:bodyDiv w:val="1"/>
      <w:marLeft w:val="0"/>
      <w:marRight w:val="0"/>
      <w:marTop w:val="0"/>
      <w:marBottom w:val="0"/>
      <w:divBdr>
        <w:top w:val="none" w:sz="0" w:space="0" w:color="auto"/>
        <w:left w:val="none" w:sz="0" w:space="0" w:color="auto"/>
        <w:bottom w:val="none" w:sz="0" w:space="0" w:color="auto"/>
        <w:right w:val="none" w:sz="0" w:space="0" w:color="auto"/>
      </w:divBdr>
    </w:div>
    <w:div w:id="1390038648">
      <w:bodyDiv w:val="1"/>
      <w:marLeft w:val="0"/>
      <w:marRight w:val="0"/>
      <w:marTop w:val="0"/>
      <w:marBottom w:val="0"/>
      <w:divBdr>
        <w:top w:val="none" w:sz="0" w:space="0" w:color="auto"/>
        <w:left w:val="none" w:sz="0" w:space="0" w:color="auto"/>
        <w:bottom w:val="none" w:sz="0" w:space="0" w:color="auto"/>
        <w:right w:val="none" w:sz="0" w:space="0" w:color="auto"/>
      </w:divBdr>
    </w:div>
    <w:div w:id="1416509695">
      <w:bodyDiv w:val="1"/>
      <w:marLeft w:val="0"/>
      <w:marRight w:val="0"/>
      <w:marTop w:val="0"/>
      <w:marBottom w:val="0"/>
      <w:divBdr>
        <w:top w:val="none" w:sz="0" w:space="0" w:color="auto"/>
        <w:left w:val="none" w:sz="0" w:space="0" w:color="auto"/>
        <w:bottom w:val="none" w:sz="0" w:space="0" w:color="auto"/>
        <w:right w:val="none" w:sz="0" w:space="0" w:color="auto"/>
      </w:divBdr>
    </w:div>
    <w:div w:id="1433742138">
      <w:bodyDiv w:val="1"/>
      <w:marLeft w:val="0"/>
      <w:marRight w:val="0"/>
      <w:marTop w:val="0"/>
      <w:marBottom w:val="0"/>
      <w:divBdr>
        <w:top w:val="none" w:sz="0" w:space="0" w:color="auto"/>
        <w:left w:val="none" w:sz="0" w:space="0" w:color="auto"/>
        <w:bottom w:val="none" w:sz="0" w:space="0" w:color="auto"/>
        <w:right w:val="none" w:sz="0" w:space="0" w:color="auto"/>
      </w:divBdr>
    </w:div>
    <w:div w:id="1446653553">
      <w:bodyDiv w:val="1"/>
      <w:marLeft w:val="0"/>
      <w:marRight w:val="0"/>
      <w:marTop w:val="0"/>
      <w:marBottom w:val="0"/>
      <w:divBdr>
        <w:top w:val="none" w:sz="0" w:space="0" w:color="auto"/>
        <w:left w:val="none" w:sz="0" w:space="0" w:color="auto"/>
        <w:bottom w:val="none" w:sz="0" w:space="0" w:color="auto"/>
        <w:right w:val="none" w:sz="0" w:space="0" w:color="auto"/>
      </w:divBdr>
    </w:div>
    <w:div w:id="1487942118">
      <w:bodyDiv w:val="1"/>
      <w:marLeft w:val="0"/>
      <w:marRight w:val="0"/>
      <w:marTop w:val="0"/>
      <w:marBottom w:val="0"/>
      <w:divBdr>
        <w:top w:val="none" w:sz="0" w:space="0" w:color="auto"/>
        <w:left w:val="none" w:sz="0" w:space="0" w:color="auto"/>
        <w:bottom w:val="none" w:sz="0" w:space="0" w:color="auto"/>
        <w:right w:val="none" w:sz="0" w:space="0" w:color="auto"/>
      </w:divBdr>
    </w:div>
    <w:div w:id="1521503767">
      <w:bodyDiv w:val="1"/>
      <w:marLeft w:val="0"/>
      <w:marRight w:val="0"/>
      <w:marTop w:val="0"/>
      <w:marBottom w:val="0"/>
      <w:divBdr>
        <w:top w:val="none" w:sz="0" w:space="0" w:color="auto"/>
        <w:left w:val="none" w:sz="0" w:space="0" w:color="auto"/>
        <w:bottom w:val="none" w:sz="0" w:space="0" w:color="auto"/>
        <w:right w:val="none" w:sz="0" w:space="0" w:color="auto"/>
      </w:divBdr>
      <w:divsChild>
        <w:div w:id="620956939">
          <w:marLeft w:val="547"/>
          <w:marRight w:val="0"/>
          <w:marTop w:val="43"/>
          <w:marBottom w:val="43"/>
          <w:divBdr>
            <w:top w:val="none" w:sz="0" w:space="0" w:color="auto"/>
            <w:left w:val="none" w:sz="0" w:space="0" w:color="auto"/>
            <w:bottom w:val="none" w:sz="0" w:space="0" w:color="auto"/>
            <w:right w:val="none" w:sz="0" w:space="0" w:color="auto"/>
          </w:divBdr>
        </w:div>
        <w:div w:id="989090978">
          <w:marLeft w:val="547"/>
          <w:marRight w:val="0"/>
          <w:marTop w:val="43"/>
          <w:marBottom w:val="43"/>
          <w:divBdr>
            <w:top w:val="none" w:sz="0" w:space="0" w:color="auto"/>
            <w:left w:val="none" w:sz="0" w:space="0" w:color="auto"/>
            <w:bottom w:val="none" w:sz="0" w:space="0" w:color="auto"/>
            <w:right w:val="none" w:sz="0" w:space="0" w:color="auto"/>
          </w:divBdr>
        </w:div>
        <w:div w:id="1237010846">
          <w:marLeft w:val="547"/>
          <w:marRight w:val="0"/>
          <w:marTop w:val="43"/>
          <w:marBottom w:val="43"/>
          <w:divBdr>
            <w:top w:val="none" w:sz="0" w:space="0" w:color="auto"/>
            <w:left w:val="none" w:sz="0" w:space="0" w:color="auto"/>
            <w:bottom w:val="none" w:sz="0" w:space="0" w:color="auto"/>
            <w:right w:val="none" w:sz="0" w:space="0" w:color="auto"/>
          </w:divBdr>
        </w:div>
        <w:div w:id="1566795431">
          <w:marLeft w:val="547"/>
          <w:marRight w:val="0"/>
          <w:marTop w:val="43"/>
          <w:marBottom w:val="43"/>
          <w:divBdr>
            <w:top w:val="none" w:sz="0" w:space="0" w:color="auto"/>
            <w:left w:val="none" w:sz="0" w:space="0" w:color="auto"/>
            <w:bottom w:val="none" w:sz="0" w:space="0" w:color="auto"/>
            <w:right w:val="none" w:sz="0" w:space="0" w:color="auto"/>
          </w:divBdr>
        </w:div>
        <w:div w:id="2045708962">
          <w:marLeft w:val="547"/>
          <w:marRight w:val="0"/>
          <w:marTop w:val="43"/>
          <w:marBottom w:val="43"/>
          <w:divBdr>
            <w:top w:val="none" w:sz="0" w:space="0" w:color="auto"/>
            <w:left w:val="none" w:sz="0" w:space="0" w:color="auto"/>
            <w:bottom w:val="none" w:sz="0" w:space="0" w:color="auto"/>
            <w:right w:val="none" w:sz="0" w:space="0" w:color="auto"/>
          </w:divBdr>
        </w:div>
      </w:divsChild>
    </w:div>
    <w:div w:id="1540699106">
      <w:bodyDiv w:val="1"/>
      <w:marLeft w:val="0"/>
      <w:marRight w:val="0"/>
      <w:marTop w:val="0"/>
      <w:marBottom w:val="0"/>
      <w:divBdr>
        <w:top w:val="none" w:sz="0" w:space="0" w:color="auto"/>
        <w:left w:val="none" w:sz="0" w:space="0" w:color="auto"/>
        <w:bottom w:val="none" w:sz="0" w:space="0" w:color="auto"/>
        <w:right w:val="none" w:sz="0" w:space="0" w:color="auto"/>
      </w:divBdr>
      <w:divsChild>
        <w:div w:id="697852167">
          <w:marLeft w:val="446"/>
          <w:marRight w:val="0"/>
          <w:marTop w:val="0"/>
          <w:marBottom w:val="0"/>
          <w:divBdr>
            <w:top w:val="none" w:sz="0" w:space="0" w:color="auto"/>
            <w:left w:val="none" w:sz="0" w:space="0" w:color="auto"/>
            <w:bottom w:val="none" w:sz="0" w:space="0" w:color="auto"/>
            <w:right w:val="none" w:sz="0" w:space="0" w:color="auto"/>
          </w:divBdr>
        </w:div>
      </w:divsChild>
    </w:div>
    <w:div w:id="1573269255">
      <w:bodyDiv w:val="1"/>
      <w:marLeft w:val="0"/>
      <w:marRight w:val="0"/>
      <w:marTop w:val="0"/>
      <w:marBottom w:val="0"/>
      <w:divBdr>
        <w:top w:val="none" w:sz="0" w:space="0" w:color="auto"/>
        <w:left w:val="none" w:sz="0" w:space="0" w:color="auto"/>
        <w:bottom w:val="none" w:sz="0" w:space="0" w:color="auto"/>
        <w:right w:val="none" w:sz="0" w:space="0" w:color="auto"/>
      </w:divBdr>
    </w:div>
    <w:div w:id="1575777699">
      <w:bodyDiv w:val="1"/>
      <w:marLeft w:val="0"/>
      <w:marRight w:val="0"/>
      <w:marTop w:val="0"/>
      <w:marBottom w:val="0"/>
      <w:divBdr>
        <w:top w:val="none" w:sz="0" w:space="0" w:color="auto"/>
        <w:left w:val="none" w:sz="0" w:space="0" w:color="auto"/>
        <w:bottom w:val="none" w:sz="0" w:space="0" w:color="auto"/>
        <w:right w:val="none" w:sz="0" w:space="0" w:color="auto"/>
      </w:divBdr>
    </w:div>
    <w:div w:id="1576013990">
      <w:bodyDiv w:val="1"/>
      <w:marLeft w:val="0"/>
      <w:marRight w:val="0"/>
      <w:marTop w:val="0"/>
      <w:marBottom w:val="0"/>
      <w:divBdr>
        <w:top w:val="none" w:sz="0" w:space="0" w:color="auto"/>
        <w:left w:val="none" w:sz="0" w:space="0" w:color="auto"/>
        <w:bottom w:val="none" w:sz="0" w:space="0" w:color="auto"/>
        <w:right w:val="none" w:sz="0" w:space="0" w:color="auto"/>
      </w:divBdr>
    </w:div>
    <w:div w:id="1581331333">
      <w:bodyDiv w:val="1"/>
      <w:marLeft w:val="0"/>
      <w:marRight w:val="0"/>
      <w:marTop w:val="0"/>
      <w:marBottom w:val="0"/>
      <w:divBdr>
        <w:top w:val="none" w:sz="0" w:space="0" w:color="auto"/>
        <w:left w:val="none" w:sz="0" w:space="0" w:color="auto"/>
        <w:bottom w:val="none" w:sz="0" w:space="0" w:color="auto"/>
        <w:right w:val="none" w:sz="0" w:space="0" w:color="auto"/>
      </w:divBdr>
      <w:divsChild>
        <w:div w:id="195700795">
          <w:marLeft w:val="274"/>
          <w:marRight w:val="0"/>
          <w:marTop w:val="0"/>
          <w:marBottom w:val="0"/>
          <w:divBdr>
            <w:top w:val="none" w:sz="0" w:space="0" w:color="auto"/>
            <w:left w:val="none" w:sz="0" w:space="0" w:color="auto"/>
            <w:bottom w:val="none" w:sz="0" w:space="0" w:color="auto"/>
            <w:right w:val="none" w:sz="0" w:space="0" w:color="auto"/>
          </w:divBdr>
        </w:div>
        <w:div w:id="200016749">
          <w:marLeft w:val="994"/>
          <w:marRight w:val="0"/>
          <w:marTop w:val="0"/>
          <w:marBottom w:val="0"/>
          <w:divBdr>
            <w:top w:val="none" w:sz="0" w:space="0" w:color="auto"/>
            <w:left w:val="none" w:sz="0" w:space="0" w:color="auto"/>
            <w:bottom w:val="none" w:sz="0" w:space="0" w:color="auto"/>
            <w:right w:val="none" w:sz="0" w:space="0" w:color="auto"/>
          </w:divBdr>
        </w:div>
        <w:div w:id="623733678">
          <w:marLeft w:val="274"/>
          <w:marRight w:val="0"/>
          <w:marTop w:val="0"/>
          <w:marBottom w:val="0"/>
          <w:divBdr>
            <w:top w:val="none" w:sz="0" w:space="0" w:color="auto"/>
            <w:left w:val="none" w:sz="0" w:space="0" w:color="auto"/>
            <w:bottom w:val="none" w:sz="0" w:space="0" w:color="auto"/>
            <w:right w:val="none" w:sz="0" w:space="0" w:color="auto"/>
          </w:divBdr>
        </w:div>
        <w:div w:id="701832269">
          <w:marLeft w:val="274"/>
          <w:marRight w:val="0"/>
          <w:marTop w:val="0"/>
          <w:marBottom w:val="0"/>
          <w:divBdr>
            <w:top w:val="none" w:sz="0" w:space="0" w:color="auto"/>
            <w:left w:val="none" w:sz="0" w:space="0" w:color="auto"/>
            <w:bottom w:val="none" w:sz="0" w:space="0" w:color="auto"/>
            <w:right w:val="none" w:sz="0" w:space="0" w:color="auto"/>
          </w:divBdr>
        </w:div>
        <w:div w:id="975376801">
          <w:marLeft w:val="274"/>
          <w:marRight w:val="0"/>
          <w:marTop w:val="0"/>
          <w:marBottom w:val="0"/>
          <w:divBdr>
            <w:top w:val="none" w:sz="0" w:space="0" w:color="auto"/>
            <w:left w:val="none" w:sz="0" w:space="0" w:color="auto"/>
            <w:bottom w:val="none" w:sz="0" w:space="0" w:color="auto"/>
            <w:right w:val="none" w:sz="0" w:space="0" w:color="auto"/>
          </w:divBdr>
        </w:div>
        <w:div w:id="1063990153">
          <w:marLeft w:val="994"/>
          <w:marRight w:val="0"/>
          <w:marTop w:val="0"/>
          <w:marBottom w:val="0"/>
          <w:divBdr>
            <w:top w:val="none" w:sz="0" w:space="0" w:color="auto"/>
            <w:left w:val="none" w:sz="0" w:space="0" w:color="auto"/>
            <w:bottom w:val="none" w:sz="0" w:space="0" w:color="auto"/>
            <w:right w:val="none" w:sz="0" w:space="0" w:color="auto"/>
          </w:divBdr>
        </w:div>
        <w:div w:id="1252818486">
          <w:marLeft w:val="1714"/>
          <w:marRight w:val="0"/>
          <w:marTop w:val="0"/>
          <w:marBottom w:val="0"/>
          <w:divBdr>
            <w:top w:val="none" w:sz="0" w:space="0" w:color="auto"/>
            <w:left w:val="none" w:sz="0" w:space="0" w:color="auto"/>
            <w:bottom w:val="none" w:sz="0" w:space="0" w:color="auto"/>
            <w:right w:val="none" w:sz="0" w:space="0" w:color="auto"/>
          </w:divBdr>
        </w:div>
        <w:div w:id="1457526824">
          <w:marLeft w:val="994"/>
          <w:marRight w:val="0"/>
          <w:marTop w:val="0"/>
          <w:marBottom w:val="0"/>
          <w:divBdr>
            <w:top w:val="none" w:sz="0" w:space="0" w:color="auto"/>
            <w:left w:val="none" w:sz="0" w:space="0" w:color="auto"/>
            <w:bottom w:val="none" w:sz="0" w:space="0" w:color="auto"/>
            <w:right w:val="none" w:sz="0" w:space="0" w:color="auto"/>
          </w:divBdr>
        </w:div>
        <w:div w:id="1781873164">
          <w:marLeft w:val="994"/>
          <w:marRight w:val="0"/>
          <w:marTop w:val="0"/>
          <w:marBottom w:val="0"/>
          <w:divBdr>
            <w:top w:val="none" w:sz="0" w:space="0" w:color="auto"/>
            <w:left w:val="none" w:sz="0" w:space="0" w:color="auto"/>
            <w:bottom w:val="none" w:sz="0" w:space="0" w:color="auto"/>
            <w:right w:val="none" w:sz="0" w:space="0" w:color="auto"/>
          </w:divBdr>
        </w:div>
        <w:div w:id="1899587607">
          <w:marLeft w:val="274"/>
          <w:marRight w:val="0"/>
          <w:marTop w:val="0"/>
          <w:marBottom w:val="0"/>
          <w:divBdr>
            <w:top w:val="none" w:sz="0" w:space="0" w:color="auto"/>
            <w:left w:val="none" w:sz="0" w:space="0" w:color="auto"/>
            <w:bottom w:val="none" w:sz="0" w:space="0" w:color="auto"/>
            <w:right w:val="none" w:sz="0" w:space="0" w:color="auto"/>
          </w:divBdr>
        </w:div>
        <w:div w:id="2079204951">
          <w:marLeft w:val="274"/>
          <w:marRight w:val="0"/>
          <w:marTop w:val="0"/>
          <w:marBottom w:val="0"/>
          <w:divBdr>
            <w:top w:val="none" w:sz="0" w:space="0" w:color="auto"/>
            <w:left w:val="none" w:sz="0" w:space="0" w:color="auto"/>
            <w:bottom w:val="none" w:sz="0" w:space="0" w:color="auto"/>
            <w:right w:val="none" w:sz="0" w:space="0" w:color="auto"/>
          </w:divBdr>
        </w:div>
      </w:divsChild>
    </w:div>
    <w:div w:id="1604873517">
      <w:bodyDiv w:val="1"/>
      <w:marLeft w:val="0"/>
      <w:marRight w:val="0"/>
      <w:marTop w:val="0"/>
      <w:marBottom w:val="0"/>
      <w:divBdr>
        <w:top w:val="none" w:sz="0" w:space="0" w:color="auto"/>
        <w:left w:val="none" w:sz="0" w:space="0" w:color="auto"/>
        <w:bottom w:val="none" w:sz="0" w:space="0" w:color="auto"/>
        <w:right w:val="none" w:sz="0" w:space="0" w:color="auto"/>
      </w:divBdr>
    </w:div>
    <w:div w:id="1621911096">
      <w:bodyDiv w:val="1"/>
      <w:marLeft w:val="0"/>
      <w:marRight w:val="0"/>
      <w:marTop w:val="0"/>
      <w:marBottom w:val="0"/>
      <w:divBdr>
        <w:top w:val="none" w:sz="0" w:space="0" w:color="auto"/>
        <w:left w:val="none" w:sz="0" w:space="0" w:color="auto"/>
        <w:bottom w:val="none" w:sz="0" w:space="0" w:color="auto"/>
        <w:right w:val="none" w:sz="0" w:space="0" w:color="auto"/>
      </w:divBdr>
      <w:divsChild>
        <w:div w:id="57821686">
          <w:marLeft w:val="446"/>
          <w:marRight w:val="0"/>
          <w:marTop w:val="0"/>
          <w:marBottom w:val="0"/>
          <w:divBdr>
            <w:top w:val="none" w:sz="0" w:space="0" w:color="auto"/>
            <w:left w:val="none" w:sz="0" w:space="0" w:color="auto"/>
            <w:bottom w:val="none" w:sz="0" w:space="0" w:color="auto"/>
            <w:right w:val="none" w:sz="0" w:space="0" w:color="auto"/>
          </w:divBdr>
        </w:div>
        <w:div w:id="1073771601">
          <w:marLeft w:val="446"/>
          <w:marRight w:val="0"/>
          <w:marTop w:val="0"/>
          <w:marBottom w:val="0"/>
          <w:divBdr>
            <w:top w:val="none" w:sz="0" w:space="0" w:color="auto"/>
            <w:left w:val="none" w:sz="0" w:space="0" w:color="auto"/>
            <w:bottom w:val="none" w:sz="0" w:space="0" w:color="auto"/>
            <w:right w:val="none" w:sz="0" w:space="0" w:color="auto"/>
          </w:divBdr>
        </w:div>
        <w:div w:id="1075782992">
          <w:marLeft w:val="446"/>
          <w:marRight w:val="0"/>
          <w:marTop w:val="0"/>
          <w:marBottom w:val="0"/>
          <w:divBdr>
            <w:top w:val="none" w:sz="0" w:space="0" w:color="auto"/>
            <w:left w:val="none" w:sz="0" w:space="0" w:color="auto"/>
            <w:bottom w:val="none" w:sz="0" w:space="0" w:color="auto"/>
            <w:right w:val="none" w:sz="0" w:space="0" w:color="auto"/>
          </w:divBdr>
        </w:div>
      </w:divsChild>
    </w:div>
    <w:div w:id="1630624941">
      <w:bodyDiv w:val="1"/>
      <w:marLeft w:val="0"/>
      <w:marRight w:val="0"/>
      <w:marTop w:val="0"/>
      <w:marBottom w:val="0"/>
      <w:divBdr>
        <w:top w:val="none" w:sz="0" w:space="0" w:color="auto"/>
        <w:left w:val="none" w:sz="0" w:space="0" w:color="auto"/>
        <w:bottom w:val="none" w:sz="0" w:space="0" w:color="auto"/>
        <w:right w:val="none" w:sz="0" w:space="0" w:color="auto"/>
      </w:divBdr>
    </w:div>
    <w:div w:id="1636182883">
      <w:bodyDiv w:val="1"/>
      <w:marLeft w:val="0"/>
      <w:marRight w:val="0"/>
      <w:marTop w:val="0"/>
      <w:marBottom w:val="0"/>
      <w:divBdr>
        <w:top w:val="none" w:sz="0" w:space="0" w:color="auto"/>
        <w:left w:val="none" w:sz="0" w:space="0" w:color="auto"/>
        <w:bottom w:val="none" w:sz="0" w:space="0" w:color="auto"/>
        <w:right w:val="none" w:sz="0" w:space="0" w:color="auto"/>
      </w:divBdr>
    </w:div>
    <w:div w:id="1637954373">
      <w:bodyDiv w:val="1"/>
      <w:marLeft w:val="0"/>
      <w:marRight w:val="0"/>
      <w:marTop w:val="0"/>
      <w:marBottom w:val="0"/>
      <w:divBdr>
        <w:top w:val="none" w:sz="0" w:space="0" w:color="auto"/>
        <w:left w:val="none" w:sz="0" w:space="0" w:color="auto"/>
        <w:bottom w:val="none" w:sz="0" w:space="0" w:color="auto"/>
        <w:right w:val="none" w:sz="0" w:space="0" w:color="auto"/>
      </w:divBdr>
    </w:div>
    <w:div w:id="1640720235">
      <w:bodyDiv w:val="1"/>
      <w:marLeft w:val="0"/>
      <w:marRight w:val="0"/>
      <w:marTop w:val="0"/>
      <w:marBottom w:val="0"/>
      <w:divBdr>
        <w:top w:val="none" w:sz="0" w:space="0" w:color="auto"/>
        <w:left w:val="none" w:sz="0" w:space="0" w:color="auto"/>
        <w:bottom w:val="none" w:sz="0" w:space="0" w:color="auto"/>
        <w:right w:val="none" w:sz="0" w:space="0" w:color="auto"/>
      </w:divBdr>
    </w:div>
    <w:div w:id="1691294170">
      <w:bodyDiv w:val="1"/>
      <w:marLeft w:val="0"/>
      <w:marRight w:val="0"/>
      <w:marTop w:val="0"/>
      <w:marBottom w:val="0"/>
      <w:divBdr>
        <w:top w:val="none" w:sz="0" w:space="0" w:color="auto"/>
        <w:left w:val="none" w:sz="0" w:space="0" w:color="auto"/>
        <w:bottom w:val="none" w:sz="0" w:space="0" w:color="auto"/>
        <w:right w:val="none" w:sz="0" w:space="0" w:color="auto"/>
      </w:divBdr>
    </w:div>
    <w:div w:id="1696343681">
      <w:bodyDiv w:val="1"/>
      <w:marLeft w:val="0"/>
      <w:marRight w:val="0"/>
      <w:marTop w:val="0"/>
      <w:marBottom w:val="0"/>
      <w:divBdr>
        <w:top w:val="none" w:sz="0" w:space="0" w:color="auto"/>
        <w:left w:val="none" w:sz="0" w:space="0" w:color="auto"/>
        <w:bottom w:val="none" w:sz="0" w:space="0" w:color="auto"/>
        <w:right w:val="none" w:sz="0" w:space="0" w:color="auto"/>
      </w:divBdr>
    </w:div>
    <w:div w:id="1697000508">
      <w:bodyDiv w:val="1"/>
      <w:marLeft w:val="0"/>
      <w:marRight w:val="0"/>
      <w:marTop w:val="0"/>
      <w:marBottom w:val="0"/>
      <w:divBdr>
        <w:top w:val="none" w:sz="0" w:space="0" w:color="auto"/>
        <w:left w:val="none" w:sz="0" w:space="0" w:color="auto"/>
        <w:bottom w:val="none" w:sz="0" w:space="0" w:color="auto"/>
        <w:right w:val="none" w:sz="0" w:space="0" w:color="auto"/>
      </w:divBdr>
    </w:div>
    <w:div w:id="1751392851">
      <w:bodyDiv w:val="1"/>
      <w:marLeft w:val="0"/>
      <w:marRight w:val="0"/>
      <w:marTop w:val="0"/>
      <w:marBottom w:val="0"/>
      <w:divBdr>
        <w:top w:val="none" w:sz="0" w:space="0" w:color="auto"/>
        <w:left w:val="none" w:sz="0" w:space="0" w:color="auto"/>
        <w:bottom w:val="none" w:sz="0" w:space="0" w:color="auto"/>
        <w:right w:val="none" w:sz="0" w:space="0" w:color="auto"/>
      </w:divBdr>
    </w:div>
    <w:div w:id="1797724004">
      <w:bodyDiv w:val="1"/>
      <w:marLeft w:val="0"/>
      <w:marRight w:val="0"/>
      <w:marTop w:val="0"/>
      <w:marBottom w:val="0"/>
      <w:divBdr>
        <w:top w:val="none" w:sz="0" w:space="0" w:color="auto"/>
        <w:left w:val="none" w:sz="0" w:space="0" w:color="auto"/>
        <w:bottom w:val="none" w:sz="0" w:space="0" w:color="auto"/>
        <w:right w:val="none" w:sz="0" w:space="0" w:color="auto"/>
      </w:divBdr>
    </w:div>
    <w:div w:id="1830369743">
      <w:bodyDiv w:val="1"/>
      <w:marLeft w:val="0"/>
      <w:marRight w:val="0"/>
      <w:marTop w:val="0"/>
      <w:marBottom w:val="0"/>
      <w:divBdr>
        <w:top w:val="none" w:sz="0" w:space="0" w:color="auto"/>
        <w:left w:val="none" w:sz="0" w:space="0" w:color="auto"/>
        <w:bottom w:val="none" w:sz="0" w:space="0" w:color="auto"/>
        <w:right w:val="none" w:sz="0" w:space="0" w:color="auto"/>
      </w:divBdr>
    </w:div>
    <w:div w:id="1873571492">
      <w:bodyDiv w:val="1"/>
      <w:marLeft w:val="0"/>
      <w:marRight w:val="0"/>
      <w:marTop w:val="0"/>
      <w:marBottom w:val="0"/>
      <w:divBdr>
        <w:top w:val="none" w:sz="0" w:space="0" w:color="auto"/>
        <w:left w:val="none" w:sz="0" w:space="0" w:color="auto"/>
        <w:bottom w:val="none" w:sz="0" w:space="0" w:color="auto"/>
        <w:right w:val="none" w:sz="0" w:space="0" w:color="auto"/>
      </w:divBdr>
      <w:divsChild>
        <w:div w:id="1176269518">
          <w:marLeft w:val="547"/>
          <w:marRight w:val="0"/>
          <w:marTop w:val="0"/>
          <w:marBottom w:val="0"/>
          <w:divBdr>
            <w:top w:val="none" w:sz="0" w:space="0" w:color="auto"/>
            <w:left w:val="none" w:sz="0" w:space="0" w:color="auto"/>
            <w:bottom w:val="none" w:sz="0" w:space="0" w:color="auto"/>
            <w:right w:val="none" w:sz="0" w:space="0" w:color="auto"/>
          </w:divBdr>
        </w:div>
        <w:div w:id="1766026534">
          <w:marLeft w:val="547"/>
          <w:marRight w:val="0"/>
          <w:marTop w:val="0"/>
          <w:marBottom w:val="0"/>
          <w:divBdr>
            <w:top w:val="none" w:sz="0" w:space="0" w:color="auto"/>
            <w:left w:val="none" w:sz="0" w:space="0" w:color="auto"/>
            <w:bottom w:val="none" w:sz="0" w:space="0" w:color="auto"/>
            <w:right w:val="none" w:sz="0" w:space="0" w:color="auto"/>
          </w:divBdr>
        </w:div>
        <w:div w:id="1992715721">
          <w:marLeft w:val="547"/>
          <w:marRight w:val="0"/>
          <w:marTop w:val="0"/>
          <w:marBottom w:val="0"/>
          <w:divBdr>
            <w:top w:val="none" w:sz="0" w:space="0" w:color="auto"/>
            <w:left w:val="none" w:sz="0" w:space="0" w:color="auto"/>
            <w:bottom w:val="none" w:sz="0" w:space="0" w:color="auto"/>
            <w:right w:val="none" w:sz="0" w:space="0" w:color="auto"/>
          </w:divBdr>
        </w:div>
      </w:divsChild>
    </w:div>
    <w:div w:id="1885093648">
      <w:bodyDiv w:val="1"/>
      <w:marLeft w:val="0"/>
      <w:marRight w:val="0"/>
      <w:marTop w:val="0"/>
      <w:marBottom w:val="0"/>
      <w:divBdr>
        <w:top w:val="none" w:sz="0" w:space="0" w:color="auto"/>
        <w:left w:val="none" w:sz="0" w:space="0" w:color="auto"/>
        <w:bottom w:val="none" w:sz="0" w:space="0" w:color="auto"/>
        <w:right w:val="none" w:sz="0" w:space="0" w:color="auto"/>
      </w:divBdr>
    </w:div>
    <w:div w:id="1900939685">
      <w:bodyDiv w:val="1"/>
      <w:marLeft w:val="0"/>
      <w:marRight w:val="0"/>
      <w:marTop w:val="0"/>
      <w:marBottom w:val="0"/>
      <w:divBdr>
        <w:top w:val="none" w:sz="0" w:space="0" w:color="auto"/>
        <w:left w:val="none" w:sz="0" w:space="0" w:color="auto"/>
        <w:bottom w:val="none" w:sz="0" w:space="0" w:color="auto"/>
        <w:right w:val="none" w:sz="0" w:space="0" w:color="auto"/>
      </w:divBdr>
    </w:div>
    <w:div w:id="1909728363">
      <w:bodyDiv w:val="1"/>
      <w:marLeft w:val="0"/>
      <w:marRight w:val="0"/>
      <w:marTop w:val="0"/>
      <w:marBottom w:val="0"/>
      <w:divBdr>
        <w:top w:val="none" w:sz="0" w:space="0" w:color="auto"/>
        <w:left w:val="none" w:sz="0" w:space="0" w:color="auto"/>
        <w:bottom w:val="none" w:sz="0" w:space="0" w:color="auto"/>
        <w:right w:val="none" w:sz="0" w:space="0" w:color="auto"/>
      </w:divBdr>
      <w:divsChild>
        <w:div w:id="129322811">
          <w:marLeft w:val="864"/>
          <w:marRight w:val="0"/>
          <w:marTop w:val="0"/>
          <w:marBottom w:val="0"/>
          <w:divBdr>
            <w:top w:val="none" w:sz="0" w:space="0" w:color="auto"/>
            <w:left w:val="none" w:sz="0" w:space="0" w:color="auto"/>
            <w:bottom w:val="none" w:sz="0" w:space="0" w:color="auto"/>
            <w:right w:val="none" w:sz="0" w:space="0" w:color="auto"/>
          </w:divBdr>
        </w:div>
        <w:div w:id="181013418">
          <w:marLeft w:val="864"/>
          <w:marRight w:val="0"/>
          <w:marTop w:val="0"/>
          <w:marBottom w:val="0"/>
          <w:divBdr>
            <w:top w:val="none" w:sz="0" w:space="0" w:color="auto"/>
            <w:left w:val="none" w:sz="0" w:space="0" w:color="auto"/>
            <w:bottom w:val="none" w:sz="0" w:space="0" w:color="auto"/>
            <w:right w:val="none" w:sz="0" w:space="0" w:color="auto"/>
          </w:divBdr>
        </w:div>
        <w:div w:id="1614708414">
          <w:marLeft w:val="864"/>
          <w:marRight w:val="0"/>
          <w:marTop w:val="0"/>
          <w:marBottom w:val="0"/>
          <w:divBdr>
            <w:top w:val="none" w:sz="0" w:space="0" w:color="auto"/>
            <w:left w:val="none" w:sz="0" w:space="0" w:color="auto"/>
            <w:bottom w:val="none" w:sz="0" w:space="0" w:color="auto"/>
            <w:right w:val="none" w:sz="0" w:space="0" w:color="auto"/>
          </w:divBdr>
        </w:div>
        <w:div w:id="1627010374">
          <w:marLeft w:val="864"/>
          <w:marRight w:val="0"/>
          <w:marTop w:val="0"/>
          <w:marBottom w:val="0"/>
          <w:divBdr>
            <w:top w:val="none" w:sz="0" w:space="0" w:color="auto"/>
            <w:left w:val="none" w:sz="0" w:space="0" w:color="auto"/>
            <w:bottom w:val="none" w:sz="0" w:space="0" w:color="auto"/>
            <w:right w:val="none" w:sz="0" w:space="0" w:color="auto"/>
          </w:divBdr>
        </w:div>
        <w:div w:id="1978611057">
          <w:marLeft w:val="864"/>
          <w:marRight w:val="0"/>
          <w:marTop w:val="0"/>
          <w:marBottom w:val="0"/>
          <w:divBdr>
            <w:top w:val="none" w:sz="0" w:space="0" w:color="auto"/>
            <w:left w:val="none" w:sz="0" w:space="0" w:color="auto"/>
            <w:bottom w:val="none" w:sz="0" w:space="0" w:color="auto"/>
            <w:right w:val="none" w:sz="0" w:space="0" w:color="auto"/>
          </w:divBdr>
        </w:div>
        <w:div w:id="2017272097">
          <w:marLeft w:val="864"/>
          <w:marRight w:val="0"/>
          <w:marTop w:val="0"/>
          <w:marBottom w:val="0"/>
          <w:divBdr>
            <w:top w:val="none" w:sz="0" w:space="0" w:color="auto"/>
            <w:left w:val="none" w:sz="0" w:space="0" w:color="auto"/>
            <w:bottom w:val="none" w:sz="0" w:space="0" w:color="auto"/>
            <w:right w:val="none" w:sz="0" w:space="0" w:color="auto"/>
          </w:divBdr>
        </w:div>
        <w:div w:id="2035766527">
          <w:marLeft w:val="864"/>
          <w:marRight w:val="0"/>
          <w:marTop w:val="0"/>
          <w:marBottom w:val="0"/>
          <w:divBdr>
            <w:top w:val="none" w:sz="0" w:space="0" w:color="auto"/>
            <w:left w:val="none" w:sz="0" w:space="0" w:color="auto"/>
            <w:bottom w:val="none" w:sz="0" w:space="0" w:color="auto"/>
            <w:right w:val="none" w:sz="0" w:space="0" w:color="auto"/>
          </w:divBdr>
        </w:div>
      </w:divsChild>
    </w:div>
    <w:div w:id="1921408657">
      <w:bodyDiv w:val="1"/>
      <w:marLeft w:val="0"/>
      <w:marRight w:val="0"/>
      <w:marTop w:val="0"/>
      <w:marBottom w:val="0"/>
      <w:divBdr>
        <w:top w:val="none" w:sz="0" w:space="0" w:color="auto"/>
        <w:left w:val="none" w:sz="0" w:space="0" w:color="auto"/>
        <w:bottom w:val="none" w:sz="0" w:space="0" w:color="auto"/>
        <w:right w:val="none" w:sz="0" w:space="0" w:color="auto"/>
      </w:divBdr>
    </w:div>
    <w:div w:id="1927953165">
      <w:bodyDiv w:val="1"/>
      <w:marLeft w:val="0"/>
      <w:marRight w:val="0"/>
      <w:marTop w:val="0"/>
      <w:marBottom w:val="0"/>
      <w:divBdr>
        <w:top w:val="none" w:sz="0" w:space="0" w:color="auto"/>
        <w:left w:val="none" w:sz="0" w:space="0" w:color="auto"/>
        <w:bottom w:val="none" w:sz="0" w:space="0" w:color="auto"/>
        <w:right w:val="none" w:sz="0" w:space="0" w:color="auto"/>
      </w:divBdr>
    </w:div>
    <w:div w:id="1939173660">
      <w:bodyDiv w:val="1"/>
      <w:marLeft w:val="0"/>
      <w:marRight w:val="0"/>
      <w:marTop w:val="0"/>
      <w:marBottom w:val="0"/>
      <w:divBdr>
        <w:top w:val="none" w:sz="0" w:space="0" w:color="auto"/>
        <w:left w:val="none" w:sz="0" w:space="0" w:color="auto"/>
        <w:bottom w:val="none" w:sz="0" w:space="0" w:color="auto"/>
        <w:right w:val="none" w:sz="0" w:space="0" w:color="auto"/>
      </w:divBdr>
    </w:div>
    <w:div w:id="1946568715">
      <w:bodyDiv w:val="1"/>
      <w:marLeft w:val="0"/>
      <w:marRight w:val="0"/>
      <w:marTop w:val="0"/>
      <w:marBottom w:val="0"/>
      <w:divBdr>
        <w:top w:val="none" w:sz="0" w:space="0" w:color="auto"/>
        <w:left w:val="none" w:sz="0" w:space="0" w:color="auto"/>
        <w:bottom w:val="none" w:sz="0" w:space="0" w:color="auto"/>
        <w:right w:val="none" w:sz="0" w:space="0" w:color="auto"/>
      </w:divBdr>
    </w:div>
    <w:div w:id="1975528183">
      <w:bodyDiv w:val="1"/>
      <w:marLeft w:val="0"/>
      <w:marRight w:val="0"/>
      <w:marTop w:val="0"/>
      <w:marBottom w:val="0"/>
      <w:divBdr>
        <w:top w:val="none" w:sz="0" w:space="0" w:color="auto"/>
        <w:left w:val="none" w:sz="0" w:space="0" w:color="auto"/>
        <w:bottom w:val="none" w:sz="0" w:space="0" w:color="auto"/>
        <w:right w:val="none" w:sz="0" w:space="0" w:color="auto"/>
      </w:divBdr>
    </w:div>
    <w:div w:id="1998997261">
      <w:bodyDiv w:val="1"/>
      <w:marLeft w:val="0"/>
      <w:marRight w:val="0"/>
      <w:marTop w:val="0"/>
      <w:marBottom w:val="0"/>
      <w:divBdr>
        <w:top w:val="none" w:sz="0" w:space="0" w:color="auto"/>
        <w:left w:val="none" w:sz="0" w:space="0" w:color="auto"/>
        <w:bottom w:val="none" w:sz="0" w:space="0" w:color="auto"/>
        <w:right w:val="none" w:sz="0" w:space="0" w:color="auto"/>
      </w:divBdr>
    </w:div>
    <w:div w:id="2013799752">
      <w:bodyDiv w:val="1"/>
      <w:marLeft w:val="0"/>
      <w:marRight w:val="0"/>
      <w:marTop w:val="0"/>
      <w:marBottom w:val="0"/>
      <w:divBdr>
        <w:top w:val="none" w:sz="0" w:space="0" w:color="auto"/>
        <w:left w:val="none" w:sz="0" w:space="0" w:color="auto"/>
        <w:bottom w:val="none" w:sz="0" w:space="0" w:color="auto"/>
        <w:right w:val="none" w:sz="0" w:space="0" w:color="auto"/>
      </w:divBdr>
    </w:div>
    <w:div w:id="2031182025">
      <w:bodyDiv w:val="1"/>
      <w:marLeft w:val="0"/>
      <w:marRight w:val="0"/>
      <w:marTop w:val="0"/>
      <w:marBottom w:val="0"/>
      <w:divBdr>
        <w:top w:val="none" w:sz="0" w:space="0" w:color="auto"/>
        <w:left w:val="none" w:sz="0" w:space="0" w:color="auto"/>
        <w:bottom w:val="none" w:sz="0" w:space="0" w:color="auto"/>
        <w:right w:val="none" w:sz="0" w:space="0" w:color="auto"/>
      </w:divBdr>
    </w:div>
    <w:div w:id="2031683963">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
    <w:div w:id="2127580210">
      <w:bodyDiv w:val="1"/>
      <w:marLeft w:val="0"/>
      <w:marRight w:val="0"/>
      <w:marTop w:val="0"/>
      <w:marBottom w:val="0"/>
      <w:divBdr>
        <w:top w:val="none" w:sz="0" w:space="0" w:color="auto"/>
        <w:left w:val="none" w:sz="0" w:space="0" w:color="auto"/>
        <w:bottom w:val="none" w:sz="0" w:space="0" w:color="auto"/>
        <w:right w:val="none" w:sz="0" w:space="0" w:color="auto"/>
      </w:divBdr>
    </w:div>
    <w:div w:id="2145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cs.spring.io/spring/docs/current/spring-framework-reference/html/aop.html" TargetMode="External"/><Relationship Id="rId26" Type="http://schemas.openxmlformats.org/officeDocument/2006/relationships/hyperlink" Target="https://springframework.guru/gang-of-four-design-patterns/template-method-pattern/" TargetMode="External"/><Relationship Id="rId3" Type="http://schemas.openxmlformats.org/officeDocument/2006/relationships/customXml" Target="../customXml/item3.xml"/><Relationship Id="rId21" Type="http://schemas.openxmlformats.org/officeDocument/2006/relationships/hyperlink" Target="https://springframework.guru/gang-of-four-design-patterns/mediator-patter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cs.spring.io/spring-integration/reference/html/overview.html" TargetMode="External"/><Relationship Id="rId25" Type="http://schemas.openxmlformats.org/officeDocument/2006/relationships/hyperlink" Target="https://springframework.guru/gang-of-four-design-patterns/strategy-pattern/" TargetMode="External"/><Relationship Id="rId2" Type="http://schemas.openxmlformats.org/officeDocument/2006/relationships/customXml" Target="../customXml/item2.xml"/><Relationship Id="rId16" Type="http://schemas.openxmlformats.org/officeDocument/2006/relationships/hyperlink" Target="https://en.wikipedia.org/wiki/Initialization-on-demand_holder_idiom" TargetMode="External"/><Relationship Id="rId20" Type="http://schemas.openxmlformats.org/officeDocument/2006/relationships/hyperlink" Target="https://springframework.guru/gang-of-four-design-patterns/iterator-pattern/" TargetMode="External"/><Relationship Id="rId29" Type="http://schemas.openxmlformats.org/officeDocument/2006/relationships/hyperlink" Target="https://springframework.guru/creating-spring-bea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pringframework.guru/gang-of-four-design-patterns/state-patter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Java_Virtual_Machine" TargetMode="External"/><Relationship Id="rId23" Type="http://schemas.openxmlformats.org/officeDocument/2006/relationships/hyperlink" Target="https://springframework.guru/gang-of-four-design-patterns/observer-pattern/" TargetMode="External"/><Relationship Id="rId28" Type="http://schemas.openxmlformats.org/officeDocument/2006/relationships/hyperlink" Target="https://en.wikipedia.org/wiki/Cohesion_%28computer_science%29" TargetMode="External"/><Relationship Id="rId10" Type="http://schemas.openxmlformats.org/officeDocument/2006/relationships/endnotes" Target="endnotes.xml"/><Relationship Id="rId19" Type="http://schemas.openxmlformats.org/officeDocument/2006/relationships/hyperlink" Target="https://springframework.guru/gang-of-four-design-patterns/interpreter-patter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Double-checked_locking" TargetMode="External"/><Relationship Id="rId22" Type="http://schemas.openxmlformats.org/officeDocument/2006/relationships/hyperlink" Target="https://springframework.guru/gang-of-four-design-patterns/memento-pattern/" TargetMode="External"/><Relationship Id="rId27" Type="http://schemas.openxmlformats.org/officeDocument/2006/relationships/hyperlink" Target="https://springframework.guru/gang-of-four-design-patterns/visitor-pattern/" TargetMode="External"/><Relationship Id="rId30" Type="http://schemas.openxmlformats.org/officeDocument/2006/relationships/hyperlink" Target="https://springframework.guru/dependency-injection-example-using-sp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lar\Application%20Data\Microsoft\Templates\HCLT-Standard.dot"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D92193B6C9A14C97F2A42CD163D38A" ma:contentTypeVersion="0" ma:contentTypeDescription="Create a new document." ma:contentTypeScope="" ma:versionID="87f26a5363dc40bb81bf990d8f23dd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9317D-8D53-48BF-87CE-DFD2154176B4}">
  <ds:schemaRefs>
    <ds:schemaRef ds:uri="http://schemas.microsoft.com/sharepoint/v3/contenttype/forms"/>
  </ds:schemaRefs>
</ds:datastoreItem>
</file>

<file path=customXml/itemProps2.xml><?xml version="1.0" encoding="utf-8"?>
<ds:datastoreItem xmlns:ds="http://schemas.openxmlformats.org/officeDocument/2006/customXml" ds:itemID="{1B73A018-B1A7-475F-AFA2-0BB995543A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1AD3D3-C928-4D94-A21A-DE089B71B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D80D500-1F5A-452F-BE42-CACBDC84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HCLT-Standard.dot</Template>
  <TotalTime>2071</TotalTime>
  <Pages>11</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Boeing - Support for Shop View Transformation</vt:lpstr>
    </vt:vector>
  </TitlesOfParts>
  <Manager>Rohit Nagpal</Manager>
  <Company>HCL Technologies Ltd.</Company>
  <LinksUpToDate>false</LinksUpToDate>
  <CharactersWithSpaces>12906</CharactersWithSpaces>
  <SharedDoc>false</SharedDoc>
  <HLinks>
    <vt:vector size="144" baseType="variant">
      <vt:variant>
        <vt:i4>1441848</vt:i4>
      </vt:variant>
      <vt:variant>
        <vt:i4>140</vt:i4>
      </vt:variant>
      <vt:variant>
        <vt:i4>0</vt:i4>
      </vt:variant>
      <vt:variant>
        <vt:i4>5</vt:i4>
      </vt:variant>
      <vt:variant>
        <vt:lpwstr/>
      </vt:variant>
      <vt:variant>
        <vt:lpwstr>_Toc237958835</vt:lpwstr>
      </vt:variant>
      <vt:variant>
        <vt:i4>1441848</vt:i4>
      </vt:variant>
      <vt:variant>
        <vt:i4>134</vt:i4>
      </vt:variant>
      <vt:variant>
        <vt:i4>0</vt:i4>
      </vt:variant>
      <vt:variant>
        <vt:i4>5</vt:i4>
      </vt:variant>
      <vt:variant>
        <vt:lpwstr/>
      </vt:variant>
      <vt:variant>
        <vt:lpwstr>_Toc237958834</vt:lpwstr>
      </vt:variant>
      <vt:variant>
        <vt:i4>1441848</vt:i4>
      </vt:variant>
      <vt:variant>
        <vt:i4>128</vt:i4>
      </vt:variant>
      <vt:variant>
        <vt:i4>0</vt:i4>
      </vt:variant>
      <vt:variant>
        <vt:i4>5</vt:i4>
      </vt:variant>
      <vt:variant>
        <vt:lpwstr/>
      </vt:variant>
      <vt:variant>
        <vt:lpwstr>_Toc237958833</vt:lpwstr>
      </vt:variant>
      <vt:variant>
        <vt:i4>1441848</vt:i4>
      </vt:variant>
      <vt:variant>
        <vt:i4>122</vt:i4>
      </vt:variant>
      <vt:variant>
        <vt:i4>0</vt:i4>
      </vt:variant>
      <vt:variant>
        <vt:i4>5</vt:i4>
      </vt:variant>
      <vt:variant>
        <vt:lpwstr/>
      </vt:variant>
      <vt:variant>
        <vt:lpwstr>_Toc237958832</vt:lpwstr>
      </vt:variant>
      <vt:variant>
        <vt:i4>1441848</vt:i4>
      </vt:variant>
      <vt:variant>
        <vt:i4>116</vt:i4>
      </vt:variant>
      <vt:variant>
        <vt:i4>0</vt:i4>
      </vt:variant>
      <vt:variant>
        <vt:i4>5</vt:i4>
      </vt:variant>
      <vt:variant>
        <vt:lpwstr/>
      </vt:variant>
      <vt:variant>
        <vt:lpwstr>_Toc237958831</vt:lpwstr>
      </vt:variant>
      <vt:variant>
        <vt:i4>1441848</vt:i4>
      </vt:variant>
      <vt:variant>
        <vt:i4>110</vt:i4>
      </vt:variant>
      <vt:variant>
        <vt:i4>0</vt:i4>
      </vt:variant>
      <vt:variant>
        <vt:i4>5</vt:i4>
      </vt:variant>
      <vt:variant>
        <vt:lpwstr/>
      </vt:variant>
      <vt:variant>
        <vt:lpwstr>_Toc237958830</vt:lpwstr>
      </vt:variant>
      <vt:variant>
        <vt:i4>1507384</vt:i4>
      </vt:variant>
      <vt:variant>
        <vt:i4>104</vt:i4>
      </vt:variant>
      <vt:variant>
        <vt:i4>0</vt:i4>
      </vt:variant>
      <vt:variant>
        <vt:i4>5</vt:i4>
      </vt:variant>
      <vt:variant>
        <vt:lpwstr/>
      </vt:variant>
      <vt:variant>
        <vt:lpwstr>_Toc237958829</vt:lpwstr>
      </vt:variant>
      <vt:variant>
        <vt:i4>1507384</vt:i4>
      </vt:variant>
      <vt:variant>
        <vt:i4>98</vt:i4>
      </vt:variant>
      <vt:variant>
        <vt:i4>0</vt:i4>
      </vt:variant>
      <vt:variant>
        <vt:i4>5</vt:i4>
      </vt:variant>
      <vt:variant>
        <vt:lpwstr/>
      </vt:variant>
      <vt:variant>
        <vt:lpwstr>_Toc237958828</vt:lpwstr>
      </vt:variant>
      <vt:variant>
        <vt:i4>1507384</vt:i4>
      </vt:variant>
      <vt:variant>
        <vt:i4>92</vt:i4>
      </vt:variant>
      <vt:variant>
        <vt:i4>0</vt:i4>
      </vt:variant>
      <vt:variant>
        <vt:i4>5</vt:i4>
      </vt:variant>
      <vt:variant>
        <vt:lpwstr/>
      </vt:variant>
      <vt:variant>
        <vt:lpwstr>_Toc237958827</vt:lpwstr>
      </vt:variant>
      <vt:variant>
        <vt:i4>1507384</vt:i4>
      </vt:variant>
      <vt:variant>
        <vt:i4>86</vt:i4>
      </vt:variant>
      <vt:variant>
        <vt:i4>0</vt:i4>
      </vt:variant>
      <vt:variant>
        <vt:i4>5</vt:i4>
      </vt:variant>
      <vt:variant>
        <vt:lpwstr/>
      </vt:variant>
      <vt:variant>
        <vt:lpwstr>_Toc237958826</vt:lpwstr>
      </vt:variant>
      <vt:variant>
        <vt:i4>1507384</vt:i4>
      </vt:variant>
      <vt:variant>
        <vt:i4>80</vt:i4>
      </vt:variant>
      <vt:variant>
        <vt:i4>0</vt:i4>
      </vt:variant>
      <vt:variant>
        <vt:i4>5</vt:i4>
      </vt:variant>
      <vt:variant>
        <vt:lpwstr/>
      </vt:variant>
      <vt:variant>
        <vt:lpwstr>_Toc237958825</vt:lpwstr>
      </vt:variant>
      <vt:variant>
        <vt:i4>1507384</vt:i4>
      </vt:variant>
      <vt:variant>
        <vt:i4>74</vt:i4>
      </vt:variant>
      <vt:variant>
        <vt:i4>0</vt:i4>
      </vt:variant>
      <vt:variant>
        <vt:i4>5</vt:i4>
      </vt:variant>
      <vt:variant>
        <vt:lpwstr/>
      </vt:variant>
      <vt:variant>
        <vt:lpwstr>_Toc237958824</vt:lpwstr>
      </vt:variant>
      <vt:variant>
        <vt:i4>1507384</vt:i4>
      </vt:variant>
      <vt:variant>
        <vt:i4>68</vt:i4>
      </vt:variant>
      <vt:variant>
        <vt:i4>0</vt:i4>
      </vt:variant>
      <vt:variant>
        <vt:i4>5</vt:i4>
      </vt:variant>
      <vt:variant>
        <vt:lpwstr/>
      </vt:variant>
      <vt:variant>
        <vt:lpwstr>_Toc237958823</vt:lpwstr>
      </vt:variant>
      <vt:variant>
        <vt:i4>1507384</vt:i4>
      </vt:variant>
      <vt:variant>
        <vt:i4>62</vt:i4>
      </vt:variant>
      <vt:variant>
        <vt:i4>0</vt:i4>
      </vt:variant>
      <vt:variant>
        <vt:i4>5</vt:i4>
      </vt:variant>
      <vt:variant>
        <vt:lpwstr/>
      </vt:variant>
      <vt:variant>
        <vt:lpwstr>_Toc237958822</vt:lpwstr>
      </vt:variant>
      <vt:variant>
        <vt:i4>1507384</vt:i4>
      </vt:variant>
      <vt:variant>
        <vt:i4>56</vt:i4>
      </vt:variant>
      <vt:variant>
        <vt:i4>0</vt:i4>
      </vt:variant>
      <vt:variant>
        <vt:i4>5</vt:i4>
      </vt:variant>
      <vt:variant>
        <vt:lpwstr/>
      </vt:variant>
      <vt:variant>
        <vt:lpwstr>_Toc237958821</vt:lpwstr>
      </vt:variant>
      <vt:variant>
        <vt:i4>1507384</vt:i4>
      </vt:variant>
      <vt:variant>
        <vt:i4>50</vt:i4>
      </vt:variant>
      <vt:variant>
        <vt:i4>0</vt:i4>
      </vt:variant>
      <vt:variant>
        <vt:i4>5</vt:i4>
      </vt:variant>
      <vt:variant>
        <vt:lpwstr/>
      </vt:variant>
      <vt:variant>
        <vt:lpwstr>_Toc237958820</vt:lpwstr>
      </vt:variant>
      <vt:variant>
        <vt:i4>1310776</vt:i4>
      </vt:variant>
      <vt:variant>
        <vt:i4>44</vt:i4>
      </vt:variant>
      <vt:variant>
        <vt:i4>0</vt:i4>
      </vt:variant>
      <vt:variant>
        <vt:i4>5</vt:i4>
      </vt:variant>
      <vt:variant>
        <vt:lpwstr/>
      </vt:variant>
      <vt:variant>
        <vt:lpwstr>_Toc237958819</vt:lpwstr>
      </vt:variant>
      <vt:variant>
        <vt:i4>1310776</vt:i4>
      </vt:variant>
      <vt:variant>
        <vt:i4>38</vt:i4>
      </vt:variant>
      <vt:variant>
        <vt:i4>0</vt:i4>
      </vt:variant>
      <vt:variant>
        <vt:i4>5</vt:i4>
      </vt:variant>
      <vt:variant>
        <vt:lpwstr/>
      </vt:variant>
      <vt:variant>
        <vt:lpwstr>_Toc237958818</vt:lpwstr>
      </vt:variant>
      <vt:variant>
        <vt:i4>1310776</vt:i4>
      </vt:variant>
      <vt:variant>
        <vt:i4>32</vt:i4>
      </vt:variant>
      <vt:variant>
        <vt:i4>0</vt:i4>
      </vt:variant>
      <vt:variant>
        <vt:i4>5</vt:i4>
      </vt:variant>
      <vt:variant>
        <vt:lpwstr/>
      </vt:variant>
      <vt:variant>
        <vt:lpwstr>_Toc237958817</vt:lpwstr>
      </vt:variant>
      <vt:variant>
        <vt:i4>1310776</vt:i4>
      </vt:variant>
      <vt:variant>
        <vt:i4>26</vt:i4>
      </vt:variant>
      <vt:variant>
        <vt:i4>0</vt:i4>
      </vt:variant>
      <vt:variant>
        <vt:i4>5</vt:i4>
      </vt:variant>
      <vt:variant>
        <vt:lpwstr/>
      </vt:variant>
      <vt:variant>
        <vt:lpwstr>_Toc237958816</vt:lpwstr>
      </vt:variant>
      <vt:variant>
        <vt:i4>1310776</vt:i4>
      </vt:variant>
      <vt:variant>
        <vt:i4>20</vt:i4>
      </vt:variant>
      <vt:variant>
        <vt:i4>0</vt:i4>
      </vt:variant>
      <vt:variant>
        <vt:i4>5</vt:i4>
      </vt:variant>
      <vt:variant>
        <vt:lpwstr/>
      </vt:variant>
      <vt:variant>
        <vt:lpwstr>_Toc237958815</vt:lpwstr>
      </vt:variant>
      <vt:variant>
        <vt:i4>1310776</vt:i4>
      </vt:variant>
      <vt:variant>
        <vt:i4>14</vt:i4>
      </vt:variant>
      <vt:variant>
        <vt:i4>0</vt:i4>
      </vt:variant>
      <vt:variant>
        <vt:i4>5</vt:i4>
      </vt:variant>
      <vt:variant>
        <vt:lpwstr/>
      </vt:variant>
      <vt:variant>
        <vt:lpwstr>_Toc237958814</vt:lpwstr>
      </vt:variant>
      <vt:variant>
        <vt:i4>2883685</vt:i4>
      </vt:variant>
      <vt:variant>
        <vt:i4>9</vt:i4>
      </vt:variant>
      <vt:variant>
        <vt:i4>0</vt:i4>
      </vt:variant>
      <vt:variant>
        <vt:i4>5</vt:i4>
      </vt:variant>
      <vt:variant>
        <vt:lpwstr>http://www.hcltech.com/</vt:lpwstr>
      </vt:variant>
      <vt:variant>
        <vt:lpwstr/>
      </vt:variant>
      <vt:variant>
        <vt:i4>6422606</vt:i4>
      </vt:variant>
      <vt:variant>
        <vt:i4>6</vt:i4>
      </vt:variant>
      <vt:variant>
        <vt:i4>0</vt:i4>
      </vt:variant>
      <vt:variant>
        <vt:i4>5</vt:i4>
      </vt:variant>
      <vt:variant>
        <vt:lpwstr>mailto:jsashi@hcl.in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 Support for Shop View Transformation</dc:title>
  <dc:subject>General Proposal</dc:subject>
  <dc:creator>Panda, Sashibhusan</dc:creator>
  <cp:keywords>Technical Proposal</cp:keywords>
  <cp:lastModifiedBy>Panda, Sashibhusan</cp:lastModifiedBy>
  <cp:revision>97</cp:revision>
  <cp:lastPrinted>2014-10-17T06:29:00Z</cp:lastPrinted>
  <dcterms:created xsi:type="dcterms:W3CDTF">2015-01-23T00:03:00Z</dcterms:created>
  <dcterms:modified xsi:type="dcterms:W3CDTF">2018-01-18T07:41:00Z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TentativeReviewCycleID">
    <vt:i4>151966845</vt:i4>
  </property>
  <property fmtid="{D5CDD505-2E9C-101B-9397-08002B2CF9AE}" pid="4" name="_ReviewCycleID">
    <vt:i4>151966845</vt:i4>
  </property>
  <property fmtid="{D5CDD505-2E9C-101B-9397-08002B2CF9AE}" pid="5" name="_NewReviewCycle">
    <vt:lpwstr/>
  </property>
  <property fmtid="{D5CDD505-2E9C-101B-9397-08002B2CF9AE}" pid="6" name="_EmailEntryID">
    <vt:lpwstr>00000000B68FA7C48DB5AB4CB57E7FB7EB43C18B0700E7E2A6E9D8FCF5498EA1D5261DAC3EB300000056246800006AB78CBF6E26C744BD1900D6EB850D1B000003894D460000</vt:lpwstr>
  </property>
  <property fmtid="{D5CDD505-2E9C-101B-9397-08002B2CF9AE}" pid="7" name="_EmailStoreID0">
    <vt:lpwstr>0000000038A1BB1005E5101AA1BB08002B2A56C20000454D534D44422E444C4C00000000000000001B55FA20AA6611CD9BC800AA002FC45A0C00000047454F2D48434C542D555345565331002F6F3D48434C20434F52504F524154494F4E2F6F753D48434C2D48434C542D47454F2F636E3D526563697069656E74732F636E3</vt:lpwstr>
  </property>
  <property fmtid="{D5CDD505-2E9C-101B-9397-08002B2CF9AE}" pid="8" name="_EmailStoreID1">
    <vt:lpwstr>D73617368696A00</vt:lpwstr>
  </property>
  <property fmtid="{D5CDD505-2E9C-101B-9397-08002B2CF9AE}" pid="9" name="_EmailStoreID">
    <vt:lpwstr>0000000038A1BB1005E5101AA1BB08002B2A56C200006D737073742E646C6C00000000004E495441F9BFB80100AA0037D96E0000000044003A005C004D0075007400680075005F00480053005C00500072006500730061006C0065002E007000730074000000</vt:lpwstr>
  </property>
  <property fmtid="{D5CDD505-2E9C-101B-9397-08002B2CF9AE}" pid="10" name="ContentTypeId">
    <vt:lpwstr>0x010100B1D92193B6C9A14C97F2A42CD163D38A</vt:lpwstr>
  </property>
  <property fmtid="{D5CDD505-2E9C-101B-9397-08002B2CF9AE}" pid="11" name="_ReviewingToolsShownOnce">
    <vt:lpwstr/>
  </property>
</Properties>
</file>