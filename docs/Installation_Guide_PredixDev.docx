
<file path=[Content_Types].xml><?xml version="1.0" encoding="utf-8"?>
<Types xmlns="http://schemas.openxmlformats.org/package/2006/content-types">
  <Default Extension="png" ContentType="image/png"/>
  <Default Extension="jpe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268" w:rsidRPr="005D3409" w:rsidRDefault="001D6268" w:rsidP="005D3409">
      <w:pPr>
        <w:tabs>
          <w:tab w:val="left" w:pos="2520"/>
        </w:tabs>
        <w:rPr>
          <w:rFonts w:cs="Arial"/>
          <w:sz w:val="24"/>
        </w:rPr>
        <w:sectPr w:rsidR="001D6268" w:rsidRPr="005D3409" w:rsidSect="00204141">
          <w:headerReference w:type="default" r:id="rId11"/>
          <w:footerReference w:type="default" r:id="rId12"/>
          <w:footerReference w:type="first" r:id="rId13"/>
          <w:pgSz w:w="11907" w:h="16840" w:code="9"/>
          <w:pgMar w:top="1354" w:right="1138" w:bottom="1699" w:left="1411" w:header="562" w:footer="46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</w:sectPr>
      </w:pPr>
    </w:p>
    <w:p w:rsidR="00086EA8" w:rsidRPr="00086EA8" w:rsidRDefault="00086EA8" w:rsidP="00C76DDA">
      <w:pPr>
        <w:pStyle w:val="tableside"/>
        <w:rPr>
          <w:rFonts w:cs="Arial"/>
          <w:sz w:val="26"/>
        </w:rPr>
      </w:pPr>
    </w:p>
    <w:p w:rsidR="001D6268" w:rsidRPr="00086EA8" w:rsidRDefault="00FA3648" w:rsidP="00C76DDA">
      <w:pPr>
        <w:pStyle w:val="tableside"/>
        <w:rPr>
          <w:rFonts w:cs="Arial"/>
          <w:sz w:val="26"/>
        </w:rPr>
      </w:pPr>
      <w:r>
        <w:rPr>
          <w:rFonts w:cs="Arial"/>
          <w:sz w:val="26"/>
        </w:rPr>
        <w:t>R</w:t>
      </w:r>
      <w:r w:rsidR="001D6268" w:rsidRPr="00086EA8">
        <w:rPr>
          <w:rFonts w:cs="Arial"/>
          <w:sz w:val="26"/>
        </w:rPr>
        <w:t>evision history</w:t>
      </w:r>
    </w:p>
    <w:p w:rsidR="001D6268" w:rsidRPr="00086EA8" w:rsidRDefault="001D6268" w:rsidP="00C76DDA">
      <w:pPr>
        <w:pStyle w:val="tableside"/>
        <w:rPr>
          <w:rFonts w:cs="Arial"/>
          <w:sz w:val="26"/>
        </w:rPr>
      </w:pPr>
    </w:p>
    <w:tbl>
      <w:tblPr>
        <w:tblW w:w="5000" w:type="pct"/>
        <w:tblBorders>
          <w:top w:val="single" w:sz="4" w:space="0" w:color="C6D9F1"/>
          <w:left w:val="single" w:sz="4" w:space="0" w:color="C6D9F1"/>
          <w:bottom w:val="single" w:sz="4" w:space="0" w:color="C6D9F1"/>
          <w:right w:val="single" w:sz="4" w:space="0" w:color="C6D9F1"/>
          <w:insideH w:val="single" w:sz="4" w:space="0" w:color="C6D9F1"/>
          <w:insideV w:val="single" w:sz="4" w:space="0" w:color="C6D9F1"/>
        </w:tblBorders>
        <w:tblLook w:val="01E0" w:firstRow="1" w:lastRow="1" w:firstColumn="1" w:lastColumn="1" w:noHBand="0" w:noVBand="0"/>
      </w:tblPr>
      <w:tblGrid>
        <w:gridCol w:w="1641"/>
        <w:gridCol w:w="2606"/>
        <w:gridCol w:w="5327"/>
      </w:tblGrid>
      <w:tr w:rsidR="0013120E" w:rsidRPr="008E701D" w:rsidTr="00CC41CA">
        <w:trPr>
          <w:trHeight w:val="285"/>
        </w:trPr>
        <w:tc>
          <w:tcPr>
            <w:tcW w:w="857" w:type="pct"/>
            <w:shd w:val="clear" w:color="auto" w:fill="8DB3E2"/>
            <w:vAlign w:val="center"/>
          </w:tcPr>
          <w:p w:rsidR="0013120E" w:rsidRPr="00FC4C72" w:rsidRDefault="0013120E" w:rsidP="00934B48">
            <w:pPr>
              <w:pStyle w:val="tableheading"/>
              <w:jc w:val="left"/>
              <w:rPr>
                <w:rFonts w:cs="Arial"/>
                <w:sz w:val="20"/>
              </w:rPr>
            </w:pPr>
            <w:bookmarkStart w:id="0" w:name="_Toc337565262"/>
            <w:r w:rsidRPr="00FC4C72">
              <w:rPr>
                <w:rFonts w:cs="Arial"/>
                <w:sz w:val="20"/>
              </w:rPr>
              <w:t>Revision #</w:t>
            </w:r>
            <w:bookmarkEnd w:id="0"/>
          </w:p>
        </w:tc>
        <w:tc>
          <w:tcPr>
            <w:tcW w:w="1361" w:type="pct"/>
            <w:shd w:val="clear" w:color="auto" w:fill="8DB3E2"/>
            <w:vAlign w:val="center"/>
          </w:tcPr>
          <w:p w:rsidR="0013120E" w:rsidRPr="00FC4C72" w:rsidRDefault="0013120E" w:rsidP="00934B48">
            <w:pPr>
              <w:pStyle w:val="tableheading"/>
              <w:jc w:val="left"/>
              <w:rPr>
                <w:rFonts w:cs="Arial"/>
                <w:sz w:val="20"/>
              </w:rPr>
            </w:pPr>
            <w:bookmarkStart w:id="1" w:name="_Toc337565263"/>
            <w:r w:rsidRPr="00FC4C72">
              <w:rPr>
                <w:rFonts w:cs="Arial"/>
                <w:sz w:val="20"/>
              </w:rPr>
              <w:t>Date of Revision</w:t>
            </w:r>
            <w:bookmarkEnd w:id="1"/>
          </w:p>
        </w:tc>
        <w:tc>
          <w:tcPr>
            <w:tcW w:w="2782" w:type="pct"/>
            <w:shd w:val="clear" w:color="auto" w:fill="8DB3E2"/>
            <w:vAlign w:val="center"/>
          </w:tcPr>
          <w:p w:rsidR="0013120E" w:rsidRPr="00FC4C72" w:rsidRDefault="0013120E" w:rsidP="00934B48">
            <w:pPr>
              <w:pStyle w:val="tableheading"/>
              <w:jc w:val="left"/>
              <w:rPr>
                <w:rFonts w:cs="Arial"/>
                <w:sz w:val="20"/>
              </w:rPr>
            </w:pPr>
            <w:bookmarkStart w:id="2" w:name="_Toc337565264"/>
            <w:r w:rsidRPr="00FC4C72">
              <w:rPr>
                <w:rFonts w:cs="Arial"/>
                <w:sz w:val="20"/>
              </w:rPr>
              <w:t>Changes Made</w:t>
            </w:r>
            <w:bookmarkEnd w:id="2"/>
          </w:p>
        </w:tc>
      </w:tr>
      <w:tr w:rsidR="00A82887" w:rsidRPr="008E701D" w:rsidTr="00CC41CA">
        <w:trPr>
          <w:trHeight w:val="320"/>
        </w:trPr>
        <w:tc>
          <w:tcPr>
            <w:tcW w:w="857" w:type="pct"/>
            <w:vAlign w:val="center"/>
          </w:tcPr>
          <w:p w:rsidR="00A82887" w:rsidRDefault="00CC41CA" w:rsidP="00934B48">
            <w:pPr>
              <w:spacing w:before="60" w:after="60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361" w:type="pct"/>
            <w:vAlign w:val="center"/>
          </w:tcPr>
          <w:p w:rsidR="00A82887" w:rsidRDefault="00451F1E" w:rsidP="00ED726A">
            <w:pPr>
              <w:spacing w:before="60" w:after="60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</w:t>
            </w:r>
          </w:p>
        </w:tc>
        <w:tc>
          <w:tcPr>
            <w:tcW w:w="2782" w:type="pct"/>
            <w:vAlign w:val="center"/>
          </w:tcPr>
          <w:p w:rsidR="00A82887" w:rsidRDefault="00CC41CA" w:rsidP="000B5E89">
            <w:pPr>
              <w:spacing w:before="60" w:after="6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First R</w:t>
            </w:r>
            <w:r w:rsidRPr="00BD0A5A">
              <w:rPr>
                <w:rFonts w:cs="Arial"/>
                <w:sz w:val="20"/>
                <w:szCs w:val="20"/>
              </w:rPr>
              <w:t>elease</w:t>
            </w:r>
          </w:p>
        </w:tc>
      </w:tr>
      <w:tr w:rsidR="00517373" w:rsidRPr="008E701D" w:rsidTr="00CC41CA">
        <w:trPr>
          <w:trHeight w:val="320"/>
        </w:trPr>
        <w:tc>
          <w:tcPr>
            <w:tcW w:w="857" w:type="pct"/>
            <w:vAlign w:val="center"/>
          </w:tcPr>
          <w:p w:rsidR="00517373" w:rsidRDefault="00517373" w:rsidP="00934B48">
            <w:pPr>
              <w:spacing w:before="60" w:after="60"/>
              <w:jc w:val="left"/>
              <w:rPr>
                <w:rFonts w:cs="Arial"/>
                <w:sz w:val="20"/>
              </w:rPr>
            </w:pPr>
          </w:p>
        </w:tc>
        <w:tc>
          <w:tcPr>
            <w:tcW w:w="1361" w:type="pct"/>
            <w:vAlign w:val="center"/>
          </w:tcPr>
          <w:p w:rsidR="00517373" w:rsidRDefault="00517373" w:rsidP="00ED726A">
            <w:pPr>
              <w:spacing w:before="60" w:after="60"/>
              <w:jc w:val="left"/>
              <w:rPr>
                <w:rFonts w:cs="Arial"/>
                <w:sz w:val="20"/>
              </w:rPr>
            </w:pPr>
          </w:p>
        </w:tc>
        <w:tc>
          <w:tcPr>
            <w:tcW w:w="2782" w:type="pct"/>
            <w:vAlign w:val="center"/>
          </w:tcPr>
          <w:p w:rsidR="00517373" w:rsidRDefault="00517373" w:rsidP="000B5E89">
            <w:pPr>
              <w:spacing w:before="60" w:after="6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1D6268" w:rsidRPr="00086EA8" w:rsidRDefault="001D6268" w:rsidP="00C76DDA">
      <w:pPr>
        <w:rPr>
          <w:rFonts w:cs="Arial"/>
          <w:sz w:val="20"/>
        </w:rPr>
      </w:pPr>
    </w:p>
    <w:p w:rsidR="001D6268" w:rsidRPr="00086EA8" w:rsidRDefault="001D6268" w:rsidP="00C76DDA">
      <w:pPr>
        <w:rPr>
          <w:rFonts w:cs="Arial"/>
        </w:rPr>
      </w:pPr>
    </w:p>
    <w:p w:rsidR="002A6213" w:rsidRPr="00C128E9" w:rsidRDefault="002A6213" w:rsidP="002A6213">
      <w:pPr>
        <w:pStyle w:val="tableside"/>
        <w:spacing w:before="60" w:after="60"/>
      </w:pPr>
      <w:r w:rsidRPr="00C128E9">
        <w:t>Reference documents</w:t>
      </w:r>
    </w:p>
    <w:tbl>
      <w:tblPr>
        <w:tblW w:w="5000" w:type="pct"/>
        <w:tblBorders>
          <w:top w:val="single" w:sz="4" w:space="0" w:color="C6D9F1"/>
          <w:left w:val="single" w:sz="4" w:space="0" w:color="C6D9F1"/>
          <w:bottom w:val="single" w:sz="4" w:space="0" w:color="C6D9F1"/>
          <w:right w:val="single" w:sz="4" w:space="0" w:color="C6D9F1"/>
          <w:insideH w:val="single" w:sz="4" w:space="0" w:color="C6D9F1"/>
          <w:insideV w:val="single" w:sz="4" w:space="0" w:color="C6D9F1"/>
        </w:tblBorders>
        <w:tblLook w:val="01E0" w:firstRow="1" w:lastRow="1" w:firstColumn="1" w:lastColumn="1" w:noHBand="0" w:noVBand="0"/>
      </w:tblPr>
      <w:tblGrid>
        <w:gridCol w:w="827"/>
        <w:gridCol w:w="7181"/>
        <w:gridCol w:w="1566"/>
      </w:tblGrid>
      <w:tr w:rsidR="00253137" w:rsidRPr="000634D0" w:rsidTr="00C956F0">
        <w:trPr>
          <w:trHeight w:val="351"/>
        </w:trPr>
        <w:tc>
          <w:tcPr>
            <w:tcW w:w="432" w:type="pct"/>
            <w:shd w:val="clear" w:color="auto" w:fill="8DB3E2"/>
            <w:vAlign w:val="center"/>
          </w:tcPr>
          <w:p w:rsidR="00253137" w:rsidRPr="009426F9" w:rsidRDefault="00253137" w:rsidP="00253137">
            <w:pPr>
              <w:pStyle w:val="tableheading"/>
              <w:rPr>
                <w:rFonts w:cs="Arial"/>
                <w:sz w:val="20"/>
              </w:rPr>
            </w:pPr>
            <w:bookmarkStart w:id="3" w:name="_Toc337565265"/>
            <w:r w:rsidRPr="009426F9">
              <w:rPr>
                <w:rFonts w:cs="Arial"/>
                <w:sz w:val="20"/>
              </w:rPr>
              <w:t>S.No</w:t>
            </w:r>
            <w:bookmarkEnd w:id="3"/>
          </w:p>
        </w:tc>
        <w:tc>
          <w:tcPr>
            <w:tcW w:w="3750" w:type="pct"/>
            <w:shd w:val="clear" w:color="auto" w:fill="8DB3E2"/>
            <w:vAlign w:val="center"/>
          </w:tcPr>
          <w:p w:rsidR="00253137" w:rsidRPr="009426F9" w:rsidRDefault="00253137" w:rsidP="00934B48">
            <w:pPr>
              <w:pStyle w:val="tableheading"/>
              <w:jc w:val="left"/>
              <w:rPr>
                <w:rFonts w:cs="Arial"/>
                <w:sz w:val="20"/>
              </w:rPr>
            </w:pPr>
            <w:bookmarkStart w:id="4" w:name="_Toc337565266"/>
            <w:r w:rsidRPr="009426F9">
              <w:rPr>
                <w:rFonts w:cs="Arial"/>
                <w:sz w:val="20"/>
              </w:rPr>
              <w:t>Document Title</w:t>
            </w:r>
            <w:bookmarkEnd w:id="4"/>
          </w:p>
        </w:tc>
        <w:tc>
          <w:tcPr>
            <w:tcW w:w="818" w:type="pct"/>
            <w:shd w:val="clear" w:color="auto" w:fill="8DB3E2"/>
            <w:vAlign w:val="center"/>
          </w:tcPr>
          <w:p w:rsidR="00253137" w:rsidRPr="009426F9" w:rsidRDefault="00253137" w:rsidP="00934B48">
            <w:pPr>
              <w:pStyle w:val="tableheading"/>
              <w:jc w:val="left"/>
              <w:rPr>
                <w:rFonts w:cs="Arial"/>
                <w:sz w:val="20"/>
              </w:rPr>
            </w:pPr>
            <w:bookmarkStart w:id="5" w:name="_Toc337565267"/>
            <w:r w:rsidRPr="009426F9">
              <w:rPr>
                <w:rFonts w:cs="Arial"/>
                <w:sz w:val="20"/>
              </w:rPr>
              <w:t>Date</w:t>
            </w:r>
            <w:bookmarkEnd w:id="5"/>
          </w:p>
        </w:tc>
      </w:tr>
      <w:tr w:rsidR="00253137" w:rsidRPr="008E701D" w:rsidTr="00C956F0">
        <w:trPr>
          <w:trHeight w:val="350"/>
        </w:trPr>
        <w:tc>
          <w:tcPr>
            <w:tcW w:w="432" w:type="pct"/>
            <w:vAlign w:val="center"/>
          </w:tcPr>
          <w:p w:rsidR="00253137" w:rsidRPr="00883809" w:rsidRDefault="00883809" w:rsidP="00241A2B">
            <w:pPr>
              <w:jc w:val="left"/>
              <w:rPr>
                <w:rFonts w:cs="Arial"/>
                <w:sz w:val="20"/>
                <w:highlight w:val="yellow"/>
              </w:rPr>
            </w:pPr>
            <w:r w:rsidRPr="004A2916">
              <w:rPr>
                <w:rFonts w:cs="Arial"/>
                <w:sz w:val="20"/>
              </w:rPr>
              <w:t>1</w:t>
            </w:r>
          </w:p>
        </w:tc>
        <w:tc>
          <w:tcPr>
            <w:tcW w:w="3750" w:type="pct"/>
            <w:vAlign w:val="center"/>
          </w:tcPr>
          <w:p w:rsidR="00253137" w:rsidRPr="009426F9" w:rsidRDefault="00253137" w:rsidP="00306195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818" w:type="pct"/>
            <w:vAlign w:val="center"/>
          </w:tcPr>
          <w:p w:rsidR="00253137" w:rsidRPr="009426F9" w:rsidRDefault="00FA3648" w:rsidP="00ED726A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05 Jun</w:t>
            </w:r>
            <w:r w:rsidR="00451F1E">
              <w:rPr>
                <w:rFonts w:cs="Arial"/>
                <w:sz w:val="20"/>
              </w:rPr>
              <w:t xml:space="preserve"> 2017</w:t>
            </w:r>
          </w:p>
        </w:tc>
      </w:tr>
    </w:tbl>
    <w:p w:rsidR="001D6268" w:rsidRPr="00086EA8" w:rsidRDefault="001D6268" w:rsidP="00C76DDA">
      <w:pPr>
        <w:rPr>
          <w:rFonts w:cs="Arial"/>
        </w:rPr>
      </w:pPr>
    </w:p>
    <w:p w:rsidR="001D6268" w:rsidRPr="00086EA8" w:rsidRDefault="001D6268" w:rsidP="00C76DDA">
      <w:pPr>
        <w:rPr>
          <w:rFonts w:cs="Arial"/>
          <w:color w:val="000000"/>
        </w:rPr>
      </w:pPr>
    </w:p>
    <w:p w:rsidR="001D6268" w:rsidRDefault="001D6268" w:rsidP="005C5FC4">
      <w:pPr>
        <w:pStyle w:val="HCLH1Hdr-noidx"/>
      </w:pPr>
      <w:bookmarkStart w:id="6" w:name="_Toc185159611"/>
      <w:bookmarkStart w:id="7" w:name="_Toc185162974"/>
      <w:bookmarkStart w:id="8" w:name="_Toc185235350"/>
      <w:bookmarkStart w:id="9" w:name="_Toc185316466"/>
      <w:bookmarkStart w:id="10" w:name="_Toc185323618"/>
      <w:bookmarkStart w:id="11" w:name="_Toc185333874"/>
      <w:bookmarkStart w:id="12" w:name="_Toc185351344"/>
      <w:bookmarkStart w:id="13" w:name="_Toc185356445"/>
      <w:r w:rsidRPr="00241A2B">
        <w:lastRenderedPageBreak/>
        <w:t>Glossar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="005C5FC4" w:rsidRPr="00241A2B">
        <w:t>y</w:t>
      </w:r>
    </w:p>
    <w:p w:rsidR="0019519F" w:rsidRDefault="0019519F" w:rsidP="005C5FC4"/>
    <w:tbl>
      <w:tblPr>
        <w:tblW w:w="5000" w:type="pct"/>
        <w:tblBorders>
          <w:top w:val="single" w:sz="6" w:space="0" w:color="244061"/>
          <w:left w:val="single" w:sz="6" w:space="0" w:color="244061"/>
          <w:bottom w:val="single" w:sz="6" w:space="0" w:color="244061"/>
          <w:right w:val="single" w:sz="6" w:space="0" w:color="244061"/>
          <w:insideH w:val="single" w:sz="6" w:space="0" w:color="244061"/>
          <w:insideV w:val="single" w:sz="6" w:space="0" w:color="244061"/>
        </w:tblBorders>
        <w:tblCellMar>
          <w:top w:w="43" w:type="dxa"/>
          <w:left w:w="43" w:type="dxa"/>
          <w:bottom w:w="43" w:type="dxa"/>
          <w:right w:w="43" w:type="dxa"/>
        </w:tblCellMar>
        <w:tblLook w:val="0000" w:firstRow="0" w:lastRow="0" w:firstColumn="0" w:lastColumn="0" w:noHBand="0" w:noVBand="0"/>
      </w:tblPr>
      <w:tblGrid>
        <w:gridCol w:w="2023"/>
        <w:gridCol w:w="7421"/>
      </w:tblGrid>
      <w:tr w:rsidR="00246B4D" w:rsidRPr="00BC117C" w:rsidTr="001E108F">
        <w:trPr>
          <w:cantSplit/>
          <w:trHeight w:val="212"/>
          <w:tblHeader/>
        </w:trPr>
        <w:tc>
          <w:tcPr>
            <w:tcW w:w="1071" w:type="pct"/>
            <w:tcBorders>
              <w:right w:val="single" w:sz="6" w:space="0" w:color="FFFFFF"/>
            </w:tcBorders>
            <w:shd w:val="clear" w:color="auto" w:fill="0070C0"/>
            <w:vAlign w:val="center"/>
          </w:tcPr>
          <w:p w:rsidR="00246B4D" w:rsidRPr="00D7026C" w:rsidRDefault="005D3409" w:rsidP="00A74BDE">
            <w:pPr>
              <w:pStyle w:val="CellBody2"/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Terms</w:t>
            </w:r>
          </w:p>
        </w:tc>
        <w:tc>
          <w:tcPr>
            <w:tcW w:w="3929" w:type="pct"/>
            <w:tcBorders>
              <w:left w:val="single" w:sz="6" w:space="0" w:color="FFFFFF"/>
            </w:tcBorders>
            <w:shd w:val="clear" w:color="auto" w:fill="0070C0"/>
            <w:vAlign w:val="center"/>
          </w:tcPr>
          <w:p w:rsidR="00246B4D" w:rsidRPr="00D7026C" w:rsidRDefault="00246B4D" w:rsidP="00A74BDE">
            <w:pPr>
              <w:pStyle w:val="CellBody2"/>
              <w:jc w:val="center"/>
              <w:rPr>
                <w:rFonts w:cs="Arial"/>
                <w:b/>
                <w:color w:val="FFFFFF" w:themeColor="background1"/>
              </w:rPr>
            </w:pPr>
            <w:r w:rsidRPr="00D7026C">
              <w:rPr>
                <w:rFonts w:cs="Arial"/>
                <w:b/>
                <w:color w:val="FFFFFF" w:themeColor="background1"/>
              </w:rPr>
              <w:t>Description</w:t>
            </w:r>
          </w:p>
        </w:tc>
      </w:tr>
      <w:tr w:rsidR="00EA6C28" w:rsidRPr="00BC117C" w:rsidTr="00FB251D">
        <w:trPr>
          <w:cantSplit/>
          <w:trHeight w:val="203"/>
        </w:trPr>
        <w:tc>
          <w:tcPr>
            <w:tcW w:w="1071" w:type="pct"/>
          </w:tcPr>
          <w:p w:rsidR="00EA6C28" w:rsidRPr="00640C66" w:rsidRDefault="00EA6C28" w:rsidP="00DE00B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640C66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640C66" w:rsidRPr="00640C66" w:rsidRDefault="00640C66" w:rsidP="00DE00B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640C66" w:rsidRPr="00640C66" w:rsidRDefault="00640C66" w:rsidP="00640C66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7E6D9E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7E6D9E" w:rsidRDefault="007E6D9E" w:rsidP="00DE00B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7E6D9E" w:rsidRDefault="007E6D9E" w:rsidP="00EA6C28">
            <w:pPr>
              <w:ind w:firstLineChars="100" w:firstLine="200"/>
              <w:jc w:val="left"/>
              <w:rPr>
                <w:rFonts w:eastAsia="Batang" w:cs="Arial"/>
                <w:sz w:val="20"/>
                <w:szCs w:val="20"/>
                <w:lang w:eastAsia="ko-KR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Default="00EA6C28" w:rsidP="00DE00B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EA6C28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DE00B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DE00B8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572C55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B71D51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572C55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1E108F">
        <w:trPr>
          <w:cantSplit/>
          <w:trHeight w:val="203"/>
        </w:trPr>
        <w:tc>
          <w:tcPr>
            <w:tcW w:w="1071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  <w:tc>
          <w:tcPr>
            <w:tcW w:w="3929" w:type="pct"/>
            <w:vAlign w:val="center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sz w:val="20"/>
                <w:szCs w:val="20"/>
              </w:rPr>
            </w:pPr>
          </w:p>
        </w:tc>
      </w:tr>
      <w:tr w:rsidR="00EA6C28" w:rsidRPr="00BC117C" w:rsidTr="00572C55">
        <w:trPr>
          <w:cantSplit/>
          <w:trHeight w:val="203"/>
        </w:trPr>
        <w:tc>
          <w:tcPr>
            <w:tcW w:w="1071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3929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EA6C28" w:rsidRPr="00BC117C" w:rsidTr="00572C55">
        <w:trPr>
          <w:cantSplit/>
          <w:trHeight w:val="203"/>
        </w:trPr>
        <w:tc>
          <w:tcPr>
            <w:tcW w:w="1071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3929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EA6C28" w:rsidRPr="00BC117C" w:rsidTr="00572C55">
        <w:trPr>
          <w:cantSplit/>
          <w:trHeight w:val="203"/>
        </w:trPr>
        <w:tc>
          <w:tcPr>
            <w:tcW w:w="1071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3929" w:type="pct"/>
          </w:tcPr>
          <w:p w:rsidR="00EA6C28" w:rsidRPr="00640C66" w:rsidRDefault="00EA6C28" w:rsidP="00EA6C28">
            <w:pPr>
              <w:ind w:firstLineChars="100" w:firstLine="200"/>
              <w:jc w:val="left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:rsidR="001D6268" w:rsidRPr="002F4029" w:rsidRDefault="001D6268" w:rsidP="00E01C35">
      <w:pPr>
        <w:pStyle w:val="MessageHeader"/>
        <w:tabs>
          <w:tab w:val="left" w:pos="3690"/>
        </w:tabs>
        <w:rPr>
          <w:rFonts w:ascii="Arial" w:hAnsi="Arial"/>
          <w:sz w:val="20"/>
          <w:szCs w:val="20"/>
        </w:rPr>
      </w:pPr>
      <w:r w:rsidRPr="00086EA8">
        <w:rPr>
          <w:rFonts w:ascii="Arial" w:hAnsi="Arial"/>
        </w:rPr>
        <w:br w:type="page"/>
      </w:r>
      <w:r w:rsidRPr="002F4029">
        <w:rPr>
          <w:rFonts w:ascii="Arial" w:hAnsi="Arial"/>
          <w:sz w:val="20"/>
          <w:szCs w:val="20"/>
        </w:rPr>
        <w:lastRenderedPageBreak/>
        <w:t>Table of contents</w:t>
      </w:r>
    </w:p>
    <w:p w:rsidR="001D6268" w:rsidRPr="002F4029" w:rsidRDefault="001D6268">
      <w:pPr>
        <w:rPr>
          <w:rFonts w:cs="Arial"/>
          <w:sz w:val="20"/>
          <w:szCs w:val="20"/>
        </w:rPr>
      </w:pPr>
    </w:p>
    <w:p w:rsidR="00D20E50" w:rsidRDefault="00E5619A">
      <w:pPr>
        <w:pStyle w:val="TOC1"/>
        <w:tabs>
          <w:tab w:val="left" w:pos="440"/>
          <w:tab w:val="right" w:leader="dot" w:pos="9348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rFonts w:cs="Arial"/>
          <w:b w:val="0"/>
          <w:sz w:val="20"/>
          <w:szCs w:val="20"/>
        </w:rPr>
        <w:fldChar w:fldCharType="begin"/>
      </w:r>
      <w:r>
        <w:rPr>
          <w:rFonts w:cs="Arial"/>
          <w:b w:val="0"/>
          <w:sz w:val="20"/>
          <w:szCs w:val="20"/>
        </w:rPr>
        <w:instrText xml:space="preserve"> TOC \o "1-2" \h \z \u </w:instrText>
      </w:r>
      <w:r>
        <w:rPr>
          <w:rFonts w:cs="Arial"/>
          <w:b w:val="0"/>
          <w:sz w:val="20"/>
          <w:szCs w:val="20"/>
        </w:rPr>
        <w:fldChar w:fldCharType="separate"/>
      </w:r>
      <w:hyperlink w:anchor="_Toc489465991" w:history="1">
        <w:r w:rsidR="00D20E50" w:rsidRPr="00DF2A1F">
          <w:rPr>
            <w:rStyle w:val="Hyperlink"/>
            <w:rFonts w:ascii="Arial" w:hAnsi="Arial"/>
            <w:noProof/>
          </w:rPr>
          <w:t>1</w:t>
        </w:r>
        <w:r w:rsidR="00D20E50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D20E50" w:rsidRPr="00DF2A1F">
          <w:rPr>
            <w:rStyle w:val="Hyperlink"/>
            <w:rFonts w:ascii="Arial" w:hAnsi="Arial"/>
            <w:noProof/>
          </w:rPr>
          <w:t>Installation Guide</w:t>
        </w:r>
        <w:r w:rsidR="00D20E50">
          <w:rPr>
            <w:noProof/>
            <w:webHidden/>
          </w:rPr>
          <w:tab/>
        </w:r>
        <w:r w:rsidR="00D20E50">
          <w:rPr>
            <w:noProof/>
            <w:webHidden/>
          </w:rPr>
          <w:fldChar w:fldCharType="begin"/>
        </w:r>
        <w:r w:rsidR="00D20E50">
          <w:rPr>
            <w:noProof/>
            <w:webHidden/>
          </w:rPr>
          <w:instrText xml:space="preserve"> PAGEREF _Toc489465991 \h </w:instrText>
        </w:r>
        <w:r w:rsidR="00D20E50">
          <w:rPr>
            <w:noProof/>
            <w:webHidden/>
          </w:rPr>
        </w:r>
        <w:r w:rsidR="00D20E50">
          <w:rPr>
            <w:noProof/>
            <w:webHidden/>
          </w:rPr>
          <w:fldChar w:fldCharType="separate"/>
        </w:r>
        <w:r w:rsidR="00D20E50">
          <w:rPr>
            <w:noProof/>
            <w:webHidden/>
          </w:rPr>
          <w:t>6</w:t>
        </w:r>
        <w:r w:rsidR="00D20E50">
          <w:rPr>
            <w:noProof/>
            <w:webHidden/>
          </w:rPr>
          <w:fldChar w:fldCharType="end"/>
        </w:r>
      </w:hyperlink>
    </w:p>
    <w:p w:rsidR="00D20E50" w:rsidRDefault="00DA75F2">
      <w:pPr>
        <w:pStyle w:val="TOC2"/>
        <w:tabs>
          <w:tab w:val="left" w:pos="880"/>
          <w:tab w:val="right" w:leader="dot" w:pos="93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465992" w:history="1">
        <w:r w:rsidR="00D20E50" w:rsidRPr="00DF2A1F">
          <w:rPr>
            <w:rStyle w:val="Hyperlink"/>
            <w:noProof/>
          </w:rPr>
          <w:t>1.</w:t>
        </w:r>
        <w:r w:rsidR="00D20E5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20E50" w:rsidRPr="00DF2A1F">
          <w:rPr>
            <w:rStyle w:val="Hyperlink"/>
            <w:noProof/>
          </w:rPr>
          <w:t>JDK</w:t>
        </w:r>
        <w:r w:rsidR="00D20E50">
          <w:rPr>
            <w:noProof/>
            <w:webHidden/>
          </w:rPr>
          <w:tab/>
        </w:r>
        <w:r w:rsidR="00D20E50">
          <w:rPr>
            <w:noProof/>
            <w:webHidden/>
          </w:rPr>
          <w:fldChar w:fldCharType="begin"/>
        </w:r>
        <w:r w:rsidR="00D20E50">
          <w:rPr>
            <w:noProof/>
            <w:webHidden/>
          </w:rPr>
          <w:instrText xml:space="preserve"> PAGEREF _Toc489465992 \h </w:instrText>
        </w:r>
        <w:r w:rsidR="00D20E50">
          <w:rPr>
            <w:noProof/>
            <w:webHidden/>
          </w:rPr>
        </w:r>
        <w:r w:rsidR="00D20E50">
          <w:rPr>
            <w:noProof/>
            <w:webHidden/>
          </w:rPr>
          <w:fldChar w:fldCharType="separate"/>
        </w:r>
        <w:r w:rsidR="00D20E50">
          <w:rPr>
            <w:noProof/>
            <w:webHidden/>
          </w:rPr>
          <w:t>6</w:t>
        </w:r>
        <w:r w:rsidR="00D20E50">
          <w:rPr>
            <w:noProof/>
            <w:webHidden/>
          </w:rPr>
          <w:fldChar w:fldCharType="end"/>
        </w:r>
      </w:hyperlink>
    </w:p>
    <w:p w:rsidR="00D20E50" w:rsidRDefault="00DA75F2">
      <w:pPr>
        <w:pStyle w:val="TOC2"/>
        <w:tabs>
          <w:tab w:val="left" w:pos="880"/>
          <w:tab w:val="right" w:leader="dot" w:pos="93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465993" w:history="1">
        <w:r w:rsidR="00D20E50" w:rsidRPr="00DF2A1F">
          <w:rPr>
            <w:rStyle w:val="Hyperlink"/>
            <w:noProof/>
          </w:rPr>
          <w:t>2.</w:t>
        </w:r>
        <w:r w:rsidR="00D20E5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20E50" w:rsidRPr="00DF2A1F">
          <w:rPr>
            <w:rStyle w:val="Hyperlink"/>
            <w:noProof/>
          </w:rPr>
          <w:t>Spring Tool Suite</w:t>
        </w:r>
        <w:r w:rsidR="00D20E50">
          <w:rPr>
            <w:noProof/>
            <w:webHidden/>
          </w:rPr>
          <w:tab/>
        </w:r>
        <w:r w:rsidR="00D20E50">
          <w:rPr>
            <w:noProof/>
            <w:webHidden/>
          </w:rPr>
          <w:fldChar w:fldCharType="begin"/>
        </w:r>
        <w:r w:rsidR="00D20E50">
          <w:rPr>
            <w:noProof/>
            <w:webHidden/>
          </w:rPr>
          <w:instrText xml:space="preserve"> PAGEREF _Toc489465993 \h </w:instrText>
        </w:r>
        <w:r w:rsidR="00D20E50">
          <w:rPr>
            <w:noProof/>
            <w:webHidden/>
          </w:rPr>
        </w:r>
        <w:r w:rsidR="00D20E50">
          <w:rPr>
            <w:noProof/>
            <w:webHidden/>
          </w:rPr>
          <w:fldChar w:fldCharType="separate"/>
        </w:r>
        <w:r w:rsidR="00D20E50">
          <w:rPr>
            <w:noProof/>
            <w:webHidden/>
          </w:rPr>
          <w:t>6</w:t>
        </w:r>
        <w:r w:rsidR="00D20E50">
          <w:rPr>
            <w:noProof/>
            <w:webHidden/>
          </w:rPr>
          <w:fldChar w:fldCharType="end"/>
        </w:r>
      </w:hyperlink>
    </w:p>
    <w:p w:rsidR="00D20E50" w:rsidRDefault="00DA75F2">
      <w:pPr>
        <w:pStyle w:val="TOC2"/>
        <w:tabs>
          <w:tab w:val="left" w:pos="880"/>
          <w:tab w:val="right" w:leader="dot" w:pos="93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465994" w:history="1">
        <w:r w:rsidR="00D20E50" w:rsidRPr="00DF2A1F">
          <w:rPr>
            <w:rStyle w:val="Hyperlink"/>
            <w:noProof/>
          </w:rPr>
          <w:t>3.</w:t>
        </w:r>
        <w:r w:rsidR="00D20E5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20E50" w:rsidRPr="00DF2A1F">
          <w:rPr>
            <w:rStyle w:val="Hyperlink"/>
            <w:noProof/>
          </w:rPr>
          <w:t>Visual Studio Code</w:t>
        </w:r>
        <w:r w:rsidR="00D20E50">
          <w:rPr>
            <w:noProof/>
            <w:webHidden/>
          </w:rPr>
          <w:tab/>
        </w:r>
        <w:r w:rsidR="00D20E50">
          <w:rPr>
            <w:noProof/>
            <w:webHidden/>
          </w:rPr>
          <w:fldChar w:fldCharType="begin"/>
        </w:r>
        <w:r w:rsidR="00D20E50">
          <w:rPr>
            <w:noProof/>
            <w:webHidden/>
          </w:rPr>
          <w:instrText xml:space="preserve"> PAGEREF _Toc489465994 \h </w:instrText>
        </w:r>
        <w:r w:rsidR="00D20E50">
          <w:rPr>
            <w:noProof/>
            <w:webHidden/>
          </w:rPr>
        </w:r>
        <w:r w:rsidR="00D20E50">
          <w:rPr>
            <w:noProof/>
            <w:webHidden/>
          </w:rPr>
          <w:fldChar w:fldCharType="separate"/>
        </w:r>
        <w:r w:rsidR="00D20E50">
          <w:rPr>
            <w:noProof/>
            <w:webHidden/>
          </w:rPr>
          <w:t>8</w:t>
        </w:r>
        <w:r w:rsidR="00D20E50">
          <w:rPr>
            <w:noProof/>
            <w:webHidden/>
          </w:rPr>
          <w:fldChar w:fldCharType="end"/>
        </w:r>
      </w:hyperlink>
    </w:p>
    <w:p w:rsidR="00D20E50" w:rsidRDefault="00DA75F2">
      <w:pPr>
        <w:pStyle w:val="TOC2"/>
        <w:tabs>
          <w:tab w:val="left" w:pos="880"/>
          <w:tab w:val="right" w:leader="dot" w:pos="93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465995" w:history="1">
        <w:r w:rsidR="00D20E50" w:rsidRPr="00DF2A1F">
          <w:rPr>
            <w:rStyle w:val="Hyperlink"/>
            <w:noProof/>
          </w:rPr>
          <w:t>4.</w:t>
        </w:r>
        <w:r w:rsidR="00D20E5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20E50" w:rsidRPr="00DF2A1F">
          <w:rPr>
            <w:rStyle w:val="Hyperlink"/>
            <w:noProof/>
          </w:rPr>
          <w:t>Node JS</w:t>
        </w:r>
        <w:r w:rsidR="00D20E50">
          <w:rPr>
            <w:noProof/>
            <w:webHidden/>
          </w:rPr>
          <w:tab/>
        </w:r>
        <w:r w:rsidR="00D20E50">
          <w:rPr>
            <w:noProof/>
            <w:webHidden/>
          </w:rPr>
          <w:fldChar w:fldCharType="begin"/>
        </w:r>
        <w:r w:rsidR="00D20E50">
          <w:rPr>
            <w:noProof/>
            <w:webHidden/>
          </w:rPr>
          <w:instrText xml:space="preserve"> PAGEREF _Toc489465995 \h </w:instrText>
        </w:r>
        <w:r w:rsidR="00D20E50">
          <w:rPr>
            <w:noProof/>
            <w:webHidden/>
          </w:rPr>
        </w:r>
        <w:r w:rsidR="00D20E50">
          <w:rPr>
            <w:noProof/>
            <w:webHidden/>
          </w:rPr>
          <w:fldChar w:fldCharType="separate"/>
        </w:r>
        <w:r w:rsidR="00D20E50">
          <w:rPr>
            <w:noProof/>
            <w:webHidden/>
          </w:rPr>
          <w:t>8</w:t>
        </w:r>
        <w:r w:rsidR="00D20E50">
          <w:rPr>
            <w:noProof/>
            <w:webHidden/>
          </w:rPr>
          <w:fldChar w:fldCharType="end"/>
        </w:r>
      </w:hyperlink>
    </w:p>
    <w:p w:rsidR="00D20E50" w:rsidRDefault="00DA75F2">
      <w:pPr>
        <w:pStyle w:val="TOC2"/>
        <w:tabs>
          <w:tab w:val="left" w:pos="880"/>
          <w:tab w:val="right" w:leader="dot" w:pos="93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465996" w:history="1">
        <w:r w:rsidR="00D20E50" w:rsidRPr="00DF2A1F">
          <w:rPr>
            <w:rStyle w:val="Hyperlink"/>
            <w:noProof/>
          </w:rPr>
          <w:t>5.</w:t>
        </w:r>
        <w:r w:rsidR="00D20E5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20E50" w:rsidRPr="00DF2A1F">
          <w:rPr>
            <w:rStyle w:val="Hyperlink"/>
            <w:noProof/>
          </w:rPr>
          <w:t>AngularJS-2</w:t>
        </w:r>
        <w:r w:rsidR="00D20E50">
          <w:rPr>
            <w:noProof/>
            <w:webHidden/>
          </w:rPr>
          <w:tab/>
        </w:r>
        <w:r w:rsidR="00D20E50">
          <w:rPr>
            <w:noProof/>
            <w:webHidden/>
          </w:rPr>
          <w:fldChar w:fldCharType="begin"/>
        </w:r>
        <w:r w:rsidR="00D20E50">
          <w:rPr>
            <w:noProof/>
            <w:webHidden/>
          </w:rPr>
          <w:instrText xml:space="preserve"> PAGEREF _Toc489465996 \h </w:instrText>
        </w:r>
        <w:r w:rsidR="00D20E50">
          <w:rPr>
            <w:noProof/>
            <w:webHidden/>
          </w:rPr>
        </w:r>
        <w:r w:rsidR="00D20E50">
          <w:rPr>
            <w:noProof/>
            <w:webHidden/>
          </w:rPr>
          <w:fldChar w:fldCharType="separate"/>
        </w:r>
        <w:r w:rsidR="00D20E50">
          <w:rPr>
            <w:noProof/>
            <w:webHidden/>
          </w:rPr>
          <w:t>9</w:t>
        </w:r>
        <w:r w:rsidR="00D20E50">
          <w:rPr>
            <w:noProof/>
            <w:webHidden/>
          </w:rPr>
          <w:fldChar w:fldCharType="end"/>
        </w:r>
      </w:hyperlink>
    </w:p>
    <w:p w:rsidR="00D20E50" w:rsidRDefault="00DA75F2">
      <w:pPr>
        <w:pStyle w:val="TOC2"/>
        <w:tabs>
          <w:tab w:val="left" w:pos="880"/>
          <w:tab w:val="right" w:leader="dot" w:pos="93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465997" w:history="1">
        <w:r w:rsidR="00D20E50" w:rsidRPr="00DF2A1F">
          <w:rPr>
            <w:rStyle w:val="Hyperlink"/>
            <w:noProof/>
          </w:rPr>
          <w:t>6.</w:t>
        </w:r>
        <w:r w:rsidR="00D20E5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20E50" w:rsidRPr="00DF2A1F">
          <w:rPr>
            <w:rStyle w:val="Hyperlink"/>
            <w:noProof/>
          </w:rPr>
          <w:t>Pivotal Cloud Foundry</w:t>
        </w:r>
        <w:r w:rsidR="00D20E50">
          <w:rPr>
            <w:noProof/>
            <w:webHidden/>
          </w:rPr>
          <w:tab/>
        </w:r>
        <w:r w:rsidR="00D20E50">
          <w:rPr>
            <w:noProof/>
            <w:webHidden/>
          </w:rPr>
          <w:fldChar w:fldCharType="begin"/>
        </w:r>
        <w:r w:rsidR="00D20E50">
          <w:rPr>
            <w:noProof/>
            <w:webHidden/>
          </w:rPr>
          <w:instrText xml:space="preserve"> PAGEREF _Toc489465997 \h </w:instrText>
        </w:r>
        <w:r w:rsidR="00D20E50">
          <w:rPr>
            <w:noProof/>
            <w:webHidden/>
          </w:rPr>
        </w:r>
        <w:r w:rsidR="00D20E50">
          <w:rPr>
            <w:noProof/>
            <w:webHidden/>
          </w:rPr>
          <w:fldChar w:fldCharType="separate"/>
        </w:r>
        <w:r w:rsidR="00D20E50">
          <w:rPr>
            <w:noProof/>
            <w:webHidden/>
          </w:rPr>
          <w:t>9</w:t>
        </w:r>
        <w:r w:rsidR="00D20E50">
          <w:rPr>
            <w:noProof/>
            <w:webHidden/>
          </w:rPr>
          <w:fldChar w:fldCharType="end"/>
        </w:r>
      </w:hyperlink>
    </w:p>
    <w:p w:rsidR="00D20E50" w:rsidRDefault="00DA75F2">
      <w:pPr>
        <w:pStyle w:val="TOC2"/>
        <w:tabs>
          <w:tab w:val="left" w:pos="880"/>
          <w:tab w:val="right" w:leader="dot" w:pos="934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465998" w:history="1">
        <w:r w:rsidR="00D20E50" w:rsidRPr="00DF2A1F">
          <w:rPr>
            <w:rStyle w:val="Hyperlink"/>
            <w:noProof/>
          </w:rPr>
          <w:t>7.</w:t>
        </w:r>
        <w:r w:rsidR="00D20E5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20E50" w:rsidRPr="00DF2A1F">
          <w:rPr>
            <w:rStyle w:val="Hyperlink"/>
            <w:noProof/>
          </w:rPr>
          <w:t>Predix</w:t>
        </w:r>
        <w:r w:rsidR="00D20E50">
          <w:rPr>
            <w:noProof/>
            <w:webHidden/>
          </w:rPr>
          <w:tab/>
        </w:r>
        <w:r w:rsidR="00D20E50">
          <w:rPr>
            <w:noProof/>
            <w:webHidden/>
          </w:rPr>
          <w:fldChar w:fldCharType="begin"/>
        </w:r>
        <w:r w:rsidR="00D20E50">
          <w:rPr>
            <w:noProof/>
            <w:webHidden/>
          </w:rPr>
          <w:instrText xml:space="preserve"> PAGEREF _Toc489465998 \h </w:instrText>
        </w:r>
        <w:r w:rsidR="00D20E50">
          <w:rPr>
            <w:noProof/>
            <w:webHidden/>
          </w:rPr>
        </w:r>
        <w:r w:rsidR="00D20E50">
          <w:rPr>
            <w:noProof/>
            <w:webHidden/>
          </w:rPr>
          <w:fldChar w:fldCharType="separate"/>
        </w:r>
        <w:r w:rsidR="00D20E50">
          <w:rPr>
            <w:noProof/>
            <w:webHidden/>
          </w:rPr>
          <w:t>10</w:t>
        </w:r>
        <w:r w:rsidR="00D20E50">
          <w:rPr>
            <w:noProof/>
            <w:webHidden/>
          </w:rPr>
          <w:fldChar w:fldCharType="end"/>
        </w:r>
      </w:hyperlink>
    </w:p>
    <w:p w:rsidR="00BE478D" w:rsidRDefault="00E5619A" w:rsidP="00081E7F">
      <w:pPr>
        <w:tabs>
          <w:tab w:val="left" w:pos="900"/>
        </w:tabs>
        <w:spacing w:after="40"/>
        <w:rPr>
          <w:rFonts w:cs="Arial"/>
          <w:b/>
          <w:sz w:val="28"/>
          <w:szCs w:val="28"/>
        </w:rPr>
      </w:pPr>
      <w:r>
        <w:rPr>
          <w:rFonts w:ascii="Calibri" w:hAnsi="Calibri" w:cs="Arial"/>
          <w:b/>
          <w:sz w:val="20"/>
          <w:szCs w:val="20"/>
        </w:rPr>
        <w:fldChar w:fldCharType="end"/>
      </w:r>
      <w:r w:rsidR="00BE478D">
        <w:rPr>
          <w:rFonts w:cs="Arial"/>
          <w:b/>
          <w:sz w:val="28"/>
          <w:szCs w:val="28"/>
        </w:rPr>
        <w:br w:type="page"/>
      </w:r>
    </w:p>
    <w:p w:rsidR="00FD16B0" w:rsidRDefault="00FD16B0" w:rsidP="00FD16B0">
      <w:pPr>
        <w:spacing w:after="40"/>
        <w:rPr>
          <w:rFonts w:cs="Arial"/>
          <w:b/>
          <w:sz w:val="28"/>
          <w:szCs w:val="28"/>
        </w:rPr>
      </w:pPr>
    </w:p>
    <w:p w:rsidR="00FD16B0" w:rsidRDefault="00FD16B0" w:rsidP="00FD16B0">
      <w:pPr>
        <w:spacing w:after="40"/>
        <w:rPr>
          <w:rFonts w:cs="Arial"/>
          <w:b/>
          <w:sz w:val="28"/>
          <w:szCs w:val="28"/>
        </w:rPr>
      </w:pPr>
    </w:p>
    <w:p w:rsidR="00FD16B0" w:rsidRDefault="00FD16B0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196E9C" w:rsidRDefault="00196E9C" w:rsidP="00FD16B0">
      <w:pPr>
        <w:spacing w:after="40"/>
        <w:rPr>
          <w:rFonts w:cs="Arial"/>
          <w:b/>
          <w:sz w:val="28"/>
          <w:szCs w:val="28"/>
        </w:rPr>
      </w:pPr>
    </w:p>
    <w:p w:rsidR="00FD16B0" w:rsidRDefault="00FD16B0" w:rsidP="00FD16B0">
      <w:pPr>
        <w:spacing w:after="40"/>
        <w:rPr>
          <w:rFonts w:cs="Arial"/>
          <w:b/>
          <w:sz w:val="28"/>
          <w:szCs w:val="28"/>
        </w:rPr>
      </w:pPr>
    </w:p>
    <w:p w:rsidR="001D6268" w:rsidRPr="00086EA8" w:rsidRDefault="001D6268" w:rsidP="00FD16B0">
      <w:pPr>
        <w:spacing w:after="40"/>
        <w:jc w:val="center"/>
        <w:rPr>
          <w:rFonts w:cs="Arial"/>
          <w:color w:val="0000FF"/>
          <w:szCs w:val="22"/>
        </w:rPr>
      </w:pPr>
      <w:r w:rsidRPr="00086EA8">
        <w:rPr>
          <w:rFonts w:cs="Arial"/>
          <w:color w:val="0000FF"/>
          <w:szCs w:val="22"/>
        </w:rPr>
        <w:t>THIS PAGE IS INTENTIONALLY LEFT BLANK</w:t>
      </w: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1D6268" w:rsidRPr="00086EA8" w:rsidRDefault="001D6268" w:rsidP="00C60730">
      <w:pPr>
        <w:rPr>
          <w:rFonts w:cs="Arial"/>
        </w:rPr>
      </w:pPr>
    </w:p>
    <w:p w:rsidR="00743FBF" w:rsidRDefault="00743FBF">
      <w:pPr>
        <w:jc w:val="left"/>
        <w:rPr>
          <w:rFonts w:cs="Arial"/>
          <w:b/>
          <w:bCs/>
          <w:color w:val="0070C0"/>
          <w:kern w:val="32"/>
          <w:sz w:val="28"/>
          <w:szCs w:val="28"/>
        </w:rPr>
      </w:pPr>
      <w:bookmarkStart w:id="14" w:name="_Toc293064021"/>
      <w:bookmarkStart w:id="15" w:name="_Toc293064022"/>
      <w:bookmarkStart w:id="16" w:name="_Toc293064023"/>
      <w:bookmarkStart w:id="17" w:name="_Toc219204983"/>
      <w:bookmarkEnd w:id="14"/>
      <w:bookmarkEnd w:id="15"/>
      <w:bookmarkEnd w:id="16"/>
      <w:r>
        <w:rPr>
          <w:color w:val="0070C0"/>
          <w:sz w:val="28"/>
          <w:szCs w:val="28"/>
        </w:rPr>
        <w:br w:type="page"/>
      </w:r>
    </w:p>
    <w:p w:rsidR="00926D93" w:rsidRDefault="005D3409" w:rsidP="00926D93">
      <w:pPr>
        <w:pStyle w:val="Heading1"/>
        <w:numPr>
          <w:ilvl w:val="0"/>
          <w:numId w:val="6"/>
        </w:numPr>
        <w:jc w:val="left"/>
        <w:rPr>
          <w:rFonts w:ascii="Arial" w:hAnsi="Arial"/>
          <w:color w:val="0070C0"/>
          <w:sz w:val="28"/>
          <w:szCs w:val="28"/>
        </w:rPr>
      </w:pPr>
      <w:bookmarkStart w:id="18" w:name="_Toc489465991"/>
      <w:bookmarkStart w:id="19" w:name="_Toc237781087"/>
      <w:bookmarkEnd w:id="17"/>
      <w:r>
        <w:rPr>
          <w:rFonts w:ascii="Arial" w:hAnsi="Arial"/>
          <w:color w:val="0070C0"/>
          <w:sz w:val="28"/>
          <w:szCs w:val="28"/>
        </w:rPr>
        <w:lastRenderedPageBreak/>
        <w:t>Installation Guide</w:t>
      </w:r>
      <w:bookmarkEnd w:id="18"/>
    </w:p>
    <w:p w:rsidR="00EF5B45" w:rsidRDefault="00EF5B45" w:rsidP="00EF5B45">
      <w:pPr>
        <w:pStyle w:val="Heading2"/>
        <w:numPr>
          <w:ilvl w:val="0"/>
          <w:numId w:val="27"/>
        </w:numPr>
      </w:pPr>
      <w:bookmarkStart w:id="20" w:name="_Toc489465992"/>
      <w:bookmarkEnd w:id="19"/>
      <w:r>
        <w:t>JDK</w:t>
      </w:r>
      <w:bookmarkEnd w:id="20"/>
    </w:p>
    <w:p w:rsidR="00DC23C0" w:rsidRDefault="00EF5B45" w:rsidP="00DC23C0">
      <w:pPr>
        <w:pStyle w:val="ListParagraph"/>
        <w:numPr>
          <w:ilvl w:val="0"/>
          <w:numId w:val="26"/>
        </w:numPr>
        <w:rPr>
          <w:lang w:val="en-NZ" w:eastAsia="ko-KR"/>
        </w:rPr>
      </w:pPr>
      <w:r w:rsidRPr="00EF5B45">
        <w:rPr>
          <w:lang w:val="en-NZ" w:eastAsia="ko-KR"/>
        </w:rPr>
        <w:t xml:space="preserve">Download latest JDK 64 bit version from: </w:t>
      </w:r>
    </w:p>
    <w:p w:rsidR="00DC23C0" w:rsidRDefault="00DA75F2" w:rsidP="00DC23C0">
      <w:pPr>
        <w:pStyle w:val="ListParagraph"/>
        <w:rPr>
          <w:lang w:val="en-NZ" w:eastAsia="ko-KR"/>
        </w:rPr>
      </w:pPr>
      <w:hyperlink r:id="rId14" w:history="1">
        <w:r w:rsidR="00DC23C0" w:rsidRPr="001E2412">
          <w:rPr>
            <w:rStyle w:val="Hyperlink"/>
            <w:lang w:val="en-NZ" w:eastAsia="ko-KR"/>
          </w:rPr>
          <w:t>http://www.oracle.com/technetwork/java/javase/downloads/index.html</w:t>
        </w:r>
      </w:hyperlink>
    </w:p>
    <w:p w:rsidR="00DC23C0" w:rsidRPr="00DC23C0" w:rsidRDefault="00DC23C0" w:rsidP="00DC23C0">
      <w:pPr>
        <w:pStyle w:val="ListParagraph"/>
        <w:rPr>
          <w:lang w:val="en-NZ" w:eastAsia="ko-KR"/>
        </w:rPr>
      </w:pPr>
    </w:p>
    <w:p w:rsidR="00EF5B45" w:rsidRPr="00EF5B45" w:rsidRDefault="00EF5B45" w:rsidP="00EF5B45">
      <w:pPr>
        <w:pStyle w:val="ListParagraph"/>
        <w:numPr>
          <w:ilvl w:val="0"/>
          <w:numId w:val="26"/>
        </w:numPr>
        <w:rPr>
          <w:lang w:val="en-NZ" w:eastAsia="ko-KR"/>
        </w:rPr>
      </w:pPr>
      <w:r w:rsidRPr="00EF5B45">
        <w:rPr>
          <w:lang w:val="en-NZ" w:eastAsia="ko-KR"/>
        </w:rPr>
        <w:t>Raise Software Installation request to IT Team at “Capgemini Talent Portal &gt; IT Service Desk”</w:t>
      </w:r>
    </w:p>
    <w:p w:rsidR="00EF5B45" w:rsidRPr="00EF5B45" w:rsidRDefault="00EF5B45" w:rsidP="00EF5B45">
      <w:pPr>
        <w:pStyle w:val="ListParagraph"/>
        <w:numPr>
          <w:ilvl w:val="0"/>
          <w:numId w:val="26"/>
        </w:numPr>
        <w:rPr>
          <w:lang w:val="en-NZ" w:eastAsia="ko-KR"/>
        </w:rPr>
      </w:pPr>
      <w:r w:rsidRPr="00EF5B45">
        <w:rPr>
          <w:lang w:val="en-NZ" w:eastAsia="ko-KR"/>
        </w:rPr>
        <w:t>Once, installation done, open command window and check JAVA version using command &gt;Java -version</w:t>
      </w:r>
    </w:p>
    <w:p w:rsidR="00EF5B45" w:rsidRDefault="00EF5B45" w:rsidP="00EF5B45">
      <w:pPr>
        <w:pStyle w:val="Heading2"/>
        <w:numPr>
          <w:ilvl w:val="0"/>
          <w:numId w:val="27"/>
        </w:numPr>
      </w:pPr>
      <w:bookmarkStart w:id="21" w:name="_Toc489465993"/>
      <w:r>
        <w:t>Spring Tool Suite</w:t>
      </w:r>
      <w:bookmarkEnd w:id="21"/>
    </w:p>
    <w:p w:rsidR="00EF5B45" w:rsidRDefault="00CF3EDB" w:rsidP="00CF3EDB">
      <w:pPr>
        <w:pStyle w:val="ListParagraph"/>
        <w:numPr>
          <w:ilvl w:val="0"/>
          <w:numId w:val="26"/>
        </w:numPr>
        <w:rPr>
          <w:lang w:val="en-NZ" w:eastAsia="ko-KR"/>
        </w:rPr>
      </w:pPr>
      <w:r>
        <w:rPr>
          <w:lang w:val="en-NZ" w:eastAsia="ko-KR"/>
        </w:rPr>
        <w:t xml:space="preserve">Download 64-bit windows version of latest Spring Tool Suite from: </w:t>
      </w:r>
      <w:hyperlink r:id="rId15" w:history="1">
        <w:r w:rsidRPr="00CF3EDB">
          <w:rPr>
            <w:lang w:val="en-NZ" w:eastAsia="ko-KR"/>
          </w:rPr>
          <w:t>https://spring.io/tools/sts/all</w:t>
        </w:r>
      </w:hyperlink>
    </w:p>
    <w:p w:rsidR="00CF3EDB" w:rsidRPr="00EF5B45" w:rsidRDefault="00CF3EDB" w:rsidP="00CF3EDB">
      <w:pPr>
        <w:pStyle w:val="ListParagraph"/>
        <w:numPr>
          <w:ilvl w:val="0"/>
          <w:numId w:val="26"/>
        </w:numPr>
        <w:rPr>
          <w:lang w:val="en-NZ" w:eastAsia="ko-KR"/>
        </w:rPr>
      </w:pPr>
      <w:r>
        <w:rPr>
          <w:lang w:val="en-NZ" w:eastAsia="ko-KR"/>
        </w:rPr>
        <w:t xml:space="preserve">Unzip the package to your work directory and </w:t>
      </w:r>
      <w:proofErr w:type="gramStart"/>
      <w:r>
        <w:rPr>
          <w:lang w:val="en-NZ" w:eastAsia="ko-KR"/>
        </w:rPr>
        <w:t>run ..</w:t>
      </w:r>
      <w:proofErr w:type="gramEnd"/>
      <w:r>
        <w:rPr>
          <w:lang w:val="en-NZ" w:eastAsia="ko-KR"/>
        </w:rPr>
        <w:t>/</w:t>
      </w:r>
      <w:proofErr w:type="spellStart"/>
      <w:r>
        <w:rPr>
          <w:lang w:val="en-NZ" w:eastAsia="ko-KR"/>
        </w:rPr>
        <w:t>sts</w:t>
      </w:r>
      <w:proofErr w:type="spellEnd"/>
      <w:r>
        <w:rPr>
          <w:lang w:val="en-NZ" w:eastAsia="ko-KR"/>
        </w:rPr>
        <w:t>-bundle/</w:t>
      </w:r>
      <w:r w:rsidRPr="00CF3EDB">
        <w:rPr>
          <w:lang w:val="en-NZ" w:eastAsia="ko-KR"/>
        </w:rPr>
        <w:t>sts-3.8.4.RELEASE</w:t>
      </w:r>
      <w:r>
        <w:rPr>
          <w:lang w:val="en-NZ" w:eastAsia="ko-KR"/>
        </w:rPr>
        <w:t>/STS.exe</w:t>
      </w:r>
    </w:p>
    <w:p w:rsidR="00CF3EDB" w:rsidRDefault="00CF3EDB" w:rsidP="00AF6A73">
      <w:pPr>
        <w:pStyle w:val="Heading3"/>
        <w:numPr>
          <w:ilvl w:val="1"/>
          <w:numId w:val="27"/>
        </w:numPr>
      </w:pPr>
      <w:r>
        <w:t>Configure Proxy in STS</w:t>
      </w:r>
    </w:p>
    <w:p w:rsidR="00AF6A73" w:rsidRPr="00AF6A73" w:rsidRDefault="00AF6A73" w:rsidP="00AF6A73">
      <w:pPr>
        <w:pStyle w:val="ListParagraph"/>
        <w:numPr>
          <w:ilvl w:val="0"/>
          <w:numId w:val="26"/>
        </w:numPr>
        <w:rPr>
          <w:lang w:val="en-NZ" w:eastAsia="ko-KR"/>
        </w:rPr>
      </w:pPr>
      <w:r w:rsidRPr="00AF6A73">
        <w:rPr>
          <w:lang w:val="en-NZ" w:eastAsia="ko-KR"/>
        </w:rPr>
        <w:t>Configure proxy in STS as shown below, to work with Capgemini network.</w:t>
      </w:r>
    </w:p>
    <w:p w:rsidR="00CF3EDB" w:rsidRPr="00CF3EDB" w:rsidRDefault="00CF3EDB" w:rsidP="00CF3EDB">
      <w:r>
        <w:rPr>
          <w:noProof/>
        </w:rPr>
        <w:drawing>
          <wp:inline distT="0" distB="0" distL="0" distR="0" wp14:anchorId="670A0349" wp14:editId="48F03494">
            <wp:extent cx="5362575" cy="515532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8976" cy="516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73" w:rsidRDefault="00AF6A73" w:rsidP="00AF6A73">
      <w:pPr>
        <w:pStyle w:val="Heading3"/>
        <w:numPr>
          <w:ilvl w:val="1"/>
          <w:numId w:val="27"/>
        </w:numPr>
      </w:pPr>
      <w:r>
        <w:lastRenderedPageBreak/>
        <w:t>Configure proxy for Maven</w:t>
      </w:r>
    </w:p>
    <w:p w:rsidR="00AF6A73" w:rsidRDefault="00AF6A73" w:rsidP="009E11FF">
      <w:pPr>
        <w:pStyle w:val="ListParagraph"/>
        <w:numPr>
          <w:ilvl w:val="0"/>
          <w:numId w:val="26"/>
        </w:numPr>
      </w:pPr>
      <w:r>
        <w:t>Create “settings.xml” file in maven repository (/.m2)</w:t>
      </w:r>
    </w:p>
    <w:p w:rsidR="009E11FF" w:rsidRDefault="00AF6A73" w:rsidP="009E11FF">
      <w:pPr>
        <w:pStyle w:val="ListParagraph"/>
        <w:numPr>
          <w:ilvl w:val="0"/>
          <w:numId w:val="26"/>
        </w:numPr>
      </w:pPr>
      <w:r>
        <w:t xml:space="preserve">Open STS Menu bar &gt; Preferences &gt; Maven &gt; User Settings &gt; Browse &gt; Select settings.xml file &gt; Apply &gt; click </w:t>
      </w:r>
      <w:r w:rsidR="009E11FF">
        <w:t>‘O</w:t>
      </w:r>
      <w:r>
        <w:t>k</w:t>
      </w:r>
      <w:r w:rsidR="009E11FF">
        <w:t>’</w:t>
      </w:r>
    </w:p>
    <w:p w:rsidR="00AF6A73" w:rsidRDefault="00AF6A73" w:rsidP="00AF6A73">
      <w:r>
        <w:rPr>
          <w:noProof/>
        </w:rPr>
        <w:drawing>
          <wp:inline distT="0" distB="0" distL="0" distR="0">
            <wp:extent cx="5762625" cy="5067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1FF" w:rsidRDefault="009E11FF" w:rsidP="009E11FF">
      <w:pPr>
        <w:pStyle w:val="ListParagraph"/>
        <w:numPr>
          <w:ilvl w:val="0"/>
          <w:numId w:val="26"/>
        </w:numPr>
      </w:pPr>
      <w:r>
        <w:t>Copy the below XML content into the “settings.xml” file.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settings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"http://maven.apache.org/SETTINGS/1.1.0"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"http://maven.apache.org/SETTINGS/1.1.0 http://maven.apache.org/xsd/settings-1.1.0.xsd"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proxies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proxy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active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active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protocol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http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protocol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host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10.51.1.170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host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port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8080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port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username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username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nonProxyHosts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www.google.com|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nonProxyHosts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proxy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Default="009E11FF" w:rsidP="009E11F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proxies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Default="009E11FF" w:rsidP="009E11F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settings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E11FF" w:rsidRPr="00AF6A73" w:rsidRDefault="009E11FF" w:rsidP="009E11FF">
      <w:pPr>
        <w:pStyle w:val="ListParagraph"/>
        <w:numPr>
          <w:ilvl w:val="0"/>
          <w:numId w:val="26"/>
        </w:numPr>
      </w:pPr>
      <w:r w:rsidRPr="009E11FF">
        <w:t>Now, restart Spring Tool Suite.</w:t>
      </w:r>
    </w:p>
    <w:p w:rsidR="00317F87" w:rsidRDefault="00317F87" w:rsidP="00317F87">
      <w:pPr>
        <w:pStyle w:val="Heading2"/>
        <w:numPr>
          <w:ilvl w:val="0"/>
          <w:numId w:val="27"/>
        </w:numPr>
      </w:pPr>
      <w:bookmarkStart w:id="22" w:name="_Toc489465994"/>
      <w:r>
        <w:lastRenderedPageBreak/>
        <w:t>Visual Studio Code</w:t>
      </w:r>
      <w:bookmarkEnd w:id="22"/>
    </w:p>
    <w:p w:rsidR="00DF4FC6" w:rsidRPr="00EF5B45" w:rsidRDefault="00DF4FC6" w:rsidP="00DF4FC6">
      <w:pPr>
        <w:pStyle w:val="ListParagraph"/>
        <w:numPr>
          <w:ilvl w:val="0"/>
          <w:numId w:val="26"/>
        </w:numPr>
        <w:rPr>
          <w:lang w:val="en-NZ" w:eastAsia="ko-KR"/>
        </w:rPr>
      </w:pPr>
      <w:r w:rsidRPr="00EF5B45">
        <w:rPr>
          <w:lang w:val="en-NZ" w:eastAsia="ko-KR"/>
        </w:rPr>
        <w:t>Raise Software Installation request to IT Team at “Capgemini Talent Portal &gt; IT Service Desk”</w:t>
      </w:r>
      <w:r>
        <w:rPr>
          <w:lang w:val="en-NZ" w:eastAsia="ko-KR"/>
        </w:rPr>
        <w:t xml:space="preserve"> to install “Visual Studio Code – Version 1.12.2 or higher”.</w:t>
      </w:r>
    </w:p>
    <w:p w:rsidR="00317F87" w:rsidRPr="00317F87" w:rsidRDefault="00317F87" w:rsidP="00317F87">
      <w:pPr>
        <w:rPr>
          <w:lang w:val="en-NZ" w:eastAsia="ko-KR"/>
        </w:rPr>
      </w:pPr>
    </w:p>
    <w:p w:rsidR="007A4EE9" w:rsidRDefault="007A4EE9" w:rsidP="007A4EE9">
      <w:pPr>
        <w:pStyle w:val="Heading2"/>
        <w:numPr>
          <w:ilvl w:val="0"/>
          <w:numId w:val="27"/>
        </w:numPr>
      </w:pPr>
      <w:bookmarkStart w:id="23" w:name="_Toc489465995"/>
      <w:r>
        <w:t>Node JS</w:t>
      </w:r>
      <w:bookmarkEnd w:id="23"/>
    </w:p>
    <w:p w:rsidR="007A4EE9" w:rsidRDefault="007A4EE9" w:rsidP="00631D82">
      <w:pPr>
        <w:pStyle w:val="ListParagraph"/>
        <w:numPr>
          <w:ilvl w:val="0"/>
          <w:numId w:val="26"/>
        </w:numPr>
        <w:rPr>
          <w:lang w:val="en-NZ" w:eastAsia="ko-KR"/>
        </w:rPr>
      </w:pPr>
      <w:r>
        <w:rPr>
          <w:lang w:val="en-NZ" w:eastAsia="ko-KR"/>
        </w:rPr>
        <w:t xml:space="preserve">Download the platform specific node installer from: </w:t>
      </w:r>
      <w:hyperlink r:id="rId18" w:history="1">
        <w:r w:rsidRPr="00DF7AC0">
          <w:rPr>
            <w:rStyle w:val="Hyperlink"/>
            <w:lang w:val="en-NZ" w:eastAsia="ko-KR"/>
          </w:rPr>
          <w:t>https://nodejs.org/en/download/</w:t>
        </w:r>
      </w:hyperlink>
    </w:p>
    <w:p w:rsidR="007A4EE9" w:rsidRDefault="007A4EE9" w:rsidP="007A4EE9">
      <w:pPr>
        <w:rPr>
          <w:lang w:val="en-NZ" w:eastAsia="ko-KR"/>
        </w:rPr>
      </w:pPr>
      <w:r>
        <w:rPr>
          <w:noProof/>
        </w:rPr>
        <w:drawing>
          <wp:inline distT="0" distB="0" distL="0" distR="0" wp14:anchorId="19B06266" wp14:editId="53BB4227">
            <wp:extent cx="5942330" cy="2828925"/>
            <wp:effectExtent l="0" t="0" r="127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7C" w:rsidRDefault="0069277C" w:rsidP="00631D82">
      <w:pPr>
        <w:pStyle w:val="ListParagraph"/>
        <w:numPr>
          <w:ilvl w:val="0"/>
          <w:numId w:val="26"/>
        </w:numPr>
      </w:pPr>
      <w:r>
        <w:t>Need admin rights to install Node.js</w:t>
      </w:r>
    </w:p>
    <w:p w:rsidR="00631D82" w:rsidRPr="00631D82" w:rsidRDefault="00631D82" w:rsidP="00631D82">
      <w:pPr>
        <w:pStyle w:val="ListParagraph"/>
        <w:numPr>
          <w:ilvl w:val="0"/>
          <w:numId w:val="26"/>
        </w:numPr>
      </w:pPr>
      <w:r w:rsidRPr="00631D82">
        <w:t>Follow instructions in Node.js Setup wizard.</w:t>
      </w:r>
    </w:p>
    <w:p w:rsidR="00631D82" w:rsidRPr="00631D82" w:rsidRDefault="00631D82" w:rsidP="00631D82">
      <w:pPr>
        <w:pStyle w:val="ListParagraph"/>
        <w:numPr>
          <w:ilvl w:val="0"/>
          <w:numId w:val="26"/>
        </w:numPr>
      </w:pPr>
      <w:r w:rsidRPr="00631D82">
        <w:t>Select the “</w:t>
      </w:r>
      <w:proofErr w:type="spellStart"/>
      <w:r w:rsidRPr="00631D82">
        <w:t>npm</w:t>
      </w:r>
      <w:proofErr w:type="spellEnd"/>
      <w:r w:rsidRPr="00631D82">
        <w:t xml:space="preserve"> package manager” feature to be installed, as shown below.</w:t>
      </w:r>
    </w:p>
    <w:p w:rsidR="00631D82" w:rsidRDefault="00631D82" w:rsidP="007A4EE9">
      <w:pPr>
        <w:rPr>
          <w:lang w:val="en-NZ" w:eastAsia="ko-KR"/>
        </w:rPr>
      </w:pPr>
      <w:r>
        <w:rPr>
          <w:noProof/>
        </w:rPr>
        <w:drawing>
          <wp:inline distT="0" distB="0" distL="0" distR="0" wp14:anchorId="11403A31" wp14:editId="02F28032">
            <wp:extent cx="4762500" cy="3724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7C" w:rsidRDefault="0069277C" w:rsidP="0069277C">
      <w:pPr>
        <w:pStyle w:val="ListParagraph"/>
        <w:numPr>
          <w:ilvl w:val="0"/>
          <w:numId w:val="26"/>
        </w:numPr>
      </w:pPr>
      <w:r w:rsidRPr="0069277C">
        <w:t>Complete the installation and restart the machine.</w:t>
      </w:r>
    </w:p>
    <w:p w:rsidR="00DA059D" w:rsidRDefault="00DA059D" w:rsidP="0069277C">
      <w:pPr>
        <w:pStyle w:val="ListParagraph"/>
        <w:numPr>
          <w:ilvl w:val="0"/>
          <w:numId w:val="26"/>
        </w:numPr>
      </w:pPr>
      <w:r>
        <w:t>To test not installation, please open command prompt and execute below commands</w:t>
      </w:r>
    </w:p>
    <w:p w:rsidR="00DA059D" w:rsidRDefault="00DA059D" w:rsidP="00DA059D">
      <w:pPr>
        <w:pStyle w:val="ListParagraph"/>
      </w:pPr>
      <w:r>
        <w:rPr>
          <w:noProof/>
        </w:rPr>
        <w:lastRenderedPageBreak/>
        <w:drawing>
          <wp:inline distT="0" distB="0" distL="0" distR="0" wp14:anchorId="32C8BA39" wp14:editId="72808F00">
            <wp:extent cx="933450" cy="800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59D" w:rsidRPr="00A9759C" w:rsidRDefault="00DA059D" w:rsidP="00DA059D">
      <w:pPr>
        <w:pStyle w:val="ListParagraph"/>
        <w:rPr>
          <w:i/>
          <w:color w:val="00B0F0"/>
          <w:sz w:val="20"/>
        </w:rPr>
      </w:pPr>
      <w:r w:rsidRPr="00A9759C">
        <w:rPr>
          <w:i/>
          <w:color w:val="00B0F0"/>
          <w:sz w:val="20"/>
        </w:rPr>
        <w:t xml:space="preserve">Note: Please make sure, your node version should be 6.10.x or higher and </w:t>
      </w:r>
      <w:proofErr w:type="spellStart"/>
      <w:r w:rsidR="00006582" w:rsidRPr="00A9759C">
        <w:rPr>
          <w:i/>
          <w:color w:val="00B0F0"/>
          <w:sz w:val="20"/>
        </w:rPr>
        <w:t>npm</w:t>
      </w:r>
      <w:proofErr w:type="spellEnd"/>
      <w:r w:rsidR="00006582" w:rsidRPr="00A9759C">
        <w:rPr>
          <w:i/>
          <w:color w:val="00B0F0"/>
          <w:sz w:val="20"/>
        </w:rPr>
        <w:t xml:space="preserve"> version 3.x.x or higher.</w:t>
      </w:r>
    </w:p>
    <w:p w:rsidR="008E4D08" w:rsidRDefault="008E4D08" w:rsidP="008E4D08">
      <w:pPr>
        <w:pStyle w:val="Heading2"/>
        <w:numPr>
          <w:ilvl w:val="0"/>
          <w:numId w:val="27"/>
        </w:numPr>
      </w:pPr>
      <w:bookmarkStart w:id="24" w:name="_Toc489465996"/>
      <w:r>
        <w:t>AngularJS-2</w:t>
      </w:r>
      <w:bookmarkEnd w:id="24"/>
    </w:p>
    <w:p w:rsidR="009428E9" w:rsidRPr="001176C1" w:rsidRDefault="001176C1" w:rsidP="001176C1">
      <w:pPr>
        <w:pStyle w:val="ListParagraph"/>
        <w:numPr>
          <w:ilvl w:val="0"/>
          <w:numId w:val="26"/>
        </w:numPr>
      </w:pPr>
      <w:r w:rsidRPr="001176C1">
        <w:t>Pre-requisite: Before starting Angular CLI installation, please make sure Node.js and NPM installed on your machine.</w:t>
      </w:r>
    </w:p>
    <w:p w:rsidR="001176C1" w:rsidRDefault="001176C1" w:rsidP="001176C1">
      <w:pPr>
        <w:pStyle w:val="ListParagraph"/>
        <w:numPr>
          <w:ilvl w:val="0"/>
          <w:numId w:val="26"/>
        </w:numPr>
      </w:pPr>
      <w:r>
        <w:t xml:space="preserve">Please visit URL: </w:t>
      </w:r>
      <w:hyperlink r:id="rId22" w:history="1">
        <w:r w:rsidRPr="00F96D3F">
          <w:rPr>
            <w:rStyle w:val="Hyperlink"/>
          </w:rPr>
          <w:t>https://cli.angular.io/</w:t>
        </w:r>
      </w:hyperlink>
      <w:r>
        <w:t xml:space="preserve"> for step by step instructions.</w:t>
      </w:r>
    </w:p>
    <w:p w:rsidR="001176C1" w:rsidRDefault="00A9759C" w:rsidP="001176C1">
      <w:pPr>
        <w:pStyle w:val="ListParagraph"/>
        <w:numPr>
          <w:ilvl w:val="0"/>
          <w:numId w:val="26"/>
        </w:numPr>
      </w:pPr>
      <w:r>
        <w:t xml:space="preserve">Open command prompt and set </w:t>
      </w:r>
      <w:proofErr w:type="spellStart"/>
      <w:r>
        <w:t>npm</w:t>
      </w:r>
      <w:proofErr w:type="spellEnd"/>
      <w:r>
        <w:t xml:space="preserve"> proxy by executing below commands:</w:t>
      </w:r>
    </w:p>
    <w:p w:rsidR="00A9759C" w:rsidRPr="00A9759C" w:rsidRDefault="00A9759C" w:rsidP="00A9759C">
      <w:pPr>
        <w:pStyle w:val="ListParagraph"/>
        <w:numPr>
          <w:ilvl w:val="0"/>
          <w:numId w:val="29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A9759C">
        <w:rPr>
          <w:rFonts w:ascii="Courier New" w:hAnsi="Courier New" w:cs="Courier New"/>
          <w:color w:val="333333"/>
          <w:sz w:val="20"/>
          <w:szCs w:val="20"/>
        </w:rPr>
        <w:t>npm</w:t>
      </w:r>
      <w:proofErr w:type="spellEnd"/>
      <w:proofErr w:type="gramEnd"/>
      <w:r w:rsidRPr="00A9759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A9759C">
        <w:rPr>
          <w:rFonts w:ascii="Courier New" w:hAnsi="Courier New" w:cs="Courier New"/>
          <w:color w:val="333333"/>
          <w:sz w:val="20"/>
          <w:szCs w:val="20"/>
        </w:rPr>
        <w:t>config</w:t>
      </w:r>
      <w:proofErr w:type="spellEnd"/>
      <w:r w:rsidRPr="00A9759C">
        <w:rPr>
          <w:rFonts w:ascii="Courier New" w:hAnsi="Courier New" w:cs="Courier New"/>
          <w:color w:val="333333"/>
          <w:sz w:val="20"/>
          <w:szCs w:val="20"/>
        </w:rPr>
        <w:t xml:space="preserve"> set proxy http://10.51.1.170:8080</w:t>
      </w:r>
    </w:p>
    <w:p w:rsidR="00A9759C" w:rsidRPr="00A9759C" w:rsidRDefault="00A9759C" w:rsidP="00A9759C">
      <w:pPr>
        <w:pStyle w:val="ListParagraph"/>
        <w:numPr>
          <w:ilvl w:val="0"/>
          <w:numId w:val="29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A9759C">
        <w:rPr>
          <w:rFonts w:ascii="Courier New" w:hAnsi="Courier New" w:cs="Courier New"/>
          <w:color w:val="333333"/>
          <w:sz w:val="20"/>
          <w:szCs w:val="20"/>
        </w:rPr>
        <w:t>npm</w:t>
      </w:r>
      <w:proofErr w:type="spellEnd"/>
      <w:proofErr w:type="gramEnd"/>
      <w:r w:rsidRPr="00A9759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A9759C">
        <w:rPr>
          <w:rFonts w:ascii="Courier New" w:hAnsi="Courier New" w:cs="Courier New"/>
          <w:color w:val="333333"/>
          <w:sz w:val="20"/>
          <w:szCs w:val="20"/>
        </w:rPr>
        <w:t>config</w:t>
      </w:r>
      <w:proofErr w:type="spellEnd"/>
      <w:r w:rsidRPr="00A9759C">
        <w:rPr>
          <w:rFonts w:ascii="Courier New" w:hAnsi="Courier New" w:cs="Courier New"/>
          <w:color w:val="333333"/>
          <w:sz w:val="20"/>
          <w:szCs w:val="20"/>
        </w:rPr>
        <w:t xml:space="preserve"> set https-proxy http://10.51.1.170:8080</w:t>
      </w:r>
    </w:p>
    <w:p w:rsidR="00A9759C" w:rsidRPr="00A9759C" w:rsidRDefault="00A9759C" w:rsidP="00A9759C">
      <w:pPr>
        <w:pStyle w:val="ListParagraph"/>
        <w:numPr>
          <w:ilvl w:val="0"/>
          <w:numId w:val="29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A9759C">
        <w:rPr>
          <w:rFonts w:ascii="Courier New" w:hAnsi="Courier New" w:cs="Courier New"/>
          <w:color w:val="333333"/>
          <w:sz w:val="20"/>
          <w:szCs w:val="20"/>
        </w:rPr>
        <w:t>npm</w:t>
      </w:r>
      <w:proofErr w:type="spellEnd"/>
      <w:proofErr w:type="gramEnd"/>
      <w:r w:rsidRPr="00A9759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A9759C">
        <w:rPr>
          <w:rFonts w:ascii="Courier New" w:hAnsi="Courier New" w:cs="Courier New"/>
          <w:color w:val="333333"/>
          <w:sz w:val="20"/>
          <w:szCs w:val="20"/>
        </w:rPr>
        <w:t>config</w:t>
      </w:r>
      <w:proofErr w:type="spellEnd"/>
      <w:r w:rsidRPr="00A9759C">
        <w:rPr>
          <w:rFonts w:ascii="Courier New" w:hAnsi="Courier New" w:cs="Courier New"/>
          <w:color w:val="333333"/>
          <w:sz w:val="20"/>
          <w:szCs w:val="20"/>
        </w:rPr>
        <w:t xml:space="preserve"> set registry http://registry.cnpmjs.org</w:t>
      </w:r>
    </w:p>
    <w:p w:rsidR="00A9759C" w:rsidRPr="001176C1" w:rsidRDefault="00A9759C" w:rsidP="00A9759C">
      <w:pPr>
        <w:pStyle w:val="ListParagraph"/>
        <w:numPr>
          <w:ilvl w:val="0"/>
          <w:numId w:val="29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proofErr w:type="gramStart"/>
      <w:r w:rsidRPr="00A9759C">
        <w:rPr>
          <w:rFonts w:ascii="Courier New" w:hAnsi="Courier New" w:cs="Courier New"/>
          <w:color w:val="333333"/>
          <w:sz w:val="20"/>
          <w:szCs w:val="20"/>
        </w:rPr>
        <w:t>npm</w:t>
      </w:r>
      <w:proofErr w:type="spellEnd"/>
      <w:proofErr w:type="gramEnd"/>
      <w:r w:rsidRPr="00A9759C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A9759C">
        <w:rPr>
          <w:rFonts w:ascii="Courier New" w:hAnsi="Courier New" w:cs="Courier New"/>
          <w:color w:val="333333"/>
          <w:sz w:val="20"/>
          <w:szCs w:val="20"/>
        </w:rPr>
        <w:t>config</w:t>
      </w:r>
      <w:proofErr w:type="spellEnd"/>
      <w:r w:rsidRPr="00A9759C">
        <w:rPr>
          <w:rFonts w:ascii="Courier New" w:hAnsi="Courier New" w:cs="Courier New"/>
          <w:color w:val="333333"/>
          <w:sz w:val="20"/>
          <w:szCs w:val="20"/>
        </w:rPr>
        <w:t xml:space="preserve"> set strict-</w:t>
      </w:r>
      <w:proofErr w:type="spellStart"/>
      <w:r w:rsidRPr="00A9759C">
        <w:rPr>
          <w:rFonts w:ascii="Courier New" w:hAnsi="Courier New" w:cs="Courier New"/>
          <w:color w:val="333333"/>
          <w:sz w:val="20"/>
          <w:szCs w:val="20"/>
        </w:rPr>
        <w:t>ssl</w:t>
      </w:r>
      <w:proofErr w:type="spellEnd"/>
      <w:r w:rsidRPr="00A9759C">
        <w:rPr>
          <w:rFonts w:ascii="Courier New" w:hAnsi="Courier New" w:cs="Courier New"/>
          <w:color w:val="333333"/>
          <w:sz w:val="20"/>
          <w:szCs w:val="20"/>
        </w:rPr>
        <w:t xml:space="preserve"> false</w:t>
      </w:r>
    </w:p>
    <w:p w:rsidR="00E72180" w:rsidRDefault="00A9759C" w:rsidP="00A9759C">
      <w:pPr>
        <w:pStyle w:val="ListParagraph"/>
        <w:numPr>
          <w:ilvl w:val="0"/>
          <w:numId w:val="26"/>
        </w:numPr>
        <w:rPr>
          <w:lang w:val="en-NZ" w:eastAsia="ko-KR"/>
        </w:rPr>
      </w:pPr>
      <w:r>
        <w:rPr>
          <w:lang w:val="en-NZ" w:eastAsia="ko-KR"/>
        </w:rPr>
        <w:t>Now run below command to install Angular CLI</w:t>
      </w:r>
    </w:p>
    <w:p w:rsidR="00A9759C" w:rsidRDefault="00A9759C" w:rsidP="00A9759C">
      <w:pPr>
        <w:pStyle w:val="ListParagraph"/>
        <w:numPr>
          <w:ilvl w:val="0"/>
          <w:numId w:val="29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Fonts w:ascii="Consolas" w:hAnsi="Consolas"/>
          <w:color w:val="24292E"/>
        </w:rPr>
        <w:t>npm</w:t>
      </w:r>
      <w:proofErr w:type="spellEnd"/>
      <w:r>
        <w:rPr>
          <w:rFonts w:ascii="Consolas" w:hAnsi="Consolas"/>
          <w:color w:val="24292E"/>
        </w:rPr>
        <w:t xml:space="preserve"> install -g @angular/cli</w:t>
      </w:r>
    </w:p>
    <w:p w:rsidR="00A9759C" w:rsidRDefault="00A81F1B" w:rsidP="00A9759C">
      <w:pPr>
        <w:pStyle w:val="ListParagraph"/>
        <w:rPr>
          <w:i/>
          <w:color w:val="00B0F0"/>
          <w:sz w:val="20"/>
        </w:rPr>
      </w:pPr>
      <w:r>
        <w:rPr>
          <w:i/>
          <w:color w:val="00B0F0"/>
          <w:sz w:val="20"/>
        </w:rPr>
        <w:t>N</w:t>
      </w:r>
      <w:r w:rsidR="00A9759C" w:rsidRPr="00A9759C">
        <w:rPr>
          <w:i/>
          <w:color w:val="00B0F0"/>
          <w:sz w:val="20"/>
        </w:rPr>
        <w:t>ote: if this command not execute successfully, navigate to a specific directory, where you want to install angular-cli and run the above command by removing</w:t>
      </w:r>
      <w:r w:rsidR="00A9759C" w:rsidRPr="00A9759C">
        <w:rPr>
          <w:i/>
          <w:color w:val="00B0F0"/>
          <w:sz w:val="20"/>
        </w:rPr>
        <w:t xml:space="preserve"> “-g</w:t>
      </w:r>
      <w:r w:rsidR="00A9759C" w:rsidRPr="00A9759C">
        <w:rPr>
          <w:i/>
          <w:color w:val="00B0F0"/>
          <w:sz w:val="20"/>
        </w:rPr>
        <w:t>”. “-g” instruct to install angular-cli globally so that ng command can execute from any of your directory.</w:t>
      </w:r>
    </w:p>
    <w:p w:rsidR="00536752" w:rsidRDefault="00536752" w:rsidP="00536752">
      <w:pPr>
        <w:pStyle w:val="ListParagraph"/>
        <w:numPr>
          <w:ilvl w:val="0"/>
          <w:numId w:val="26"/>
        </w:numPr>
        <w:rPr>
          <w:lang w:val="en-NZ" w:eastAsia="ko-KR"/>
        </w:rPr>
      </w:pPr>
      <w:r w:rsidRPr="00536752">
        <w:rPr>
          <w:lang w:val="en-NZ" w:eastAsia="ko-KR"/>
        </w:rPr>
        <w:t>In case if you have an older version of Angular-CLI installed on your machine, you need to upgrade by following the instructions of section “</w:t>
      </w:r>
      <w:r w:rsidRPr="00536752">
        <w:rPr>
          <w:lang w:val="en-NZ" w:eastAsia="ko-KR"/>
        </w:rPr>
        <w:t>Updating Angular CLI</w:t>
      </w:r>
      <w:r w:rsidRPr="00536752">
        <w:rPr>
          <w:lang w:val="en-NZ" w:eastAsia="ko-KR"/>
        </w:rPr>
        <w:t xml:space="preserve">“ at URL: </w:t>
      </w:r>
      <w:hyperlink r:id="rId23" w:history="1">
        <w:r w:rsidRPr="00F96D3F">
          <w:rPr>
            <w:rStyle w:val="Hyperlink"/>
            <w:lang w:val="en-NZ" w:eastAsia="ko-KR"/>
          </w:rPr>
          <w:t>https://github.com/angular/angular-cli</w:t>
        </w:r>
      </w:hyperlink>
      <w:r>
        <w:rPr>
          <w:lang w:val="en-NZ" w:eastAsia="ko-KR"/>
        </w:rPr>
        <w:t xml:space="preserve"> </w:t>
      </w:r>
    </w:p>
    <w:p w:rsidR="00536752" w:rsidRDefault="00536752" w:rsidP="00536752">
      <w:pPr>
        <w:pStyle w:val="ListParagraph"/>
        <w:numPr>
          <w:ilvl w:val="0"/>
          <w:numId w:val="26"/>
        </w:numPr>
        <w:rPr>
          <w:lang w:val="en-NZ" w:eastAsia="ko-KR"/>
        </w:rPr>
      </w:pPr>
      <w:r>
        <w:rPr>
          <w:lang w:val="en-NZ" w:eastAsia="ko-KR"/>
        </w:rPr>
        <w:t>To verify if successfully installed Angular-cli, please run below command</w:t>
      </w:r>
    </w:p>
    <w:p w:rsidR="004F261A" w:rsidRDefault="004F261A" w:rsidP="004F261A">
      <w:pPr>
        <w:pStyle w:val="ListParagraph"/>
        <w:numPr>
          <w:ilvl w:val="0"/>
          <w:numId w:val="29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n</w:t>
      </w:r>
      <w:bookmarkStart w:id="25" w:name="_GoBack"/>
      <w:bookmarkEnd w:id="25"/>
      <w:r>
        <w:rPr>
          <w:rFonts w:ascii="Courier New" w:hAnsi="Courier New" w:cs="Courier New"/>
          <w:color w:val="333333"/>
          <w:sz w:val="20"/>
          <w:szCs w:val="20"/>
        </w:rPr>
        <w:t>g –v</w:t>
      </w:r>
    </w:p>
    <w:p w:rsidR="004F261A" w:rsidRPr="004F261A" w:rsidRDefault="004F261A" w:rsidP="004F261A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jc w:val="left"/>
        <w:rPr>
          <w:rFonts w:ascii="Courier New" w:hAnsi="Courier New" w:cs="Courier New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687724C4" wp14:editId="168FBE70">
            <wp:extent cx="4686300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752" w:rsidRDefault="00536752" w:rsidP="00536752">
      <w:pPr>
        <w:pStyle w:val="ListParagraph"/>
        <w:numPr>
          <w:ilvl w:val="0"/>
          <w:numId w:val="26"/>
        </w:numPr>
        <w:rPr>
          <w:lang w:val="en-NZ" w:eastAsia="ko-KR"/>
        </w:rPr>
      </w:pPr>
      <w:r>
        <w:rPr>
          <w:lang w:val="en-NZ" w:eastAsia="ko-KR"/>
        </w:rPr>
        <w:t>To build and run any Angular2 project, navigate to the project directory from command prompt.</w:t>
      </w:r>
    </w:p>
    <w:p w:rsidR="00536752" w:rsidRDefault="00536752" w:rsidP="00536752">
      <w:pPr>
        <w:pStyle w:val="ListParagraph"/>
        <w:numPr>
          <w:ilvl w:val="0"/>
          <w:numId w:val="26"/>
        </w:numPr>
        <w:rPr>
          <w:lang w:val="en-NZ" w:eastAsia="ko-KR"/>
        </w:rPr>
      </w:pPr>
      <w:r>
        <w:rPr>
          <w:lang w:val="en-NZ" w:eastAsia="ko-KR"/>
        </w:rPr>
        <w:t>Then, set the Angular-CLI path (which you have installed already) by executing below command</w:t>
      </w:r>
    </w:p>
    <w:p w:rsidR="00536752" w:rsidRDefault="00536752" w:rsidP="00536752">
      <w:pPr>
        <w:pStyle w:val="ListParagraph"/>
        <w:numPr>
          <w:ilvl w:val="0"/>
          <w:numId w:val="29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33333"/>
          <w:sz w:val="20"/>
          <w:szCs w:val="20"/>
        </w:rPr>
      </w:pPr>
      <w:r w:rsidRPr="00536752">
        <w:rPr>
          <w:rFonts w:ascii="Courier New" w:hAnsi="Courier New" w:cs="Courier New"/>
          <w:color w:val="333333"/>
          <w:sz w:val="20"/>
          <w:szCs w:val="20"/>
        </w:rPr>
        <w:t>set path=&lt;Angular-</w:t>
      </w:r>
      <w:proofErr w:type="spellStart"/>
      <w:r w:rsidRPr="00536752">
        <w:rPr>
          <w:rFonts w:ascii="Courier New" w:hAnsi="Courier New" w:cs="Courier New"/>
          <w:color w:val="333333"/>
          <w:sz w:val="20"/>
          <w:szCs w:val="20"/>
        </w:rPr>
        <w:t>CLI_Directory_Path</w:t>
      </w:r>
      <w:proofErr w:type="spellEnd"/>
      <w:r w:rsidRPr="00536752">
        <w:rPr>
          <w:rFonts w:ascii="Courier New" w:hAnsi="Courier New" w:cs="Courier New"/>
          <w:color w:val="333333"/>
          <w:sz w:val="20"/>
          <w:szCs w:val="20"/>
        </w:rPr>
        <w:t>&gt;;%path%</w:t>
      </w:r>
    </w:p>
    <w:p w:rsidR="00536752" w:rsidRPr="004F261A" w:rsidRDefault="00536752" w:rsidP="004F261A">
      <w:pPr>
        <w:pStyle w:val="ListParagraph"/>
        <w:numPr>
          <w:ilvl w:val="0"/>
          <w:numId w:val="26"/>
        </w:numPr>
        <w:rPr>
          <w:lang w:val="en-NZ" w:eastAsia="ko-KR"/>
        </w:rPr>
      </w:pPr>
      <w:r w:rsidRPr="004F261A">
        <w:rPr>
          <w:lang w:val="en-NZ" w:eastAsia="ko-KR"/>
        </w:rPr>
        <w:t>Install node-modules</w:t>
      </w:r>
    </w:p>
    <w:p w:rsidR="00536752" w:rsidRDefault="00536752" w:rsidP="004F261A">
      <w:pPr>
        <w:pStyle w:val="ListParagraph"/>
        <w:numPr>
          <w:ilvl w:val="0"/>
          <w:numId w:val="29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npm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install</w:t>
      </w:r>
    </w:p>
    <w:p w:rsidR="00536752" w:rsidRPr="008D664D" w:rsidRDefault="004F261A" w:rsidP="008D664D">
      <w:pPr>
        <w:pStyle w:val="ListParagraph"/>
        <w:numPr>
          <w:ilvl w:val="0"/>
          <w:numId w:val="26"/>
        </w:numPr>
        <w:rPr>
          <w:lang w:val="en-NZ" w:eastAsia="ko-KR"/>
        </w:rPr>
      </w:pPr>
      <w:r w:rsidRPr="008D664D">
        <w:rPr>
          <w:lang w:val="en-NZ" w:eastAsia="ko-KR"/>
        </w:rPr>
        <w:t xml:space="preserve">Build </w:t>
      </w:r>
      <w:r w:rsidR="008D664D" w:rsidRPr="008D664D">
        <w:rPr>
          <w:lang w:val="en-NZ" w:eastAsia="ko-KR"/>
        </w:rPr>
        <w:t>angular-2 project</w:t>
      </w:r>
    </w:p>
    <w:p w:rsidR="008D664D" w:rsidRDefault="008D664D" w:rsidP="008D664D">
      <w:pPr>
        <w:pStyle w:val="ListParagraph"/>
        <w:numPr>
          <w:ilvl w:val="0"/>
          <w:numId w:val="29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ng build</w:t>
      </w:r>
    </w:p>
    <w:p w:rsidR="008D664D" w:rsidRDefault="008D664D" w:rsidP="005367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Deploy angular-2 project</w:t>
      </w:r>
    </w:p>
    <w:p w:rsidR="008D664D" w:rsidRPr="00536752" w:rsidRDefault="008D664D" w:rsidP="008D664D">
      <w:pPr>
        <w:pStyle w:val="ListParagraph"/>
        <w:numPr>
          <w:ilvl w:val="0"/>
          <w:numId w:val="29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ng serve</w:t>
      </w:r>
    </w:p>
    <w:p w:rsidR="00391B62" w:rsidRDefault="00391B62" w:rsidP="002F5D53">
      <w:pPr>
        <w:pStyle w:val="Heading2"/>
        <w:numPr>
          <w:ilvl w:val="0"/>
          <w:numId w:val="27"/>
        </w:numPr>
      </w:pPr>
      <w:bookmarkStart w:id="26" w:name="_Toc489465997"/>
      <w:r>
        <w:t>Pivotal Cloud Foundry</w:t>
      </w:r>
      <w:bookmarkEnd w:id="26"/>
    </w:p>
    <w:p w:rsidR="002F5D53" w:rsidRPr="002F5D53" w:rsidRDefault="002F5D53" w:rsidP="002F5D53">
      <w:pPr>
        <w:pStyle w:val="ListParagraph"/>
        <w:numPr>
          <w:ilvl w:val="0"/>
          <w:numId w:val="26"/>
        </w:numPr>
      </w:pPr>
      <w:r w:rsidRPr="002F5D53">
        <w:t xml:space="preserve">Create a Pivotal Account at: </w:t>
      </w:r>
      <w:hyperlink r:id="rId25" w:history="1">
        <w:r w:rsidRPr="002F5D53">
          <w:t>https://account.run.pivotal.io/z/uaa/sign-up</w:t>
        </w:r>
      </w:hyperlink>
    </w:p>
    <w:p w:rsidR="002F5D53" w:rsidRPr="002F5D53" w:rsidRDefault="002F5D53" w:rsidP="002F5D53">
      <w:pPr>
        <w:pStyle w:val="ListParagraph"/>
        <w:numPr>
          <w:ilvl w:val="0"/>
          <w:numId w:val="26"/>
        </w:numPr>
      </w:pPr>
      <w:r w:rsidRPr="002F5D53">
        <w:t xml:space="preserve">Download Pivotal Cloud Foundry CLI from: </w:t>
      </w:r>
      <w:hyperlink r:id="rId26" w:history="1">
        <w:r w:rsidRPr="002F5D53">
          <w:t>https://network.pivotal.io/products/pcfdev</w:t>
        </w:r>
      </w:hyperlink>
    </w:p>
    <w:p w:rsidR="002F5D53" w:rsidRDefault="002F5D53" w:rsidP="002F5D53">
      <w:pPr>
        <w:rPr>
          <w:lang w:val="en-NZ" w:eastAsia="ko-KR"/>
        </w:rPr>
      </w:pPr>
      <w:r>
        <w:rPr>
          <w:noProof/>
        </w:rPr>
        <w:lastRenderedPageBreak/>
        <w:drawing>
          <wp:inline distT="0" distB="0" distL="0" distR="0" wp14:anchorId="08155CDF" wp14:editId="198D8FF8">
            <wp:extent cx="5942330" cy="217932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53" w:rsidRDefault="002F5D53" w:rsidP="002F5D53">
      <w:pPr>
        <w:pStyle w:val="ListParagraph"/>
        <w:numPr>
          <w:ilvl w:val="0"/>
          <w:numId w:val="26"/>
        </w:numPr>
        <w:rPr>
          <w:lang w:val="en-NZ" w:eastAsia="ko-KR"/>
        </w:rPr>
      </w:pPr>
      <w:r w:rsidRPr="002F5D53">
        <w:t>Install</w:t>
      </w:r>
      <w:r>
        <w:rPr>
          <w:lang w:val="en-NZ" w:eastAsia="ko-KR"/>
        </w:rPr>
        <w:t xml:space="preserve"> </w:t>
      </w:r>
      <w:proofErr w:type="spellStart"/>
      <w:r>
        <w:rPr>
          <w:lang w:val="en-NZ" w:eastAsia="ko-KR"/>
        </w:rPr>
        <w:t>pcfdev</w:t>
      </w:r>
      <w:proofErr w:type="spellEnd"/>
      <w:r>
        <w:rPr>
          <w:lang w:val="en-NZ" w:eastAsia="ko-KR"/>
        </w:rPr>
        <w:t xml:space="preserve"> for windows.</w:t>
      </w:r>
    </w:p>
    <w:p w:rsidR="002F5D53" w:rsidRDefault="002F5D53" w:rsidP="002F5D53">
      <w:pPr>
        <w:pStyle w:val="ListParagraph"/>
        <w:numPr>
          <w:ilvl w:val="0"/>
          <w:numId w:val="26"/>
        </w:numPr>
        <w:rPr>
          <w:lang w:val="en-NZ" w:eastAsia="ko-KR"/>
        </w:rPr>
      </w:pPr>
      <w:r>
        <w:rPr>
          <w:lang w:val="en-NZ" w:eastAsia="ko-KR"/>
        </w:rPr>
        <w:t xml:space="preserve">Now check if </w:t>
      </w:r>
      <w:proofErr w:type="spellStart"/>
      <w:r>
        <w:rPr>
          <w:lang w:val="en-NZ" w:eastAsia="ko-KR"/>
        </w:rPr>
        <w:t>cf</w:t>
      </w:r>
      <w:proofErr w:type="spellEnd"/>
      <w:r>
        <w:rPr>
          <w:lang w:val="en-NZ" w:eastAsia="ko-KR"/>
        </w:rPr>
        <w:t xml:space="preserve"> CLI works, using below command</w:t>
      </w:r>
    </w:p>
    <w:p w:rsidR="002F5D53" w:rsidRDefault="002F5D53" w:rsidP="002F5D53">
      <w:pPr>
        <w:pStyle w:val="ListParagraph"/>
        <w:rPr>
          <w:lang w:val="en-NZ" w:eastAsia="ko-KR"/>
        </w:rPr>
      </w:pPr>
      <w:r>
        <w:rPr>
          <w:noProof/>
        </w:rPr>
        <w:drawing>
          <wp:inline distT="0" distB="0" distL="0" distR="0" wp14:anchorId="338BC5D5" wp14:editId="759E56E1">
            <wp:extent cx="904875" cy="257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53" w:rsidRDefault="002F5D53" w:rsidP="002F5D53">
      <w:pPr>
        <w:pStyle w:val="ListParagraph"/>
        <w:numPr>
          <w:ilvl w:val="0"/>
          <w:numId w:val="26"/>
        </w:numPr>
        <w:rPr>
          <w:lang w:val="en-NZ" w:eastAsia="ko-KR"/>
        </w:rPr>
      </w:pPr>
      <w:r>
        <w:rPr>
          <w:lang w:val="en-NZ" w:eastAsia="ko-KR"/>
        </w:rPr>
        <w:t>Now set proxy using below command</w:t>
      </w:r>
    </w:p>
    <w:p w:rsidR="002F5D53" w:rsidRDefault="002F5D53" w:rsidP="002F5D53">
      <w:pPr>
        <w:pStyle w:val="ListParagraph"/>
        <w:rPr>
          <w:lang w:val="en-NZ" w:eastAsia="ko-KR"/>
        </w:rPr>
      </w:pPr>
      <w:r>
        <w:rPr>
          <w:noProof/>
        </w:rPr>
        <w:drawing>
          <wp:inline distT="0" distB="0" distL="0" distR="0" wp14:anchorId="3FB0841F" wp14:editId="45D09060">
            <wp:extent cx="2790825" cy="542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53" w:rsidRDefault="002F5D53" w:rsidP="004E4E01">
      <w:pPr>
        <w:pStyle w:val="ListParagraph"/>
        <w:numPr>
          <w:ilvl w:val="0"/>
          <w:numId w:val="26"/>
        </w:numPr>
        <w:rPr>
          <w:lang w:val="en-NZ" w:eastAsia="ko-KR"/>
        </w:rPr>
      </w:pPr>
      <w:r>
        <w:rPr>
          <w:lang w:val="en-NZ" w:eastAsia="ko-KR"/>
        </w:rPr>
        <w:t>Now, connect to pivotal web service using below command</w:t>
      </w:r>
    </w:p>
    <w:p w:rsidR="002F5D53" w:rsidRPr="004E4E01" w:rsidRDefault="002F5D53" w:rsidP="004E4E01">
      <w:pPr>
        <w:pStyle w:val="ListParagraph"/>
        <w:numPr>
          <w:ilvl w:val="0"/>
          <w:numId w:val="29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33333"/>
          <w:sz w:val="23"/>
          <w:szCs w:val="23"/>
        </w:rPr>
      </w:pPr>
      <w:proofErr w:type="spellStart"/>
      <w:r w:rsidRPr="004E4E01">
        <w:rPr>
          <w:rFonts w:ascii="Courier New" w:hAnsi="Courier New" w:cs="Courier New"/>
          <w:color w:val="333333"/>
          <w:sz w:val="20"/>
          <w:szCs w:val="20"/>
        </w:rPr>
        <w:t>cf</w:t>
      </w:r>
      <w:proofErr w:type="spellEnd"/>
      <w:r w:rsidRPr="004E4E01">
        <w:rPr>
          <w:rFonts w:ascii="Courier New" w:hAnsi="Courier New" w:cs="Courier New"/>
          <w:color w:val="333333"/>
          <w:sz w:val="20"/>
          <w:szCs w:val="20"/>
        </w:rPr>
        <w:t xml:space="preserve"> login -a https://api.run.pivotal.io</w:t>
      </w:r>
    </w:p>
    <w:p w:rsidR="002F5D53" w:rsidRDefault="00567773" w:rsidP="00567773">
      <w:pPr>
        <w:pStyle w:val="ListParagraph"/>
        <w:numPr>
          <w:ilvl w:val="0"/>
          <w:numId w:val="26"/>
        </w:numPr>
        <w:rPr>
          <w:lang w:val="en-NZ" w:eastAsia="ko-KR"/>
        </w:rPr>
      </w:pPr>
      <w:r>
        <w:rPr>
          <w:lang w:val="en-NZ" w:eastAsia="ko-KR"/>
        </w:rPr>
        <w:t xml:space="preserve">For more details on </w:t>
      </w:r>
      <w:proofErr w:type="spellStart"/>
      <w:r>
        <w:rPr>
          <w:lang w:val="en-NZ" w:eastAsia="ko-KR"/>
        </w:rPr>
        <w:t>cf</w:t>
      </w:r>
      <w:proofErr w:type="spellEnd"/>
      <w:r>
        <w:rPr>
          <w:lang w:val="en-NZ" w:eastAsia="ko-KR"/>
        </w:rPr>
        <w:t xml:space="preserve"> CLI and its commands, please refer: </w:t>
      </w:r>
      <w:hyperlink r:id="rId30" w:history="1">
        <w:r w:rsidRPr="00DF7AC0">
          <w:rPr>
            <w:rStyle w:val="Hyperlink"/>
            <w:lang w:val="en-NZ" w:eastAsia="ko-KR"/>
          </w:rPr>
          <w:t>https://docs.cloudfoundry.org/cf-cli/</w:t>
        </w:r>
      </w:hyperlink>
    </w:p>
    <w:p w:rsidR="00567773" w:rsidRDefault="00567773" w:rsidP="002F5D53">
      <w:pPr>
        <w:pStyle w:val="ListParagraph"/>
        <w:rPr>
          <w:lang w:val="en-NZ" w:eastAsia="ko-KR"/>
        </w:rPr>
      </w:pPr>
    </w:p>
    <w:p w:rsidR="002F5D53" w:rsidRDefault="004E4E01" w:rsidP="002F5D53">
      <w:pPr>
        <w:rPr>
          <w:lang w:val="en-NZ" w:eastAsia="ko-KR"/>
        </w:rPr>
      </w:pPr>
      <w:r>
        <w:rPr>
          <w:noProof/>
        </w:rPr>
        <w:drawing>
          <wp:inline distT="0" distB="0" distL="0" distR="0">
            <wp:extent cx="5057775" cy="3781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E01" w:rsidRDefault="004E4E01" w:rsidP="004E4E01">
      <w:pPr>
        <w:pStyle w:val="ListParagraph"/>
        <w:numPr>
          <w:ilvl w:val="0"/>
          <w:numId w:val="26"/>
        </w:numPr>
        <w:rPr>
          <w:lang w:val="en-NZ" w:eastAsia="ko-KR"/>
        </w:rPr>
      </w:pPr>
      <w:r>
        <w:rPr>
          <w:lang w:val="en-NZ" w:eastAsia="ko-KR"/>
        </w:rPr>
        <w:t>To Deploy Spring Boot application, please use below command</w:t>
      </w:r>
    </w:p>
    <w:p w:rsidR="004E4E01" w:rsidRPr="004E4E01" w:rsidRDefault="004E4E01" w:rsidP="004E4E01">
      <w:pPr>
        <w:pStyle w:val="ListParagraph"/>
        <w:numPr>
          <w:ilvl w:val="0"/>
          <w:numId w:val="28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4E4E01">
        <w:rPr>
          <w:rFonts w:ascii="Courier New" w:hAnsi="Courier New" w:cs="Courier New"/>
          <w:color w:val="333333"/>
          <w:sz w:val="20"/>
          <w:szCs w:val="20"/>
        </w:rPr>
        <w:t>cf</w:t>
      </w:r>
      <w:proofErr w:type="spellEnd"/>
      <w:r w:rsidRPr="004E4E01">
        <w:rPr>
          <w:rFonts w:ascii="Courier New" w:hAnsi="Courier New" w:cs="Courier New"/>
          <w:color w:val="333333"/>
          <w:sz w:val="20"/>
          <w:szCs w:val="20"/>
        </w:rPr>
        <w:t xml:space="preserve"> push sapp-ldv-poc2 -p target/ldv-poc2-0.0.1-SNAPSHOT.jar -b https://github.com/cloudfoundry/java-buildpack.git</w:t>
      </w:r>
    </w:p>
    <w:p w:rsidR="00077C7A" w:rsidRDefault="00077C7A" w:rsidP="00077C7A">
      <w:pPr>
        <w:pStyle w:val="Heading2"/>
        <w:numPr>
          <w:ilvl w:val="0"/>
          <w:numId w:val="27"/>
        </w:numPr>
      </w:pPr>
      <w:bookmarkStart w:id="27" w:name="_Toc489465998"/>
      <w:r>
        <w:lastRenderedPageBreak/>
        <w:t>Predix</w:t>
      </w:r>
      <w:bookmarkEnd w:id="27"/>
    </w:p>
    <w:p w:rsidR="004058B8" w:rsidRDefault="004058B8" w:rsidP="004058B8">
      <w:pPr>
        <w:rPr>
          <w:lang w:val="en-NZ" w:eastAsia="ko-KR"/>
        </w:rPr>
      </w:pPr>
    </w:p>
    <w:p w:rsidR="004058B8" w:rsidRPr="004058B8" w:rsidRDefault="004058B8" w:rsidP="004058B8">
      <w:pPr>
        <w:rPr>
          <w:lang w:val="en-NZ" w:eastAsia="ko-KR"/>
        </w:rPr>
      </w:pPr>
      <w:r>
        <w:rPr>
          <w:lang w:val="en-NZ" w:eastAsia="ko-KR"/>
        </w:rPr>
        <w:t>TBD</w:t>
      </w:r>
    </w:p>
    <w:sectPr w:rsidR="004058B8" w:rsidRPr="004058B8" w:rsidSect="00204141">
      <w:pgSz w:w="11907" w:h="16840" w:code="9"/>
      <w:pgMar w:top="1354" w:right="1138" w:bottom="1699" w:left="1411" w:header="562" w:footer="50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5F2" w:rsidRDefault="00DA75F2">
      <w:r>
        <w:separator/>
      </w:r>
    </w:p>
  </w:endnote>
  <w:endnote w:type="continuationSeparator" w:id="0">
    <w:p w:rsidR="00DA75F2" w:rsidRDefault="00DA7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4B" w:rsidRDefault="008F094B">
    <w:pPr>
      <w:pStyle w:val="Footer"/>
      <w:tabs>
        <w:tab w:val="left" w:pos="-900"/>
      </w:tabs>
      <w:ind w:left="-9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4B" w:rsidRDefault="008F094B">
    <w:pPr>
      <w:pStyle w:val="Footer"/>
      <w:ind w:left="-9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5F2" w:rsidRDefault="00DA75F2">
      <w:r>
        <w:separator/>
      </w:r>
    </w:p>
  </w:footnote>
  <w:footnote w:type="continuationSeparator" w:id="0">
    <w:p w:rsidR="00DA75F2" w:rsidRDefault="00DA75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409" w:rsidRPr="005D3409" w:rsidRDefault="005D3409" w:rsidP="005D3409">
    <w:pPr>
      <w:pStyle w:val="Header"/>
    </w:pPr>
    <w:r>
      <w:rPr>
        <w:noProof/>
      </w:rPr>
      <w:drawing>
        <wp:inline distT="0" distB="0" distL="0" distR="0" wp14:anchorId="4FEDA4FD" wp14:editId="6ADF7079">
          <wp:extent cx="1781475" cy="447675"/>
          <wp:effectExtent l="0" t="0" r="9525" b="0"/>
          <wp:docPr id="281" name="Picture 2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.jp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3113" cy="480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F3AFFB2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68E76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FA01010"/>
    <w:multiLevelType w:val="hybridMultilevel"/>
    <w:tmpl w:val="07046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8749B"/>
    <w:multiLevelType w:val="singleLevel"/>
    <w:tmpl w:val="72C45F22"/>
    <w:lvl w:ilvl="0">
      <w:start w:val="1"/>
      <w:numFmt w:val="bullet"/>
      <w:pStyle w:val="Bullet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B0E2EBC"/>
    <w:multiLevelType w:val="hybridMultilevel"/>
    <w:tmpl w:val="B82AB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A743F"/>
    <w:multiLevelType w:val="hybridMultilevel"/>
    <w:tmpl w:val="645EEC80"/>
    <w:lvl w:ilvl="0" w:tplc="133E90E6">
      <w:numFmt w:val="bullet"/>
      <w:lvlText w:val=""/>
      <w:lvlJc w:val="left"/>
      <w:pPr>
        <w:ind w:left="36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753978"/>
    <w:multiLevelType w:val="multilevel"/>
    <w:tmpl w:val="C76E5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A94C2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11" w15:restartNumberingAfterBreak="0">
    <w:nsid w:val="37F56330"/>
    <w:multiLevelType w:val="hybridMultilevel"/>
    <w:tmpl w:val="363883D8"/>
    <w:lvl w:ilvl="0" w:tplc="9AE6E4E6">
      <w:start w:val="1"/>
      <w:numFmt w:val="bullet"/>
      <w:pStyle w:val="tablebullet1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090CCB"/>
    <w:multiLevelType w:val="hybridMultilevel"/>
    <w:tmpl w:val="4052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277D3"/>
    <w:multiLevelType w:val="singleLevel"/>
    <w:tmpl w:val="77F69500"/>
    <w:lvl w:ilvl="0">
      <w:start w:val="1"/>
      <w:numFmt w:val="bullet"/>
      <w:pStyle w:val="Table-Bullets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79D0638"/>
    <w:multiLevelType w:val="hybridMultilevel"/>
    <w:tmpl w:val="07046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36536"/>
    <w:multiLevelType w:val="hybridMultilevel"/>
    <w:tmpl w:val="48CE5F0E"/>
    <w:lvl w:ilvl="0" w:tplc="F3ACD152">
      <w:start w:val="1"/>
      <w:numFmt w:val="bullet"/>
      <w:pStyle w:val="HCLTableBullet"/>
      <w:lvlText w:val=""/>
      <w:lvlJc w:val="left"/>
      <w:pPr>
        <w:tabs>
          <w:tab w:val="num" w:pos="709"/>
        </w:tabs>
        <w:ind w:left="709" w:hanging="709"/>
      </w:pPr>
      <w:rPr>
        <w:rFonts w:ascii="Wingdings" w:hAnsi="Wingdings" w:hint="default"/>
        <w:color w:val="1761AC"/>
        <w:sz w:val="24"/>
        <w:szCs w:val="24"/>
      </w:rPr>
    </w:lvl>
    <w:lvl w:ilvl="1" w:tplc="F60CF1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50AF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A476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4253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7DE8F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52AB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1EC1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5289B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FD6D00"/>
    <w:multiLevelType w:val="hybridMultilevel"/>
    <w:tmpl w:val="4F40B9D4"/>
    <w:lvl w:ilvl="0" w:tplc="04090001">
      <w:start w:val="1"/>
      <w:numFmt w:val="bullet"/>
      <w:pStyle w:val="ListBullet1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0072BC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407EA5"/>
    <w:multiLevelType w:val="singleLevel"/>
    <w:tmpl w:val="FFFFFFFF"/>
    <w:lvl w:ilvl="0">
      <w:start w:val="1"/>
      <w:numFmt w:val="bullet"/>
      <w:pStyle w:val="Bullet-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E6D546D"/>
    <w:multiLevelType w:val="multilevel"/>
    <w:tmpl w:val="3D928D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  <w:b/>
        <w:color w:val="0070C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666"/>
        </w:tabs>
        <w:ind w:left="666" w:hanging="666"/>
      </w:pPr>
      <w:rPr>
        <w:rFonts w:cs="Times New Roman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92" w:hanging="79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FF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5F7D76B5"/>
    <w:multiLevelType w:val="hybridMultilevel"/>
    <w:tmpl w:val="CF8E21EE"/>
    <w:lvl w:ilvl="0" w:tplc="3CB8E24C">
      <w:start w:val="1"/>
      <w:numFmt w:val="bullet"/>
      <w:pStyle w:val="ListBullet3"/>
      <w:lvlText w:val=""/>
      <w:lvlJc w:val="left"/>
      <w:pPr>
        <w:tabs>
          <w:tab w:val="num" w:pos="1152"/>
        </w:tabs>
        <w:ind w:left="1080" w:hanging="288"/>
      </w:pPr>
      <w:rPr>
        <w:rFonts w:ascii="Symbol" w:hAnsi="Symbol" w:hint="default"/>
        <w:sz w:val="16"/>
      </w:rPr>
    </w:lvl>
    <w:lvl w:ilvl="1" w:tplc="2FF4FF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536F0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54A3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98EA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36EAE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F854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EC47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9C268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D73E4E"/>
    <w:multiLevelType w:val="hybridMultilevel"/>
    <w:tmpl w:val="FF285600"/>
    <w:lvl w:ilvl="0" w:tplc="04090001">
      <w:start w:val="1"/>
      <w:numFmt w:val="bullet"/>
      <w:pStyle w:val="bullet2ndleve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CE3C2F"/>
    <w:multiLevelType w:val="hybridMultilevel"/>
    <w:tmpl w:val="03706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5B62C8"/>
    <w:multiLevelType w:val="hybridMultilevel"/>
    <w:tmpl w:val="07046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7A32E2"/>
    <w:multiLevelType w:val="hybridMultilevel"/>
    <w:tmpl w:val="8390A2D4"/>
    <w:lvl w:ilvl="0" w:tplc="04090001">
      <w:start w:val="1"/>
      <w:numFmt w:val="bullet"/>
      <w:pStyle w:val="Bullet2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4" w15:restartNumberingAfterBreak="0">
    <w:nsid w:val="6BF8617F"/>
    <w:multiLevelType w:val="hybridMultilevel"/>
    <w:tmpl w:val="53D0C1C4"/>
    <w:lvl w:ilvl="0" w:tplc="0728F6B0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C71002F"/>
    <w:multiLevelType w:val="hybridMultilevel"/>
    <w:tmpl w:val="C68679DC"/>
    <w:lvl w:ilvl="0" w:tplc="8A567E4C">
      <w:start w:val="1"/>
      <w:numFmt w:val="bullet"/>
      <w:pStyle w:val="Bulleted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2FC0136"/>
    <w:multiLevelType w:val="hybridMultilevel"/>
    <w:tmpl w:val="B82AB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012C44"/>
    <w:multiLevelType w:val="hybridMultilevel"/>
    <w:tmpl w:val="AD50648A"/>
    <w:lvl w:ilvl="0" w:tplc="04090001">
      <w:start w:val="1"/>
      <w:numFmt w:val="decimal"/>
      <w:pStyle w:val="HCLL1Hd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48D226C"/>
    <w:multiLevelType w:val="hybridMultilevel"/>
    <w:tmpl w:val="8662BE40"/>
    <w:lvl w:ilvl="0" w:tplc="806414AC">
      <w:start w:val="1"/>
      <w:numFmt w:val="bullet"/>
      <w:pStyle w:val="Bullet1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9" w15:restartNumberingAfterBreak="0">
    <w:nsid w:val="767F3A87"/>
    <w:multiLevelType w:val="multilevel"/>
    <w:tmpl w:val="0409001D"/>
    <w:styleLink w:val="Checklist-List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7AF4460B"/>
    <w:multiLevelType w:val="hybridMultilevel"/>
    <w:tmpl w:val="85E08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4A6BD3"/>
    <w:multiLevelType w:val="hybridMultilevel"/>
    <w:tmpl w:val="2460E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3"/>
  </w:num>
  <w:num w:numId="3">
    <w:abstractNumId w:val="6"/>
  </w:num>
  <w:num w:numId="4">
    <w:abstractNumId w:val="13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7"/>
  </w:num>
  <w:num w:numId="10">
    <w:abstractNumId w:val="1"/>
  </w:num>
  <w:num w:numId="11">
    <w:abstractNumId w:val="0"/>
  </w:num>
  <w:num w:numId="12">
    <w:abstractNumId w:val="10"/>
  </w:num>
  <w:num w:numId="13">
    <w:abstractNumId w:val="16"/>
  </w:num>
  <w:num w:numId="14">
    <w:abstractNumId w:val="15"/>
  </w:num>
  <w:num w:numId="15">
    <w:abstractNumId w:val="25"/>
  </w:num>
  <w:num w:numId="16">
    <w:abstractNumId w:val="29"/>
  </w:num>
  <w:num w:numId="17">
    <w:abstractNumId w:val="11"/>
  </w:num>
  <w:num w:numId="18">
    <w:abstractNumId w:val="22"/>
  </w:num>
  <w:num w:numId="19">
    <w:abstractNumId w:val="5"/>
  </w:num>
  <w:num w:numId="20">
    <w:abstractNumId w:val="14"/>
  </w:num>
  <w:num w:numId="21">
    <w:abstractNumId w:val="7"/>
  </w:num>
  <w:num w:numId="22">
    <w:abstractNumId w:val="26"/>
  </w:num>
  <w:num w:numId="23">
    <w:abstractNumId w:val="31"/>
  </w:num>
  <w:num w:numId="24">
    <w:abstractNumId w:val="30"/>
  </w:num>
  <w:num w:numId="25">
    <w:abstractNumId w:val="9"/>
  </w:num>
  <w:num w:numId="26">
    <w:abstractNumId w:val="12"/>
  </w:num>
  <w:num w:numId="27">
    <w:abstractNumId w:val="21"/>
  </w:num>
  <w:num w:numId="28">
    <w:abstractNumId w:val="8"/>
  </w:num>
  <w:num w:numId="29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color="#8064a2" strokecolor="#f2f2f2">
      <v:fill color="#8064a2"/>
      <v:stroke color="#f2f2f2" weight="3pt"/>
      <v:shadow on="t" type="perspective" color="#3f3151" opacity=".5" offset="1pt" offset2="-1pt"/>
      <o:colormru v:ext="edit" colors="#dfdcc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3AF"/>
    <w:rsid w:val="00000A37"/>
    <w:rsid w:val="00001017"/>
    <w:rsid w:val="00001287"/>
    <w:rsid w:val="000017A9"/>
    <w:rsid w:val="00001B3F"/>
    <w:rsid w:val="00001DEE"/>
    <w:rsid w:val="00002315"/>
    <w:rsid w:val="00002895"/>
    <w:rsid w:val="00003733"/>
    <w:rsid w:val="000047DB"/>
    <w:rsid w:val="0000536D"/>
    <w:rsid w:val="0000573C"/>
    <w:rsid w:val="00005C6E"/>
    <w:rsid w:val="0000609B"/>
    <w:rsid w:val="00006582"/>
    <w:rsid w:val="00006ABC"/>
    <w:rsid w:val="00007BE2"/>
    <w:rsid w:val="00007FCE"/>
    <w:rsid w:val="00010A08"/>
    <w:rsid w:val="00010CF9"/>
    <w:rsid w:val="000114B5"/>
    <w:rsid w:val="00011610"/>
    <w:rsid w:val="000118C0"/>
    <w:rsid w:val="00012193"/>
    <w:rsid w:val="00012475"/>
    <w:rsid w:val="000125B5"/>
    <w:rsid w:val="00012609"/>
    <w:rsid w:val="0001292D"/>
    <w:rsid w:val="00012A7E"/>
    <w:rsid w:val="00012C56"/>
    <w:rsid w:val="00012F70"/>
    <w:rsid w:val="00013A78"/>
    <w:rsid w:val="00013A8E"/>
    <w:rsid w:val="00013B84"/>
    <w:rsid w:val="00013CCA"/>
    <w:rsid w:val="00013EF6"/>
    <w:rsid w:val="0001490C"/>
    <w:rsid w:val="00015A25"/>
    <w:rsid w:val="000168C6"/>
    <w:rsid w:val="00016B70"/>
    <w:rsid w:val="000179C8"/>
    <w:rsid w:val="00017D7D"/>
    <w:rsid w:val="00021A0F"/>
    <w:rsid w:val="00021CDB"/>
    <w:rsid w:val="00022266"/>
    <w:rsid w:val="00023495"/>
    <w:rsid w:val="00023599"/>
    <w:rsid w:val="00024007"/>
    <w:rsid w:val="00024B2F"/>
    <w:rsid w:val="0002544A"/>
    <w:rsid w:val="00025E45"/>
    <w:rsid w:val="00025E71"/>
    <w:rsid w:val="000261F7"/>
    <w:rsid w:val="00026A3F"/>
    <w:rsid w:val="00026F7A"/>
    <w:rsid w:val="000273C4"/>
    <w:rsid w:val="0002766C"/>
    <w:rsid w:val="00027C56"/>
    <w:rsid w:val="00027D76"/>
    <w:rsid w:val="00030252"/>
    <w:rsid w:val="00030854"/>
    <w:rsid w:val="0003113D"/>
    <w:rsid w:val="00031D61"/>
    <w:rsid w:val="000321E3"/>
    <w:rsid w:val="00032590"/>
    <w:rsid w:val="00032692"/>
    <w:rsid w:val="00033F14"/>
    <w:rsid w:val="000344D0"/>
    <w:rsid w:val="00034C2E"/>
    <w:rsid w:val="00034D62"/>
    <w:rsid w:val="00035746"/>
    <w:rsid w:val="000358C9"/>
    <w:rsid w:val="00036E53"/>
    <w:rsid w:val="00037F21"/>
    <w:rsid w:val="00040229"/>
    <w:rsid w:val="0004079C"/>
    <w:rsid w:val="0004135B"/>
    <w:rsid w:val="0004202C"/>
    <w:rsid w:val="00042541"/>
    <w:rsid w:val="00042F0B"/>
    <w:rsid w:val="00043162"/>
    <w:rsid w:val="0004325D"/>
    <w:rsid w:val="00043C6A"/>
    <w:rsid w:val="00044853"/>
    <w:rsid w:val="00045131"/>
    <w:rsid w:val="0004571B"/>
    <w:rsid w:val="00045A16"/>
    <w:rsid w:val="00045AE4"/>
    <w:rsid w:val="00046440"/>
    <w:rsid w:val="000467EB"/>
    <w:rsid w:val="00046EBB"/>
    <w:rsid w:val="000523C4"/>
    <w:rsid w:val="00053279"/>
    <w:rsid w:val="000540E0"/>
    <w:rsid w:val="000551A3"/>
    <w:rsid w:val="000553B5"/>
    <w:rsid w:val="0005547D"/>
    <w:rsid w:val="000555A6"/>
    <w:rsid w:val="00055944"/>
    <w:rsid w:val="00055DB9"/>
    <w:rsid w:val="000560A2"/>
    <w:rsid w:val="0005635A"/>
    <w:rsid w:val="000564BB"/>
    <w:rsid w:val="00057002"/>
    <w:rsid w:val="000578B2"/>
    <w:rsid w:val="00057F1C"/>
    <w:rsid w:val="00061253"/>
    <w:rsid w:val="00062A2A"/>
    <w:rsid w:val="00062CD7"/>
    <w:rsid w:val="000631FC"/>
    <w:rsid w:val="00063270"/>
    <w:rsid w:val="000633AE"/>
    <w:rsid w:val="000634D0"/>
    <w:rsid w:val="00063F49"/>
    <w:rsid w:val="00063FA4"/>
    <w:rsid w:val="00065372"/>
    <w:rsid w:val="0006550A"/>
    <w:rsid w:val="0006648A"/>
    <w:rsid w:val="00066869"/>
    <w:rsid w:val="000669EA"/>
    <w:rsid w:val="00067C58"/>
    <w:rsid w:val="000707A6"/>
    <w:rsid w:val="00070A8C"/>
    <w:rsid w:val="00070CDD"/>
    <w:rsid w:val="00070DEE"/>
    <w:rsid w:val="00071182"/>
    <w:rsid w:val="00071334"/>
    <w:rsid w:val="00071DD3"/>
    <w:rsid w:val="000723E0"/>
    <w:rsid w:val="00072DFA"/>
    <w:rsid w:val="000741BC"/>
    <w:rsid w:val="000745C0"/>
    <w:rsid w:val="00074D27"/>
    <w:rsid w:val="00075335"/>
    <w:rsid w:val="00075DA6"/>
    <w:rsid w:val="00075F0D"/>
    <w:rsid w:val="00076289"/>
    <w:rsid w:val="0007637D"/>
    <w:rsid w:val="000766CA"/>
    <w:rsid w:val="00076881"/>
    <w:rsid w:val="00077389"/>
    <w:rsid w:val="00077641"/>
    <w:rsid w:val="00077A69"/>
    <w:rsid w:val="00077C7A"/>
    <w:rsid w:val="000801C2"/>
    <w:rsid w:val="000803DC"/>
    <w:rsid w:val="00081A66"/>
    <w:rsid w:val="00081BD3"/>
    <w:rsid w:val="00081E7F"/>
    <w:rsid w:val="00081FD0"/>
    <w:rsid w:val="0008257F"/>
    <w:rsid w:val="00083233"/>
    <w:rsid w:val="00084293"/>
    <w:rsid w:val="00084674"/>
    <w:rsid w:val="0008493D"/>
    <w:rsid w:val="00084CC8"/>
    <w:rsid w:val="00084CED"/>
    <w:rsid w:val="00084E37"/>
    <w:rsid w:val="00084F4C"/>
    <w:rsid w:val="00084FE0"/>
    <w:rsid w:val="00085025"/>
    <w:rsid w:val="00085135"/>
    <w:rsid w:val="000865A5"/>
    <w:rsid w:val="00086798"/>
    <w:rsid w:val="0008692E"/>
    <w:rsid w:val="0008694C"/>
    <w:rsid w:val="00086DF4"/>
    <w:rsid w:val="00086EA8"/>
    <w:rsid w:val="00087426"/>
    <w:rsid w:val="000874E1"/>
    <w:rsid w:val="00087730"/>
    <w:rsid w:val="00087FE2"/>
    <w:rsid w:val="0009040B"/>
    <w:rsid w:val="00091363"/>
    <w:rsid w:val="00091E28"/>
    <w:rsid w:val="000935E6"/>
    <w:rsid w:val="00093B43"/>
    <w:rsid w:val="0009490D"/>
    <w:rsid w:val="00095072"/>
    <w:rsid w:val="00095993"/>
    <w:rsid w:val="00095CAC"/>
    <w:rsid w:val="00095CEC"/>
    <w:rsid w:val="00095EEF"/>
    <w:rsid w:val="0009716E"/>
    <w:rsid w:val="00097317"/>
    <w:rsid w:val="000976BC"/>
    <w:rsid w:val="000A05BD"/>
    <w:rsid w:val="000A0E8B"/>
    <w:rsid w:val="000A1278"/>
    <w:rsid w:val="000A174F"/>
    <w:rsid w:val="000A1B2E"/>
    <w:rsid w:val="000A1FD0"/>
    <w:rsid w:val="000A246E"/>
    <w:rsid w:val="000A2498"/>
    <w:rsid w:val="000A2A92"/>
    <w:rsid w:val="000A2CF4"/>
    <w:rsid w:val="000A3202"/>
    <w:rsid w:val="000A3B86"/>
    <w:rsid w:val="000A44FB"/>
    <w:rsid w:val="000A4A80"/>
    <w:rsid w:val="000A4C55"/>
    <w:rsid w:val="000A4DB7"/>
    <w:rsid w:val="000A5117"/>
    <w:rsid w:val="000A6307"/>
    <w:rsid w:val="000A6761"/>
    <w:rsid w:val="000A6B13"/>
    <w:rsid w:val="000A7BF3"/>
    <w:rsid w:val="000B0E59"/>
    <w:rsid w:val="000B10AF"/>
    <w:rsid w:val="000B1685"/>
    <w:rsid w:val="000B1B72"/>
    <w:rsid w:val="000B1E4B"/>
    <w:rsid w:val="000B1EDB"/>
    <w:rsid w:val="000B22B4"/>
    <w:rsid w:val="000B24D2"/>
    <w:rsid w:val="000B2A89"/>
    <w:rsid w:val="000B2DDC"/>
    <w:rsid w:val="000B37A6"/>
    <w:rsid w:val="000B482B"/>
    <w:rsid w:val="000B4B8E"/>
    <w:rsid w:val="000B4BB4"/>
    <w:rsid w:val="000B4C9C"/>
    <w:rsid w:val="000B52BA"/>
    <w:rsid w:val="000B5CB6"/>
    <w:rsid w:val="000B5E89"/>
    <w:rsid w:val="000B6674"/>
    <w:rsid w:val="000B67C2"/>
    <w:rsid w:val="000B68FE"/>
    <w:rsid w:val="000B6BC3"/>
    <w:rsid w:val="000B71C3"/>
    <w:rsid w:val="000B721C"/>
    <w:rsid w:val="000B7274"/>
    <w:rsid w:val="000B7C0E"/>
    <w:rsid w:val="000C06B0"/>
    <w:rsid w:val="000C0BF6"/>
    <w:rsid w:val="000C0C8E"/>
    <w:rsid w:val="000C13A4"/>
    <w:rsid w:val="000C1860"/>
    <w:rsid w:val="000C28D4"/>
    <w:rsid w:val="000C3033"/>
    <w:rsid w:val="000C3953"/>
    <w:rsid w:val="000C3A07"/>
    <w:rsid w:val="000C4E8B"/>
    <w:rsid w:val="000C6377"/>
    <w:rsid w:val="000C6560"/>
    <w:rsid w:val="000C65B5"/>
    <w:rsid w:val="000C6633"/>
    <w:rsid w:val="000C6760"/>
    <w:rsid w:val="000C67A7"/>
    <w:rsid w:val="000C68FA"/>
    <w:rsid w:val="000C7231"/>
    <w:rsid w:val="000D0095"/>
    <w:rsid w:val="000D01A1"/>
    <w:rsid w:val="000D10ED"/>
    <w:rsid w:val="000D1CEC"/>
    <w:rsid w:val="000D1D94"/>
    <w:rsid w:val="000D2261"/>
    <w:rsid w:val="000D26D8"/>
    <w:rsid w:val="000D2771"/>
    <w:rsid w:val="000D2812"/>
    <w:rsid w:val="000D30EB"/>
    <w:rsid w:val="000D3C38"/>
    <w:rsid w:val="000D41B5"/>
    <w:rsid w:val="000D4554"/>
    <w:rsid w:val="000D4879"/>
    <w:rsid w:val="000D49B8"/>
    <w:rsid w:val="000D4D8D"/>
    <w:rsid w:val="000D535B"/>
    <w:rsid w:val="000D79B6"/>
    <w:rsid w:val="000D7D8F"/>
    <w:rsid w:val="000E095D"/>
    <w:rsid w:val="000E0BD6"/>
    <w:rsid w:val="000E0E02"/>
    <w:rsid w:val="000E11FA"/>
    <w:rsid w:val="000E1256"/>
    <w:rsid w:val="000E1263"/>
    <w:rsid w:val="000E1C90"/>
    <w:rsid w:val="000E22C6"/>
    <w:rsid w:val="000E25E8"/>
    <w:rsid w:val="000E26B6"/>
    <w:rsid w:val="000E28B9"/>
    <w:rsid w:val="000E2C4F"/>
    <w:rsid w:val="000E4326"/>
    <w:rsid w:val="000E4830"/>
    <w:rsid w:val="000E5509"/>
    <w:rsid w:val="000E72AE"/>
    <w:rsid w:val="000F02CA"/>
    <w:rsid w:val="000F04E6"/>
    <w:rsid w:val="000F07CC"/>
    <w:rsid w:val="000F0FF3"/>
    <w:rsid w:val="000F18B8"/>
    <w:rsid w:val="000F22AE"/>
    <w:rsid w:val="000F2473"/>
    <w:rsid w:val="000F2684"/>
    <w:rsid w:val="000F2CE2"/>
    <w:rsid w:val="000F34FE"/>
    <w:rsid w:val="000F3570"/>
    <w:rsid w:val="000F3CA2"/>
    <w:rsid w:val="000F41DD"/>
    <w:rsid w:val="000F4DCE"/>
    <w:rsid w:val="000F5202"/>
    <w:rsid w:val="000F533D"/>
    <w:rsid w:val="000F585A"/>
    <w:rsid w:val="000F625F"/>
    <w:rsid w:val="000F6270"/>
    <w:rsid w:val="000F75A8"/>
    <w:rsid w:val="000F7889"/>
    <w:rsid w:val="000F7A01"/>
    <w:rsid w:val="001018A3"/>
    <w:rsid w:val="00101C5B"/>
    <w:rsid w:val="00101FCF"/>
    <w:rsid w:val="001021EF"/>
    <w:rsid w:val="00102E62"/>
    <w:rsid w:val="0010346F"/>
    <w:rsid w:val="00103902"/>
    <w:rsid w:val="00103E2B"/>
    <w:rsid w:val="00103FD6"/>
    <w:rsid w:val="0010432E"/>
    <w:rsid w:val="00104623"/>
    <w:rsid w:val="00104A54"/>
    <w:rsid w:val="00104B62"/>
    <w:rsid w:val="00104C16"/>
    <w:rsid w:val="00105404"/>
    <w:rsid w:val="00105AA9"/>
    <w:rsid w:val="00105D1B"/>
    <w:rsid w:val="001066CC"/>
    <w:rsid w:val="001100D5"/>
    <w:rsid w:val="00110447"/>
    <w:rsid w:val="00110A9C"/>
    <w:rsid w:val="0011232D"/>
    <w:rsid w:val="00112504"/>
    <w:rsid w:val="001126C7"/>
    <w:rsid w:val="00113494"/>
    <w:rsid w:val="00113D2D"/>
    <w:rsid w:val="00114AB2"/>
    <w:rsid w:val="00115FF2"/>
    <w:rsid w:val="00117640"/>
    <w:rsid w:val="001176C1"/>
    <w:rsid w:val="001176CD"/>
    <w:rsid w:val="00117BC5"/>
    <w:rsid w:val="00120511"/>
    <w:rsid w:val="001212FE"/>
    <w:rsid w:val="001227D2"/>
    <w:rsid w:val="00122BBA"/>
    <w:rsid w:val="00122C22"/>
    <w:rsid w:val="00122CE3"/>
    <w:rsid w:val="001230CD"/>
    <w:rsid w:val="001231C9"/>
    <w:rsid w:val="00123B12"/>
    <w:rsid w:val="001249C4"/>
    <w:rsid w:val="00125724"/>
    <w:rsid w:val="001259AD"/>
    <w:rsid w:val="00126406"/>
    <w:rsid w:val="0012654D"/>
    <w:rsid w:val="00126B6A"/>
    <w:rsid w:val="00126D21"/>
    <w:rsid w:val="00127160"/>
    <w:rsid w:val="00127455"/>
    <w:rsid w:val="00127AD7"/>
    <w:rsid w:val="00127D47"/>
    <w:rsid w:val="001303B3"/>
    <w:rsid w:val="00130ED2"/>
    <w:rsid w:val="00130F45"/>
    <w:rsid w:val="0013120E"/>
    <w:rsid w:val="00131D4A"/>
    <w:rsid w:val="00133FAB"/>
    <w:rsid w:val="00134D9A"/>
    <w:rsid w:val="00135359"/>
    <w:rsid w:val="00135B1E"/>
    <w:rsid w:val="00136040"/>
    <w:rsid w:val="00136F58"/>
    <w:rsid w:val="00140369"/>
    <w:rsid w:val="00140810"/>
    <w:rsid w:val="00142029"/>
    <w:rsid w:val="001423CE"/>
    <w:rsid w:val="00142A0F"/>
    <w:rsid w:val="00143709"/>
    <w:rsid w:val="0014391E"/>
    <w:rsid w:val="00143B0D"/>
    <w:rsid w:val="00143CE7"/>
    <w:rsid w:val="00144068"/>
    <w:rsid w:val="00144147"/>
    <w:rsid w:val="00144D9D"/>
    <w:rsid w:val="00144E6B"/>
    <w:rsid w:val="00144F11"/>
    <w:rsid w:val="0014525D"/>
    <w:rsid w:val="00147AE9"/>
    <w:rsid w:val="00147C63"/>
    <w:rsid w:val="00150361"/>
    <w:rsid w:val="001512E9"/>
    <w:rsid w:val="001516CE"/>
    <w:rsid w:val="00151E7F"/>
    <w:rsid w:val="00152AEF"/>
    <w:rsid w:val="00153C21"/>
    <w:rsid w:val="0015412A"/>
    <w:rsid w:val="001541C7"/>
    <w:rsid w:val="00154DCA"/>
    <w:rsid w:val="001550FF"/>
    <w:rsid w:val="00155A64"/>
    <w:rsid w:val="00156723"/>
    <w:rsid w:val="001568A7"/>
    <w:rsid w:val="001577DF"/>
    <w:rsid w:val="00160BAC"/>
    <w:rsid w:val="00161097"/>
    <w:rsid w:val="0016173C"/>
    <w:rsid w:val="001620AD"/>
    <w:rsid w:val="001632BA"/>
    <w:rsid w:val="0016354B"/>
    <w:rsid w:val="00163589"/>
    <w:rsid w:val="0016359A"/>
    <w:rsid w:val="00163657"/>
    <w:rsid w:val="00163989"/>
    <w:rsid w:val="00163A54"/>
    <w:rsid w:val="00163DAA"/>
    <w:rsid w:val="00163F9D"/>
    <w:rsid w:val="001641DA"/>
    <w:rsid w:val="00164899"/>
    <w:rsid w:val="0016554C"/>
    <w:rsid w:val="0016584B"/>
    <w:rsid w:val="001662D9"/>
    <w:rsid w:val="001663D2"/>
    <w:rsid w:val="00166C2B"/>
    <w:rsid w:val="00166D9D"/>
    <w:rsid w:val="00167289"/>
    <w:rsid w:val="001675F2"/>
    <w:rsid w:val="00170346"/>
    <w:rsid w:val="0017117F"/>
    <w:rsid w:val="00171268"/>
    <w:rsid w:val="00172207"/>
    <w:rsid w:val="001724E0"/>
    <w:rsid w:val="001726B8"/>
    <w:rsid w:val="00172DFD"/>
    <w:rsid w:val="00173289"/>
    <w:rsid w:val="00173510"/>
    <w:rsid w:val="00173888"/>
    <w:rsid w:val="00173C80"/>
    <w:rsid w:val="00174580"/>
    <w:rsid w:val="001749AD"/>
    <w:rsid w:val="00175015"/>
    <w:rsid w:val="00175556"/>
    <w:rsid w:val="00175576"/>
    <w:rsid w:val="0017765D"/>
    <w:rsid w:val="00177A29"/>
    <w:rsid w:val="001809C3"/>
    <w:rsid w:val="00180B65"/>
    <w:rsid w:val="00180B6B"/>
    <w:rsid w:val="00180FDB"/>
    <w:rsid w:val="001816F8"/>
    <w:rsid w:val="001817CF"/>
    <w:rsid w:val="00181958"/>
    <w:rsid w:val="00181AF4"/>
    <w:rsid w:val="00181D5B"/>
    <w:rsid w:val="0018215D"/>
    <w:rsid w:val="001855B4"/>
    <w:rsid w:val="00185B43"/>
    <w:rsid w:val="001860C5"/>
    <w:rsid w:val="00186623"/>
    <w:rsid w:val="001866E2"/>
    <w:rsid w:val="001874F2"/>
    <w:rsid w:val="0018763A"/>
    <w:rsid w:val="00187682"/>
    <w:rsid w:val="001913E8"/>
    <w:rsid w:val="00191475"/>
    <w:rsid w:val="001914A3"/>
    <w:rsid w:val="00192156"/>
    <w:rsid w:val="00192B6E"/>
    <w:rsid w:val="0019324A"/>
    <w:rsid w:val="00193454"/>
    <w:rsid w:val="001939A0"/>
    <w:rsid w:val="00194C72"/>
    <w:rsid w:val="0019519F"/>
    <w:rsid w:val="001954C9"/>
    <w:rsid w:val="001957C4"/>
    <w:rsid w:val="00195833"/>
    <w:rsid w:val="001958A9"/>
    <w:rsid w:val="001958F9"/>
    <w:rsid w:val="00196E9C"/>
    <w:rsid w:val="0019719C"/>
    <w:rsid w:val="001975E3"/>
    <w:rsid w:val="001A02CE"/>
    <w:rsid w:val="001A0422"/>
    <w:rsid w:val="001A05A0"/>
    <w:rsid w:val="001A0F36"/>
    <w:rsid w:val="001A13BB"/>
    <w:rsid w:val="001A2322"/>
    <w:rsid w:val="001A24DB"/>
    <w:rsid w:val="001A28E2"/>
    <w:rsid w:val="001A35F1"/>
    <w:rsid w:val="001A3A76"/>
    <w:rsid w:val="001A3FDA"/>
    <w:rsid w:val="001A414C"/>
    <w:rsid w:val="001A4622"/>
    <w:rsid w:val="001A47C0"/>
    <w:rsid w:val="001A49EC"/>
    <w:rsid w:val="001A4CB6"/>
    <w:rsid w:val="001A60F9"/>
    <w:rsid w:val="001A616B"/>
    <w:rsid w:val="001A70DF"/>
    <w:rsid w:val="001A79CA"/>
    <w:rsid w:val="001B01A0"/>
    <w:rsid w:val="001B0373"/>
    <w:rsid w:val="001B0E70"/>
    <w:rsid w:val="001B0F55"/>
    <w:rsid w:val="001B174B"/>
    <w:rsid w:val="001B1A33"/>
    <w:rsid w:val="001B1E32"/>
    <w:rsid w:val="001B1E37"/>
    <w:rsid w:val="001B287C"/>
    <w:rsid w:val="001B4BC5"/>
    <w:rsid w:val="001B52B6"/>
    <w:rsid w:val="001B562C"/>
    <w:rsid w:val="001B617C"/>
    <w:rsid w:val="001B6FEF"/>
    <w:rsid w:val="001B76B4"/>
    <w:rsid w:val="001B7EDD"/>
    <w:rsid w:val="001C03E9"/>
    <w:rsid w:val="001C084A"/>
    <w:rsid w:val="001C0E04"/>
    <w:rsid w:val="001C1396"/>
    <w:rsid w:val="001C21B1"/>
    <w:rsid w:val="001C22B2"/>
    <w:rsid w:val="001C3132"/>
    <w:rsid w:val="001C323A"/>
    <w:rsid w:val="001C373A"/>
    <w:rsid w:val="001C3ECD"/>
    <w:rsid w:val="001C4760"/>
    <w:rsid w:val="001C47B7"/>
    <w:rsid w:val="001C4C0A"/>
    <w:rsid w:val="001C517F"/>
    <w:rsid w:val="001C5E3D"/>
    <w:rsid w:val="001C5E96"/>
    <w:rsid w:val="001C61F7"/>
    <w:rsid w:val="001C720E"/>
    <w:rsid w:val="001C7384"/>
    <w:rsid w:val="001C7903"/>
    <w:rsid w:val="001D0170"/>
    <w:rsid w:val="001D03BE"/>
    <w:rsid w:val="001D04AE"/>
    <w:rsid w:val="001D0B4A"/>
    <w:rsid w:val="001D0F55"/>
    <w:rsid w:val="001D0FF0"/>
    <w:rsid w:val="001D1E4A"/>
    <w:rsid w:val="001D258B"/>
    <w:rsid w:val="001D2713"/>
    <w:rsid w:val="001D2774"/>
    <w:rsid w:val="001D30A2"/>
    <w:rsid w:val="001D3466"/>
    <w:rsid w:val="001D3AA0"/>
    <w:rsid w:val="001D3AED"/>
    <w:rsid w:val="001D4409"/>
    <w:rsid w:val="001D59F0"/>
    <w:rsid w:val="001D6206"/>
    <w:rsid w:val="001D6268"/>
    <w:rsid w:val="001D64D8"/>
    <w:rsid w:val="001D6F20"/>
    <w:rsid w:val="001D74D0"/>
    <w:rsid w:val="001E06DE"/>
    <w:rsid w:val="001E0A32"/>
    <w:rsid w:val="001E0D1D"/>
    <w:rsid w:val="001E108F"/>
    <w:rsid w:val="001E10EA"/>
    <w:rsid w:val="001E1180"/>
    <w:rsid w:val="001E161D"/>
    <w:rsid w:val="001E197B"/>
    <w:rsid w:val="001E1D83"/>
    <w:rsid w:val="001E219D"/>
    <w:rsid w:val="001E251A"/>
    <w:rsid w:val="001E3078"/>
    <w:rsid w:val="001E33D3"/>
    <w:rsid w:val="001E3FAB"/>
    <w:rsid w:val="001E413E"/>
    <w:rsid w:val="001E4790"/>
    <w:rsid w:val="001E4A3C"/>
    <w:rsid w:val="001E6279"/>
    <w:rsid w:val="001F11CC"/>
    <w:rsid w:val="001F1891"/>
    <w:rsid w:val="001F18C0"/>
    <w:rsid w:val="001F2170"/>
    <w:rsid w:val="001F2541"/>
    <w:rsid w:val="001F279D"/>
    <w:rsid w:val="001F4276"/>
    <w:rsid w:val="001F44FD"/>
    <w:rsid w:val="001F5206"/>
    <w:rsid w:val="001F58B8"/>
    <w:rsid w:val="001F6282"/>
    <w:rsid w:val="001F738B"/>
    <w:rsid w:val="001F7675"/>
    <w:rsid w:val="001F7692"/>
    <w:rsid w:val="001F7F0D"/>
    <w:rsid w:val="002000DF"/>
    <w:rsid w:val="00200123"/>
    <w:rsid w:val="00200850"/>
    <w:rsid w:val="00201F4A"/>
    <w:rsid w:val="002021A4"/>
    <w:rsid w:val="002022B1"/>
    <w:rsid w:val="00203DB1"/>
    <w:rsid w:val="00204141"/>
    <w:rsid w:val="002048AB"/>
    <w:rsid w:val="00204FED"/>
    <w:rsid w:val="00205414"/>
    <w:rsid w:val="0020586D"/>
    <w:rsid w:val="00205D53"/>
    <w:rsid w:val="0020655F"/>
    <w:rsid w:val="002078EA"/>
    <w:rsid w:val="00207EE2"/>
    <w:rsid w:val="00210701"/>
    <w:rsid w:val="00210B69"/>
    <w:rsid w:val="00210D95"/>
    <w:rsid w:val="00211586"/>
    <w:rsid w:val="002120DA"/>
    <w:rsid w:val="00212662"/>
    <w:rsid w:val="002126B3"/>
    <w:rsid w:val="00212E09"/>
    <w:rsid w:val="00213418"/>
    <w:rsid w:val="0021360E"/>
    <w:rsid w:val="0021384D"/>
    <w:rsid w:val="00213ECC"/>
    <w:rsid w:val="002141C4"/>
    <w:rsid w:val="002142CC"/>
    <w:rsid w:val="002149C4"/>
    <w:rsid w:val="00214F2F"/>
    <w:rsid w:val="00215F91"/>
    <w:rsid w:val="00216255"/>
    <w:rsid w:val="0021666C"/>
    <w:rsid w:val="00217239"/>
    <w:rsid w:val="0021792E"/>
    <w:rsid w:val="0022004B"/>
    <w:rsid w:val="00220177"/>
    <w:rsid w:val="002207AD"/>
    <w:rsid w:val="002210A9"/>
    <w:rsid w:val="00221505"/>
    <w:rsid w:val="00221820"/>
    <w:rsid w:val="00222065"/>
    <w:rsid w:val="002231B5"/>
    <w:rsid w:val="00223372"/>
    <w:rsid w:val="00223706"/>
    <w:rsid w:val="00223C0B"/>
    <w:rsid w:val="00224210"/>
    <w:rsid w:val="002254C5"/>
    <w:rsid w:val="00225989"/>
    <w:rsid w:val="00225C55"/>
    <w:rsid w:val="00227637"/>
    <w:rsid w:val="00227A20"/>
    <w:rsid w:val="00230482"/>
    <w:rsid w:val="00230D19"/>
    <w:rsid w:val="00231442"/>
    <w:rsid w:val="00231498"/>
    <w:rsid w:val="002325E4"/>
    <w:rsid w:val="0023262C"/>
    <w:rsid w:val="00233B66"/>
    <w:rsid w:val="00233CDD"/>
    <w:rsid w:val="00233DEC"/>
    <w:rsid w:val="002348CC"/>
    <w:rsid w:val="00234904"/>
    <w:rsid w:val="002358A9"/>
    <w:rsid w:val="0023627B"/>
    <w:rsid w:val="002363F8"/>
    <w:rsid w:val="002367FA"/>
    <w:rsid w:val="0023732B"/>
    <w:rsid w:val="00237418"/>
    <w:rsid w:val="00237C38"/>
    <w:rsid w:val="002406A9"/>
    <w:rsid w:val="00240E89"/>
    <w:rsid w:val="00241119"/>
    <w:rsid w:val="00241382"/>
    <w:rsid w:val="002413DF"/>
    <w:rsid w:val="0024194C"/>
    <w:rsid w:val="00241A2B"/>
    <w:rsid w:val="00241E00"/>
    <w:rsid w:val="002423F0"/>
    <w:rsid w:val="0024259F"/>
    <w:rsid w:val="00242BA8"/>
    <w:rsid w:val="00243154"/>
    <w:rsid w:val="002432E5"/>
    <w:rsid w:val="0024374F"/>
    <w:rsid w:val="002444F0"/>
    <w:rsid w:val="00244D47"/>
    <w:rsid w:val="002452E9"/>
    <w:rsid w:val="002452EF"/>
    <w:rsid w:val="00245CEF"/>
    <w:rsid w:val="00245E3D"/>
    <w:rsid w:val="0024603B"/>
    <w:rsid w:val="002460F1"/>
    <w:rsid w:val="00246B4D"/>
    <w:rsid w:val="00247622"/>
    <w:rsid w:val="00247CCD"/>
    <w:rsid w:val="0025098D"/>
    <w:rsid w:val="00250BCD"/>
    <w:rsid w:val="00251A47"/>
    <w:rsid w:val="00251DA1"/>
    <w:rsid w:val="00251F6B"/>
    <w:rsid w:val="002524D2"/>
    <w:rsid w:val="00252DEE"/>
    <w:rsid w:val="00253137"/>
    <w:rsid w:val="00253A34"/>
    <w:rsid w:val="0025433D"/>
    <w:rsid w:val="0025480A"/>
    <w:rsid w:val="00254A3F"/>
    <w:rsid w:val="00254ECA"/>
    <w:rsid w:val="00255921"/>
    <w:rsid w:val="0025596C"/>
    <w:rsid w:val="00255C47"/>
    <w:rsid w:val="00256C71"/>
    <w:rsid w:val="00257395"/>
    <w:rsid w:val="00257DC7"/>
    <w:rsid w:val="00257E0F"/>
    <w:rsid w:val="0026078D"/>
    <w:rsid w:val="002612AC"/>
    <w:rsid w:val="00261A54"/>
    <w:rsid w:val="00261B2F"/>
    <w:rsid w:val="00262834"/>
    <w:rsid w:val="00262919"/>
    <w:rsid w:val="002629A4"/>
    <w:rsid w:val="0026359A"/>
    <w:rsid w:val="00263695"/>
    <w:rsid w:val="00263808"/>
    <w:rsid w:val="00263DAB"/>
    <w:rsid w:val="00265501"/>
    <w:rsid w:val="002669CF"/>
    <w:rsid w:val="0026773A"/>
    <w:rsid w:val="002678B3"/>
    <w:rsid w:val="00267A8A"/>
    <w:rsid w:val="00267D5D"/>
    <w:rsid w:val="00267E8F"/>
    <w:rsid w:val="002703AA"/>
    <w:rsid w:val="00270655"/>
    <w:rsid w:val="00271043"/>
    <w:rsid w:val="002716AD"/>
    <w:rsid w:val="00272B55"/>
    <w:rsid w:val="00273046"/>
    <w:rsid w:val="00273330"/>
    <w:rsid w:val="0027373F"/>
    <w:rsid w:val="002738EC"/>
    <w:rsid w:val="00273FA8"/>
    <w:rsid w:val="00273FD4"/>
    <w:rsid w:val="00274784"/>
    <w:rsid w:val="00274D6E"/>
    <w:rsid w:val="00274D71"/>
    <w:rsid w:val="00274E4E"/>
    <w:rsid w:val="0027511B"/>
    <w:rsid w:val="002751E6"/>
    <w:rsid w:val="00275FE3"/>
    <w:rsid w:val="002764D1"/>
    <w:rsid w:val="00276B04"/>
    <w:rsid w:val="00277531"/>
    <w:rsid w:val="0027796A"/>
    <w:rsid w:val="00277FC4"/>
    <w:rsid w:val="00277FD7"/>
    <w:rsid w:val="00280105"/>
    <w:rsid w:val="00280365"/>
    <w:rsid w:val="002804A2"/>
    <w:rsid w:val="0028052D"/>
    <w:rsid w:val="00280812"/>
    <w:rsid w:val="00281184"/>
    <w:rsid w:val="00282199"/>
    <w:rsid w:val="00282373"/>
    <w:rsid w:val="002824EA"/>
    <w:rsid w:val="00282513"/>
    <w:rsid w:val="00282DDC"/>
    <w:rsid w:val="00282E7D"/>
    <w:rsid w:val="0028320C"/>
    <w:rsid w:val="002835D7"/>
    <w:rsid w:val="00283C73"/>
    <w:rsid w:val="00283DDF"/>
    <w:rsid w:val="0028432C"/>
    <w:rsid w:val="002855B6"/>
    <w:rsid w:val="00285FEE"/>
    <w:rsid w:val="002866A6"/>
    <w:rsid w:val="00286CF5"/>
    <w:rsid w:val="0028705E"/>
    <w:rsid w:val="0028709F"/>
    <w:rsid w:val="002872E2"/>
    <w:rsid w:val="002878EB"/>
    <w:rsid w:val="00287AC3"/>
    <w:rsid w:val="0029004A"/>
    <w:rsid w:val="00290AD7"/>
    <w:rsid w:val="002919F0"/>
    <w:rsid w:val="00291B58"/>
    <w:rsid w:val="00291FB9"/>
    <w:rsid w:val="002923BE"/>
    <w:rsid w:val="00292881"/>
    <w:rsid w:val="00292CC9"/>
    <w:rsid w:val="00293BF1"/>
    <w:rsid w:val="002941C5"/>
    <w:rsid w:val="00294A91"/>
    <w:rsid w:val="00295041"/>
    <w:rsid w:val="00295042"/>
    <w:rsid w:val="0029524C"/>
    <w:rsid w:val="00295627"/>
    <w:rsid w:val="00296692"/>
    <w:rsid w:val="00296791"/>
    <w:rsid w:val="002967B3"/>
    <w:rsid w:val="00296BA7"/>
    <w:rsid w:val="00297022"/>
    <w:rsid w:val="00297061"/>
    <w:rsid w:val="002973EE"/>
    <w:rsid w:val="00297E59"/>
    <w:rsid w:val="002A00EE"/>
    <w:rsid w:val="002A0283"/>
    <w:rsid w:val="002A0DE3"/>
    <w:rsid w:val="002A2CD8"/>
    <w:rsid w:val="002A3A7E"/>
    <w:rsid w:val="002A4278"/>
    <w:rsid w:val="002A45EA"/>
    <w:rsid w:val="002A46A0"/>
    <w:rsid w:val="002A47CA"/>
    <w:rsid w:val="002A4F1B"/>
    <w:rsid w:val="002A5763"/>
    <w:rsid w:val="002A5B00"/>
    <w:rsid w:val="002A5C18"/>
    <w:rsid w:val="002A6213"/>
    <w:rsid w:val="002A640D"/>
    <w:rsid w:val="002A763B"/>
    <w:rsid w:val="002A7EDB"/>
    <w:rsid w:val="002A7F7D"/>
    <w:rsid w:val="002B00D3"/>
    <w:rsid w:val="002B05B9"/>
    <w:rsid w:val="002B0673"/>
    <w:rsid w:val="002B0C8F"/>
    <w:rsid w:val="002B0F82"/>
    <w:rsid w:val="002B186A"/>
    <w:rsid w:val="002B1B4C"/>
    <w:rsid w:val="002B1D78"/>
    <w:rsid w:val="002B1E2D"/>
    <w:rsid w:val="002B206A"/>
    <w:rsid w:val="002B21F1"/>
    <w:rsid w:val="002B27FE"/>
    <w:rsid w:val="002B2942"/>
    <w:rsid w:val="002B327B"/>
    <w:rsid w:val="002B3536"/>
    <w:rsid w:val="002B394A"/>
    <w:rsid w:val="002B3CBB"/>
    <w:rsid w:val="002B4FC0"/>
    <w:rsid w:val="002B5797"/>
    <w:rsid w:val="002B5F6E"/>
    <w:rsid w:val="002B5FDC"/>
    <w:rsid w:val="002B6E29"/>
    <w:rsid w:val="002C0617"/>
    <w:rsid w:val="002C0923"/>
    <w:rsid w:val="002C0A32"/>
    <w:rsid w:val="002C180D"/>
    <w:rsid w:val="002C3A5F"/>
    <w:rsid w:val="002C471E"/>
    <w:rsid w:val="002C4E0D"/>
    <w:rsid w:val="002C5249"/>
    <w:rsid w:val="002C54BF"/>
    <w:rsid w:val="002C5D01"/>
    <w:rsid w:val="002C5F23"/>
    <w:rsid w:val="002C6167"/>
    <w:rsid w:val="002C6BA1"/>
    <w:rsid w:val="002C6BE7"/>
    <w:rsid w:val="002C6C6C"/>
    <w:rsid w:val="002C71EF"/>
    <w:rsid w:val="002C71F0"/>
    <w:rsid w:val="002C7918"/>
    <w:rsid w:val="002C7A4E"/>
    <w:rsid w:val="002D0743"/>
    <w:rsid w:val="002D124C"/>
    <w:rsid w:val="002D12EB"/>
    <w:rsid w:val="002D156B"/>
    <w:rsid w:val="002D16A3"/>
    <w:rsid w:val="002D2849"/>
    <w:rsid w:val="002D3CF5"/>
    <w:rsid w:val="002D4257"/>
    <w:rsid w:val="002D44AE"/>
    <w:rsid w:val="002D4DED"/>
    <w:rsid w:val="002D5A3E"/>
    <w:rsid w:val="002E0A19"/>
    <w:rsid w:val="002E0A5E"/>
    <w:rsid w:val="002E154F"/>
    <w:rsid w:val="002E1ECF"/>
    <w:rsid w:val="002E2D46"/>
    <w:rsid w:val="002E3B04"/>
    <w:rsid w:val="002E4101"/>
    <w:rsid w:val="002E45E2"/>
    <w:rsid w:val="002E4903"/>
    <w:rsid w:val="002E4BAB"/>
    <w:rsid w:val="002E5B7F"/>
    <w:rsid w:val="002E6208"/>
    <w:rsid w:val="002E649B"/>
    <w:rsid w:val="002E67CD"/>
    <w:rsid w:val="002E6F05"/>
    <w:rsid w:val="002E78D8"/>
    <w:rsid w:val="002E7EE9"/>
    <w:rsid w:val="002E7FE4"/>
    <w:rsid w:val="002F0089"/>
    <w:rsid w:val="002F0590"/>
    <w:rsid w:val="002F2633"/>
    <w:rsid w:val="002F2D79"/>
    <w:rsid w:val="002F2FA8"/>
    <w:rsid w:val="002F326A"/>
    <w:rsid w:val="002F32CB"/>
    <w:rsid w:val="002F374A"/>
    <w:rsid w:val="002F4029"/>
    <w:rsid w:val="002F476E"/>
    <w:rsid w:val="002F537F"/>
    <w:rsid w:val="002F5913"/>
    <w:rsid w:val="002F5BA6"/>
    <w:rsid w:val="002F5D53"/>
    <w:rsid w:val="002F5F0A"/>
    <w:rsid w:val="002F6245"/>
    <w:rsid w:val="002F65D6"/>
    <w:rsid w:val="002F6C00"/>
    <w:rsid w:val="002F6C5E"/>
    <w:rsid w:val="002F712A"/>
    <w:rsid w:val="002F73DD"/>
    <w:rsid w:val="002F7712"/>
    <w:rsid w:val="002F7869"/>
    <w:rsid w:val="002F7D63"/>
    <w:rsid w:val="002F7E7A"/>
    <w:rsid w:val="0030095F"/>
    <w:rsid w:val="00301497"/>
    <w:rsid w:val="003017F4"/>
    <w:rsid w:val="003020E5"/>
    <w:rsid w:val="0030309F"/>
    <w:rsid w:val="00303729"/>
    <w:rsid w:val="00303953"/>
    <w:rsid w:val="00303B62"/>
    <w:rsid w:val="00303C7F"/>
    <w:rsid w:val="00303D98"/>
    <w:rsid w:val="00303E00"/>
    <w:rsid w:val="00304A5E"/>
    <w:rsid w:val="003060B3"/>
    <w:rsid w:val="00306195"/>
    <w:rsid w:val="003073D7"/>
    <w:rsid w:val="00310161"/>
    <w:rsid w:val="00310C64"/>
    <w:rsid w:val="0031152D"/>
    <w:rsid w:val="003117F3"/>
    <w:rsid w:val="00311EB0"/>
    <w:rsid w:val="00312B05"/>
    <w:rsid w:val="0031377E"/>
    <w:rsid w:val="00314959"/>
    <w:rsid w:val="003154ED"/>
    <w:rsid w:val="003156F7"/>
    <w:rsid w:val="00315EB5"/>
    <w:rsid w:val="00316412"/>
    <w:rsid w:val="00316A93"/>
    <w:rsid w:val="00316BCA"/>
    <w:rsid w:val="00316E01"/>
    <w:rsid w:val="00317992"/>
    <w:rsid w:val="00317F87"/>
    <w:rsid w:val="003201C2"/>
    <w:rsid w:val="003208E8"/>
    <w:rsid w:val="00320A05"/>
    <w:rsid w:val="00320DAC"/>
    <w:rsid w:val="00321295"/>
    <w:rsid w:val="003214EA"/>
    <w:rsid w:val="00321893"/>
    <w:rsid w:val="0032214F"/>
    <w:rsid w:val="00322A9C"/>
    <w:rsid w:val="00323022"/>
    <w:rsid w:val="0032336D"/>
    <w:rsid w:val="00323777"/>
    <w:rsid w:val="00323DC3"/>
    <w:rsid w:val="00324017"/>
    <w:rsid w:val="003245FD"/>
    <w:rsid w:val="00324E33"/>
    <w:rsid w:val="0032562A"/>
    <w:rsid w:val="003256A9"/>
    <w:rsid w:val="00326315"/>
    <w:rsid w:val="0032743D"/>
    <w:rsid w:val="00327A06"/>
    <w:rsid w:val="00327CE4"/>
    <w:rsid w:val="00327D75"/>
    <w:rsid w:val="00330396"/>
    <w:rsid w:val="00330A06"/>
    <w:rsid w:val="003311F4"/>
    <w:rsid w:val="003318AD"/>
    <w:rsid w:val="00331D75"/>
    <w:rsid w:val="00331EE4"/>
    <w:rsid w:val="00331FDF"/>
    <w:rsid w:val="00332606"/>
    <w:rsid w:val="0033279B"/>
    <w:rsid w:val="00333B95"/>
    <w:rsid w:val="00334412"/>
    <w:rsid w:val="00334A8A"/>
    <w:rsid w:val="00335A69"/>
    <w:rsid w:val="00335AE6"/>
    <w:rsid w:val="00335CC9"/>
    <w:rsid w:val="00336449"/>
    <w:rsid w:val="003366EC"/>
    <w:rsid w:val="00336A9C"/>
    <w:rsid w:val="00337415"/>
    <w:rsid w:val="003377B5"/>
    <w:rsid w:val="00341883"/>
    <w:rsid w:val="00341F45"/>
    <w:rsid w:val="0034264E"/>
    <w:rsid w:val="00342738"/>
    <w:rsid w:val="00342A98"/>
    <w:rsid w:val="00343A86"/>
    <w:rsid w:val="00345162"/>
    <w:rsid w:val="00345510"/>
    <w:rsid w:val="00345831"/>
    <w:rsid w:val="00345AF5"/>
    <w:rsid w:val="00346254"/>
    <w:rsid w:val="00346C78"/>
    <w:rsid w:val="00346FE7"/>
    <w:rsid w:val="003479AD"/>
    <w:rsid w:val="00350347"/>
    <w:rsid w:val="00350741"/>
    <w:rsid w:val="00351135"/>
    <w:rsid w:val="00351373"/>
    <w:rsid w:val="00351856"/>
    <w:rsid w:val="0035193A"/>
    <w:rsid w:val="003520B9"/>
    <w:rsid w:val="0035223E"/>
    <w:rsid w:val="0035377B"/>
    <w:rsid w:val="00354C14"/>
    <w:rsid w:val="003554E0"/>
    <w:rsid w:val="003559AE"/>
    <w:rsid w:val="00355AB0"/>
    <w:rsid w:val="0035652A"/>
    <w:rsid w:val="003565BC"/>
    <w:rsid w:val="0035705D"/>
    <w:rsid w:val="003572C8"/>
    <w:rsid w:val="003574E8"/>
    <w:rsid w:val="003578F0"/>
    <w:rsid w:val="0035799E"/>
    <w:rsid w:val="003579F6"/>
    <w:rsid w:val="00360C89"/>
    <w:rsid w:val="00360FD0"/>
    <w:rsid w:val="00360FD9"/>
    <w:rsid w:val="003620B1"/>
    <w:rsid w:val="003623EB"/>
    <w:rsid w:val="00362718"/>
    <w:rsid w:val="003629D1"/>
    <w:rsid w:val="00363D8A"/>
    <w:rsid w:val="00364B2D"/>
    <w:rsid w:val="00365E6C"/>
    <w:rsid w:val="00366C23"/>
    <w:rsid w:val="003670FD"/>
    <w:rsid w:val="00367787"/>
    <w:rsid w:val="00367D53"/>
    <w:rsid w:val="00367F23"/>
    <w:rsid w:val="00367FF6"/>
    <w:rsid w:val="003700AF"/>
    <w:rsid w:val="003701FD"/>
    <w:rsid w:val="00370AC6"/>
    <w:rsid w:val="00370C19"/>
    <w:rsid w:val="00370E14"/>
    <w:rsid w:val="00370FEA"/>
    <w:rsid w:val="00371EF5"/>
    <w:rsid w:val="0037273C"/>
    <w:rsid w:val="003728A0"/>
    <w:rsid w:val="00372C3C"/>
    <w:rsid w:val="00372D6F"/>
    <w:rsid w:val="00373A17"/>
    <w:rsid w:val="00373B92"/>
    <w:rsid w:val="00373BB3"/>
    <w:rsid w:val="00374189"/>
    <w:rsid w:val="00374798"/>
    <w:rsid w:val="003747A5"/>
    <w:rsid w:val="0037587B"/>
    <w:rsid w:val="003759FD"/>
    <w:rsid w:val="00375F5A"/>
    <w:rsid w:val="00376080"/>
    <w:rsid w:val="0037631B"/>
    <w:rsid w:val="003766DB"/>
    <w:rsid w:val="00376F4D"/>
    <w:rsid w:val="00377357"/>
    <w:rsid w:val="00377380"/>
    <w:rsid w:val="0037759F"/>
    <w:rsid w:val="00377C43"/>
    <w:rsid w:val="00377F49"/>
    <w:rsid w:val="003801D2"/>
    <w:rsid w:val="003802F0"/>
    <w:rsid w:val="003803F3"/>
    <w:rsid w:val="0038053E"/>
    <w:rsid w:val="00380909"/>
    <w:rsid w:val="00380970"/>
    <w:rsid w:val="00380D1B"/>
    <w:rsid w:val="00380E0E"/>
    <w:rsid w:val="00381192"/>
    <w:rsid w:val="0038163E"/>
    <w:rsid w:val="0038169E"/>
    <w:rsid w:val="0038229E"/>
    <w:rsid w:val="003824D2"/>
    <w:rsid w:val="003831E1"/>
    <w:rsid w:val="0038395D"/>
    <w:rsid w:val="00383D8B"/>
    <w:rsid w:val="00384BED"/>
    <w:rsid w:val="00384D81"/>
    <w:rsid w:val="003850FA"/>
    <w:rsid w:val="003854E7"/>
    <w:rsid w:val="00385BEC"/>
    <w:rsid w:val="00385EB1"/>
    <w:rsid w:val="00386036"/>
    <w:rsid w:val="00387FB5"/>
    <w:rsid w:val="00391AB3"/>
    <w:rsid w:val="00391B62"/>
    <w:rsid w:val="00391CD1"/>
    <w:rsid w:val="00391F69"/>
    <w:rsid w:val="003922BF"/>
    <w:rsid w:val="003922DC"/>
    <w:rsid w:val="003922F7"/>
    <w:rsid w:val="0039267D"/>
    <w:rsid w:val="00392AE1"/>
    <w:rsid w:val="003931F3"/>
    <w:rsid w:val="00393B99"/>
    <w:rsid w:val="00393DFA"/>
    <w:rsid w:val="00393E86"/>
    <w:rsid w:val="0039524E"/>
    <w:rsid w:val="00395990"/>
    <w:rsid w:val="003964B8"/>
    <w:rsid w:val="00397077"/>
    <w:rsid w:val="00397765"/>
    <w:rsid w:val="00397960"/>
    <w:rsid w:val="003A067A"/>
    <w:rsid w:val="003A06A1"/>
    <w:rsid w:val="003A0A7D"/>
    <w:rsid w:val="003A0C89"/>
    <w:rsid w:val="003A0D86"/>
    <w:rsid w:val="003A0FD0"/>
    <w:rsid w:val="003A121B"/>
    <w:rsid w:val="003A13D1"/>
    <w:rsid w:val="003A22A7"/>
    <w:rsid w:val="003A2A77"/>
    <w:rsid w:val="003A337C"/>
    <w:rsid w:val="003A360B"/>
    <w:rsid w:val="003A3A23"/>
    <w:rsid w:val="003A4431"/>
    <w:rsid w:val="003A46BA"/>
    <w:rsid w:val="003A47BA"/>
    <w:rsid w:val="003A4858"/>
    <w:rsid w:val="003A4B0C"/>
    <w:rsid w:val="003A4D02"/>
    <w:rsid w:val="003A5A5C"/>
    <w:rsid w:val="003A6541"/>
    <w:rsid w:val="003A7CC5"/>
    <w:rsid w:val="003B00DE"/>
    <w:rsid w:val="003B0541"/>
    <w:rsid w:val="003B1052"/>
    <w:rsid w:val="003B145D"/>
    <w:rsid w:val="003B19B0"/>
    <w:rsid w:val="003B1E01"/>
    <w:rsid w:val="003B2F27"/>
    <w:rsid w:val="003B31F9"/>
    <w:rsid w:val="003B36E8"/>
    <w:rsid w:val="003B4206"/>
    <w:rsid w:val="003B46D6"/>
    <w:rsid w:val="003B4793"/>
    <w:rsid w:val="003B5143"/>
    <w:rsid w:val="003B6509"/>
    <w:rsid w:val="003B6693"/>
    <w:rsid w:val="003B6E0C"/>
    <w:rsid w:val="003B6F6B"/>
    <w:rsid w:val="003B710B"/>
    <w:rsid w:val="003B7588"/>
    <w:rsid w:val="003B7ABF"/>
    <w:rsid w:val="003C11DF"/>
    <w:rsid w:val="003C128A"/>
    <w:rsid w:val="003C371F"/>
    <w:rsid w:val="003C3BFF"/>
    <w:rsid w:val="003C494A"/>
    <w:rsid w:val="003C56C3"/>
    <w:rsid w:val="003C620F"/>
    <w:rsid w:val="003C6399"/>
    <w:rsid w:val="003C7C4E"/>
    <w:rsid w:val="003D086E"/>
    <w:rsid w:val="003D0880"/>
    <w:rsid w:val="003D1093"/>
    <w:rsid w:val="003D1512"/>
    <w:rsid w:val="003D1E28"/>
    <w:rsid w:val="003D437A"/>
    <w:rsid w:val="003D44B2"/>
    <w:rsid w:val="003D4908"/>
    <w:rsid w:val="003D4B30"/>
    <w:rsid w:val="003D4B49"/>
    <w:rsid w:val="003D4B5D"/>
    <w:rsid w:val="003D4DD0"/>
    <w:rsid w:val="003D557C"/>
    <w:rsid w:val="003D5B82"/>
    <w:rsid w:val="003D60ED"/>
    <w:rsid w:val="003D66CC"/>
    <w:rsid w:val="003D6A1F"/>
    <w:rsid w:val="003D6F6E"/>
    <w:rsid w:val="003D775E"/>
    <w:rsid w:val="003D7AAD"/>
    <w:rsid w:val="003D7C4B"/>
    <w:rsid w:val="003E0810"/>
    <w:rsid w:val="003E08EE"/>
    <w:rsid w:val="003E0EFB"/>
    <w:rsid w:val="003E1191"/>
    <w:rsid w:val="003E136E"/>
    <w:rsid w:val="003E142B"/>
    <w:rsid w:val="003E1B1F"/>
    <w:rsid w:val="003E2248"/>
    <w:rsid w:val="003E2B29"/>
    <w:rsid w:val="003E321D"/>
    <w:rsid w:val="003E3425"/>
    <w:rsid w:val="003E3E99"/>
    <w:rsid w:val="003E3FC5"/>
    <w:rsid w:val="003E40E3"/>
    <w:rsid w:val="003E4E43"/>
    <w:rsid w:val="003E516A"/>
    <w:rsid w:val="003E5DC1"/>
    <w:rsid w:val="003E6054"/>
    <w:rsid w:val="003E7636"/>
    <w:rsid w:val="003F11A6"/>
    <w:rsid w:val="003F16A2"/>
    <w:rsid w:val="003F17A8"/>
    <w:rsid w:val="003F210B"/>
    <w:rsid w:val="003F2877"/>
    <w:rsid w:val="003F2A66"/>
    <w:rsid w:val="003F34E7"/>
    <w:rsid w:val="003F53A3"/>
    <w:rsid w:val="003F5405"/>
    <w:rsid w:val="003F54D3"/>
    <w:rsid w:val="003F552B"/>
    <w:rsid w:val="003F59E2"/>
    <w:rsid w:val="003F63FB"/>
    <w:rsid w:val="003F67D0"/>
    <w:rsid w:val="00401557"/>
    <w:rsid w:val="004016BA"/>
    <w:rsid w:val="00401922"/>
    <w:rsid w:val="00402A2E"/>
    <w:rsid w:val="00403071"/>
    <w:rsid w:val="0040309A"/>
    <w:rsid w:val="00403107"/>
    <w:rsid w:val="00404AF7"/>
    <w:rsid w:val="004058B8"/>
    <w:rsid w:val="004058C8"/>
    <w:rsid w:val="00405952"/>
    <w:rsid w:val="004059EF"/>
    <w:rsid w:val="00406F98"/>
    <w:rsid w:val="004074A1"/>
    <w:rsid w:val="00410064"/>
    <w:rsid w:val="00410543"/>
    <w:rsid w:val="0041064A"/>
    <w:rsid w:val="0041123E"/>
    <w:rsid w:val="00411436"/>
    <w:rsid w:val="0041168F"/>
    <w:rsid w:val="00411ECB"/>
    <w:rsid w:val="004122BD"/>
    <w:rsid w:val="004127A5"/>
    <w:rsid w:val="00413E32"/>
    <w:rsid w:val="00414D03"/>
    <w:rsid w:val="00415174"/>
    <w:rsid w:val="00415A9D"/>
    <w:rsid w:val="00415CD5"/>
    <w:rsid w:val="00416567"/>
    <w:rsid w:val="004169F0"/>
    <w:rsid w:val="00416E30"/>
    <w:rsid w:val="00417C15"/>
    <w:rsid w:val="00417C45"/>
    <w:rsid w:val="0042028F"/>
    <w:rsid w:val="004206B0"/>
    <w:rsid w:val="00420DF3"/>
    <w:rsid w:val="00420E2B"/>
    <w:rsid w:val="00421725"/>
    <w:rsid w:val="00422145"/>
    <w:rsid w:val="0042223E"/>
    <w:rsid w:val="0042276A"/>
    <w:rsid w:val="004230F6"/>
    <w:rsid w:val="004234B7"/>
    <w:rsid w:val="0042366C"/>
    <w:rsid w:val="00423CDD"/>
    <w:rsid w:val="0042425F"/>
    <w:rsid w:val="00424544"/>
    <w:rsid w:val="00424CA0"/>
    <w:rsid w:val="004252F6"/>
    <w:rsid w:val="004258C6"/>
    <w:rsid w:val="00426071"/>
    <w:rsid w:val="00426353"/>
    <w:rsid w:val="00426756"/>
    <w:rsid w:val="00427315"/>
    <w:rsid w:val="004302F5"/>
    <w:rsid w:val="00430CB8"/>
    <w:rsid w:val="00430EB4"/>
    <w:rsid w:val="0043191B"/>
    <w:rsid w:val="00431A7B"/>
    <w:rsid w:val="00432F97"/>
    <w:rsid w:val="004332F0"/>
    <w:rsid w:val="00433679"/>
    <w:rsid w:val="0043423F"/>
    <w:rsid w:val="00434C9D"/>
    <w:rsid w:val="00434DA3"/>
    <w:rsid w:val="00435089"/>
    <w:rsid w:val="00435337"/>
    <w:rsid w:val="00435794"/>
    <w:rsid w:val="00436294"/>
    <w:rsid w:val="004363DB"/>
    <w:rsid w:val="004365C9"/>
    <w:rsid w:val="00436D42"/>
    <w:rsid w:val="0043700D"/>
    <w:rsid w:val="00437191"/>
    <w:rsid w:val="00437282"/>
    <w:rsid w:val="004403DD"/>
    <w:rsid w:val="00440B2E"/>
    <w:rsid w:val="00440E04"/>
    <w:rsid w:val="00441011"/>
    <w:rsid w:val="00441254"/>
    <w:rsid w:val="004418E4"/>
    <w:rsid w:val="00443261"/>
    <w:rsid w:val="00443B5F"/>
    <w:rsid w:val="00444695"/>
    <w:rsid w:val="00444C74"/>
    <w:rsid w:val="00444CB8"/>
    <w:rsid w:val="00445390"/>
    <w:rsid w:val="004455B4"/>
    <w:rsid w:val="00445894"/>
    <w:rsid w:val="0044616D"/>
    <w:rsid w:val="0044705D"/>
    <w:rsid w:val="0044736E"/>
    <w:rsid w:val="00447407"/>
    <w:rsid w:val="00447503"/>
    <w:rsid w:val="00447943"/>
    <w:rsid w:val="00450692"/>
    <w:rsid w:val="00450E94"/>
    <w:rsid w:val="00451966"/>
    <w:rsid w:val="00451C78"/>
    <w:rsid w:val="00451F1E"/>
    <w:rsid w:val="0045206C"/>
    <w:rsid w:val="0045296E"/>
    <w:rsid w:val="00452E4D"/>
    <w:rsid w:val="00453485"/>
    <w:rsid w:val="0045354C"/>
    <w:rsid w:val="00453643"/>
    <w:rsid w:val="004543B0"/>
    <w:rsid w:val="0045472E"/>
    <w:rsid w:val="0045599A"/>
    <w:rsid w:val="00455FDB"/>
    <w:rsid w:val="00455FF6"/>
    <w:rsid w:val="00456161"/>
    <w:rsid w:val="00456840"/>
    <w:rsid w:val="004568A4"/>
    <w:rsid w:val="0045730B"/>
    <w:rsid w:val="00457A4A"/>
    <w:rsid w:val="00457D92"/>
    <w:rsid w:val="00460487"/>
    <w:rsid w:val="004607D0"/>
    <w:rsid w:val="00460CC3"/>
    <w:rsid w:val="00461156"/>
    <w:rsid w:val="004619E2"/>
    <w:rsid w:val="00462201"/>
    <w:rsid w:val="00462886"/>
    <w:rsid w:val="004631CE"/>
    <w:rsid w:val="0046342F"/>
    <w:rsid w:val="00463FCD"/>
    <w:rsid w:val="0046407C"/>
    <w:rsid w:val="00464B5D"/>
    <w:rsid w:val="00466523"/>
    <w:rsid w:val="004668F4"/>
    <w:rsid w:val="004669E0"/>
    <w:rsid w:val="00466F45"/>
    <w:rsid w:val="00467126"/>
    <w:rsid w:val="00467B92"/>
    <w:rsid w:val="00467E41"/>
    <w:rsid w:val="004700F2"/>
    <w:rsid w:val="004712A0"/>
    <w:rsid w:val="00472143"/>
    <w:rsid w:val="00472EB4"/>
    <w:rsid w:val="0047318E"/>
    <w:rsid w:val="00473225"/>
    <w:rsid w:val="0047350B"/>
    <w:rsid w:val="004735A8"/>
    <w:rsid w:val="0047452D"/>
    <w:rsid w:val="004748EC"/>
    <w:rsid w:val="00476120"/>
    <w:rsid w:val="004764E9"/>
    <w:rsid w:val="004766A9"/>
    <w:rsid w:val="00476A1F"/>
    <w:rsid w:val="00476E39"/>
    <w:rsid w:val="004803A3"/>
    <w:rsid w:val="00480EF3"/>
    <w:rsid w:val="0048123D"/>
    <w:rsid w:val="004817D3"/>
    <w:rsid w:val="00481ADB"/>
    <w:rsid w:val="00481ADC"/>
    <w:rsid w:val="00481F56"/>
    <w:rsid w:val="00482141"/>
    <w:rsid w:val="00482413"/>
    <w:rsid w:val="00482560"/>
    <w:rsid w:val="00482573"/>
    <w:rsid w:val="00483222"/>
    <w:rsid w:val="00483459"/>
    <w:rsid w:val="00483E54"/>
    <w:rsid w:val="00484481"/>
    <w:rsid w:val="004859B4"/>
    <w:rsid w:val="00485C2A"/>
    <w:rsid w:val="00486281"/>
    <w:rsid w:val="00487013"/>
    <w:rsid w:val="004874FB"/>
    <w:rsid w:val="004876CA"/>
    <w:rsid w:val="00490DC0"/>
    <w:rsid w:val="004915F3"/>
    <w:rsid w:val="0049192C"/>
    <w:rsid w:val="00492221"/>
    <w:rsid w:val="00492BED"/>
    <w:rsid w:val="00492D77"/>
    <w:rsid w:val="004939F1"/>
    <w:rsid w:val="00493CB4"/>
    <w:rsid w:val="0049417E"/>
    <w:rsid w:val="00494394"/>
    <w:rsid w:val="004946A0"/>
    <w:rsid w:val="00494954"/>
    <w:rsid w:val="00494AA6"/>
    <w:rsid w:val="00495BAA"/>
    <w:rsid w:val="00495D52"/>
    <w:rsid w:val="00496B12"/>
    <w:rsid w:val="00496EAF"/>
    <w:rsid w:val="00496F4C"/>
    <w:rsid w:val="0049763F"/>
    <w:rsid w:val="00497C32"/>
    <w:rsid w:val="004A0081"/>
    <w:rsid w:val="004A06BE"/>
    <w:rsid w:val="004A097F"/>
    <w:rsid w:val="004A18AF"/>
    <w:rsid w:val="004A1E8B"/>
    <w:rsid w:val="004A21BA"/>
    <w:rsid w:val="004A2916"/>
    <w:rsid w:val="004A2C00"/>
    <w:rsid w:val="004A2F38"/>
    <w:rsid w:val="004A3414"/>
    <w:rsid w:val="004A3ACA"/>
    <w:rsid w:val="004A3C4F"/>
    <w:rsid w:val="004A4587"/>
    <w:rsid w:val="004A4606"/>
    <w:rsid w:val="004A493F"/>
    <w:rsid w:val="004A49ED"/>
    <w:rsid w:val="004A5051"/>
    <w:rsid w:val="004A51D6"/>
    <w:rsid w:val="004A621F"/>
    <w:rsid w:val="004A715D"/>
    <w:rsid w:val="004A7512"/>
    <w:rsid w:val="004A79EA"/>
    <w:rsid w:val="004A7F0D"/>
    <w:rsid w:val="004B001D"/>
    <w:rsid w:val="004B0A9E"/>
    <w:rsid w:val="004B0BE2"/>
    <w:rsid w:val="004B112C"/>
    <w:rsid w:val="004B134F"/>
    <w:rsid w:val="004B22FA"/>
    <w:rsid w:val="004B2577"/>
    <w:rsid w:val="004B2ABF"/>
    <w:rsid w:val="004B2CE5"/>
    <w:rsid w:val="004B3062"/>
    <w:rsid w:val="004B311B"/>
    <w:rsid w:val="004B3C1B"/>
    <w:rsid w:val="004B4168"/>
    <w:rsid w:val="004B4314"/>
    <w:rsid w:val="004B43BF"/>
    <w:rsid w:val="004B445A"/>
    <w:rsid w:val="004B47B9"/>
    <w:rsid w:val="004B496A"/>
    <w:rsid w:val="004B52FF"/>
    <w:rsid w:val="004B54B2"/>
    <w:rsid w:val="004B576C"/>
    <w:rsid w:val="004B57F1"/>
    <w:rsid w:val="004B6A76"/>
    <w:rsid w:val="004B6CD1"/>
    <w:rsid w:val="004B6F12"/>
    <w:rsid w:val="004B70BB"/>
    <w:rsid w:val="004B718E"/>
    <w:rsid w:val="004B75DC"/>
    <w:rsid w:val="004B781F"/>
    <w:rsid w:val="004C0196"/>
    <w:rsid w:val="004C040D"/>
    <w:rsid w:val="004C1A68"/>
    <w:rsid w:val="004C1AAA"/>
    <w:rsid w:val="004C1F5C"/>
    <w:rsid w:val="004C223E"/>
    <w:rsid w:val="004C282E"/>
    <w:rsid w:val="004C2CF0"/>
    <w:rsid w:val="004C2D2F"/>
    <w:rsid w:val="004C325E"/>
    <w:rsid w:val="004C5144"/>
    <w:rsid w:val="004C5D5E"/>
    <w:rsid w:val="004C5E8E"/>
    <w:rsid w:val="004C60D0"/>
    <w:rsid w:val="004C6774"/>
    <w:rsid w:val="004C682D"/>
    <w:rsid w:val="004C6E87"/>
    <w:rsid w:val="004C74FF"/>
    <w:rsid w:val="004C7A62"/>
    <w:rsid w:val="004C7A9C"/>
    <w:rsid w:val="004D1078"/>
    <w:rsid w:val="004D1FA5"/>
    <w:rsid w:val="004D22A2"/>
    <w:rsid w:val="004D2F47"/>
    <w:rsid w:val="004D2FD0"/>
    <w:rsid w:val="004D38B7"/>
    <w:rsid w:val="004D4257"/>
    <w:rsid w:val="004D476A"/>
    <w:rsid w:val="004D49EC"/>
    <w:rsid w:val="004D4C2A"/>
    <w:rsid w:val="004D5199"/>
    <w:rsid w:val="004D540D"/>
    <w:rsid w:val="004D54E9"/>
    <w:rsid w:val="004D55B4"/>
    <w:rsid w:val="004D709C"/>
    <w:rsid w:val="004D7CEA"/>
    <w:rsid w:val="004E0141"/>
    <w:rsid w:val="004E05F4"/>
    <w:rsid w:val="004E0BFF"/>
    <w:rsid w:val="004E0FDF"/>
    <w:rsid w:val="004E17FF"/>
    <w:rsid w:val="004E1C80"/>
    <w:rsid w:val="004E268E"/>
    <w:rsid w:val="004E2AC8"/>
    <w:rsid w:val="004E2EEF"/>
    <w:rsid w:val="004E2FAE"/>
    <w:rsid w:val="004E3076"/>
    <w:rsid w:val="004E3984"/>
    <w:rsid w:val="004E39CE"/>
    <w:rsid w:val="004E43CB"/>
    <w:rsid w:val="004E4951"/>
    <w:rsid w:val="004E4E01"/>
    <w:rsid w:val="004E5D3B"/>
    <w:rsid w:val="004E5DB2"/>
    <w:rsid w:val="004E664D"/>
    <w:rsid w:val="004E6E48"/>
    <w:rsid w:val="004E6EA8"/>
    <w:rsid w:val="004E700E"/>
    <w:rsid w:val="004E7642"/>
    <w:rsid w:val="004F0931"/>
    <w:rsid w:val="004F0DA8"/>
    <w:rsid w:val="004F0F21"/>
    <w:rsid w:val="004F0F70"/>
    <w:rsid w:val="004F216C"/>
    <w:rsid w:val="004F2202"/>
    <w:rsid w:val="004F24CD"/>
    <w:rsid w:val="004F261A"/>
    <w:rsid w:val="004F2C2A"/>
    <w:rsid w:val="004F300E"/>
    <w:rsid w:val="004F44F1"/>
    <w:rsid w:val="004F4589"/>
    <w:rsid w:val="004F4DCB"/>
    <w:rsid w:val="004F5660"/>
    <w:rsid w:val="004F58E2"/>
    <w:rsid w:val="004F5AE3"/>
    <w:rsid w:val="004F6021"/>
    <w:rsid w:val="004F62E5"/>
    <w:rsid w:val="004F6367"/>
    <w:rsid w:val="004F6B65"/>
    <w:rsid w:val="004F743B"/>
    <w:rsid w:val="004F785C"/>
    <w:rsid w:val="004F7ABE"/>
    <w:rsid w:val="00500073"/>
    <w:rsid w:val="0050025D"/>
    <w:rsid w:val="00500FDA"/>
    <w:rsid w:val="00501977"/>
    <w:rsid w:val="00502297"/>
    <w:rsid w:val="00502766"/>
    <w:rsid w:val="005027CD"/>
    <w:rsid w:val="005029CB"/>
    <w:rsid w:val="00502C00"/>
    <w:rsid w:val="0050335B"/>
    <w:rsid w:val="00503486"/>
    <w:rsid w:val="00504659"/>
    <w:rsid w:val="00504B92"/>
    <w:rsid w:val="00504F49"/>
    <w:rsid w:val="0050610B"/>
    <w:rsid w:val="0050614B"/>
    <w:rsid w:val="00506A4F"/>
    <w:rsid w:val="00506A80"/>
    <w:rsid w:val="00506B09"/>
    <w:rsid w:val="0050763E"/>
    <w:rsid w:val="00511757"/>
    <w:rsid w:val="00511A25"/>
    <w:rsid w:val="00511D59"/>
    <w:rsid w:val="00511E0F"/>
    <w:rsid w:val="005122EA"/>
    <w:rsid w:val="00512C6B"/>
    <w:rsid w:val="00512D8D"/>
    <w:rsid w:val="00512DF1"/>
    <w:rsid w:val="00512ED8"/>
    <w:rsid w:val="0051317C"/>
    <w:rsid w:val="005139EA"/>
    <w:rsid w:val="005143C8"/>
    <w:rsid w:val="0051473B"/>
    <w:rsid w:val="00514B68"/>
    <w:rsid w:val="00515EF4"/>
    <w:rsid w:val="005163FA"/>
    <w:rsid w:val="0051732A"/>
    <w:rsid w:val="00517373"/>
    <w:rsid w:val="00517A38"/>
    <w:rsid w:val="00520208"/>
    <w:rsid w:val="0052073A"/>
    <w:rsid w:val="005207DC"/>
    <w:rsid w:val="00520C5B"/>
    <w:rsid w:val="0052125C"/>
    <w:rsid w:val="00521DDD"/>
    <w:rsid w:val="005221F9"/>
    <w:rsid w:val="00522473"/>
    <w:rsid w:val="00522585"/>
    <w:rsid w:val="0052410C"/>
    <w:rsid w:val="00524415"/>
    <w:rsid w:val="00524B1F"/>
    <w:rsid w:val="00524CCB"/>
    <w:rsid w:val="00524F21"/>
    <w:rsid w:val="00525BAD"/>
    <w:rsid w:val="00525BD9"/>
    <w:rsid w:val="00525CE3"/>
    <w:rsid w:val="00526A81"/>
    <w:rsid w:val="00526FA6"/>
    <w:rsid w:val="00527728"/>
    <w:rsid w:val="005278CF"/>
    <w:rsid w:val="00527D53"/>
    <w:rsid w:val="005302AF"/>
    <w:rsid w:val="005307EF"/>
    <w:rsid w:val="0053098D"/>
    <w:rsid w:val="00530CD3"/>
    <w:rsid w:val="00531471"/>
    <w:rsid w:val="005319C6"/>
    <w:rsid w:val="00531CF4"/>
    <w:rsid w:val="00533B00"/>
    <w:rsid w:val="005341E2"/>
    <w:rsid w:val="005342DC"/>
    <w:rsid w:val="0053484D"/>
    <w:rsid w:val="005358C2"/>
    <w:rsid w:val="00535F46"/>
    <w:rsid w:val="00535FF4"/>
    <w:rsid w:val="00536752"/>
    <w:rsid w:val="005370F5"/>
    <w:rsid w:val="005372F6"/>
    <w:rsid w:val="00537435"/>
    <w:rsid w:val="00537621"/>
    <w:rsid w:val="005377FC"/>
    <w:rsid w:val="00537915"/>
    <w:rsid w:val="005379E9"/>
    <w:rsid w:val="005403A0"/>
    <w:rsid w:val="00540707"/>
    <w:rsid w:val="00540838"/>
    <w:rsid w:val="005420DD"/>
    <w:rsid w:val="005427ED"/>
    <w:rsid w:val="00542D26"/>
    <w:rsid w:val="00543401"/>
    <w:rsid w:val="005434C7"/>
    <w:rsid w:val="00543EAF"/>
    <w:rsid w:val="005440D6"/>
    <w:rsid w:val="005440FD"/>
    <w:rsid w:val="00544717"/>
    <w:rsid w:val="005449F8"/>
    <w:rsid w:val="005450FE"/>
    <w:rsid w:val="00545913"/>
    <w:rsid w:val="00545B27"/>
    <w:rsid w:val="00546108"/>
    <w:rsid w:val="00546146"/>
    <w:rsid w:val="00546261"/>
    <w:rsid w:val="005465BE"/>
    <w:rsid w:val="00546847"/>
    <w:rsid w:val="0054687F"/>
    <w:rsid w:val="00546AC5"/>
    <w:rsid w:val="005475B9"/>
    <w:rsid w:val="00547C36"/>
    <w:rsid w:val="00547C96"/>
    <w:rsid w:val="00550030"/>
    <w:rsid w:val="005502F5"/>
    <w:rsid w:val="00551011"/>
    <w:rsid w:val="00551DC3"/>
    <w:rsid w:val="00551E6F"/>
    <w:rsid w:val="00552B0B"/>
    <w:rsid w:val="005534D5"/>
    <w:rsid w:val="0055359E"/>
    <w:rsid w:val="00553687"/>
    <w:rsid w:val="005538E0"/>
    <w:rsid w:val="005541B1"/>
    <w:rsid w:val="00554B2D"/>
    <w:rsid w:val="00554BA9"/>
    <w:rsid w:val="00554C72"/>
    <w:rsid w:val="0055516E"/>
    <w:rsid w:val="00556048"/>
    <w:rsid w:val="00556059"/>
    <w:rsid w:val="00556BBD"/>
    <w:rsid w:val="00557285"/>
    <w:rsid w:val="005575D6"/>
    <w:rsid w:val="005578F3"/>
    <w:rsid w:val="005579F7"/>
    <w:rsid w:val="005624D0"/>
    <w:rsid w:val="005626A5"/>
    <w:rsid w:val="005628BF"/>
    <w:rsid w:val="00562931"/>
    <w:rsid w:val="00562D74"/>
    <w:rsid w:val="00563DD5"/>
    <w:rsid w:val="005644AE"/>
    <w:rsid w:val="00564F17"/>
    <w:rsid w:val="00565178"/>
    <w:rsid w:val="0056543E"/>
    <w:rsid w:val="0056557A"/>
    <w:rsid w:val="0056595A"/>
    <w:rsid w:val="00565F01"/>
    <w:rsid w:val="00566640"/>
    <w:rsid w:val="00566B56"/>
    <w:rsid w:val="00566B88"/>
    <w:rsid w:val="005673B4"/>
    <w:rsid w:val="005675CF"/>
    <w:rsid w:val="00567654"/>
    <w:rsid w:val="00567738"/>
    <w:rsid w:val="00567773"/>
    <w:rsid w:val="00567821"/>
    <w:rsid w:val="0056787D"/>
    <w:rsid w:val="00567D13"/>
    <w:rsid w:val="00570714"/>
    <w:rsid w:val="00570AFB"/>
    <w:rsid w:val="00570E1E"/>
    <w:rsid w:val="0057123C"/>
    <w:rsid w:val="00572C55"/>
    <w:rsid w:val="00572ED3"/>
    <w:rsid w:val="00573098"/>
    <w:rsid w:val="005738C4"/>
    <w:rsid w:val="005740F0"/>
    <w:rsid w:val="00574215"/>
    <w:rsid w:val="0057447A"/>
    <w:rsid w:val="005746F1"/>
    <w:rsid w:val="00574FD0"/>
    <w:rsid w:val="00575303"/>
    <w:rsid w:val="00575D20"/>
    <w:rsid w:val="00576503"/>
    <w:rsid w:val="0057694E"/>
    <w:rsid w:val="005769AA"/>
    <w:rsid w:val="00577798"/>
    <w:rsid w:val="00577DED"/>
    <w:rsid w:val="005804B0"/>
    <w:rsid w:val="0058091B"/>
    <w:rsid w:val="00580A5E"/>
    <w:rsid w:val="00580B53"/>
    <w:rsid w:val="005810E7"/>
    <w:rsid w:val="00581355"/>
    <w:rsid w:val="00581FB2"/>
    <w:rsid w:val="0058206B"/>
    <w:rsid w:val="00583A72"/>
    <w:rsid w:val="00583D1D"/>
    <w:rsid w:val="00583D20"/>
    <w:rsid w:val="00583E7E"/>
    <w:rsid w:val="00584374"/>
    <w:rsid w:val="005848C1"/>
    <w:rsid w:val="00584CC0"/>
    <w:rsid w:val="00584F61"/>
    <w:rsid w:val="005854C1"/>
    <w:rsid w:val="00585765"/>
    <w:rsid w:val="005857EE"/>
    <w:rsid w:val="00585A86"/>
    <w:rsid w:val="00585C88"/>
    <w:rsid w:val="00585D4B"/>
    <w:rsid w:val="005867C7"/>
    <w:rsid w:val="00586C84"/>
    <w:rsid w:val="00587F96"/>
    <w:rsid w:val="0059175C"/>
    <w:rsid w:val="00591D45"/>
    <w:rsid w:val="005926BA"/>
    <w:rsid w:val="005934D2"/>
    <w:rsid w:val="005939A5"/>
    <w:rsid w:val="00593CFA"/>
    <w:rsid w:val="00594041"/>
    <w:rsid w:val="005942F9"/>
    <w:rsid w:val="0059488E"/>
    <w:rsid w:val="005948D6"/>
    <w:rsid w:val="005961C5"/>
    <w:rsid w:val="005964E0"/>
    <w:rsid w:val="0059759D"/>
    <w:rsid w:val="005976FB"/>
    <w:rsid w:val="0059777A"/>
    <w:rsid w:val="005A1251"/>
    <w:rsid w:val="005A1862"/>
    <w:rsid w:val="005A193E"/>
    <w:rsid w:val="005A2386"/>
    <w:rsid w:val="005A28F8"/>
    <w:rsid w:val="005A290E"/>
    <w:rsid w:val="005A2AA8"/>
    <w:rsid w:val="005A2DF0"/>
    <w:rsid w:val="005A3783"/>
    <w:rsid w:val="005A5647"/>
    <w:rsid w:val="005A58CB"/>
    <w:rsid w:val="005A59B8"/>
    <w:rsid w:val="005A5B76"/>
    <w:rsid w:val="005A65F6"/>
    <w:rsid w:val="005A67BB"/>
    <w:rsid w:val="005A69CF"/>
    <w:rsid w:val="005A7503"/>
    <w:rsid w:val="005A78A4"/>
    <w:rsid w:val="005A7A6B"/>
    <w:rsid w:val="005A7CC2"/>
    <w:rsid w:val="005B01BF"/>
    <w:rsid w:val="005B05A9"/>
    <w:rsid w:val="005B05E5"/>
    <w:rsid w:val="005B0F13"/>
    <w:rsid w:val="005B12A0"/>
    <w:rsid w:val="005B1B57"/>
    <w:rsid w:val="005B1DDF"/>
    <w:rsid w:val="005B2DB9"/>
    <w:rsid w:val="005B3169"/>
    <w:rsid w:val="005B3B4B"/>
    <w:rsid w:val="005B3E37"/>
    <w:rsid w:val="005B4FF8"/>
    <w:rsid w:val="005B5DEF"/>
    <w:rsid w:val="005B6865"/>
    <w:rsid w:val="005B7478"/>
    <w:rsid w:val="005B789D"/>
    <w:rsid w:val="005B7983"/>
    <w:rsid w:val="005C018D"/>
    <w:rsid w:val="005C0292"/>
    <w:rsid w:val="005C0866"/>
    <w:rsid w:val="005C0B04"/>
    <w:rsid w:val="005C2032"/>
    <w:rsid w:val="005C2151"/>
    <w:rsid w:val="005C2BA5"/>
    <w:rsid w:val="005C2D3F"/>
    <w:rsid w:val="005C310E"/>
    <w:rsid w:val="005C333E"/>
    <w:rsid w:val="005C3564"/>
    <w:rsid w:val="005C3739"/>
    <w:rsid w:val="005C391F"/>
    <w:rsid w:val="005C427F"/>
    <w:rsid w:val="005C432B"/>
    <w:rsid w:val="005C477C"/>
    <w:rsid w:val="005C483D"/>
    <w:rsid w:val="005C5895"/>
    <w:rsid w:val="005C5FC4"/>
    <w:rsid w:val="005C5FD8"/>
    <w:rsid w:val="005C661D"/>
    <w:rsid w:val="005C67B4"/>
    <w:rsid w:val="005C6C71"/>
    <w:rsid w:val="005C6D2A"/>
    <w:rsid w:val="005D0045"/>
    <w:rsid w:val="005D1877"/>
    <w:rsid w:val="005D2740"/>
    <w:rsid w:val="005D2770"/>
    <w:rsid w:val="005D2E31"/>
    <w:rsid w:val="005D3409"/>
    <w:rsid w:val="005D43AC"/>
    <w:rsid w:val="005D4FDC"/>
    <w:rsid w:val="005D5562"/>
    <w:rsid w:val="005D5828"/>
    <w:rsid w:val="005D6966"/>
    <w:rsid w:val="005D6AA2"/>
    <w:rsid w:val="005D6BA5"/>
    <w:rsid w:val="005D768F"/>
    <w:rsid w:val="005E09C3"/>
    <w:rsid w:val="005E0FE7"/>
    <w:rsid w:val="005E183B"/>
    <w:rsid w:val="005E1963"/>
    <w:rsid w:val="005E1FFA"/>
    <w:rsid w:val="005E2185"/>
    <w:rsid w:val="005E2E66"/>
    <w:rsid w:val="005E5168"/>
    <w:rsid w:val="005E628E"/>
    <w:rsid w:val="005E6593"/>
    <w:rsid w:val="005E6C96"/>
    <w:rsid w:val="005E6D1F"/>
    <w:rsid w:val="005E795F"/>
    <w:rsid w:val="005F058A"/>
    <w:rsid w:val="005F0F56"/>
    <w:rsid w:val="005F11C3"/>
    <w:rsid w:val="005F1643"/>
    <w:rsid w:val="005F172A"/>
    <w:rsid w:val="005F1AD5"/>
    <w:rsid w:val="005F28AB"/>
    <w:rsid w:val="005F331E"/>
    <w:rsid w:val="005F3C34"/>
    <w:rsid w:val="005F3F82"/>
    <w:rsid w:val="005F4CAE"/>
    <w:rsid w:val="005F4CEB"/>
    <w:rsid w:val="005F6711"/>
    <w:rsid w:val="005F6B7B"/>
    <w:rsid w:val="005F79FA"/>
    <w:rsid w:val="005F7A92"/>
    <w:rsid w:val="006014A6"/>
    <w:rsid w:val="006023AF"/>
    <w:rsid w:val="0060273C"/>
    <w:rsid w:val="00602E6C"/>
    <w:rsid w:val="00603B11"/>
    <w:rsid w:val="006044F3"/>
    <w:rsid w:val="00604554"/>
    <w:rsid w:val="006049BE"/>
    <w:rsid w:val="00605249"/>
    <w:rsid w:val="006056C3"/>
    <w:rsid w:val="0060644A"/>
    <w:rsid w:val="00606B38"/>
    <w:rsid w:val="00606D9B"/>
    <w:rsid w:val="006073FD"/>
    <w:rsid w:val="00607C95"/>
    <w:rsid w:val="006106F2"/>
    <w:rsid w:val="00610B2F"/>
    <w:rsid w:val="006114F4"/>
    <w:rsid w:val="00611749"/>
    <w:rsid w:val="0061175C"/>
    <w:rsid w:val="00612463"/>
    <w:rsid w:val="00612A98"/>
    <w:rsid w:val="006130EB"/>
    <w:rsid w:val="006145AA"/>
    <w:rsid w:val="006148CC"/>
    <w:rsid w:val="00616060"/>
    <w:rsid w:val="00616DE7"/>
    <w:rsid w:val="00616EA2"/>
    <w:rsid w:val="006173EA"/>
    <w:rsid w:val="0061758A"/>
    <w:rsid w:val="00620EFE"/>
    <w:rsid w:val="0062106F"/>
    <w:rsid w:val="00622332"/>
    <w:rsid w:val="00623616"/>
    <w:rsid w:val="00623B91"/>
    <w:rsid w:val="00624D48"/>
    <w:rsid w:val="006250F3"/>
    <w:rsid w:val="006255FA"/>
    <w:rsid w:val="00625E3D"/>
    <w:rsid w:val="00626900"/>
    <w:rsid w:val="00626C1D"/>
    <w:rsid w:val="00626E1A"/>
    <w:rsid w:val="00626FF9"/>
    <w:rsid w:val="006270A9"/>
    <w:rsid w:val="0062795A"/>
    <w:rsid w:val="006279D3"/>
    <w:rsid w:val="00627C50"/>
    <w:rsid w:val="0063036D"/>
    <w:rsid w:val="00630CF7"/>
    <w:rsid w:val="00631C86"/>
    <w:rsid w:val="00631D82"/>
    <w:rsid w:val="00632D4F"/>
    <w:rsid w:val="00632F77"/>
    <w:rsid w:val="006330DD"/>
    <w:rsid w:val="00633399"/>
    <w:rsid w:val="00634509"/>
    <w:rsid w:val="00634511"/>
    <w:rsid w:val="00634702"/>
    <w:rsid w:val="00634EE6"/>
    <w:rsid w:val="00634EE7"/>
    <w:rsid w:val="00635AE3"/>
    <w:rsid w:val="00635CEB"/>
    <w:rsid w:val="00635E7C"/>
    <w:rsid w:val="00635F9B"/>
    <w:rsid w:val="00636227"/>
    <w:rsid w:val="006362AA"/>
    <w:rsid w:val="0063656C"/>
    <w:rsid w:val="006366E5"/>
    <w:rsid w:val="00636E17"/>
    <w:rsid w:val="00636FCE"/>
    <w:rsid w:val="00637896"/>
    <w:rsid w:val="00637973"/>
    <w:rsid w:val="00637F9E"/>
    <w:rsid w:val="00640C66"/>
    <w:rsid w:val="00641622"/>
    <w:rsid w:val="0064224E"/>
    <w:rsid w:val="006425FF"/>
    <w:rsid w:val="00643160"/>
    <w:rsid w:val="00643D5C"/>
    <w:rsid w:val="00644169"/>
    <w:rsid w:val="006443FA"/>
    <w:rsid w:val="00645A1F"/>
    <w:rsid w:val="00645B97"/>
    <w:rsid w:val="00645BC6"/>
    <w:rsid w:val="00645CFB"/>
    <w:rsid w:val="00645D0E"/>
    <w:rsid w:val="00646179"/>
    <w:rsid w:val="006461CE"/>
    <w:rsid w:val="00646606"/>
    <w:rsid w:val="00646754"/>
    <w:rsid w:val="006467EC"/>
    <w:rsid w:val="00650D87"/>
    <w:rsid w:val="00650DE6"/>
    <w:rsid w:val="00650E88"/>
    <w:rsid w:val="0065131D"/>
    <w:rsid w:val="00651551"/>
    <w:rsid w:val="00651731"/>
    <w:rsid w:val="0065218B"/>
    <w:rsid w:val="00652C61"/>
    <w:rsid w:val="006531E8"/>
    <w:rsid w:val="006531FC"/>
    <w:rsid w:val="0065363F"/>
    <w:rsid w:val="006542A3"/>
    <w:rsid w:val="00654C03"/>
    <w:rsid w:val="0065518E"/>
    <w:rsid w:val="0065564F"/>
    <w:rsid w:val="0065592C"/>
    <w:rsid w:val="00655C10"/>
    <w:rsid w:val="006561D9"/>
    <w:rsid w:val="0065635F"/>
    <w:rsid w:val="00656B92"/>
    <w:rsid w:val="00656ECB"/>
    <w:rsid w:val="00656FFE"/>
    <w:rsid w:val="00657001"/>
    <w:rsid w:val="0065754C"/>
    <w:rsid w:val="00657C16"/>
    <w:rsid w:val="00657D29"/>
    <w:rsid w:val="006600D8"/>
    <w:rsid w:val="006601ED"/>
    <w:rsid w:val="00660220"/>
    <w:rsid w:val="0066085B"/>
    <w:rsid w:val="00661B9B"/>
    <w:rsid w:val="00662599"/>
    <w:rsid w:val="00662B37"/>
    <w:rsid w:val="00662FA4"/>
    <w:rsid w:val="00664202"/>
    <w:rsid w:val="006645D4"/>
    <w:rsid w:val="006649C1"/>
    <w:rsid w:val="00664A9E"/>
    <w:rsid w:val="00664E86"/>
    <w:rsid w:val="00665153"/>
    <w:rsid w:val="0066537F"/>
    <w:rsid w:val="006653CB"/>
    <w:rsid w:val="00665F0A"/>
    <w:rsid w:val="006668F1"/>
    <w:rsid w:val="00667274"/>
    <w:rsid w:val="00667ABE"/>
    <w:rsid w:val="00667DB2"/>
    <w:rsid w:val="0067013C"/>
    <w:rsid w:val="0067047F"/>
    <w:rsid w:val="00671347"/>
    <w:rsid w:val="006717B6"/>
    <w:rsid w:val="00671B64"/>
    <w:rsid w:val="00671D92"/>
    <w:rsid w:val="006728C2"/>
    <w:rsid w:val="00673745"/>
    <w:rsid w:val="00673E44"/>
    <w:rsid w:val="00673E47"/>
    <w:rsid w:val="00673FD1"/>
    <w:rsid w:val="006748D1"/>
    <w:rsid w:val="00675187"/>
    <w:rsid w:val="00675311"/>
    <w:rsid w:val="006756E6"/>
    <w:rsid w:val="00675C93"/>
    <w:rsid w:val="0067607A"/>
    <w:rsid w:val="0067624A"/>
    <w:rsid w:val="00676A36"/>
    <w:rsid w:val="00676B58"/>
    <w:rsid w:val="006771BC"/>
    <w:rsid w:val="00677F95"/>
    <w:rsid w:val="00680DBB"/>
    <w:rsid w:val="00680E8F"/>
    <w:rsid w:val="0068100D"/>
    <w:rsid w:val="006814B5"/>
    <w:rsid w:val="00681914"/>
    <w:rsid w:val="00681DCF"/>
    <w:rsid w:val="00681F3B"/>
    <w:rsid w:val="00682E28"/>
    <w:rsid w:val="00683155"/>
    <w:rsid w:val="006836A7"/>
    <w:rsid w:val="0068374C"/>
    <w:rsid w:val="00683A31"/>
    <w:rsid w:val="00683ADE"/>
    <w:rsid w:val="00684000"/>
    <w:rsid w:val="0068413F"/>
    <w:rsid w:val="0068437B"/>
    <w:rsid w:val="006844DE"/>
    <w:rsid w:val="00684C47"/>
    <w:rsid w:val="00685179"/>
    <w:rsid w:val="00685875"/>
    <w:rsid w:val="00685DFF"/>
    <w:rsid w:val="0068630E"/>
    <w:rsid w:val="006863FC"/>
    <w:rsid w:val="00686C21"/>
    <w:rsid w:val="00686EC1"/>
    <w:rsid w:val="006876EB"/>
    <w:rsid w:val="0068793F"/>
    <w:rsid w:val="00687E33"/>
    <w:rsid w:val="006902EA"/>
    <w:rsid w:val="00691895"/>
    <w:rsid w:val="00691BAF"/>
    <w:rsid w:val="00691C33"/>
    <w:rsid w:val="0069205D"/>
    <w:rsid w:val="0069277C"/>
    <w:rsid w:val="006928E3"/>
    <w:rsid w:val="00693251"/>
    <w:rsid w:val="00693519"/>
    <w:rsid w:val="00693CDA"/>
    <w:rsid w:val="00693E0B"/>
    <w:rsid w:val="006942C0"/>
    <w:rsid w:val="006945A8"/>
    <w:rsid w:val="00694B47"/>
    <w:rsid w:val="00695C67"/>
    <w:rsid w:val="00696A2F"/>
    <w:rsid w:val="006977C4"/>
    <w:rsid w:val="006A0D95"/>
    <w:rsid w:val="006A0E96"/>
    <w:rsid w:val="006A12A1"/>
    <w:rsid w:val="006A12B2"/>
    <w:rsid w:val="006A2453"/>
    <w:rsid w:val="006A26BD"/>
    <w:rsid w:val="006A2AA2"/>
    <w:rsid w:val="006A3206"/>
    <w:rsid w:val="006A3A9C"/>
    <w:rsid w:val="006A4202"/>
    <w:rsid w:val="006A52BF"/>
    <w:rsid w:val="006A6103"/>
    <w:rsid w:val="006A6318"/>
    <w:rsid w:val="006A6942"/>
    <w:rsid w:val="006B02E5"/>
    <w:rsid w:val="006B12EE"/>
    <w:rsid w:val="006B1945"/>
    <w:rsid w:val="006B1DFF"/>
    <w:rsid w:val="006B342C"/>
    <w:rsid w:val="006B3B67"/>
    <w:rsid w:val="006B414A"/>
    <w:rsid w:val="006B4283"/>
    <w:rsid w:val="006B443A"/>
    <w:rsid w:val="006B4944"/>
    <w:rsid w:val="006B4BAB"/>
    <w:rsid w:val="006B4E75"/>
    <w:rsid w:val="006B5497"/>
    <w:rsid w:val="006B55E6"/>
    <w:rsid w:val="006B68FD"/>
    <w:rsid w:val="006B6B84"/>
    <w:rsid w:val="006B73A2"/>
    <w:rsid w:val="006B74EC"/>
    <w:rsid w:val="006B7927"/>
    <w:rsid w:val="006B7AAF"/>
    <w:rsid w:val="006C0EC6"/>
    <w:rsid w:val="006C0FFA"/>
    <w:rsid w:val="006C1AA1"/>
    <w:rsid w:val="006C1F6C"/>
    <w:rsid w:val="006C20DF"/>
    <w:rsid w:val="006C3571"/>
    <w:rsid w:val="006C3D1D"/>
    <w:rsid w:val="006C3EA5"/>
    <w:rsid w:val="006C4008"/>
    <w:rsid w:val="006C40E4"/>
    <w:rsid w:val="006C4A3F"/>
    <w:rsid w:val="006C4C62"/>
    <w:rsid w:val="006C4D6C"/>
    <w:rsid w:val="006C57CA"/>
    <w:rsid w:val="006C58B0"/>
    <w:rsid w:val="006C5B56"/>
    <w:rsid w:val="006C5C31"/>
    <w:rsid w:val="006C5C69"/>
    <w:rsid w:val="006C5E5C"/>
    <w:rsid w:val="006C5F52"/>
    <w:rsid w:val="006C64A9"/>
    <w:rsid w:val="006C69EC"/>
    <w:rsid w:val="006C7003"/>
    <w:rsid w:val="006C7AF0"/>
    <w:rsid w:val="006D0FB1"/>
    <w:rsid w:val="006D2232"/>
    <w:rsid w:val="006D271D"/>
    <w:rsid w:val="006D2946"/>
    <w:rsid w:val="006D44A1"/>
    <w:rsid w:val="006D4530"/>
    <w:rsid w:val="006D4790"/>
    <w:rsid w:val="006D4982"/>
    <w:rsid w:val="006D5963"/>
    <w:rsid w:val="006D6BF7"/>
    <w:rsid w:val="006D7829"/>
    <w:rsid w:val="006D7C17"/>
    <w:rsid w:val="006E071E"/>
    <w:rsid w:val="006E0892"/>
    <w:rsid w:val="006E0BDB"/>
    <w:rsid w:val="006E0C73"/>
    <w:rsid w:val="006E0CD8"/>
    <w:rsid w:val="006E0E1E"/>
    <w:rsid w:val="006E21A8"/>
    <w:rsid w:val="006E21AD"/>
    <w:rsid w:val="006E21F4"/>
    <w:rsid w:val="006E276A"/>
    <w:rsid w:val="006E27AC"/>
    <w:rsid w:val="006E2B4D"/>
    <w:rsid w:val="006E3687"/>
    <w:rsid w:val="006E38B8"/>
    <w:rsid w:val="006E3DC2"/>
    <w:rsid w:val="006E4822"/>
    <w:rsid w:val="006E4935"/>
    <w:rsid w:val="006E5264"/>
    <w:rsid w:val="006E546B"/>
    <w:rsid w:val="006E6879"/>
    <w:rsid w:val="006E6FFD"/>
    <w:rsid w:val="006E7107"/>
    <w:rsid w:val="006E7343"/>
    <w:rsid w:val="006E7775"/>
    <w:rsid w:val="006E77D1"/>
    <w:rsid w:val="006F01F5"/>
    <w:rsid w:val="006F0AC4"/>
    <w:rsid w:val="006F1ADF"/>
    <w:rsid w:val="006F28A0"/>
    <w:rsid w:val="006F2FF1"/>
    <w:rsid w:val="006F3085"/>
    <w:rsid w:val="006F35DD"/>
    <w:rsid w:val="006F4F61"/>
    <w:rsid w:val="006F5733"/>
    <w:rsid w:val="006F5D9C"/>
    <w:rsid w:val="006F5FAF"/>
    <w:rsid w:val="006F6E66"/>
    <w:rsid w:val="006F716C"/>
    <w:rsid w:val="006F7B5A"/>
    <w:rsid w:val="00700775"/>
    <w:rsid w:val="00700F97"/>
    <w:rsid w:val="007010F3"/>
    <w:rsid w:val="007016B8"/>
    <w:rsid w:val="00703D5E"/>
    <w:rsid w:val="00704672"/>
    <w:rsid w:val="00705266"/>
    <w:rsid w:val="00707937"/>
    <w:rsid w:val="007079ED"/>
    <w:rsid w:val="00707A10"/>
    <w:rsid w:val="00707AF9"/>
    <w:rsid w:val="00707B2F"/>
    <w:rsid w:val="00710EA7"/>
    <w:rsid w:val="0071122E"/>
    <w:rsid w:val="007114CE"/>
    <w:rsid w:val="00711731"/>
    <w:rsid w:val="00711CDC"/>
    <w:rsid w:val="00712074"/>
    <w:rsid w:val="00713402"/>
    <w:rsid w:val="007134DE"/>
    <w:rsid w:val="00713B69"/>
    <w:rsid w:val="00714B15"/>
    <w:rsid w:val="00714B41"/>
    <w:rsid w:val="0071519E"/>
    <w:rsid w:val="00715441"/>
    <w:rsid w:val="00715A3C"/>
    <w:rsid w:val="00715B47"/>
    <w:rsid w:val="00715E3A"/>
    <w:rsid w:val="00716011"/>
    <w:rsid w:val="0071687A"/>
    <w:rsid w:val="0071699B"/>
    <w:rsid w:val="00717085"/>
    <w:rsid w:val="00717CCB"/>
    <w:rsid w:val="00722285"/>
    <w:rsid w:val="00722658"/>
    <w:rsid w:val="007226EA"/>
    <w:rsid w:val="007227FD"/>
    <w:rsid w:val="00722A84"/>
    <w:rsid w:val="007233AF"/>
    <w:rsid w:val="007234AA"/>
    <w:rsid w:val="007239B3"/>
    <w:rsid w:val="00724381"/>
    <w:rsid w:val="0072490B"/>
    <w:rsid w:val="00724FAD"/>
    <w:rsid w:val="007250AB"/>
    <w:rsid w:val="00727381"/>
    <w:rsid w:val="00730144"/>
    <w:rsid w:val="0073050A"/>
    <w:rsid w:val="007308B2"/>
    <w:rsid w:val="0073115A"/>
    <w:rsid w:val="00731B24"/>
    <w:rsid w:val="00732696"/>
    <w:rsid w:val="00732B2B"/>
    <w:rsid w:val="00733ADA"/>
    <w:rsid w:val="00734564"/>
    <w:rsid w:val="00734925"/>
    <w:rsid w:val="00734A50"/>
    <w:rsid w:val="00734E06"/>
    <w:rsid w:val="00734E7C"/>
    <w:rsid w:val="00735272"/>
    <w:rsid w:val="00735277"/>
    <w:rsid w:val="0073560F"/>
    <w:rsid w:val="00736146"/>
    <w:rsid w:val="007361DC"/>
    <w:rsid w:val="00736320"/>
    <w:rsid w:val="00736B89"/>
    <w:rsid w:val="0073757E"/>
    <w:rsid w:val="00740162"/>
    <w:rsid w:val="007405B1"/>
    <w:rsid w:val="0074099D"/>
    <w:rsid w:val="00741828"/>
    <w:rsid w:val="00743FBF"/>
    <w:rsid w:val="00744855"/>
    <w:rsid w:val="00744AAB"/>
    <w:rsid w:val="00744FD8"/>
    <w:rsid w:val="0074502F"/>
    <w:rsid w:val="00745E26"/>
    <w:rsid w:val="007465CA"/>
    <w:rsid w:val="00746670"/>
    <w:rsid w:val="007471C6"/>
    <w:rsid w:val="00747323"/>
    <w:rsid w:val="00750DEE"/>
    <w:rsid w:val="00751336"/>
    <w:rsid w:val="007518B3"/>
    <w:rsid w:val="00751B90"/>
    <w:rsid w:val="00752584"/>
    <w:rsid w:val="00752D49"/>
    <w:rsid w:val="00752DA1"/>
    <w:rsid w:val="00752FCA"/>
    <w:rsid w:val="0075360E"/>
    <w:rsid w:val="007541EF"/>
    <w:rsid w:val="007542A0"/>
    <w:rsid w:val="007542BE"/>
    <w:rsid w:val="007546AA"/>
    <w:rsid w:val="00754850"/>
    <w:rsid w:val="0075525C"/>
    <w:rsid w:val="00755327"/>
    <w:rsid w:val="0075577F"/>
    <w:rsid w:val="00755A11"/>
    <w:rsid w:val="00756112"/>
    <w:rsid w:val="00756778"/>
    <w:rsid w:val="00756D7A"/>
    <w:rsid w:val="00757549"/>
    <w:rsid w:val="00757BF9"/>
    <w:rsid w:val="00757F3D"/>
    <w:rsid w:val="0076060A"/>
    <w:rsid w:val="00760EE7"/>
    <w:rsid w:val="00760EF3"/>
    <w:rsid w:val="00761549"/>
    <w:rsid w:val="00762037"/>
    <w:rsid w:val="00762B77"/>
    <w:rsid w:val="00762E20"/>
    <w:rsid w:val="00762E76"/>
    <w:rsid w:val="0076366D"/>
    <w:rsid w:val="007640F5"/>
    <w:rsid w:val="00764AB5"/>
    <w:rsid w:val="0076503B"/>
    <w:rsid w:val="0076595A"/>
    <w:rsid w:val="00766804"/>
    <w:rsid w:val="00766AA0"/>
    <w:rsid w:val="00767276"/>
    <w:rsid w:val="007676D0"/>
    <w:rsid w:val="0077036C"/>
    <w:rsid w:val="007704B9"/>
    <w:rsid w:val="00771030"/>
    <w:rsid w:val="00771139"/>
    <w:rsid w:val="00771329"/>
    <w:rsid w:val="00771341"/>
    <w:rsid w:val="007713EE"/>
    <w:rsid w:val="007715A3"/>
    <w:rsid w:val="007716D9"/>
    <w:rsid w:val="00771B8D"/>
    <w:rsid w:val="007721DF"/>
    <w:rsid w:val="00772345"/>
    <w:rsid w:val="007737A9"/>
    <w:rsid w:val="00773C35"/>
    <w:rsid w:val="007741DD"/>
    <w:rsid w:val="007751A9"/>
    <w:rsid w:val="00775C41"/>
    <w:rsid w:val="007761B5"/>
    <w:rsid w:val="007764BC"/>
    <w:rsid w:val="007771FF"/>
    <w:rsid w:val="00777403"/>
    <w:rsid w:val="0077744A"/>
    <w:rsid w:val="007804F3"/>
    <w:rsid w:val="0078097A"/>
    <w:rsid w:val="00780BA6"/>
    <w:rsid w:val="00780C63"/>
    <w:rsid w:val="00780D62"/>
    <w:rsid w:val="00781D9B"/>
    <w:rsid w:val="007823C8"/>
    <w:rsid w:val="0078264B"/>
    <w:rsid w:val="00782888"/>
    <w:rsid w:val="00782974"/>
    <w:rsid w:val="00782DE6"/>
    <w:rsid w:val="00782EB6"/>
    <w:rsid w:val="007837A8"/>
    <w:rsid w:val="00783BD7"/>
    <w:rsid w:val="00784604"/>
    <w:rsid w:val="007851CF"/>
    <w:rsid w:val="0078568E"/>
    <w:rsid w:val="00785A60"/>
    <w:rsid w:val="00785E2D"/>
    <w:rsid w:val="00786346"/>
    <w:rsid w:val="007877D8"/>
    <w:rsid w:val="007903AF"/>
    <w:rsid w:val="0079096D"/>
    <w:rsid w:val="00790DDB"/>
    <w:rsid w:val="0079115D"/>
    <w:rsid w:val="00791D00"/>
    <w:rsid w:val="007925B2"/>
    <w:rsid w:val="007928C6"/>
    <w:rsid w:val="00792B10"/>
    <w:rsid w:val="00792F48"/>
    <w:rsid w:val="00792F7A"/>
    <w:rsid w:val="007930FA"/>
    <w:rsid w:val="007934DC"/>
    <w:rsid w:val="00793812"/>
    <w:rsid w:val="0079459E"/>
    <w:rsid w:val="00794789"/>
    <w:rsid w:val="007948C5"/>
    <w:rsid w:val="00794D38"/>
    <w:rsid w:val="00795314"/>
    <w:rsid w:val="007969B8"/>
    <w:rsid w:val="00797285"/>
    <w:rsid w:val="00797BFA"/>
    <w:rsid w:val="00797EF3"/>
    <w:rsid w:val="007A08FB"/>
    <w:rsid w:val="007A0901"/>
    <w:rsid w:val="007A1AFE"/>
    <w:rsid w:val="007A1C3A"/>
    <w:rsid w:val="007A2698"/>
    <w:rsid w:val="007A3369"/>
    <w:rsid w:val="007A39C8"/>
    <w:rsid w:val="007A3FE7"/>
    <w:rsid w:val="007A42D0"/>
    <w:rsid w:val="007A4629"/>
    <w:rsid w:val="007A47D9"/>
    <w:rsid w:val="007A4D02"/>
    <w:rsid w:val="007A4EE9"/>
    <w:rsid w:val="007A509F"/>
    <w:rsid w:val="007A5B79"/>
    <w:rsid w:val="007A5D9F"/>
    <w:rsid w:val="007A604A"/>
    <w:rsid w:val="007A68D9"/>
    <w:rsid w:val="007A6E1E"/>
    <w:rsid w:val="007A797C"/>
    <w:rsid w:val="007B0215"/>
    <w:rsid w:val="007B076B"/>
    <w:rsid w:val="007B076D"/>
    <w:rsid w:val="007B17B6"/>
    <w:rsid w:val="007B18E2"/>
    <w:rsid w:val="007B1C18"/>
    <w:rsid w:val="007B272E"/>
    <w:rsid w:val="007B303A"/>
    <w:rsid w:val="007B394E"/>
    <w:rsid w:val="007B41A3"/>
    <w:rsid w:val="007B43B4"/>
    <w:rsid w:val="007B46C3"/>
    <w:rsid w:val="007B4B10"/>
    <w:rsid w:val="007B5B13"/>
    <w:rsid w:val="007B5EE6"/>
    <w:rsid w:val="007B6285"/>
    <w:rsid w:val="007B63FC"/>
    <w:rsid w:val="007B6754"/>
    <w:rsid w:val="007B7267"/>
    <w:rsid w:val="007B7575"/>
    <w:rsid w:val="007C0C8B"/>
    <w:rsid w:val="007C16D3"/>
    <w:rsid w:val="007C16DA"/>
    <w:rsid w:val="007C1A8D"/>
    <w:rsid w:val="007C2847"/>
    <w:rsid w:val="007C288B"/>
    <w:rsid w:val="007C2A1E"/>
    <w:rsid w:val="007C3D89"/>
    <w:rsid w:val="007C49D0"/>
    <w:rsid w:val="007C4DF6"/>
    <w:rsid w:val="007C5344"/>
    <w:rsid w:val="007C5526"/>
    <w:rsid w:val="007C5D32"/>
    <w:rsid w:val="007C6C43"/>
    <w:rsid w:val="007C6D08"/>
    <w:rsid w:val="007C6DFE"/>
    <w:rsid w:val="007C7650"/>
    <w:rsid w:val="007D01DF"/>
    <w:rsid w:val="007D07A0"/>
    <w:rsid w:val="007D0903"/>
    <w:rsid w:val="007D0F62"/>
    <w:rsid w:val="007D1B06"/>
    <w:rsid w:val="007D260A"/>
    <w:rsid w:val="007D38AA"/>
    <w:rsid w:val="007D3D78"/>
    <w:rsid w:val="007D3F4C"/>
    <w:rsid w:val="007D426B"/>
    <w:rsid w:val="007D434D"/>
    <w:rsid w:val="007D4587"/>
    <w:rsid w:val="007D5138"/>
    <w:rsid w:val="007D5F96"/>
    <w:rsid w:val="007D61FD"/>
    <w:rsid w:val="007D6544"/>
    <w:rsid w:val="007D6FE8"/>
    <w:rsid w:val="007D79FD"/>
    <w:rsid w:val="007D7A87"/>
    <w:rsid w:val="007D7B3C"/>
    <w:rsid w:val="007E0769"/>
    <w:rsid w:val="007E09C9"/>
    <w:rsid w:val="007E0FA5"/>
    <w:rsid w:val="007E1765"/>
    <w:rsid w:val="007E17C4"/>
    <w:rsid w:val="007E186D"/>
    <w:rsid w:val="007E291E"/>
    <w:rsid w:val="007E2EBD"/>
    <w:rsid w:val="007E3530"/>
    <w:rsid w:val="007E369C"/>
    <w:rsid w:val="007E3732"/>
    <w:rsid w:val="007E3AC7"/>
    <w:rsid w:val="007E404A"/>
    <w:rsid w:val="007E4808"/>
    <w:rsid w:val="007E4ECF"/>
    <w:rsid w:val="007E4F91"/>
    <w:rsid w:val="007E55BA"/>
    <w:rsid w:val="007E6AFA"/>
    <w:rsid w:val="007E6CDB"/>
    <w:rsid w:val="007E6D9E"/>
    <w:rsid w:val="007E7369"/>
    <w:rsid w:val="007E7398"/>
    <w:rsid w:val="007E7AF2"/>
    <w:rsid w:val="007E7EB5"/>
    <w:rsid w:val="007F0217"/>
    <w:rsid w:val="007F0C6D"/>
    <w:rsid w:val="007F1876"/>
    <w:rsid w:val="007F2BA0"/>
    <w:rsid w:val="007F2E0F"/>
    <w:rsid w:val="007F2F70"/>
    <w:rsid w:val="007F315B"/>
    <w:rsid w:val="007F3B44"/>
    <w:rsid w:val="007F4098"/>
    <w:rsid w:val="007F47A0"/>
    <w:rsid w:val="007F4B71"/>
    <w:rsid w:val="007F5CFD"/>
    <w:rsid w:val="007F654B"/>
    <w:rsid w:val="007F6943"/>
    <w:rsid w:val="007F791F"/>
    <w:rsid w:val="007F7D68"/>
    <w:rsid w:val="007F7DAF"/>
    <w:rsid w:val="0080046A"/>
    <w:rsid w:val="0080053B"/>
    <w:rsid w:val="008010B3"/>
    <w:rsid w:val="008016D8"/>
    <w:rsid w:val="008029A5"/>
    <w:rsid w:val="00803214"/>
    <w:rsid w:val="00803583"/>
    <w:rsid w:val="00803CA2"/>
    <w:rsid w:val="00804212"/>
    <w:rsid w:val="00804216"/>
    <w:rsid w:val="00804991"/>
    <w:rsid w:val="00804FA2"/>
    <w:rsid w:val="00805682"/>
    <w:rsid w:val="008057D0"/>
    <w:rsid w:val="008059EB"/>
    <w:rsid w:val="00805F06"/>
    <w:rsid w:val="0080682E"/>
    <w:rsid w:val="00806AE7"/>
    <w:rsid w:val="008074B0"/>
    <w:rsid w:val="00810031"/>
    <w:rsid w:val="0081122F"/>
    <w:rsid w:val="008117E3"/>
    <w:rsid w:val="00811DDB"/>
    <w:rsid w:val="00812339"/>
    <w:rsid w:val="00812355"/>
    <w:rsid w:val="00812F6F"/>
    <w:rsid w:val="00814966"/>
    <w:rsid w:val="00814A17"/>
    <w:rsid w:val="00815773"/>
    <w:rsid w:val="00815B9B"/>
    <w:rsid w:val="00815CC1"/>
    <w:rsid w:val="00815EA2"/>
    <w:rsid w:val="00816E23"/>
    <w:rsid w:val="00817216"/>
    <w:rsid w:val="00817619"/>
    <w:rsid w:val="008202B5"/>
    <w:rsid w:val="008206D5"/>
    <w:rsid w:val="00820EB7"/>
    <w:rsid w:val="008222B9"/>
    <w:rsid w:val="00822CBE"/>
    <w:rsid w:val="00822EDF"/>
    <w:rsid w:val="00822F81"/>
    <w:rsid w:val="00823C26"/>
    <w:rsid w:val="008243B9"/>
    <w:rsid w:val="008248CA"/>
    <w:rsid w:val="00824BB8"/>
    <w:rsid w:val="00825412"/>
    <w:rsid w:val="008257BF"/>
    <w:rsid w:val="00825A34"/>
    <w:rsid w:val="00825CFF"/>
    <w:rsid w:val="00825E3D"/>
    <w:rsid w:val="0082624D"/>
    <w:rsid w:val="008266A2"/>
    <w:rsid w:val="00826C22"/>
    <w:rsid w:val="0082730A"/>
    <w:rsid w:val="008276D7"/>
    <w:rsid w:val="0083009F"/>
    <w:rsid w:val="00830C7C"/>
    <w:rsid w:val="00830F51"/>
    <w:rsid w:val="00831CCE"/>
    <w:rsid w:val="008329D4"/>
    <w:rsid w:val="00832DEC"/>
    <w:rsid w:val="008331CC"/>
    <w:rsid w:val="00833230"/>
    <w:rsid w:val="008334E8"/>
    <w:rsid w:val="00833DC3"/>
    <w:rsid w:val="008348E5"/>
    <w:rsid w:val="00834D20"/>
    <w:rsid w:val="00834F64"/>
    <w:rsid w:val="00835055"/>
    <w:rsid w:val="0083515B"/>
    <w:rsid w:val="008353FA"/>
    <w:rsid w:val="0083543D"/>
    <w:rsid w:val="00835B33"/>
    <w:rsid w:val="00835B9C"/>
    <w:rsid w:val="00835DF1"/>
    <w:rsid w:val="0083655B"/>
    <w:rsid w:val="00836984"/>
    <w:rsid w:val="00836B85"/>
    <w:rsid w:val="00837315"/>
    <w:rsid w:val="00837B2C"/>
    <w:rsid w:val="00837B8F"/>
    <w:rsid w:val="008405E1"/>
    <w:rsid w:val="00840808"/>
    <w:rsid w:val="00841533"/>
    <w:rsid w:val="00842046"/>
    <w:rsid w:val="008422EC"/>
    <w:rsid w:val="00842C67"/>
    <w:rsid w:val="00842FA3"/>
    <w:rsid w:val="0084328A"/>
    <w:rsid w:val="00843AD8"/>
    <w:rsid w:val="00843BA3"/>
    <w:rsid w:val="00844678"/>
    <w:rsid w:val="008454F6"/>
    <w:rsid w:val="00845D6B"/>
    <w:rsid w:val="00845FB2"/>
    <w:rsid w:val="00846ACF"/>
    <w:rsid w:val="00846E6D"/>
    <w:rsid w:val="0084750F"/>
    <w:rsid w:val="0084795A"/>
    <w:rsid w:val="00847B09"/>
    <w:rsid w:val="00847C83"/>
    <w:rsid w:val="00847D7C"/>
    <w:rsid w:val="008503AA"/>
    <w:rsid w:val="008505FE"/>
    <w:rsid w:val="00850C91"/>
    <w:rsid w:val="00850D1E"/>
    <w:rsid w:val="008519E8"/>
    <w:rsid w:val="00851ACA"/>
    <w:rsid w:val="00851BDC"/>
    <w:rsid w:val="00852B45"/>
    <w:rsid w:val="008533A6"/>
    <w:rsid w:val="00853FB3"/>
    <w:rsid w:val="008542EA"/>
    <w:rsid w:val="008548BE"/>
    <w:rsid w:val="0085495E"/>
    <w:rsid w:val="00854A3D"/>
    <w:rsid w:val="008557C5"/>
    <w:rsid w:val="00857257"/>
    <w:rsid w:val="00857773"/>
    <w:rsid w:val="00857BCB"/>
    <w:rsid w:val="0086011C"/>
    <w:rsid w:val="00860167"/>
    <w:rsid w:val="00860314"/>
    <w:rsid w:val="00860799"/>
    <w:rsid w:val="00860A6D"/>
    <w:rsid w:val="0086170D"/>
    <w:rsid w:val="0086215D"/>
    <w:rsid w:val="00862B05"/>
    <w:rsid w:val="00862D4F"/>
    <w:rsid w:val="008633D0"/>
    <w:rsid w:val="00863FD5"/>
    <w:rsid w:val="0086461E"/>
    <w:rsid w:val="00864656"/>
    <w:rsid w:val="008647A4"/>
    <w:rsid w:val="00864A66"/>
    <w:rsid w:val="00865C40"/>
    <w:rsid w:val="00865D9C"/>
    <w:rsid w:val="00865EDB"/>
    <w:rsid w:val="0086611A"/>
    <w:rsid w:val="00866319"/>
    <w:rsid w:val="00866AD7"/>
    <w:rsid w:val="00866C71"/>
    <w:rsid w:val="008701B5"/>
    <w:rsid w:val="00870220"/>
    <w:rsid w:val="00870BB0"/>
    <w:rsid w:val="00870EEB"/>
    <w:rsid w:val="0087140F"/>
    <w:rsid w:val="00871C4A"/>
    <w:rsid w:val="008722C8"/>
    <w:rsid w:val="00872EA5"/>
    <w:rsid w:val="0087309B"/>
    <w:rsid w:val="008731F7"/>
    <w:rsid w:val="00873862"/>
    <w:rsid w:val="0087395E"/>
    <w:rsid w:val="00873D51"/>
    <w:rsid w:val="0087419E"/>
    <w:rsid w:val="00874287"/>
    <w:rsid w:val="00874E7A"/>
    <w:rsid w:val="00874E98"/>
    <w:rsid w:val="00876535"/>
    <w:rsid w:val="0087694B"/>
    <w:rsid w:val="00877002"/>
    <w:rsid w:val="0087705B"/>
    <w:rsid w:val="00877B32"/>
    <w:rsid w:val="00877DD4"/>
    <w:rsid w:val="0088062A"/>
    <w:rsid w:val="0088071F"/>
    <w:rsid w:val="00880914"/>
    <w:rsid w:val="0088091E"/>
    <w:rsid w:val="00880D3D"/>
    <w:rsid w:val="008811CF"/>
    <w:rsid w:val="008818F4"/>
    <w:rsid w:val="008819F9"/>
    <w:rsid w:val="00881DD3"/>
    <w:rsid w:val="00882501"/>
    <w:rsid w:val="008827EE"/>
    <w:rsid w:val="008829A2"/>
    <w:rsid w:val="008831B7"/>
    <w:rsid w:val="00883803"/>
    <w:rsid w:val="00883809"/>
    <w:rsid w:val="008840A1"/>
    <w:rsid w:val="00884817"/>
    <w:rsid w:val="00884CAA"/>
    <w:rsid w:val="0088567F"/>
    <w:rsid w:val="00885F7E"/>
    <w:rsid w:val="0088614C"/>
    <w:rsid w:val="00886A42"/>
    <w:rsid w:val="008902A4"/>
    <w:rsid w:val="008904A5"/>
    <w:rsid w:val="00890B86"/>
    <w:rsid w:val="00890BAA"/>
    <w:rsid w:val="008910E7"/>
    <w:rsid w:val="0089122B"/>
    <w:rsid w:val="00892274"/>
    <w:rsid w:val="0089322B"/>
    <w:rsid w:val="0089352F"/>
    <w:rsid w:val="00893988"/>
    <w:rsid w:val="00893C47"/>
    <w:rsid w:val="00894E59"/>
    <w:rsid w:val="0089543F"/>
    <w:rsid w:val="0089599C"/>
    <w:rsid w:val="00895CF9"/>
    <w:rsid w:val="00896941"/>
    <w:rsid w:val="00896E27"/>
    <w:rsid w:val="008972D0"/>
    <w:rsid w:val="008976B8"/>
    <w:rsid w:val="008A02EA"/>
    <w:rsid w:val="008A07B5"/>
    <w:rsid w:val="008A207B"/>
    <w:rsid w:val="008A2891"/>
    <w:rsid w:val="008A2D61"/>
    <w:rsid w:val="008A3A82"/>
    <w:rsid w:val="008A4149"/>
    <w:rsid w:val="008A4178"/>
    <w:rsid w:val="008A4AB7"/>
    <w:rsid w:val="008A524C"/>
    <w:rsid w:val="008A551B"/>
    <w:rsid w:val="008A5911"/>
    <w:rsid w:val="008A67A8"/>
    <w:rsid w:val="008A6C2F"/>
    <w:rsid w:val="008A7B3A"/>
    <w:rsid w:val="008B07DA"/>
    <w:rsid w:val="008B08B9"/>
    <w:rsid w:val="008B1850"/>
    <w:rsid w:val="008B191D"/>
    <w:rsid w:val="008B1BB3"/>
    <w:rsid w:val="008B21F5"/>
    <w:rsid w:val="008B22AA"/>
    <w:rsid w:val="008B22F7"/>
    <w:rsid w:val="008B263F"/>
    <w:rsid w:val="008B28C7"/>
    <w:rsid w:val="008B2960"/>
    <w:rsid w:val="008B2A3B"/>
    <w:rsid w:val="008B2B53"/>
    <w:rsid w:val="008B2F59"/>
    <w:rsid w:val="008B36E3"/>
    <w:rsid w:val="008B3DC2"/>
    <w:rsid w:val="008B41A1"/>
    <w:rsid w:val="008B4A30"/>
    <w:rsid w:val="008B4D42"/>
    <w:rsid w:val="008B4E5F"/>
    <w:rsid w:val="008B5A91"/>
    <w:rsid w:val="008B5FC1"/>
    <w:rsid w:val="008B66E2"/>
    <w:rsid w:val="008B688F"/>
    <w:rsid w:val="008B6D36"/>
    <w:rsid w:val="008B74E1"/>
    <w:rsid w:val="008B7696"/>
    <w:rsid w:val="008B776C"/>
    <w:rsid w:val="008C005C"/>
    <w:rsid w:val="008C04D4"/>
    <w:rsid w:val="008C15E4"/>
    <w:rsid w:val="008C2987"/>
    <w:rsid w:val="008C3170"/>
    <w:rsid w:val="008C3E4A"/>
    <w:rsid w:val="008C40C9"/>
    <w:rsid w:val="008C4B91"/>
    <w:rsid w:val="008C4CC8"/>
    <w:rsid w:val="008C4D5A"/>
    <w:rsid w:val="008C5051"/>
    <w:rsid w:val="008C5E53"/>
    <w:rsid w:val="008C61CE"/>
    <w:rsid w:val="008C657A"/>
    <w:rsid w:val="008C67F6"/>
    <w:rsid w:val="008C69B3"/>
    <w:rsid w:val="008C6B3A"/>
    <w:rsid w:val="008C6B6D"/>
    <w:rsid w:val="008C6CF0"/>
    <w:rsid w:val="008C6CFB"/>
    <w:rsid w:val="008C715E"/>
    <w:rsid w:val="008C7765"/>
    <w:rsid w:val="008C7A6D"/>
    <w:rsid w:val="008C7C39"/>
    <w:rsid w:val="008C7D96"/>
    <w:rsid w:val="008D03E2"/>
    <w:rsid w:val="008D1117"/>
    <w:rsid w:val="008D187F"/>
    <w:rsid w:val="008D1B40"/>
    <w:rsid w:val="008D1D22"/>
    <w:rsid w:val="008D1DD1"/>
    <w:rsid w:val="008D1DE0"/>
    <w:rsid w:val="008D29E7"/>
    <w:rsid w:val="008D2A61"/>
    <w:rsid w:val="008D2C5A"/>
    <w:rsid w:val="008D2D33"/>
    <w:rsid w:val="008D3185"/>
    <w:rsid w:val="008D4D97"/>
    <w:rsid w:val="008D5246"/>
    <w:rsid w:val="008D664D"/>
    <w:rsid w:val="008D6AF9"/>
    <w:rsid w:val="008D6D08"/>
    <w:rsid w:val="008D78EA"/>
    <w:rsid w:val="008D7BBF"/>
    <w:rsid w:val="008D7DAA"/>
    <w:rsid w:val="008E0E2D"/>
    <w:rsid w:val="008E1DD2"/>
    <w:rsid w:val="008E22B4"/>
    <w:rsid w:val="008E251E"/>
    <w:rsid w:val="008E26DA"/>
    <w:rsid w:val="008E2720"/>
    <w:rsid w:val="008E2989"/>
    <w:rsid w:val="008E36A0"/>
    <w:rsid w:val="008E3A5F"/>
    <w:rsid w:val="008E3EEC"/>
    <w:rsid w:val="008E4755"/>
    <w:rsid w:val="008E4D08"/>
    <w:rsid w:val="008E5156"/>
    <w:rsid w:val="008E5224"/>
    <w:rsid w:val="008E5989"/>
    <w:rsid w:val="008E5AF3"/>
    <w:rsid w:val="008E5BE2"/>
    <w:rsid w:val="008E6EB4"/>
    <w:rsid w:val="008E6F1A"/>
    <w:rsid w:val="008E70B4"/>
    <w:rsid w:val="008E72A0"/>
    <w:rsid w:val="008F043B"/>
    <w:rsid w:val="008F057E"/>
    <w:rsid w:val="008F094B"/>
    <w:rsid w:val="008F0DE4"/>
    <w:rsid w:val="008F2A68"/>
    <w:rsid w:val="008F36C4"/>
    <w:rsid w:val="008F37BA"/>
    <w:rsid w:val="008F3D77"/>
    <w:rsid w:val="008F401C"/>
    <w:rsid w:val="008F50B0"/>
    <w:rsid w:val="008F5BAA"/>
    <w:rsid w:val="008F6787"/>
    <w:rsid w:val="008F68F6"/>
    <w:rsid w:val="008F698B"/>
    <w:rsid w:val="008F78F2"/>
    <w:rsid w:val="008F7A7B"/>
    <w:rsid w:val="008F7B02"/>
    <w:rsid w:val="008F7F6F"/>
    <w:rsid w:val="009003C1"/>
    <w:rsid w:val="00900860"/>
    <w:rsid w:val="009018E7"/>
    <w:rsid w:val="009021A7"/>
    <w:rsid w:val="009021CF"/>
    <w:rsid w:val="0090290B"/>
    <w:rsid w:val="00902A7C"/>
    <w:rsid w:val="00903654"/>
    <w:rsid w:val="00903818"/>
    <w:rsid w:val="009039AB"/>
    <w:rsid w:val="00904AC2"/>
    <w:rsid w:val="00904E87"/>
    <w:rsid w:val="009051BE"/>
    <w:rsid w:val="00905362"/>
    <w:rsid w:val="00905D1E"/>
    <w:rsid w:val="009061E4"/>
    <w:rsid w:val="00906F8D"/>
    <w:rsid w:val="0090717C"/>
    <w:rsid w:val="0090791C"/>
    <w:rsid w:val="00910305"/>
    <w:rsid w:val="00911ECA"/>
    <w:rsid w:val="0091275D"/>
    <w:rsid w:val="009129DC"/>
    <w:rsid w:val="00913A2E"/>
    <w:rsid w:val="00914076"/>
    <w:rsid w:val="009141C2"/>
    <w:rsid w:val="009143EB"/>
    <w:rsid w:val="00914582"/>
    <w:rsid w:val="0091464A"/>
    <w:rsid w:val="0091465D"/>
    <w:rsid w:val="00914C94"/>
    <w:rsid w:val="00914E6A"/>
    <w:rsid w:val="0091518A"/>
    <w:rsid w:val="00915C81"/>
    <w:rsid w:val="00916523"/>
    <w:rsid w:val="009167A1"/>
    <w:rsid w:val="0091730C"/>
    <w:rsid w:val="00917425"/>
    <w:rsid w:val="00917CCA"/>
    <w:rsid w:val="0092082B"/>
    <w:rsid w:val="009214A6"/>
    <w:rsid w:val="00921F8E"/>
    <w:rsid w:val="00922CC2"/>
    <w:rsid w:val="00923ABA"/>
    <w:rsid w:val="00923B32"/>
    <w:rsid w:val="00925594"/>
    <w:rsid w:val="0092637F"/>
    <w:rsid w:val="00926421"/>
    <w:rsid w:val="0092668B"/>
    <w:rsid w:val="00926C4A"/>
    <w:rsid w:val="00926D93"/>
    <w:rsid w:val="009272A8"/>
    <w:rsid w:val="00927407"/>
    <w:rsid w:val="00927D23"/>
    <w:rsid w:val="00930B65"/>
    <w:rsid w:val="0093124D"/>
    <w:rsid w:val="0093290F"/>
    <w:rsid w:val="00932DEB"/>
    <w:rsid w:val="00933B49"/>
    <w:rsid w:val="00934012"/>
    <w:rsid w:val="00934AC6"/>
    <w:rsid w:val="00934B48"/>
    <w:rsid w:val="00935241"/>
    <w:rsid w:val="009359FE"/>
    <w:rsid w:val="0093793A"/>
    <w:rsid w:val="009407D1"/>
    <w:rsid w:val="00940DBE"/>
    <w:rsid w:val="00941874"/>
    <w:rsid w:val="009419F1"/>
    <w:rsid w:val="009425BB"/>
    <w:rsid w:val="009426F9"/>
    <w:rsid w:val="00942876"/>
    <w:rsid w:val="009428E9"/>
    <w:rsid w:val="00942FB5"/>
    <w:rsid w:val="00942FB9"/>
    <w:rsid w:val="00944040"/>
    <w:rsid w:val="00944478"/>
    <w:rsid w:val="0094550D"/>
    <w:rsid w:val="00945688"/>
    <w:rsid w:val="0094572E"/>
    <w:rsid w:val="00945B94"/>
    <w:rsid w:val="009464C9"/>
    <w:rsid w:val="00946A19"/>
    <w:rsid w:val="00946AF4"/>
    <w:rsid w:val="00946F00"/>
    <w:rsid w:val="009473D0"/>
    <w:rsid w:val="00947501"/>
    <w:rsid w:val="009477CF"/>
    <w:rsid w:val="00947883"/>
    <w:rsid w:val="00947AED"/>
    <w:rsid w:val="00950B6E"/>
    <w:rsid w:val="00951EF2"/>
    <w:rsid w:val="00952403"/>
    <w:rsid w:val="009524C6"/>
    <w:rsid w:val="00952F76"/>
    <w:rsid w:val="00953C10"/>
    <w:rsid w:val="009543B3"/>
    <w:rsid w:val="009543B9"/>
    <w:rsid w:val="00954A78"/>
    <w:rsid w:val="009551CB"/>
    <w:rsid w:val="00955416"/>
    <w:rsid w:val="00955CFF"/>
    <w:rsid w:val="009560E1"/>
    <w:rsid w:val="0095632C"/>
    <w:rsid w:val="00956569"/>
    <w:rsid w:val="00956B57"/>
    <w:rsid w:val="009577A5"/>
    <w:rsid w:val="0095788F"/>
    <w:rsid w:val="00957A72"/>
    <w:rsid w:val="00957CBA"/>
    <w:rsid w:val="0096025C"/>
    <w:rsid w:val="00960ADA"/>
    <w:rsid w:val="009610E0"/>
    <w:rsid w:val="00961F39"/>
    <w:rsid w:val="00961F64"/>
    <w:rsid w:val="00962AB2"/>
    <w:rsid w:val="00963757"/>
    <w:rsid w:val="00964209"/>
    <w:rsid w:val="0096478E"/>
    <w:rsid w:val="00965017"/>
    <w:rsid w:val="009659A4"/>
    <w:rsid w:val="00965BDC"/>
    <w:rsid w:val="009663EE"/>
    <w:rsid w:val="0096692A"/>
    <w:rsid w:val="00967151"/>
    <w:rsid w:val="00967F37"/>
    <w:rsid w:val="009705B4"/>
    <w:rsid w:val="00970977"/>
    <w:rsid w:val="009726E8"/>
    <w:rsid w:val="00972984"/>
    <w:rsid w:val="00972C01"/>
    <w:rsid w:val="0097345F"/>
    <w:rsid w:val="00973D31"/>
    <w:rsid w:val="00974CAB"/>
    <w:rsid w:val="009754EA"/>
    <w:rsid w:val="0097576F"/>
    <w:rsid w:val="00975C46"/>
    <w:rsid w:val="00976657"/>
    <w:rsid w:val="0097691F"/>
    <w:rsid w:val="00976B31"/>
    <w:rsid w:val="00976D76"/>
    <w:rsid w:val="00976D94"/>
    <w:rsid w:val="00977DA4"/>
    <w:rsid w:val="009804E3"/>
    <w:rsid w:val="0098062C"/>
    <w:rsid w:val="00980990"/>
    <w:rsid w:val="00981465"/>
    <w:rsid w:val="00982394"/>
    <w:rsid w:val="00982F55"/>
    <w:rsid w:val="00983645"/>
    <w:rsid w:val="00983A5A"/>
    <w:rsid w:val="00983E3D"/>
    <w:rsid w:val="009845EA"/>
    <w:rsid w:val="00985229"/>
    <w:rsid w:val="00985949"/>
    <w:rsid w:val="00986A23"/>
    <w:rsid w:val="00987007"/>
    <w:rsid w:val="0098799D"/>
    <w:rsid w:val="00987A02"/>
    <w:rsid w:val="009901A5"/>
    <w:rsid w:val="009902C0"/>
    <w:rsid w:val="00990A3A"/>
    <w:rsid w:val="00991227"/>
    <w:rsid w:val="0099160C"/>
    <w:rsid w:val="009922DB"/>
    <w:rsid w:val="0099235C"/>
    <w:rsid w:val="0099247E"/>
    <w:rsid w:val="009939A2"/>
    <w:rsid w:val="00993F17"/>
    <w:rsid w:val="00994566"/>
    <w:rsid w:val="009946DE"/>
    <w:rsid w:val="00997DA4"/>
    <w:rsid w:val="00997E3B"/>
    <w:rsid w:val="009A0747"/>
    <w:rsid w:val="009A0771"/>
    <w:rsid w:val="009A13E1"/>
    <w:rsid w:val="009A17B8"/>
    <w:rsid w:val="009A1AC4"/>
    <w:rsid w:val="009A1CCD"/>
    <w:rsid w:val="009A1EDB"/>
    <w:rsid w:val="009A20D8"/>
    <w:rsid w:val="009A23AF"/>
    <w:rsid w:val="009A288B"/>
    <w:rsid w:val="009A2EF3"/>
    <w:rsid w:val="009A3B3A"/>
    <w:rsid w:val="009A4343"/>
    <w:rsid w:val="009A442B"/>
    <w:rsid w:val="009A4716"/>
    <w:rsid w:val="009A4EB0"/>
    <w:rsid w:val="009A56AD"/>
    <w:rsid w:val="009A57A4"/>
    <w:rsid w:val="009A5F6B"/>
    <w:rsid w:val="009A6ACD"/>
    <w:rsid w:val="009A71A1"/>
    <w:rsid w:val="009A74F7"/>
    <w:rsid w:val="009A7AE4"/>
    <w:rsid w:val="009B023C"/>
    <w:rsid w:val="009B0257"/>
    <w:rsid w:val="009B0491"/>
    <w:rsid w:val="009B04E1"/>
    <w:rsid w:val="009B04FA"/>
    <w:rsid w:val="009B0D98"/>
    <w:rsid w:val="009B1E6E"/>
    <w:rsid w:val="009B2317"/>
    <w:rsid w:val="009B254A"/>
    <w:rsid w:val="009B29EA"/>
    <w:rsid w:val="009B2A14"/>
    <w:rsid w:val="009B2D72"/>
    <w:rsid w:val="009B3580"/>
    <w:rsid w:val="009B3F46"/>
    <w:rsid w:val="009B4733"/>
    <w:rsid w:val="009B4D63"/>
    <w:rsid w:val="009B4E82"/>
    <w:rsid w:val="009B5A78"/>
    <w:rsid w:val="009B6E26"/>
    <w:rsid w:val="009B6E29"/>
    <w:rsid w:val="009B7397"/>
    <w:rsid w:val="009B748C"/>
    <w:rsid w:val="009B7D0E"/>
    <w:rsid w:val="009C0406"/>
    <w:rsid w:val="009C0437"/>
    <w:rsid w:val="009C07F2"/>
    <w:rsid w:val="009C07FB"/>
    <w:rsid w:val="009C0B14"/>
    <w:rsid w:val="009C1B9D"/>
    <w:rsid w:val="009C1D60"/>
    <w:rsid w:val="009C2236"/>
    <w:rsid w:val="009C2555"/>
    <w:rsid w:val="009C273C"/>
    <w:rsid w:val="009C2AF2"/>
    <w:rsid w:val="009C3F73"/>
    <w:rsid w:val="009C3FA6"/>
    <w:rsid w:val="009C4420"/>
    <w:rsid w:val="009C610B"/>
    <w:rsid w:val="009C6296"/>
    <w:rsid w:val="009C661C"/>
    <w:rsid w:val="009C7711"/>
    <w:rsid w:val="009C777C"/>
    <w:rsid w:val="009C7A07"/>
    <w:rsid w:val="009C7BFF"/>
    <w:rsid w:val="009C7F30"/>
    <w:rsid w:val="009D015D"/>
    <w:rsid w:val="009D03F7"/>
    <w:rsid w:val="009D051F"/>
    <w:rsid w:val="009D057E"/>
    <w:rsid w:val="009D06C9"/>
    <w:rsid w:val="009D117D"/>
    <w:rsid w:val="009D1191"/>
    <w:rsid w:val="009D1391"/>
    <w:rsid w:val="009D1465"/>
    <w:rsid w:val="009D1604"/>
    <w:rsid w:val="009D18AA"/>
    <w:rsid w:val="009D18E0"/>
    <w:rsid w:val="009D1A05"/>
    <w:rsid w:val="009D1EC1"/>
    <w:rsid w:val="009D2828"/>
    <w:rsid w:val="009D2A74"/>
    <w:rsid w:val="009D2A90"/>
    <w:rsid w:val="009D2AF7"/>
    <w:rsid w:val="009D2DAF"/>
    <w:rsid w:val="009D3C63"/>
    <w:rsid w:val="009D4168"/>
    <w:rsid w:val="009D495C"/>
    <w:rsid w:val="009D4B1C"/>
    <w:rsid w:val="009D4C48"/>
    <w:rsid w:val="009D7367"/>
    <w:rsid w:val="009D759F"/>
    <w:rsid w:val="009E0380"/>
    <w:rsid w:val="009E078D"/>
    <w:rsid w:val="009E0C83"/>
    <w:rsid w:val="009E11FF"/>
    <w:rsid w:val="009E2397"/>
    <w:rsid w:val="009E23CC"/>
    <w:rsid w:val="009E2598"/>
    <w:rsid w:val="009E3277"/>
    <w:rsid w:val="009E3580"/>
    <w:rsid w:val="009E3ED2"/>
    <w:rsid w:val="009E4533"/>
    <w:rsid w:val="009E46F7"/>
    <w:rsid w:val="009E47A6"/>
    <w:rsid w:val="009E5C97"/>
    <w:rsid w:val="009E6086"/>
    <w:rsid w:val="009E69C3"/>
    <w:rsid w:val="009E73DD"/>
    <w:rsid w:val="009E7758"/>
    <w:rsid w:val="009F017A"/>
    <w:rsid w:val="009F103F"/>
    <w:rsid w:val="009F166E"/>
    <w:rsid w:val="009F16A3"/>
    <w:rsid w:val="009F16A8"/>
    <w:rsid w:val="009F1F19"/>
    <w:rsid w:val="009F20C1"/>
    <w:rsid w:val="009F2D23"/>
    <w:rsid w:val="009F2E37"/>
    <w:rsid w:val="009F3BA3"/>
    <w:rsid w:val="009F405B"/>
    <w:rsid w:val="009F48BB"/>
    <w:rsid w:val="009F6319"/>
    <w:rsid w:val="009F6579"/>
    <w:rsid w:val="009F6A76"/>
    <w:rsid w:val="009F712F"/>
    <w:rsid w:val="009F7BB9"/>
    <w:rsid w:val="00A00529"/>
    <w:rsid w:val="00A00BF7"/>
    <w:rsid w:val="00A024D0"/>
    <w:rsid w:val="00A02515"/>
    <w:rsid w:val="00A02CBF"/>
    <w:rsid w:val="00A031DA"/>
    <w:rsid w:val="00A03E4A"/>
    <w:rsid w:val="00A04310"/>
    <w:rsid w:val="00A045D3"/>
    <w:rsid w:val="00A057CB"/>
    <w:rsid w:val="00A05FBC"/>
    <w:rsid w:val="00A063DA"/>
    <w:rsid w:val="00A06FC7"/>
    <w:rsid w:val="00A1056D"/>
    <w:rsid w:val="00A10E2C"/>
    <w:rsid w:val="00A10F7D"/>
    <w:rsid w:val="00A1100E"/>
    <w:rsid w:val="00A12A19"/>
    <w:rsid w:val="00A12B42"/>
    <w:rsid w:val="00A12EEB"/>
    <w:rsid w:val="00A13086"/>
    <w:rsid w:val="00A13544"/>
    <w:rsid w:val="00A13778"/>
    <w:rsid w:val="00A14158"/>
    <w:rsid w:val="00A14742"/>
    <w:rsid w:val="00A14BEF"/>
    <w:rsid w:val="00A15323"/>
    <w:rsid w:val="00A1538A"/>
    <w:rsid w:val="00A15B4F"/>
    <w:rsid w:val="00A15D7C"/>
    <w:rsid w:val="00A15F3E"/>
    <w:rsid w:val="00A16761"/>
    <w:rsid w:val="00A16B40"/>
    <w:rsid w:val="00A172A6"/>
    <w:rsid w:val="00A17B7A"/>
    <w:rsid w:val="00A208D8"/>
    <w:rsid w:val="00A20B5B"/>
    <w:rsid w:val="00A21DFB"/>
    <w:rsid w:val="00A2257D"/>
    <w:rsid w:val="00A22E66"/>
    <w:rsid w:val="00A22E6E"/>
    <w:rsid w:val="00A2302D"/>
    <w:rsid w:val="00A23937"/>
    <w:rsid w:val="00A23B4C"/>
    <w:rsid w:val="00A23D45"/>
    <w:rsid w:val="00A240A8"/>
    <w:rsid w:val="00A25499"/>
    <w:rsid w:val="00A26A18"/>
    <w:rsid w:val="00A27732"/>
    <w:rsid w:val="00A27D1A"/>
    <w:rsid w:val="00A30ECE"/>
    <w:rsid w:val="00A313E4"/>
    <w:rsid w:val="00A31481"/>
    <w:rsid w:val="00A3176B"/>
    <w:rsid w:val="00A318AC"/>
    <w:rsid w:val="00A31D44"/>
    <w:rsid w:val="00A31FBF"/>
    <w:rsid w:val="00A329E4"/>
    <w:rsid w:val="00A331DA"/>
    <w:rsid w:val="00A33338"/>
    <w:rsid w:val="00A34D3D"/>
    <w:rsid w:val="00A3546E"/>
    <w:rsid w:val="00A3631B"/>
    <w:rsid w:val="00A36368"/>
    <w:rsid w:val="00A369C2"/>
    <w:rsid w:val="00A37497"/>
    <w:rsid w:val="00A40B36"/>
    <w:rsid w:val="00A412D0"/>
    <w:rsid w:val="00A4144B"/>
    <w:rsid w:val="00A4186D"/>
    <w:rsid w:val="00A43164"/>
    <w:rsid w:val="00A43363"/>
    <w:rsid w:val="00A43D8F"/>
    <w:rsid w:val="00A44646"/>
    <w:rsid w:val="00A44BA8"/>
    <w:rsid w:val="00A45020"/>
    <w:rsid w:val="00A45284"/>
    <w:rsid w:val="00A46C68"/>
    <w:rsid w:val="00A47A56"/>
    <w:rsid w:val="00A50493"/>
    <w:rsid w:val="00A508AF"/>
    <w:rsid w:val="00A50A6E"/>
    <w:rsid w:val="00A5183D"/>
    <w:rsid w:val="00A52895"/>
    <w:rsid w:val="00A52A82"/>
    <w:rsid w:val="00A537F0"/>
    <w:rsid w:val="00A5383D"/>
    <w:rsid w:val="00A53F46"/>
    <w:rsid w:val="00A54F5C"/>
    <w:rsid w:val="00A551FA"/>
    <w:rsid w:val="00A5552C"/>
    <w:rsid w:val="00A56407"/>
    <w:rsid w:val="00A564AE"/>
    <w:rsid w:val="00A564B9"/>
    <w:rsid w:val="00A56558"/>
    <w:rsid w:val="00A56772"/>
    <w:rsid w:val="00A5691A"/>
    <w:rsid w:val="00A56EBB"/>
    <w:rsid w:val="00A5729E"/>
    <w:rsid w:val="00A57826"/>
    <w:rsid w:val="00A57E6C"/>
    <w:rsid w:val="00A57F2B"/>
    <w:rsid w:val="00A60385"/>
    <w:rsid w:val="00A609B2"/>
    <w:rsid w:val="00A60A24"/>
    <w:rsid w:val="00A60CCC"/>
    <w:rsid w:val="00A61949"/>
    <w:rsid w:val="00A61ECD"/>
    <w:rsid w:val="00A61FAC"/>
    <w:rsid w:val="00A62F9F"/>
    <w:rsid w:val="00A63C81"/>
    <w:rsid w:val="00A63E24"/>
    <w:rsid w:val="00A63E2D"/>
    <w:rsid w:val="00A63ED9"/>
    <w:rsid w:val="00A6514E"/>
    <w:rsid w:val="00A654CB"/>
    <w:rsid w:val="00A6692D"/>
    <w:rsid w:val="00A66C6F"/>
    <w:rsid w:val="00A67240"/>
    <w:rsid w:val="00A677A7"/>
    <w:rsid w:val="00A67FAD"/>
    <w:rsid w:val="00A70D1A"/>
    <w:rsid w:val="00A71602"/>
    <w:rsid w:val="00A71C6E"/>
    <w:rsid w:val="00A71D55"/>
    <w:rsid w:val="00A72888"/>
    <w:rsid w:val="00A730AE"/>
    <w:rsid w:val="00A74561"/>
    <w:rsid w:val="00A74BDE"/>
    <w:rsid w:val="00A7525E"/>
    <w:rsid w:val="00A763B0"/>
    <w:rsid w:val="00A76569"/>
    <w:rsid w:val="00A77557"/>
    <w:rsid w:val="00A779FF"/>
    <w:rsid w:val="00A80D4A"/>
    <w:rsid w:val="00A813FE"/>
    <w:rsid w:val="00A8199D"/>
    <w:rsid w:val="00A81F1B"/>
    <w:rsid w:val="00A82316"/>
    <w:rsid w:val="00A82594"/>
    <w:rsid w:val="00A82887"/>
    <w:rsid w:val="00A82986"/>
    <w:rsid w:val="00A83C97"/>
    <w:rsid w:val="00A8478F"/>
    <w:rsid w:val="00A853D7"/>
    <w:rsid w:val="00A85687"/>
    <w:rsid w:val="00A858B0"/>
    <w:rsid w:val="00A86A97"/>
    <w:rsid w:val="00A86B98"/>
    <w:rsid w:val="00A86CEC"/>
    <w:rsid w:val="00A87281"/>
    <w:rsid w:val="00A87484"/>
    <w:rsid w:val="00A87915"/>
    <w:rsid w:val="00A900A3"/>
    <w:rsid w:val="00A903A9"/>
    <w:rsid w:val="00A90D72"/>
    <w:rsid w:val="00A913BF"/>
    <w:rsid w:val="00A9145C"/>
    <w:rsid w:val="00A91B29"/>
    <w:rsid w:val="00A91F27"/>
    <w:rsid w:val="00A92878"/>
    <w:rsid w:val="00A92C29"/>
    <w:rsid w:val="00A92C33"/>
    <w:rsid w:val="00A932BA"/>
    <w:rsid w:val="00A9360C"/>
    <w:rsid w:val="00A93A97"/>
    <w:rsid w:val="00A93B8D"/>
    <w:rsid w:val="00A93C3D"/>
    <w:rsid w:val="00A942C6"/>
    <w:rsid w:val="00A94D42"/>
    <w:rsid w:val="00A950EC"/>
    <w:rsid w:val="00A95155"/>
    <w:rsid w:val="00A9580C"/>
    <w:rsid w:val="00A9671C"/>
    <w:rsid w:val="00A96802"/>
    <w:rsid w:val="00A96832"/>
    <w:rsid w:val="00A96BFB"/>
    <w:rsid w:val="00A9759C"/>
    <w:rsid w:val="00A97A40"/>
    <w:rsid w:val="00A97E08"/>
    <w:rsid w:val="00AA0006"/>
    <w:rsid w:val="00AA0A83"/>
    <w:rsid w:val="00AA0FF4"/>
    <w:rsid w:val="00AA1002"/>
    <w:rsid w:val="00AA13CC"/>
    <w:rsid w:val="00AA17BC"/>
    <w:rsid w:val="00AA3035"/>
    <w:rsid w:val="00AA323D"/>
    <w:rsid w:val="00AA3271"/>
    <w:rsid w:val="00AA3576"/>
    <w:rsid w:val="00AA3C1E"/>
    <w:rsid w:val="00AA41E5"/>
    <w:rsid w:val="00AA45F6"/>
    <w:rsid w:val="00AA4E4C"/>
    <w:rsid w:val="00AA50F8"/>
    <w:rsid w:val="00AA5A7E"/>
    <w:rsid w:val="00AA632E"/>
    <w:rsid w:val="00AA63F9"/>
    <w:rsid w:val="00AA6BE3"/>
    <w:rsid w:val="00AA72A7"/>
    <w:rsid w:val="00AA76B9"/>
    <w:rsid w:val="00AB0435"/>
    <w:rsid w:val="00AB05DF"/>
    <w:rsid w:val="00AB100D"/>
    <w:rsid w:val="00AB1324"/>
    <w:rsid w:val="00AB15BF"/>
    <w:rsid w:val="00AB1C4B"/>
    <w:rsid w:val="00AB1C96"/>
    <w:rsid w:val="00AB1FAE"/>
    <w:rsid w:val="00AB2532"/>
    <w:rsid w:val="00AB2BB5"/>
    <w:rsid w:val="00AB2D50"/>
    <w:rsid w:val="00AB32F9"/>
    <w:rsid w:val="00AB380F"/>
    <w:rsid w:val="00AB47FE"/>
    <w:rsid w:val="00AB59D1"/>
    <w:rsid w:val="00AC0112"/>
    <w:rsid w:val="00AC0133"/>
    <w:rsid w:val="00AC0545"/>
    <w:rsid w:val="00AC0C1D"/>
    <w:rsid w:val="00AC119C"/>
    <w:rsid w:val="00AC1FA3"/>
    <w:rsid w:val="00AC227D"/>
    <w:rsid w:val="00AC2F9D"/>
    <w:rsid w:val="00AC35A0"/>
    <w:rsid w:val="00AC38D6"/>
    <w:rsid w:val="00AC39BB"/>
    <w:rsid w:val="00AC4C2B"/>
    <w:rsid w:val="00AC52D7"/>
    <w:rsid w:val="00AC5C8F"/>
    <w:rsid w:val="00AC5F54"/>
    <w:rsid w:val="00AC5FFE"/>
    <w:rsid w:val="00AC621E"/>
    <w:rsid w:val="00AC69E5"/>
    <w:rsid w:val="00AC7334"/>
    <w:rsid w:val="00AC7547"/>
    <w:rsid w:val="00AC78AF"/>
    <w:rsid w:val="00AD05C9"/>
    <w:rsid w:val="00AD0815"/>
    <w:rsid w:val="00AD0EC1"/>
    <w:rsid w:val="00AD11B2"/>
    <w:rsid w:val="00AD1434"/>
    <w:rsid w:val="00AD1554"/>
    <w:rsid w:val="00AD16B4"/>
    <w:rsid w:val="00AD194C"/>
    <w:rsid w:val="00AD1B9F"/>
    <w:rsid w:val="00AD22A3"/>
    <w:rsid w:val="00AD3500"/>
    <w:rsid w:val="00AD3ADF"/>
    <w:rsid w:val="00AD3F29"/>
    <w:rsid w:val="00AD4372"/>
    <w:rsid w:val="00AD4AE1"/>
    <w:rsid w:val="00AD5127"/>
    <w:rsid w:val="00AD575E"/>
    <w:rsid w:val="00AD66F2"/>
    <w:rsid w:val="00AD673C"/>
    <w:rsid w:val="00AD6797"/>
    <w:rsid w:val="00AD7069"/>
    <w:rsid w:val="00AD7F7E"/>
    <w:rsid w:val="00AE1A53"/>
    <w:rsid w:val="00AE212A"/>
    <w:rsid w:val="00AE2782"/>
    <w:rsid w:val="00AE44B7"/>
    <w:rsid w:val="00AE4B82"/>
    <w:rsid w:val="00AE4C7F"/>
    <w:rsid w:val="00AE4F2C"/>
    <w:rsid w:val="00AE5151"/>
    <w:rsid w:val="00AE5236"/>
    <w:rsid w:val="00AE5AA0"/>
    <w:rsid w:val="00AE645B"/>
    <w:rsid w:val="00AE6482"/>
    <w:rsid w:val="00AE6BD1"/>
    <w:rsid w:val="00AF0565"/>
    <w:rsid w:val="00AF05B6"/>
    <w:rsid w:val="00AF0D38"/>
    <w:rsid w:val="00AF0D69"/>
    <w:rsid w:val="00AF0E33"/>
    <w:rsid w:val="00AF1A4C"/>
    <w:rsid w:val="00AF2139"/>
    <w:rsid w:val="00AF25E0"/>
    <w:rsid w:val="00AF280A"/>
    <w:rsid w:val="00AF2BE6"/>
    <w:rsid w:val="00AF2C16"/>
    <w:rsid w:val="00AF3641"/>
    <w:rsid w:val="00AF39FC"/>
    <w:rsid w:val="00AF3DB0"/>
    <w:rsid w:val="00AF3E6E"/>
    <w:rsid w:val="00AF3E75"/>
    <w:rsid w:val="00AF464A"/>
    <w:rsid w:val="00AF489E"/>
    <w:rsid w:val="00AF49D8"/>
    <w:rsid w:val="00AF5799"/>
    <w:rsid w:val="00AF60F6"/>
    <w:rsid w:val="00AF61A1"/>
    <w:rsid w:val="00AF654E"/>
    <w:rsid w:val="00AF6A73"/>
    <w:rsid w:val="00B00785"/>
    <w:rsid w:val="00B01296"/>
    <w:rsid w:val="00B01888"/>
    <w:rsid w:val="00B0268C"/>
    <w:rsid w:val="00B029C7"/>
    <w:rsid w:val="00B03378"/>
    <w:rsid w:val="00B03B3B"/>
    <w:rsid w:val="00B04C64"/>
    <w:rsid w:val="00B0536A"/>
    <w:rsid w:val="00B05DBE"/>
    <w:rsid w:val="00B06281"/>
    <w:rsid w:val="00B06298"/>
    <w:rsid w:val="00B0681E"/>
    <w:rsid w:val="00B06B41"/>
    <w:rsid w:val="00B06B6A"/>
    <w:rsid w:val="00B077FF"/>
    <w:rsid w:val="00B07869"/>
    <w:rsid w:val="00B07B33"/>
    <w:rsid w:val="00B1054B"/>
    <w:rsid w:val="00B10A8C"/>
    <w:rsid w:val="00B118D8"/>
    <w:rsid w:val="00B11984"/>
    <w:rsid w:val="00B11C4C"/>
    <w:rsid w:val="00B1220F"/>
    <w:rsid w:val="00B13F7C"/>
    <w:rsid w:val="00B14123"/>
    <w:rsid w:val="00B142DD"/>
    <w:rsid w:val="00B14422"/>
    <w:rsid w:val="00B148F1"/>
    <w:rsid w:val="00B15081"/>
    <w:rsid w:val="00B15A03"/>
    <w:rsid w:val="00B166C1"/>
    <w:rsid w:val="00B16B0F"/>
    <w:rsid w:val="00B17077"/>
    <w:rsid w:val="00B1793B"/>
    <w:rsid w:val="00B205E6"/>
    <w:rsid w:val="00B205F0"/>
    <w:rsid w:val="00B2164E"/>
    <w:rsid w:val="00B21791"/>
    <w:rsid w:val="00B226D9"/>
    <w:rsid w:val="00B22D42"/>
    <w:rsid w:val="00B23063"/>
    <w:rsid w:val="00B233F7"/>
    <w:rsid w:val="00B23406"/>
    <w:rsid w:val="00B242A8"/>
    <w:rsid w:val="00B24AB8"/>
    <w:rsid w:val="00B24E8A"/>
    <w:rsid w:val="00B262A5"/>
    <w:rsid w:val="00B26452"/>
    <w:rsid w:val="00B26663"/>
    <w:rsid w:val="00B2679F"/>
    <w:rsid w:val="00B26CC5"/>
    <w:rsid w:val="00B27216"/>
    <w:rsid w:val="00B2740F"/>
    <w:rsid w:val="00B275DF"/>
    <w:rsid w:val="00B30DE2"/>
    <w:rsid w:val="00B3119E"/>
    <w:rsid w:val="00B313E7"/>
    <w:rsid w:val="00B31659"/>
    <w:rsid w:val="00B316CF"/>
    <w:rsid w:val="00B321F1"/>
    <w:rsid w:val="00B33031"/>
    <w:rsid w:val="00B33E99"/>
    <w:rsid w:val="00B34128"/>
    <w:rsid w:val="00B34210"/>
    <w:rsid w:val="00B3661A"/>
    <w:rsid w:val="00B366AF"/>
    <w:rsid w:val="00B370A5"/>
    <w:rsid w:val="00B37F5D"/>
    <w:rsid w:val="00B405AB"/>
    <w:rsid w:val="00B405CE"/>
    <w:rsid w:val="00B41762"/>
    <w:rsid w:val="00B4253D"/>
    <w:rsid w:val="00B426BF"/>
    <w:rsid w:val="00B42CB6"/>
    <w:rsid w:val="00B42F10"/>
    <w:rsid w:val="00B437BC"/>
    <w:rsid w:val="00B43B9C"/>
    <w:rsid w:val="00B43E21"/>
    <w:rsid w:val="00B43E84"/>
    <w:rsid w:val="00B44291"/>
    <w:rsid w:val="00B451AF"/>
    <w:rsid w:val="00B4581E"/>
    <w:rsid w:val="00B4594D"/>
    <w:rsid w:val="00B45B3C"/>
    <w:rsid w:val="00B4658B"/>
    <w:rsid w:val="00B46729"/>
    <w:rsid w:val="00B47204"/>
    <w:rsid w:val="00B472A4"/>
    <w:rsid w:val="00B4751B"/>
    <w:rsid w:val="00B47E73"/>
    <w:rsid w:val="00B501DC"/>
    <w:rsid w:val="00B50928"/>
    <w:rsid w:val="00B51698"/>
    <w:rsid w:val="00B518C9"/>
    <w:rsid w:val="00B52072"/>
    <w:rsid w:val="00B52411"/>
    <w:rsid w:val="00B52472"/>
    <w:rsid w:val="00B525C5"/>
    <w:rsid w:val="00B528CE"/>
    <w:rsid w:val="00B531E3"/>
    <w:rsid w:val="00B54C2B"/>
    <w:rsid w:val="00B5532D"/>
    <w:rsid w:val="00B56276"/>
    <w:rsid w:val="00B56971"/>
    <w:rsid w:val="00B56983"/>
    <w:rsid w:val="00B56BBD"/>
    <w:rsid w:val="00B56E39"/>
    <w:rsid w:val="00B57841"/>
    <w:rsid w:val="00B57897"/>
    <w:rsid w:val="00B57902"/>
    <w:rsid w:val="00B600B3"/>
    <w:rsid w:val="00B60761"/>
    <w:rsid w:val="00B609C3"/>
    <w:rsid w:val="00B60B1A"/>
    <w:rsid w:val="00B61932"/>
    <w:rsid w:val="00B61D42"/>
    <w:rsid w:val="00B62708"/>
    <w:rsid w:val="00B6688B"/>
    <w:rsid w:val="00B66F3F"/>
    <w:rsid w:val="00B67063"/>
    <w:rsid w:val="00B67499"/>
    <w:rsid w:val="00B7007A"/>
    <w:rsid w:val="00B7091E"/>
    <w:rsid w:val="00B709EE"/>
    <w:rsid w:val="00B70F27"/>
    <w:rsid w:val="00B71437"/>
    <w:rsid w:val="00B71C5B"/>
    <w:rsid w:val="00B71D51"/>
    <w:rsid w:val="00B723AA"/>
    <w:rsid w:val="00B72AC5"/>
    <w:rsid w:val="00B73471"/>
    <w:rsid w:val="00B73A85"/>
    <w:rsid w:val="00B749B8"/>
    <w:rsid w:val="00B74D96"/>
    <w:rsid w:val="00B757D0"/>
    <w:rsid w:val="00B76539"/>
    <w:rsid w:val="00B76F85"/>
    <w:rsid w:val="00B77411"/>
    <w:rsid w:val="00B804F6"/>
    <w:rsid w:val="00B80AB5"/>
    <w:rsid w:val="00B812BD"/>
    <w:rsid w:val="00B814D1"/>
    <w:rsid w:val="00B814E0"/>
    <w:rsid w:val="00B8162D"/>
    <w:rsid w:val="00B8174E"/>
    <w:rsid w:val="00B8239E"/>
    <w:rsid w:val="00B82A9F"/>
    <w:rsid w:val="00B82EB0"/>
    <w:rsid w:val="00B835CB"/>
    <w:rsid w:val="00B836E7"/>
    <w:rsid w:val="00B83936"/>
    <w:rsid w:val="00B83A9E"/>
    <w:rsid w:val="00B83C98"/>
    <w:rsid w:val="00B84DA9"/>
    <w:rsid w:val="00B87CCC"/>
    <w:rsid w:val="00B900FC"/>
    <w:rsid w:val="00B9032D"/>
    <w:rsid w:val="00B90CAB"/>
    <w:rsid w:val="00B91073"/>
    <w:rsid w:val="00B91C3C"/>
    <w:rsid w:val="00B92200"/>
    <w:rsid w:val="00B9229C"/>
    <w:rsid w:val="00B9282F"/>
    <w:rsid w:val="00B92B94"/>
    <w:rsid w:val="00B92D3D"/>
    <w:rsid w:val="00B93571"/>
    <w:rsid w:val="00B93905"/>
    <w:rsid w:val="00B94240"/>
    <w:rsid w:val="00B94260"/>
    <w:rsid w:val="00B94334"/>
    <w:rsid w:val="00B94342"/>
    <w:rsid w:val="00B94371"/>
    <w:rsid w:val="00B94A4D"/>
    <w:rsid w:val="00B94DBE"/>
    <w:rsid w:val="00B957A0"/>
    <w:rsid w:val="00B959BC"/>
    <w:rsid w:val="00B95BC1"/>
    <w:rsid w:val="00B95CAE"/>
    <w:rsid w:val="00B96195"/>
    <w:rsid w:val="00B968A7"/>
    <w:rsid w:val="00B97421"/>
    <w:rsid w:val="00BA0268"/>
    <w:rsid w:val="00BA0418"/>
    <w:rsid w:val="00BA0D93"/>
    <w:rsid w:val="00BA1093"/>
    <w:rsid w:val="00BA1172"/>
    <w:rsid w:val="00BA1CFD"/>
    <w:rsid w:val="00BA2599"/>
    <w:rsid w:val="00BA26E8"/>
    <w:rsid w:val="00BA35D7"/>
    <w:rsid w:val="00BA3624"/>
    <w:rsid w:val="00BA4278"/>
    <w:rsid w:val="00BA42E7"/>
    <w:rsid w:val="00BA4347"/>
    <w:rsid w:val="00BA44A8"/>
    <w:rsid w:val="00BA4932"/>
    <w:rsid w:val="00BA4B3E"/>
    <w:rsid w:val="00BA4F32"/>
    <w:rsid w:val="00BA546A"/>
    <w:rsid w:val="00BA6631"/>
    <w:rsid w:val="00BA764A"/>
    <w:rsid w:val="00BB003F"/>
    <w:rsid w:val="00BB01CD"/>
    <w:rsid w:val="00BB02DD"/>
    <w:rsid w:val="00BB0562"/>
    <w:rsid w:val="00BB17CD"/>
    <w:rsid w:val="00BB17E6"/>
    <w:rsid w:val="00BB1AF2"/>
    <w:rsid w:val="00BB1CF9"/>
    <w:rsid w:val="00BB1F17"/>
    <w:rsid w:val="00BB21CF"/>
    <w:rsid w:val="00BB3476"/>
    <w:rsid w:val="00BB43F5"/>
    <w:rsid w:val="00BB44D7"/>
    <w:rsid w:val="00BB4F09"/>
    <w:rsid w:val="00BB55F4"/>
    <w:rsid w:val="00BB5624"/>
    <w:rsid w:val="00BB5F1C"/>
    <w:rsid w:val="00BB5F69"/>
    <w:rsid w:val="00BB69BC"/>
    <w:rsid w:val="00BB7179"/>
    <w:rsid w:val="00BB74AD"/>
    <w:rsid w:val="00BB75EF"/>
    <w:rsid w:val="00BB7DBC"/>
    <w:rsid w:val="00BB7F87"/>
    <w:rsid w:val="00BC0131"/>
    <w:rsid w:val="00BC0183"/>
    <w:rsid w:val="00BC0295"/>
    <w:rsid w:val="00BC0BF0"/>
    <w:rsid w:val="00BC117C"/>
    <w:rsid w:val="00BC1379"/>
    <w:rsid w:val="00BC31A3"/>
    <w:rsid w:val="00BC332F"/>
    <w:rsid w:val="00BC33FD"/>
    <w:rsid w:val="00BC3F95"/>
    <w:rsid w:val="00BC403F"/>
    <w:rsid w:val="00BC4FE3"/>
    <w:rsid w:val="00BC5674"/>
    <w:rsid w:val="00BC6024"/>
    <w:rsid w:val="00BC6892"/>
    <w:rsid w:val="00BC6E98"/>
    <w:rsid w:val="00BC7BEB"/>
    <w:rsid w:val="00BC7D17"/>
    <w:rsid w:val="00BD0DED"/>
    <w:rsid w:val="00BD1190"/>
    <w:rsid w:val="00BD1213"/>
    <w:rsid w:val="00BD1219"/>
    <w:rsid w:val="00BD18D2"/>
    <w:rsid w:val="00BD21A6"/>
    <w:rsid w:val="00BD227B"/>
    <w:rsid w:val="00BD2539"/>
    <w:rsid w:val="00BD2B43"/>
    <w:rsid w:val="00BD3AAD"/>
    <w:rsid w:val="00BD3DE1"/>
    <w:rsid w:val="00BD3EFC"/>
    <w:rsid w:val="00BD3F02"/>
    <w:rsid w:val="00BD429D"/>
    <w:rsid w:val="00BD42D4"/>
    <w:rsid w:val="00BD43E3"/>
    <w:rsid w:val="00BD4934"/>
    <w:rsid w:val="00BD4A35"/>
    <w:rsid w:val="00BD4C08"/>
    <w:rsid w:val="00BD4EF1"/>
    <w:rsid w:val="00BD4FC9"/>
    <w:rsid w:val="00BD53FE"/>
    <w:rsid w:val="00BD5755"/>
    <w:rsid w:val="00BD692A"/>
    <w:rsid w:val="00BD6C25"/>
    <w:rsid w:val="00BD73BD"/>
    <w:rsid w:val="00BD7980"/>
    <w:rsid w:val="00BD79E0"/>
    <w:rsid w:val="00BD7BDC"/>
    <w:rsid w:val="00BD7F94"/>
    <w:rsid w:val="00BE0174"/>
    <w:rsid w:val="00BE1C4C"/>
    <w:rsid w:val="00BE1CA6"/>
    <w:rsid w:val="00BE1CD3"/>
    <w:rsid w:val="00BE256C"/>
    <w:rsid w:val="00BE2DA4"/>
    <w:rsid w:val="00BE33D4"/>
    <w:rsid w:val="00BE478D"/>
    <w:rsid w:val="00BE4A3E"/>
    <w:rsid w:val="00BE4B93"/>
    <w:rsid w:val="00BE6888"/>
    <w:rsid w:val="00BE6BA7"/>
    <w:rsid w:val="00BE71AA"/>
    <w:rsid w:val="00BE72F5"/>
    <w:rsid w:val="00BE7F66"/>
    <w:rsid w:val="00BF0143"/>
    <w:rsid w:val="00BF077C"/>
    <w:rsid w:val="00BF0BD2"/>
    <w:rsid w:val="00BF0C77"/>
    <w:rsid w:val="00BF12B8"/>
    <w:rsid w:val="00BF12D7"/>
    <w:rsid w:val="00BF145F"/>
    <w:rsid w:val="00BF17A4"/>
    <w:rsid w:val="00BF1FA6"/>
    <w:rsid w:val="00BF2B82"/>
    <w:rsid w:val="00BF3870"/>
    <w:rsid w:val="00BF4723"/>
    <w:rsid w:val="00BF4841"/>
    <w:rsid w:val="00BF51D8"/>
    <w:rsid w:val="00BF57BE"/>
    <w:rsid w:val="00C01599"/>
    <w:rsid w:val="00C02CCC"/>
    <w:rsid w:val="00C0491D"/>
    <w:rsid w:val="00C04A74"/>
    <w:rsid w:val="00C04D7E"/>
    <w:rsid w:val="00C04DB9"/>
    <w:rsid w:val="00C04F96"/>
    <w:rsid w:val="00C057F6"/>
    <w:rsid w:val="00C0678F"/>
    <w:rsid w:val="00C073F3"/>
    <w:rsid w:val="00C07AA1"/>
    <w:rsid w:val="00C10B2E"/>
    <w:rsid w:val="00C11358"/>
    <w:rsid w:val="00C1138B"/>
    <w:rsid w:val="00C11818"/>
    <w:rsid w:val="00C11ACF"/>
    <w:rsid w:val="00C11F3F"/>
    <w:rsid w:val="00C12201"/>
    <w:rsid w:val="00C128D7"/>
    <w:rsid w:val="00C12F36"/>
    <w:rsid w:val="00C139A3"/>
    <w:rsid w:val="00C1416B"/>
    <w:rsid w:val="00C142D4"/>
    <w:rsid w:val="00C14762"/>
    <w:rsid w:val="00C158B0"/>
    <w:rsid w:val="00C16756"/>
    <w:rsid w:val="00C16851"/>
    <w:rsid w:val="00C16B40"/>
    <w:rsid w:val="00C16E6D"/>
    <w:rsid w:val="00C17C51"/>
    <w:rsid w:val="00C2078E"/>
    <w:rsid w:val="00C207AB"/>
    <w:rsid w:val="00C207C7"/>
    <w:rsid w:val="00C20883"/>
    <w:rsid w:val="00C20AB3"/>
    <w:rsid w:val="00C20FAF"/>
    <w:rsid w:val="00C21441"/>
    <w:rsid w:val="00C21F55"/>
    <w:rsid w:val="00C22B18"/>
    <w:rsid w:val="00C239F4"/>
    <w:rsid w:val="00C23BF2"/>
    <w:rsid w:val="00C23DB6"/>
    <w:rsid w:val="00C241C7"/>
    <w:rsid w:val="00C24533"/>
    <w:rsid w:val="00C24770"/>
    <w:rsid w:val="00C253C2"/>
    <w:rsid w:val="00C2588B"/>
    <w:rsid w:val="00C26108"/>
    <w:rsid w:val="00C26B06"/>
    <w:rsid w:val="00C278D5"/>
    <w:rsid w:val="00C27BB1"/>
    <w:rsid w:val="00C30B13"/>
    <w:rsid w:val="00C30C9B"/>
    <w:rsid w:val="00C32749"/>
    <w:rsid w:val="00C3288C"/>
    <w:rsid w:val="00C32C38"/>
    <w:rsid w:val="00C32E8E"/>
    <w:rsid w:val="00C34121"/>
    <w:rsid w:val="00C34172"/>
    <w:rsid w:val="00C34319"/>
    <w:rsid w:val="00C349B9"/>
    <w:rsid w:val="00C34E9B"/>
    <w:rsid w:val="00C35A6B"/>
    <w:rsid w:val="00C364B0"/>
    <w:rsid w:val="00C36FBE"/>
    <w:rsid w:val="00C37600"/>
    <w:rsid w:val="00C37D18"/>
    <w:rsid w:val="00C37F87"/>
    <w:rsid w:val="00C40096"/>
    <w:rsid w:val="00C40F7B"/>
    <w:rsid w:val="00C4100A"/>
    <w:rsid w:val="00C4117E"/>
    <w:rsid w:val="00C41BBF"/>
    <w:rsid w:val="00C42121"/>
    <w:rsid w:val="00C426AF"/>
    <w:rsid w:val="00C42719"/>
    <w:rsid w:val="00C432A3"/>
    <w:rsid w:val="00C43A0E"/>
    <w:rsid w:val="00C43BC0"/>
    <w:rsid w:val="00C43E9C"/>
    <w:rsid w:val="00C44CFF"/>
    <w:rsid w:val="00C44DEF"/>
    <w:rsid w:val="00C44FF7"/>
    <w:rsid w:val="00C45A9B"/>
    <w:rsid w:val="00C462EC"/>
    <w:rsid w:val="00C46E71"/>
    <w:rsid w:val="00C472A5"/>
    <w:rsid w:val="00C475DA"/>
    <w:rsid w:val="00C47BC2"/>
    <w:rsid w:val="00C47D78"/>
    <w:rsid w:val="00C50886"/>
    <w:rsid w:val="00C50DA2"/>
    <w:rsid w:val="00C50F0D"/>
    <w:rsid w:val="00C51078"/>
    <w:rsid w:val="00C51E01"/>
    <w:rsid w:val="00C51E8D"/>
    <w:rsid w:val="00C52921"/>
    <w:rsid w:val="00C52964"/>
    <w:rsid w:val="00C529F8"/>
    <w:rsid w:val="00C53A3B"/>
    <w:rsid w:val="00C5450A"/>
    <w:rsid w:val="00C5486F"/>
    <w:rsid w:val="00C549AB"/>
    <w:rsid w:val="00C54A7F"/>
    <w:rsid w:val="00C54C26"/>
    <w:rsid w:val="00C54EBD"/>
    <w:rsid w:val="00C555F7"/>
    <w:rsid w:val="00C55FD6"/>
    <w:rsid w:val="00C561BB"/>
    <w:rsid w:val="00C5664B"/>
    <w:rsid w:val="00C5664C"/>
    <w:rsid w:val="00C56755"/>
    <w:rsid w:val="00C56A81"/>
    <w:rsid w:val="00C57214"/>
    <w:rsid w:val="00C578F7"/>
    <w:rsid w:val="00C579FE"/>
    <w:rsid w:val="00C57B36"/>
    <w:rsid w:val="00C57DA0"/>
    <w:rsid w:val="00C603FD"/>
    <w:rsid w:val="00C60447"/>
    <w:rsid w:val="00C605E9"/>
    <w:rsid w:val="00C60704"/>
    <w:rsid w:val="00C60730"/>
    <w:rsid w:val="00C61F92"/>
    <w:rsid w:val="00C62328"/>
    <w:rsid w:val="00C62D43"/>
    <w:rsid w:val="00C63321"/>
    <w:rsid w:val="00C63B29"/>
    <w:rsid w:val="00C640BE"/>
    <w:rsid w:val="00C64F10"/>
    <w:rsid w:val="00C6516C"/>
    <w:rsid w:val="00C6534F"/>
    <w:rsid w:val="00C65CA1"/>
    <w:rsid w:val="00C666E4"/>
    <w:rsid w:val="00C66D02"/>
    <w:rsid w:val="00C67136"/>
    <w:rsid w:val="00C6714E"/>
    <w:rsid w:val="00C6724A"/>
    <w:rsid w:val="00C67DE8"/>
    <w:rsid w:val="00C7023F"/>
    <w:rsid w:val="00C70C94"/>
    <w:rsid w:val="00C70CBB"/>
    <w:rsid w:val="00C716F7"/>
    <w:rsid w:val="00C72264"/>
    <w:rsid w:val="00C7239B"/>
    <w:rsid w:val="00C72B9E"/>
    <w:rsid w:val="00C73FA4"/>
    <w:rsid w:val="00C74AFC"/>
    <w:rsid w:val="00C74E6A"/>
    <w:rsid w:val="00C754FA"/>
    <w:rsid w:val="00C759F3"/>
    <w:rsid w:val="00C76DDA"/>
    <w:rsid w:val="00C7778D"/>
    <w:rsid w:val="00C80287"/>
    <w:rsid w:val="00C809FC"/>
    <w:rsid w:val="00C8109C"/>
    <w:rsid w:val="00C810FF"/>
    <w:rsid w:val="00C812B3"/>
    <w:rsid w:val="00C81EC3"/>
    <w:rsid w:val="00C81F52"/>
    <w:rsid w:val="00C8281A"/>
    <w:rsid w:val="00C82F43"/>
    <w:rsid w:val="00C82FB2"/>
    <w:rsid w:val="00C82FBB"/>
    <w:rsid w:val="00C83086"/>
    <w:rsid w:val="00C8356F"/>
    <w:rsid w:val="00C835CC"/>
    <w:rsid w:val="00C83CF7"/>
    <w:rsid w:val="00C84DD5"/>
    <w:rsid w:val="00C85D6D"/>
    <w:rsid w:val="00C86238"/>
    <w:rsid w:val="00C86642"/>
    <w:rsid w:val="00C86C95"/>
    <w:rsid w:val="00C87EC1"/>
    <w:rsid w:val="00C900D6"/>
    <w:rsid w:val="00C902EC"/>
    <w:rsid w:val="00C90903"/>
    <w:rsid w:val="00C90C52"/>
    <w:rsid w:val="00C90E8D"/>
    <w:rsid w:val="00C917D7"/>
    <w:rsid w:val="00C93B12"/>
    <w:rsid w:val="00C940A3"/>
    <w:rsid w:val="00C94431"/>
    <w:rsid w:val="00C9453D"/>
    <w:rsid w:val="00C945CA"/>
    <w:rsid w:val="00C954C6"/>
    <w:rsid w:val="00C956F0"/>
    <w:rsid w:val="00C9591C"/>
    <w:rsid w:val="00C95A59"/>
    <w:rsid w:val="00C95C00"/>
    <w:rsid w:val="00C95DD0"/>
    <w:rsid w:val="00C9660D"/>
    <w:rsid w:val="00C97C1E"/>
    <w:rsid w:val="00CA028F"/>
    <w:rsid w:val="00CA0966"/>
    <w:rsid w:val="00CA109B"/>
    <w:rsid w:val="00CA1A69"/>
    <w:rsid w:val="00CA1C99"/>
    <w:rsid w:val="00CA2140"/>
    <w:rsid w:val="00CA2282"/>
    <w:rsid w:val="00CA3363"/>
    <w:rsid w:val="00CA42BE"/>
    <w:rsid w:val="00CA4482"/>
    <w:rsid w:val="00CA485F"/>
    <w:rsid w:val="00CA527D"/>
    <w:rsid w:val="00CA5BA8"/>
    <w:rsid w:val="00CA5CB1"/>
    <w:rsid w:val="00CA7683"/>
    <w:rsid w:val="00CA7A51"/>
    <w:rsid w:val="00CA7B63"/>
    <w:rsid w:val="00CA7D00"/>
    <w:rsid w:val="00CA7E4C"/>
    <w:rsid w:val="00CA7FB4"/>
    <w:rsid w:val="00CB0428"/>
    <w:rsid w:val="00CB0F26"/>
    <w:rsid w:val="00CB1370"/>
    <w:rsid w:val="00CB1721"/>
    <w:rsid w:val="00CB19D2"/>
    <w:rsid w:val="00CB1C04"/>
    <w:rsid w:val="00CB1DA5"/>
    <w:rsid w:val="00CB38AE"/>
    <w:rsid w:val="00CB3C4A"/>
    <w:rsid w:val="00CB4F7C"/>
    <w:rsid w:val="00CB5BD7"/>
    <w:rsid w:val="00CB61A7"/>
    <w:rsid w:val="00CB6571"/>
    <w:rsid w:val="00CB6A90"/>
    <w:rsid w:val="00CB74D4"/>
    <w:rsid w:val="00CC0EF8"/>
    <w:rsid w:val="00CC124D"/>
    <w:rsid w:val="00CC186E"/>
    <w:rsid w:val="00CC1A6B"/>
    <w:rsid w:val="00CC2896"/>
    <w:rsid w:val="00CC2EB7"/>
    <w:rsid w:val="00CC3A84"/>
    <w:rsid w:val="00CC3BF0"/>
    <w:rsid w:val="00CC3FD8"/>
    <w:rsid w:val="00CC41CA"/>
    <w:rsid w:val="00CC5005"/>
    <w:rsid w:val="00CC5232"/>
    <w:rsid w:val="00CC5AC5"/>
    <w:rsid w:val="00CC6347"/>
    <w:rsid w:val="00CC6FE0"/>
    <w:rsid w:val="00CC7097"/>
    <w:rsid w:val="00CC74DF"/>
    <w:rsid w:val="00CC79F9"/>
    <w:rsid w:val="00CC7F50"/>
    <w:rsid w:val="00CD0265"/>
    <w:rsid w:val="00CD06F0"/>
    <w:rsid w:val="00CD0717"/>
    <w:rsid w:val="00CD0D8F"/>
    <w:rsid w:val="00CD1954"/>
    <w:rsid w:val="00CD2123"/>
    <w:rsid w:val="00CD2487"/>
    <w:rsid w:val="00CD2DC1"/>
    <w:rsid w:val="00CD3D79"/>
    <w:rsid w:val="00CD470D"/>
    <w:rsid w:val="00CD5844"/>
    <w:rsid w:val="00CD5C8D"/>
    <w:rsid w:val="00CD646F"/>
    <w:rsid w:val="00CD67CB"/>
    <w:rsid w:val="00CD6E0F"/>
    <w:rsid w:val="00CD73C7"/>
    <w:rsid w:val="00CD7763"/>
    <w:rsid w:val="00CD7BA6"/>
    <w:rsid w:val="00CE0BEF"/>
    <w:rsid w:val="00CE12A8"/>
    <w:rsid w:val="00CE19B2"/>
    <w:rsid w:val="00CE1D58"/>
    <w:rsid w:val="00CE26B3"/>
    <w:rsid w:val="00CE2B0D"/>
    <w:rsid w:val="00CE332B"/>
    <w:rsid w:val="00CE43EA"/>
    <w:rsid w:val="00CE44CE"/>
    <w:rsid w:val="00CE48C6"/>
    <w:rsid w:val="00CE4D9C"/>
    <w:rsid w:val="00CE4F79"/>
    <w:rsid w:val="00CE526B"/>
    <w:rsid w:val="00CE5E94"/>
    <w:rsid w:val="00CE6483"/>
    <w:rsid w:val="00CE656D"/>
    <w:rsid w:val="00CE681F"/>
    <w:rsid w:val="00CE6948"/>
    <w:rsid w:val="00CE72D2"/>
    <w:rsid w:val="00CE7330"/>
    <w:rsid w:val="00CE7517"/>
    <w:rsid w:val="00CE7A00"/>
    <w:rsid w:val="00CE7A16"/>
    <w:rsid w:val="00CF02A8"/>
    <w:rsid w:val="00CF0946"/>
    <w:rsid w:val="00CF1C78"/>
    <w:rsid w:val="00CF1DED"/>
    <w:rsid w:val="00CF24BA"/>
    <w:rsid w:val="00CF3BE0"/>
    <w:rsid w:val="00CF3EDB"/>
    <w:rsid w:val="00CF401A"/>
    <w:rsid w:val="00CF433F"/>
    <w:rsid w:val="00CF6457"/>
    <w:rsid w:val="00CF65A1"/>
    <w:rsid w:val="00CF6D91"/>
    <w:rsid w:val="00CF7578"/>
    <w:rsid w:val="00CF75C7"/>
    <w:rsid w:val="00D005CA"/>
    <w:rsid w:val="00D00834"/>
    <w:rsid w:val="00D015B4"/>
    <w:rsid w:val="00D0367E"/>
    <w:rsid w:val="00D036E3"/>
    <w:rsid w:val="00D03BA3"/>
    <w:rsid w:val="00D040B9"/>
    <w:rsid w:val="00D04B61"/>
    <w:rsid w:val="00D060A4"/>
    <w:rsid w:val="00D067BF"/>
    <w:rsid w:val="00D070BF"/>
    <w:rsid w:val="00D07537"/>
    <w:rsid w:val="00D07817"/>
    <w:rsid w:val="00D10731"/>
    <w:rsid w:val="00D12320"/>
    <w:rsid w:val="00D126E7"/>
    <w:rsid w:val="00D1283C"/>
    <w:rsid w:val="00D136FE"/>
    <w:rsid w:val="00D1374A"/>
    <w:rsid w:val="00D146A2"/>
    <w:rsid w:val="00D14756"/>
    <w:rsid w:val="00D154A8"/>
    <w:rsid w:val="00D16285"/>
    <w:rsid w:val="00D165E1"/>
    <w:rsid w:val="00D1799C"/>
    <w:rsid w:val="00D20E50"/>
    <w:rsid w:val="00D20ED7"/>
    <w:rsid w:val="00D215F4"/>
    <w:rsid w:val="00D215FC"/>
    <w:rsid w:val="00D21FB2"/>
    <w:rsid w:val="00D2257C"/>
    <w:rsid w:val="00D22FF5"/>
    <w:rsid w:val="00D23373"/>
    <w:rsid w:val="00D23A0B"/>
    <w:rsid w:val="00D23EBB"/>
    <w:rsid w:val="00D248E6"/>
    <w:rsid w:val="00D249F9"/>
    <w:rsid w:val="00D25B4F"/>
    <w:rsid w:val="00D264F7"/>
    <w:rsid w:val="00D267AC"/>
    <w:rsid w:val="00D26F55"/>
    <w:rsid w:val="00D2748E"/>
    <w:rsid w:val="00D30290"/>
    <w:rsid w:val="00D306B8"/>
    <w:rsid w:val="00D3085F"/>
    <w:rsid w:val="00D30958"/>
    <w:rsid w:val="00D31E1C"/>
    <w:rsid w:val="00D32215"/>
    <w:rsid w:val="00D327AD"/>
    <w:rsid w:val="00D32AE2"/>
    <w:rsid w:val="00D32B60"/>
    <w:rsid w:val="00D33416"/>
    <w:rsid w:val="00D336AB"/>
    <w:rsid w:val="00D336AC"/>
    <w:rsid w:val="00D338E1"/>
    <w:rsid w:val="00D33AD6"/>
    <w:rsid w:val="00D34586"/>
    <w:rsid w:val="00D346FE"/>
    <w:rsid w:val="00D34961"/>
    <w:rsid w:val="00D34BB9"/>
    <w:rsid w:val="00D34D76"/>
    <w:rsid w:val="00D35C90"/>
    <w:rsid w:val="00D35EA2"/>
    <w:rsid w:val="00D362D7"/>
    <w:rsid w:val="00D3723A"/>
    <w:rsid w:val="00D37861"/>
    <w:rsid w:val="00D37AE5"/>
    <w:rsid w:val="00D4051F"/>
    <w:rsid w:val="00D4253D"/>
    <w:rsid w:val="00D426BD"/>
    <w:rsid w:val="00D4356B"/>
    <w:rsid w:val="00D43673"/>
    <w:rsid w:val="00D45012"/>
    <w:rsid w:val="00D456BB"/>
    <w:rsid w:val="00D45D87"/>
    <w:rsid w:val="00D45FB6"/>
    <w:rsid w:val="00D46D90"/>
    <w:rsid w:val="00D477C0"/>
    <w:rsid w:val="00D47A91"/>
    <w:rsid w:val="00D501F1"/>
    <w:rsid w:val="00D50316"/>
    <w:rsid w:val="00D50B7A"/>
    <w:rsid w:val="00D50F2C"/>
    <w:rsid w:val="00D50F97"/>
    <w:rsid w:val="00D520F9"/>
    <w:rsid w:val="00D522F2"/>
    <w:rsid w:val="00D52538"/>
    <w:rsid w:val="00D52DB9"/>
    <w:rsid w:val="00D52F19"/>
    <w:rsid w:val="00D538B7"/>
    <w:rsid w:val="00D53C27"/>
    <w:rsid w:val="00D53D16"/>
    <w:rsid w:val="00D53FC9"/>
    <w:rsid w:val="00D55769"/>
    <w:rsid w:val="00D55C3B"/>
    <w:rsid w:val="00D57A5F"/>
    <w:rsid w:val="00D6038F"/>
    <w:rsid w:val="00D60481"/>
    <w:rsid w:val="00D60907"/>
    <w:rsid w:val="00D60A1D"/>
    <w:rsid w:val="00D61079"/>
    <w:rsid w:val="00D61454"/>
    <w:rsid w:val="00D61DDC"/>
    <w:rsid w:val="00D62178"/>
    <w:rsid w:val="00D6225F"/>
    <w:rsid w:val="00D62CE1"/>
    <w:rsid w:val="00D631C7"/>
    <w:rsid w:val="00D633E4"/>
    <w:rsid w:val="00D6374A"/>
    <w:rsid w:val="00D63A14"/>
    <w:rsid w:val="00D646E0"/>
    <w:rsid w:val="00D65081"/>
    <w:rsid w:val="00D65426"/>
    <w:rsid w:val="00D655F2"/>
    <w:rsid w:val="00D65616"/>
    <w:rsid w:val="00D6582E"/>
    <w:rsid w:val="00D66495"/>
    <w:rsid w:val="00D66B8D"/>
    <w:rsid w:val="00D6717C"/>
    <w:rsid w:val="00D7026C"/>
    <w:rsid w:val="00D71441"/>
    <w:rsid w:val="00D71E50"/>
    <w:rsid w:val="00D72E35"/>
    <w:rsid w:val="00D736D0"/>
    <w:rsid w:val="00D73EA0"/>
    <w:rsid w:val="00D74446"/>
    <w:rsid w:val="00D74757"/>
    <w:rsid w:val="00D751C5"/>
    <w:rsid w:val="00D760F4"/>
    <w:rsid w:val="00D77344"/>
    <w:rsid w:val="00D77462"/>
    <w:rsid w:val="00D774EA"/>
    <w:rsid w:val="00D8012C"/>
    <w:rsid w:val="00D80317"/>
    <w:rsid w:val="00D80AFE"/>
    <w:rsid w:val="00D825D3"/>
    <w:rsid w:val="00D83D85"/>
    <w:rsid w:val="00D841F7"/>
    <w:rsid w:val="00D85649"/>
    <w:rsid w:val="00D85E49"/>
    <w:rsid w:val="00D86067"/>
    <w:rsid w:val="00D86179"/>
    <w:rsid w:val="00D86254"/>
    <w:rsid w:val="00D8643F"/>
    <w:rsid w:val="00D8648A"/>
    <w:rsid w:val="00D86673"/>
    <w:rsid w:val="00D86EC1"/>
    <w:rsid w:val="00D8746E"/>
    <w:rsid w:val="00D90298"/>
    <w:rsid w:val="00D90327"/>
    <w:rsid w:val="00D903B3"/>
    <w:rsid w:val="00D90621"/>
    <w:rsid w:val="00D90656"/>
    <w:rsid w:val="00D90723"/>
    <w:rsid w:val="00D929D9"/>
    <w:rsid w:val="00D93836"/>
    <w:rsid w:val="00D93D93"/>
    <w:rsid w:val="00D940EC"/>
    <w:rsid w:val="00D9466C"/>
    <w:rsid w:val="00D94C6D"/>
    <w:rsid w:val="00D953C2"/>
    <w:rsid w:val="00D95688"/>
    <w:rsid w:val="00D96150"/>
    <w:rsid w:val="00D967D0"/>
    <w:rsid w:val="00D967F1"/>
    <w:rsid w:val="00D970C3"/>
    <w:rsid w:val="00D976AE"/>
    <w:rsid w:val="00DA0012"/>
    <w:rsid w:val="00DA059D"/>
    <w:rsid w:val="00DA0C53"/>
    <w:rsid w:val="00DA14B9"/>
    <w:rsid w:val="00DA1996"/>
    <w:rsid w:val="00DA1A7A"/>
    <w:rsid w:val="00DA2525"/>
    <w:rsid w:val="00DA2D6C"/>
    <w:rsid w:val="00DA34B4"/>
    <w:rsid w:val="00DA377B"/>
    <w:rsid w:val="00DA3888"/>
    <w:rsid w:val="00DA3F4A"/>
    <w:rsid w:val="00DA447F"/>
    <w:rsid w:val="00DA4768"/>
    <w:rsid w:val="00DA4F19"/>
    <w:rsid w:val="00DA6293"/>
    <w:rsid w:val="00DA6B55"/>
    <w:rsid w:val="00DA6F87"/>
    <w:rsid w:val="00DA75F2"/>
    <w:rsid w:val="00DB0138"/>
    <w:rsid w:val="00DB0C62"/>
    <w:rsid w:val="00DB0F66"/>
    <w:rsid w:val="00DB18E0"/>
    <w:rsid w:val="00DB18FE"/>
    <w:rsid w:val="00DB26FC"/>
    <w:rsid w:val="00DB2CA4"/>
    <w:rsid w:val="00DB2CA7"/>
    <w:rsid w:val="00DB3316"/>
    <w:rsid w:val="00DB3B49"/>
    <w:rsid w:val="00DB41B4"/>
    <w:rsid w:val="00DB45DB"/>
    <w:rsid w:val="00DB4DC3"/>
    <w:rsid w:val="00DB5C44"/>
    <w:rsid w:val="00DB5C5C"/>
    <w:rsid w:val="00DB63AE"/>
    <w:rsid w:val="00DB693B"/>
    <w:rsid w:val="00DB6EE5"/>
    <w:rsid w:val="00DB726C"/>
    <w:rsid w:val="00DB73A3"/>
    <w:rsid w:val="00DB7BA7"/>
    <w:rsid w:val="00DB7C9A"/>
    <w:rsid w:val="00DC06D5"/>
    <w:rsid w:val="00DC0BF5"/>
    <w:rsid w:val="00DC0FBA"/>
    <w:rsid w:val="00DC11DD"/>
    <w:rsid w:val="00DC1617"/>
    <w:rsid w:val="00DC1B65"/>
    <w:rsid w:val="00DC1D38"/>
    <w:rsid w:val="00DC23C0"/>
    <w:rsid w:val="00DC28C7"/>
    <w:rsid w:val="00DC31B5"/>
    <w:rsid w:val="00DC37FD"/>
    <w:rsid w:val="00DC4916"/>
    <w:rsid w:val="00DC4E0C"/>
    <w:rsid w:val="00DC4FE5"/>
    <w:rsid w:val="00DC51B2"/>
    <w:rsid w:val="00DC5586"/>
    <w:rsid w:val="00DC5CB9"/>
    <w:rsid w:val="00DC5DC7"/>
    <w:rsid w:val="00DC5EC7"/>
    <w:rsid w:val="00DC5FBC"/>
    <w:rsid w:val="00DC6442"/>
    <w:rsid w:val="00DC69A8"/>
    <w:rsid w:val="00DC77D2"/>
    <w:rsid w:val="00DD0DC4"/>
    <w:rsid w:val="00DD0E2C"/>
    <w:rsid w:val="00DD12C0"/>
    <w:rsid w:val="00DD12C4"/>
    <w:rsid w:val="00DD1E3C"/>
    <w:rsid w:val="00DD21F5"/>
    <w:rsid w:val="00DD397A"/>
    <w:rsid w:val="00DD4401"/>
    <w:rsid w:val="00DD4B04"/>
    <w:rsid w:val="00DD4C55"/>
    <w:rsid w:val="00DD50AE"/>
    <w:rsid w:val="00DD578B"/>
    <w:rsid w:val="00DD58B7"/>
    <w:rsid w:val="00DD5C37"/>
    <w:rsid w:val="00DD66F4"/>
    <w:rsid w:val="00DD6FD6"/>
    <w:rsid w:val="00DD72AC"/>
    <w:rsid w:val="00DD76C1"/>
    <w:rsid w:val="00DD77B9"/>
    <w:rsid w:val="00DE00B8"/>
    <w:rsid w:val="00DE0267"/>
    <w:rsid w:val="00DE0377"/>
    <w:rsid w:val="00DE0C10"/>
    <w:rsid w:val="00DE0DF0"/>
    <w:rsid w:val="00DE11CE"/>
    <w:rsid w:val="00DE19A8"/>
    <w:rsid w:val="00DE1DA9"/>
    <w:rsid w:val="00DE27B9"/>
    <w:rsid w:val="00DE2908"/>
    <w:rsid w:val="00DE342F"/>
    <w:rsid w:val="00DE347A"/>
    <w:rsid w:val="00DE3A39"/>
    <w:rsid w:val="00DE3F3A"/>
    <w:rsid w:val="00DE49F3"/>
    <w:rsid w:val="00DE4AB9"/>
    <w:rsid w:val="00DE56D0"/>
    <w:rsid w:val="00DE5EC8"/>
    <w:rsid w:val="00DE60FB"/>
    <w:rsid w:val="00DE6E86"/>
    <w:rsid w:val="00DE71FE"/>
    <w:rsid w:val="00DE7507"/>
    <w:rsid w:val="00DE7DAB"/>
    <w:rsid w:val="00DF074E"/>
    <w:rsid w:val="00DF3573"/>
    <w:rsid w:val="00DF3A4F"/>
    <w:rsid w:val="00DF3C9B"/>
    <w:rsid w:val="00DF4B48"/>
    <w:rsid w:val="00DF4D5A"/>
    <w:rsid w:val="00DF4FC6"/>
    <w:rsid w:val="00DF5057"/>
    <w:rsid w:val="00DF587E"/>
    <w:rsid w:val="00DF588E"/>
    <w:rsid w:val="00DF65F5"/>
    <w:rsid w:val="00DF7917"/>
    <w:rsid w:val="00DF7CA1"/>
    <w:rsid w:val="00E00D85"/>
    <w:rsid w:val="00E01BF8"/>
    <w:rsid w:val="00E01C35"/>
    <w:rsid w:val="00E01E43"/>
    <w:rsid w:val="00E020EE"/>
    <w:rsid w:val="00E022E3"/>
    <w:rsid w:val="00E023CD"/>
    <w:rsid w:val="00E03125"/>
    <w:rsid w:val="00E03B9C"/>
    <w:rsid w:val="00E0477B"/>
    <w:rsid w:val="00E047E2"/>
    <w:rsid w:val="00E04C60"/>
    <w:rsid w:val="00E04F89"/>
    <w:rsid w:val="00E05BA8"/>
    <w:rsid w:val="00E06E1E"/>
    <w:rsid w:val="00E06F2F"/>
    <w:rsid w:val="00E0756E"/>
    <w:rsid w:val="00E0757E"/>
    <w:rsid w:val="00E07BBC"/>
    <w:rsid w:val="00E07D1A"/>
    <w:rsid w:val="00E1008D"/>
    <w:rsid w:val="00E10CB3"/>
    <w:rsid w:val="00E10D21"/>
    <w:rsid w:val="00E110AD"/>
    <w:rsid w:val="00E1113D"/>
    <w:rsid w:val="00E11A55"/>
    <w:rsid w:val="00E12194"/>
    <w:rsid w:val="00E13AB2"/>
    <w:rsid w:val="00E1419F"/>
    <w:rsid w:val="00E14512"/>
    <w:rsid w:val="00E14740"/>
    <w:rsid w:val="00E14C65"/>
    <w:rsid w:val="00E14C88"/>
    <w:rsid w:val="00E14DB6"/>
    <w:rsid w:val="00E159AE"/>
    <w:rsid w:val="00E17197"/>
    <w:rsid w:val="00E174DE"/>
    <w:rsid w:val="00E200D4"/>
    <w:rsid w:val="00E208CE"/>
    <w:rsid w:val="00E208D9"/>
    <w:rsid w:val="00E21461"/>
    <w:rsid w:val="00E21AE2"/>
    <w:rsid w:val="00E21B21"/>
    <w:rsid w:val="00E21BAD"/>
    <w:rsid w:val="00E21F4B"/>
    <w:rsid w:val="00E22447"/>
    <w:rsid w:val="00E2276E"/>
    <w:rsid w:val="00E228F7"/>
    <w:rsid w:val="00E22BA5"/>
    <w:rsid w:val="00E22D4B"/>
    <w:rsid w:val="00E23110"/>
    <w:rsid w:val="00E23331"/>
    <w:rsid w:val="00E23563"/>
    <w:rsid w:val="00E23AD1"/>
    <w:rsid w:val="00E24037"/>
    <w:rsid w:val="00E24FC2"/>
    <w:rsid w:val="00E25467"/>
    <w:rsid w:val="00E259CF"/>
    <w:rsid w:val="00E26A52"/>
    <w:rsid w:val="00E277BE"/>
    <w:rsid w:val="00E30B10"/>
    <w:rsid w:val="00E311DD"/>
    <w:rsid w:val="00E31F0F"/>
    <w:rsid w:val="00E3204E"/>
    <w:rsid w:val="00E321A9"/>
    <w:rsid w:val="00E321D8"/>
    <w:rsid w:val="00E33593"/>
    <w:rsid w:val="00E3477E"/>
    <w:rsid w:val="00E34A0D"/>
    <w:rsid w:val="00E34D29"/>
    <w:rsid w:val="00E356FE"/>
    <w:rsid w:val="00E35C47"/>
    <w:rsid w:val="00E3641A"/>
    <w:rsid w:val="00E36704"/>
    <w:rsid w:val="00E36777"/>
    <w:rsid w:val="00E368D5"/>
    <w:rsid w:val="00E40133"/>
    <w:rsid w:val="00E40135"/>
    <w:rsid w:val="00E402B4"/>
    <w:rsid w:val="00E40B27"/>
    <w:rsid w:val="00E42DE7"/>
    <w:rsid w:val="00E42EC4"/>
    <w:rsid w:val="00E4352E"/>
    <w:rsid w:val="00E43D38"/>
    <w:rsid w:val="00E43D5A"/>
    <w:rsid w:val="00E44C0A"/>
    <w:rsid w:val="00E4534E"/>
    <w:rsid w:val="00E456A2"/>
    <w:rsid w:val="00E45B35"/>
    <w:rsid w:val="00E45B5F"/>
    <w:rsid w:val="00E46934"/>
    <w:rsid w:val="00E47D6F"/>
    <w:rsid w:val="00E50844"/>
    <w:rsid w:val="00E515CB"/>
    <w:rsid w:val="00E51BB5"/>
    <w:rsid w:val="00E51D25"/>
    <w:rsid w:val="00E51DFB"/>
    <w:rsid w:val="00E52CD6"/>
    <w:rsid w:val="00E52D70"/>
    <w:rsid w:val="00E5363D"/>
    <w:rsid w:val="00E539D8"/>
    <w:rsid w:val="00E53AA6"/>
    <w:rsid w:val="00E53FF6"/>
    <w:rsid w:val="00E551C6"/>
    <w:rsid w:val="00E5523F"/>
    <w:rsid w:val="00E5549C"/>
    <w:rsid w:val="00E5619A"/>
    <w:rsid w:val="00E561E4"/>
    <w:rsid w:val="00E572CB"/>
    <w:rsid w:val="00E57608"/>
    <w:rsid w:val="00E5760A"/>
    <w:rsid w:val="00E57A30"/>
    <w:rsid w:val="00E60FB3"/>
    <w:rsid w:val="00E614F8"/>
    <w:rsid w:val="00E61BEA"/>
    <w:rsid w:val="00E620B9"/>
    <w:rsid w:val="00E626BA"/>
    <w:rsid w:val="00E62A35"/>
    <w:rsid w:val="00E637F8"/>
    <w:rsid w:val="00E6484C"/>
    <w:rsid w:val="00E64B15"/>
    <w:rsid w:val="00E64B8E"/>
    <w:rsid w:val="00E660D8"/>
    <w:rsid w:val="00E66565"/>
    <w:rsid w:val="00E6688E"/>
    <w:rsid w:val="00E669FB"/>
    <w:rsid w:val="00E66EDE"/>
    <w:rsid w:val="00E70613"/>
    <w:rsid w:val="00E70759"/>
    <w:rsid w:val="00E70D87"/>
    <w:rsid w:val="00E710B7"/>
    <w:rsid w:val="00E7195C"/>
    <w:rsid w:val="00E72180"/>
    <w:rsid w:val="00E72277"/>
    <w:rsid w:val="00E72650"/>
    <w:rsid w:val="00E73AD1"/>
    <w:rsid w:val="00E73B36"/>
    <w:rsid w:val="00E73FC3"/>
    <w:rsid w:val="00E748D4"/>
    <w:rsid w:val="00E7586A"/>
    <w:rsid w:val="00E770A6"/>
    <w:rsid w:val="00E770E8"/>
    <w:rsid w:val="00E779E8"/>
    <w:rsid w:val="00E77C3C"/>
    <w:rsid w:val="00E80022"/>
    <w:rsid w:val="00E80036"/>
    <w:rsid w:val="00E80572"/>
    <w:rsid w:val="00E8074C"/>
    <w:rsid w:val="00E80880"/>
    <w:rsid w:val="00E808BA"/>
    <w:rsid w:val="00E80DCA"/>
    <w:rsid w:val="00E80ED6"/>
    <w:rsid w:val="00E81023"/>
    <w:rsid w:val="00E818C4"/>
    <w:rsid w:val="00E824A6"/>
    <w:rsid w:val="00E8268F"/>
    <w:rsid w:val="00E82BB6"/>
    <w:rsid w:val="00E830D8"/>
    <w:rsid w:val="00E83134"/>
    <w:rsid w:val="00E8332D"/>
    <w:rsid w:val="00E83340"/>
    <w:rsid w:val="00E84424"/>
    <w:rsid w:val="00E844AC"/>
    <w:rsid w:val="00E84620"/>
    <w:rsid w:val="00E84896"/>
    <w:rsid w:val="00E84EB2"/>
    <w:rsid w:val="00E86131"/>
    <w:rsid w:val="00E86A73"/>
    <w:rsid w:val="00E87498"/>
    <w:rsid w:val="00E87801"/>
    <w:rsid w:val="00E87D8B"/>
    <w:rsid w:val="00E902E4"/>
    <w:rsid w:val="00E9124D"/>
    <w:rsid w:val="00E915B5"/>
    <w:rsid w:val="00E916B7"/>
    <w:rsid w:val="00E92568"/>
    <w:rsid w:val="00E92E81"/>
    <w:rsid w:val="00E92F60"/>
    <w:rsid w:val="00E9302B"/>
    <w:rsid w:val="00E93797"/>
    <w:rsid w:val="00E93EA3"/>
    <w:rsid w:val="00E94151"/>
    <w:rsid w:val="00E942B4"/>
    <w:rsid w:val="00E94FD3"/>
    <w:rsid w:val="00E959FC"/>
    <w:rsid w:val="00E9652D"/>
    <w:rsid w:val="00E9672F"/>
    <w:rsid w:val="00E979EA"/>
    <w:rsid w:val="00E97AE3"/>
    <w:rsid w:val="00E97B69"/>
    <w:rsid w:val="00EA0183"/>
    <w:rsid w:val="00EA0748"/>
    <w:rsid w:val="00EA16E6"/>
    <w:rsid w:val="00EA2ABB"/>
    <w:rsid w:val="00EA2CC9"/>
    <w:rsid w:val="00EA2E5F"/>
    <w:rsid w:val="00EA3954"/>
    <w:rsid w:val="00EA3A99"/>
    <w:rsid w:val="00EA3DC7"/>
    <w:rsid w:val="00EA49B9"/>
    <w:rsid w:val="00EA6C28"/>
    <w:rsid w:val="00EA7E33"/>
    <w:rsid w:val="00EB0421"/>
    <w:rsid w:val="00EB1AFF"/>
    <w:rsid w:val="00EB1F28"/>
    <w:rsid w:val="00EB1FDA"/>
    <w:rsid w:val="00EB3BE4"/>
    <w:rsid w:val="00EB3FAD"/>
    <w:rsid w:val="00EB4D9D"/>
    <w:rsid w:val="00EB51DA"/>
    <w:rsid w:val="00EB52AD"/>
    <w:rsid w:val="00EB59A0"/>
    <w:rsid w:val="00EB6488"/>
    <w:rsid w:val="00EB67DF"/>
    <w:rsid w:val="00EB7197"/>
    <w:rsid w:val="00EC024F"/>
    <w:rsid w:val="00EC07D1"/>
    <w:rsid w:val="00EC0CE2"/>
    <w:rsid w:val="00EC15E5"/>
    <w:rsid w:val="00EC28A3"/>
    <w:rsid w:val="00EC28B2"/>
    <w:rsid w:val="00EC32C4"/>
    <w:rsid w:val="00EC3655"/>
    <w:rsid w:val="00EC4266"/>
    <w:rsid w:val="00EC4944"/>
    <w:rsid w:val="00EC59BC"/>
    <w:rsid w:val="00EC61C5"/>
    <w:rsid w:val="00EC653A"/>
    <w:rsid w:val="00EC6544"/>
    <w:rsid w:val="00EC67F1"/>
    <w:rsid w:val="00EC6853"/>
    <w:rsid w:val="00EC6E44"/>
    <w:rsid w:val="00EC77CB"/>
    <w:rsid w:val="00EC7D86"/>
    <w:rsid w:val="00ED0377"/>
    <w:rsid w:val="00ED0783"/>
    <w:rsid w:val="00ED1457"/>
    <w:rsid w:val="00ED149A"/>
    <w:rsid w:val="00ED1A0E"/>
    <w:rsid w:val="00ED1A6A"/>
    <w:rsid w:val="00ED1E2B"/>
    <w:rsid w:val="00ED2409"/>
    <w:rsid w:val="00ED27C2"/>
    <w:rsid w:val="00ED293D"/>
    <w:rsid w:val="00ED29D5"/>
    <w:rsid w:val="00ED4375"/>
    <w:rsid w:val="00ED48DD"/>
    <w:rsid w:val="00ED50F7"/>
    <w:rsid w:val="00ED5349"/>
    <w:rsid w:val="00ED53D4"/>
    <w:rsid w:val="00ED5697"/>
    <w:rsid w:val="00ED6165"/>
    <w:rsid w:val="00ED6178"/>
    <w:rsid w:val="00ED61A8"/>
    <w:rsid w:val="00ED66DF"/>
    <w:rsid w:val="00ED6C4B"/>
    <w:rsid w:val="00ED726A"/>
    <w:rsid w:val="00ED770E"/>
    <w:rsid w:val="00ED7E7F"/>
    <w:rsid w:val="00EE03C6"/>
    <w:rsid w:val="00EE0444"/>
    <w:rsid w:val="00EE08C2"/>
    <w:rsid w:val="00EE0C3E"/>
    <w:rsid w:val="00EE1042"/>
    <w:rsid w:val="00EE179C"/>
    <w:rsid w:val="00EE1AAA"/>
    <w:rsid w:val="00EE2CF6"/>
    <w:rsid w:val="00EE2E93"/>
    <w:rsid w:val="00EE35A5"/>
    <w:rsid w:val="00EE3A5E"/>
    <w:rsid w:val="00EE42CA"/>
    <w:rsid w:val="00EE4659"/>
    <w:rsid w:val="00EE49A0"/>
    <w:rsid w:val="00EE4B36"/>
    <w:rsid w:val="00EE4B62"/>
    <w:rsid w:val="00EE4F22"/>
    <w:rsid w:val="00EE5AEA"/>
    <w:rsid w:val="00EE5DE7"/>
    <w:rsid w:val="00EE5F07"/>
    <w:rsid w:val="00EE6728"/>
    <w:rsid w:val="00EE6982"/>
    <w:rsid w:val="00EE6CB8"/>
    <w:rsid w:val="00EE767F"/>
    <w:rsid w:val="00EE7C53"/>
    <w:rsid w:val="00EE7DE5"/>
    <w:rsid w:val="00EF04D8"/>
    <w:rsid w:val="00EF0C53"/>
    <w:rsid w:val="00EF1746"/>
    <w:rsid w:val="00EF39EB"/>
    <w:rsid w:val="00EF3DC5"/>
    <w:rsid w:val="00EF3F5F"/>
    <w:rsid w:val="00EF3FB2"/>
    <w:rsid w:val="00EF41C1"/>
    <w:rsid w:val="00EF44AA"/>
    <w:rsid w:val="00EF4653"/>
    <w:rsid w:val="00EF4FBD"/>
    <w:rsid w:val="00EF516E"/>
    <w:rsid w:val="00EF5B45"/>
    <w:rsid w:val="00EF5C06"/>
    <w:rsid w:val="00EF600D"/>
    <w:rsid w:val="00EF69E4"/>
    <w:rsid w:val="00EF7A15"/>
    <w:rsid w:val="00F01520"/>
    <w:rsid w:val="00F0187D"/>
    <w:rsid w:val="00F0189B"/>
    <w:rsid w:val="00F01938"/>
    <w:rsid w:val="00F0198F"/>
    <w:rsid w:val="00F019CD"/>
    <w:rsid w:val="00F01F0F"/>
    <w:rsid w:val="00F02327"/>
    <w:rsid w:val="00F02EAB"/>
    <w:rsid w:val="00F03292"/>
    <w:rsid w:val="00F03CD1"/>
    <w:rsid w:val="00F04E43"/>
    <w:rsid w:val="00F0510E"/>
    <w:rsid w:val="00F06300"/>
    <w:rsid w:val="00F065CB"/>
    <w:rsid w:val="00F07FEC"/>
    <w:rsid w:val="00F100BB"/>
    <w:rsid w:val="00F10221"/>
    <w:rsid w:val="00F10283"/>
    <w:rsid w:val="00F104BC"/>
    <w:rsid w:val="00F1075E"/>
    <w:rsid w:val="00F10C19"/>
    <w:rsid w:val="00F10D10"/>
    <w:rsid w:val="00F11DCE"/>
    <w:rsid w:val="00F12126"/>
    <w:rsid w:val="00F12F6D"/>
    <w:rsid w:val="00F135A5"/>
    <w:rsid w:val="00F13768"/>
    <w:rsid w:val="00F13D2A"/>
    <w:rsid w:val="00F14262"/>
    <w:rsid w:val="00F14C84"/>
    <w:rsid w:val="00F14C97"/>
    <w:rsid w:val="00F1509F"/>
    <w:rsid w:val="00F1520B"/>
    <w:rsid w:val="00F15B87"/>
    <w:rsid w:val="00F15CE8"/>
    <w:rsid w:val="00F15D42"/>
    <w:rsid w:val="00F1634C"/>
    <w:rsid w:val="00F1656D"/>
    <w:rsid w:val="00F17A25"/>
    <w:rsid w:val="00F17A82"/>
    <w:rsid w:val="00F17BA3"/>
    <w:rsid w:val="00F17BCB"/>
    <w:rsid w:val="00F17C4D"/>
    <w:rsid w:val="00F17E3D"/>
    <w:rsid w:val="00F17FA8"/>
    <w:rsid w:val="00F21555"/>
    <w:rsid w:val="00F21A9B"/>
    <w:rsid w:val="00F22668"/>
    <w:rsid w:val="00F227DA"/>
    <w:rsid w:val="00F23643"/>
    <w:rsid w:val="00F23D66"/>
    <w:rsid w:val="00F24058"/>
    <w:rsid w:val="00F2444E"/>
    <w:rsid w:val="00F24C53"/>
    <w:rsid w:val="00F252D0"/>
    <w:rsid w:val="00F253BC"/>
    <w:rsid w:val="00F25842"/>
    <w:rsid w:val="00F25957"/>
    <w:rsid w:val="00F25F21"/>
    <w:rsid w:val="00F26696"/>
    <w:rsid w:val="00F26F1C"/>
    <w:rsid w:val="00F26F24"/>
    <w:rsid w:val="00F27581"/>
    <w:rsid w:val="00F27588"/>
    <w:rsid w:val="00F301BA"/>
    <w:rsid w:val="00F302C1"/>
    <w:rsid w:val="00F307B7"/>
    <w:rsid w:val="00F30B9F"/>
    <w:rsid w:val="00F31060"/>
    <w:rsid w:val="00F3116B"/>
    <w:rsid w:val="00F3156A"/>
    <w:rsid w:val="00F3166D"/>
    <w:rsid w:val="00F31B1B"/>
    <w:rsid w:val="00F31CED"/>
    <w:rsid w:val="00F325B1"/>
    <w:rsid w:val="00F32AB5"/>
    <w:rsid w:val="00F32B59"/>
    <w:rsid w:val="00F32B77"/>
    <w:rsid w:val="00F32D4D"/>
    <w:rsid w:val="00F32EB2"/>
    <w:rsid w:val="00F32F27"/>
    <w:rsid w:val="00F33290"/>
    <w:rsid w:val="00F34F60"/>
    <w:rsid w:val="00F35577"/>
    <w:rsid w:val="00F35FD4"/>
    <w:rsid w:val="00F3640A"/>
    <w:rsid w:val="00F365F3"/>
    <w:rsid w:val="00F367A1"/>
    <w:rsid w:val="00F36FB0"/>
    <w:rsid w:val="00F37F72"/>
    <w:rsid w:val="00F403CA"/>
    <w:rsid w:val="00F4057E"/>
    <w:rsid w:val="00F40A08"/>
    <w:rsid w:val="00F42F8E"/>
    <w:rsid w:val="00F43051"/>
    <w:rsid w:val="00F43DEA"/>
    <w:rsid w:val="00F43EA8"/>
    <w:rsid w:val="00F44615"/>
    <w:rsid w:val="00F447AB"/>
    <w:rsid w:val="00F44CD0"/>
    <w:rsid w:val="00F44E7C"/>
    <w:rsid w:val="00F44F7F"/>
    <w:rsid w:val="00F450C9"/>
    <w:rsid w:val="00F45227"/>
    <w:rsid w:val="00F4533A"/>
    <w:rsid w:val="00F45EC3"/>
    <w:rsid w:val="00F4664E"/>
    <w:rsid w:val="00F46965"/>
    <w:rsid w:val="00F46C6D"/>
    <w:rsid w:val="00F46F93"/>
    <w:rsid w:val="00F4701B"/>
    <w:rsid w:val="00F4701C"/>
    <w:rsid w:val="00F500F9"/>
    <w:rsid w:val="00F50596"/>
    <w:rsid w:val="00F50A52"/>
    <w:rsid w:val="00F511A1"/>
    <w:rsid w:val="00F51870"/>
    <w:rsid w:val="00F51D3C"/>
    <w:rsid w:val="00F52797"/>
    <w:rsid w:val="00F52B7A"/>
    <w:rsid w:val="00F53304"/>
    <w:rsid w:val="00F53CAC"/>
    <w:rsid w:val="00F54261"/>
    <w:rsid w:val="00F542C3"/>
    <w:rsid w:val="00F54674"/>
    <w:rsid w:val="00F54A09"/>
    <w:rsid w:val="00F54D43"/>
    <w:rsid w:val="00F54DCE"/>
    <w:rsid w:val="00F54E39"/>
    <w:rsid w:val="00F55946"/>
    <w:rsid w:val="00F56021"/>
    <w:rsid w:val="00F567F1"/>
    <w:rsid w:val="00F56DFD"/>
    <w:rsid w:val="00F6001B"/>
    <w:rsid w:val="00F60967"/>
    <w:rsid w:val="00F60DE1"/>
    <w:rsid w:val="00F6121C"/>
    <w:rsid w:val="00F61640"/>
    <w:rsid w:val="00F62686"/>
    <w:rsid w:val="00F62C23"/>
    <w:rsid w:val="00F63997"/>
    <w:rsid w:val="00F64368"/>
    <w:rsid w:val="00F64C60"/>
    <w:rsid w:val="00F64E5C"/>
    <w:rsid w:val="00F65838"/>
    <w:rsid w:val="00F661AE"/>
    <w:rsid w:val="00F66643"/>
    <w:rsid w:val="00F66AAB"/>
    <w:rsid w:val="00F67585"/>
    <w:rsid w:val="00F67948"/>
    <w:rsid w:val="00F67A2F"/>
    <w:rsid w:val="00F70E3C"/>
    <w:rsid w:val="00F72E4E"/>
    <w:rsid w:val="00F73550"/>
    <w:rsid w:val="00F73710"/>
    <w:rsid w:val="00F740A6"/>
    <w:rsid w:val="00F74594"/>
    <w:rsid w:val="00F745F7"/>
    <w:rsid w:val="00F74988"/>
    <w:rsid w:val="00F75EBB"/>
    <w:rsid w:val="00F80A4E"/>
    <w:rsid w:val="00F819BA"/>
    <w:rsid w:val="00F81E9A"/>
    <w:rsid w:val="00F82DFC"/>
    <w:rsid w:val="00F83214"/>
    <w:rsid w:val="00F83766"/>
    <w:rsid w:val="00F83792"/>
    <w:rsid w:val="00F84706"/>
    <w:rsid w:val="00F84D91"/>
    <w:rsid w:val="00F853D9"/>
    <w:rsid w:val="00F85919"/>
    <w:rsid w:val="00F86B6D"/>
    <w:rsid w:val="00F91164"/>
    <w:rsid w:val="00F91532"/>
    <w:rsid w:val="00F9153C"/>
    <w:rsid w:val="00F91794"/>
    <w:rsid w:val="00F91919"/>
    <w:rsid w:val="00F91C54"/>
    <w:rsid w:val="00F91C5D"/>
    <w:rsid w:val="00F924CD"/>
    <w:rsid w:val="00F92D04"/>
    <w:rsid w:val="00F92F37"/>
    <w:rsid w:val="00F92F73"/>
    <w:rsid w:val="00F93112"/>
    <w:rsid w:val="00F932D5"/>
    <w:rsid w:val="00F93728"/>
    <w:rsid w:val="00F93B92"/>
    <w:rsid w:val="00F9444A"/>
    <w:rsid w:val="00F94D00"/>
    <w:rsid w:val="00F953DA"/>
    <w:rsid w:val="00F95501"/>
    <w:rsid w:val="00F962A1"/>
    <w:rsid w:val="00F96C2C"/>
    <w:rsid w:val="00F97DFA"/>
    <w:rsid w:val="00FA046B"/>
    <w:rsid w:val="00FA08F1"/>
    <w:rsid w:val="00FA0B67"/>
    <w:rsid w:val="00FA0CB1"/>
    <w:rsid w:val="00FA167A"/>
    <w:rsid w:val="00FA1B87"/>
    <w:rsid w:val="00FA1B93"/>
    <w:rsid w:val="00FA1E5E"/>
    <w:rsid w:val="00FA2CD3"/>
    <w:rsid w:val="00FA2D69"/>
    <w:rsid w:val="00FA2EB7"/>
    <w:rsid w:val="00FA3567"/>
    <w:rsid w:val="00FA3648"/>
    <w:rsid w:val="00FA47AE"/>
    <w:rsid w:val="00FA4EA6"/>
    <w:rsid w:val="00FA5276"/>
    <w:rsid w:val="00FA550B"/>
    <w:rsid w:val="00FA6025"/>
    <w:rsid w:val="00FA6265"/>
    <w:rsid w:val="00FA69C7"/>
    <w:rsid w:val="00FA6C6E"/>
    <w:rsid w:val="00FA7545"/>
    <w:rsid w:val="00FA7810"/>
    <w:rsid w:val="00FA78C4"/>
    <w:rsid w:val="00FA7F63"/>
    <w:rsid w:val="00FB0090"/>
    <w:rsid w:val="00FB01C1"/>
    <w:rsid w:val="00FB048D"/>
    <w:rsid w:val="00FB04F0"/>
    <w:rsid w:val="00FB08E6"/>
    <w:rsid w:val="00FB09F5"/>
    <w:rsid w:val="00FB0D68"/>
    <w:rsid w:val="00FB0D83"/>
    <w:rsid w:val="00FB1811"/>
    <w:rsid w:val="00FB1AE3"/>
    <w:rsid w:val="00FB1BF2"/>
    <w:rsid w:val="00FB2016"/>
    <w:rsid w:val="00FB21FF"/>
    <w:rsid w:val="00FB251D"/>
    <w:rsid w:val="00FB2FDF"/>
    <w:rsid w:val="00FB310D"/>
    <w:rsid w:val="00FB34F9"/>
    <w:rsid w:val="00FB35F2"/>
    <w:rsid w:val="00FB3620"/>
    <w:rsid w:val="00FB3C29"/>
    <w:rsid w:val="00FB3D7B"/>
    <w:rsid w:val="00FB42FF"/>
    <w:rsid w:val="00FB43BD"/>
    <w:rsid w:val="00FB44CA"/>
    <w:rsid w:val="00FB45F6"/>
    <w:rsid w:val="00FB56F3"/>
    <w:rsid w:val="00FB6052"/>
    <w:rsid w:val="00FB65AF"/>
    <w:rsid w:val="00FB6BFA"/>
    <w:rsid w:val="00FB6EEB"/>
    <w:rsid w:val="00FB7AD9"/>
    <w:rsid w:val="00FB7CC7"/>
    <w:rsid w:val="00FB7DD5"/>
    <w:rsid w:val="00FB7F4A"/>
    <w:rsid w:val="00FC0F49"/>
    <w:rsid w:val="00FC1B05"/>
    <w:rsid w:val="00FC2E96"/>
    <w:rsid w:val="00FC30D7"/>
    <w:rsid w:val="00FC348E"/>
    <w:rsid w:val="00FC373D"/>
    <w:rsid w:val="00FC37A7"/>
    <w:rsid w:val="00FC44FE"/>
    <w:rsid w:val="00FC47C6"/>
    <w:rsid w:val="00FC5053"/>
    <w:rsid w:val="00FC52E1"/>
    <w:rsid w:val="00FC534D"/>
    <w:rsid w:val="00FC5857"/>
    <w:rsid w:val="00FC5DCC"/>
    <w:rsid w:val="00FC6F56"/>
    <w:rsid w:val="00FC75A4"/>
    <w:rsid w:val="00FC7670"/>
    <w:rsid w:val="00FC78EA"/>
    <w:rsid w:val="00FD0F29"/>
    <w:rsid w:val="00FD12C0"/>
    <w:rsid w:val="00FD16B0"/>
    <w:rsid w:val="00FD2933"/>
    <w:rsid w:val="00FD2FF5"/>
    <w:rsid w:val="00FD319B"/>
    <w:rsid w:val="00FD368F"/>
    <w:rsid w:val="00FD36DB"/>
    <w:rsid w:val="00FD3915"/>
    <w:rsid w:val="00FD3D83"/>
    <w:rsid w:val="00FD3F12"/>
    <w:rsid w:val="00FD41B6"/>
    <w:rsid w:val="00FD507E"/>
    <w:rsid w:val="00FD57C7"/>
    <w:rsid w:val="00FD59D3"/>
    <w:rsid w:val="00FD5AFE"/>
    <w:rsid w:val="00FD5FF3"/>
    <w:rsid w:val="00FD613B"/>
    <w:rsid w:val="00FD62F0"/>
    <w:rsid w:val="00FD6300"/>
    <w:rsid w:val="00FD6FD5"/>
    <w:rsid w:val="00FD703D"/>
    <w:rsid w:val="00FD7307"/>
    <w:rsid w:val="00FD75AB"/>
    <w:rsid w:val="00FD7675"/>
    <w:rsid w:val="00FD7976"/>
    <w:rsid w:val="00FE09B0"/>
    <w:rsid w:val="00FE0E2D"/>
    <w:rsid w:val="00FE0FB5"/>
    <w:rsid w:val="00FE1AB7"/>
    <w:rsid w:val="00FE2226"/>
    <w:rsid w:val="00FE282D"/>
    <w:rsid w:val="00FE28DC"/>
    <w:rsid w:val="00FE3B2B"/>
    <w:rsid w:val="00FE3C74"/>
    <w:rsid w:val="00FE3EF5"/>
    <w:rsid w:val="00FE4A31"/>
    <w:rsid w:val="00FE519B"/>
    <w:rsid w:val="00FE5CDC"/>
    <w:rsid w:val="00FE6064"/>
    <w:rsid w:val="00FE71DD"/>
    <w:rsid w:val="00FE76A4"/>
    <w:rsid w:val="00FE7A54"/>
    <w:rsid w:val="00FF03D2"/>
    <w:rsid w:val="00FF06C1"/>
    <w:rsid w:val="00FF0852"/>
    <w:rsid w:val="00FF0B8E"/>
    <w:rsid w:val="00FF1355"/>
    <w:rsid w:val="00FF1AFF"/>
    <w:rsid w:val="00FF1FF0"/>
    <w:rsid w:val="00FF20F0"/>
    <w:rsid w:val="00FF29D7"/>
    <w:rsid w:val="00FF2D06"/>
    <w:rsid w:val="00FF3957"/>
    <w:rsid w:val="00FF3C7D"/>
    <w:rsid w:val="00FF3F92"/>
    <w:rsid w:val="00FF40C4"/>
    <w:rsid w:val="00FF4317"/>
    <w:rsid w:val="00FF469F"/>
    <w:rsid w:val="00FF48C8"/>
    <w:rsid w:val="00FF4E0B"/>
    <w:rsid w:val="00FF55AD"/>
    <w:rsid w:val="00FF5913"/>
    <w:rsid w:val="00FF5F13"/>
    <w:rsid w:val="00FF6300"/>
    <w:rsid w:val="00FF6ADE"/>
    <w:rsid w:val="00FF6E99"/>
    <w:rsid w:val="00FF77DA"/>
    <w:rsid w:val="00FF77E3"/>
    <w:rsid w:val="00FF79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8064a2" strokecolor="#f2f2f2">
      <v:fill color="#8064a2"/>
      <v:stroke color="#f2f2f2" weight="3pt"/>
      <v:shadow on="t" type="perspective" color="#3f3151" opacity=".5" offset="1pt" offset2="-1pt"/>
      <o:colormru v:ext="edit" colors="#dfdcc7"/>
    </o:shapedefaults>
    <o:shapelayout v:ext="edit">
      <o:idmap v:ext="edit" data="1"/>
    </o:shapelayout>
  </w:shapeDefaults>
  <w:decimalSymbol w:val="."/>
  <w:listSeparator w:val=","/>
  <w15:docId w15:val="{17213BA3-CF41-4757-9A7C-A5FB99B4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locked="1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locked="1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A9F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aliases w:val="H1,Head 1,cat_titre,Titre point,t1,chapitre,Level a,annexe1,h1,new page/chapter,h11,new page/chapter1,h12,new page/chapter2,h111,new page/chapter11,h13,new page/chapter3,h112,new page/chapter12,h14,new page/chapter4,h113,new page/chapter13,g,1"/>
    <w:basedOn w:val="Normal"/>
    <w:next w:val="Normal"/>
    <w:link w:val="Heading1Char"/>
    <w:uiPriority w:val="99"/>
    <w:qFormat/>
    <w:rsid w:val="00790DDB"/>
    <w:pPr>
      <w:keepNext/>
      <w:shd w:val="clear" w:color="auto" w:fill="E0E0E0"/>
      <w:tabs>
        <w:tab w:val="num" w:pos="432"/>
      </w:tabs>
      <w:spacing w:before="240" w:after="240"/>
      <w:ind w:left="432" w:hanging="432"/>
      <w:jc w:val="center"/>
      <w:outlineLvl w:val="0"/>
    </w:pPr>
    <w:rPr>
      <w:rFonts w:ascii="Arial Bold" w:hAnsi="Arial Bold" w:cs="Arial"/>
      <w:b/>
      <w:bCs/>
      <w:color w:val="0000FF"/>
      <w:kern w:val="32"/>
      <w:sz w:val="32"/>
      <w:szCs w:val="32"/>
    </w:rPr>
  </w:style>
  <w:style w:type="paragraph" w:styleId="Heading2">
    <w:name w:val="heading 2"/>
    <w:aliases w:val="h2,h2 main heading,ü2,Ü2,H2,Attribute Heading 2,satya2,ClassHeading,Title Heading,Sub-heading,2,Section,Func Header,style2,Chapter Title,Major,Project 2,RFS 2,Heading 1.1,Outline2,Head2,Heading 2 Hidden,Tempo Heading 2,section 1.1,l2,PARA2,L2"/>
    <w:basedOn w:val="tableheading"/>
    <w:next w:val="Normal"/>
    <w:link w:val="Heading2Char"/>
    <w:autoRedefine/>
    <w:qFormat/>
    <w:rsid w:val="007E6D9E"/>
    <w:pPr>
      <w:keepNext/>
      <w:keepLines/>
      <w:spacing w:line="360" w:lineRule="auto"/>
      <w:ind w:left="0" w:firstLine="0"/>
      <w:jc w:val="both"/>
      <w:outlineLvl w:val="1"/>
    </w:pPr>
    <w:rPr>
      <w:rFonts w:eastAsia="Batang" w:cs="Arial"/>
      <w:bCs/>
      <w:iCs/>
      <w:color w:val="0000FF"/>
      <w:sz w:val="24"/>
      <w:lang w:val="en-NZ" w:eastAsia="ko-KR"/>
    </w:rPr>
  </w:style>
  <w:style w:type="paragraph" w:styleId="Heading3">
    <w:name w:val="heading 3"/>
    <w:aliases w:val="h3,H3,ü3,Ü3,h3 sub heading,C Sub-Sub/Italic,Head 3,Head 31,Head 32,C Sub-Sub/Italic1,3,Table Attribute Heading,H31,H32,H33,H311,Subhead B,Heading C,H34,H312,H321,H331,H3111,H35,H313,H322,H332,H3112,H36,H314,H323,H333,H3113,H37,H315,H324,H334,b"/>
    <w:basedOn w:val="Normal"/>
    <w:next w:val="Normal"/>
    <w:link w:val="Heading3Char"/>
    <w:uiPriority w:val="99"/>
    <w:qFormat/>
    <w:rsid w:val="00790DDB"/>
    <w:pPr>
      <w:keepNext/>
      <w:keepLines/>
      <w:tabs>
        <w:tab w:val="num" w:pos="720"/>
      </w:tabs>
      <w:spacing w:before="120" w:after="120"/>
      <w:ind w:left="720" w:hanging="720"/>
      <w:jc w:val="left"/>
      <w:outlineLvl w:val="2"/>
    </w:pPr>
    <w:rPr>
      <w:rFonts w:ascii="Arial Bold" w:hAnsi="Arial Bold" w:cs="Arial"/>
      <w:b/>
      <w:bCs/>
      <w:color w:val="0000FF"/>
      <w:sz w:val="24"/>
      <w:szCs w:val="26"/>
    </w:rPr>
  </w:style>
  <w:style w:type="paragraph" w:styleId="Heading4">
    <w:name w:val="heading 4"/>
    <w:aliases w:val="h4,h4 sub sub heading,H4,(Alt+4),H41,(Alt+4)1,H42,(Alt+4)2,H43,(Alt+4)3,H44,(Alt+4)4,H45,(Alt+4)5,H411,(Alt+4)11,H421,(Alt+4)21,H431,(Alt+4)31,H46,(Alt+4)6,H412,(Alt+4)12,H422,(Alt+4)22,H432,(Alt+4)32,H47,(Alt+4)7,H48,(Alt+4)8,H49,(Alt+4)9,4,a"/>
    <w:basedOn w:val="Normal"/>
    <w:next w:val="Normal"/>
    <w:link w:val="Heading4Char"/>
    <w:qFormat/>
    <w:rsid w:val="00790DDB"/>
    <w:pPr>
      <w:keepNext/>
      <w:tabs>
        <w:tab w:val="num" w:pos="864"/>
      </w:tabs>
      <w:spacing w:before="120" w:after="60"/>
      <w:ind w:left="864" w:hanging="864"/>
      <w:outlineLvl w:val="3"/>
    </w:pPr>
    <w:rPr>
      <w:rFonts w:ascii="Arial Bold" w:hAnsi="Arial Bold"/>
      <w:b/>
      <w:bCs/>
      <w:color w:val="0000FF"/>
      <w:sz w:val="20"/>
      <w:szCs w:val="20"/>
    </w:rPr>
  </w:style>
  <w:style w:type="paragraph" w:styleId="Heading5">
    <w:name w:val="heading 5"/>
    <w:aliases w:val="Block Label,temp,Level 3 - i,Schedule A to X,L5,5,H5,h5,avoid,Response1,(A),PIM 5,Second Subheading,5 sub-bullet,sb,Proposal title,Head 5,FMH1,Roman list,BT L1,Heading5,Bullet point,Heading 5(unused),xHeading 5,Sub-block,S,H51,Sub-block1,S1,ü5"/>
    <w:basedOn w:val="Normal"/>
    <w:next w:val="Normal"/>
    <w:link w:val="Heading5Char"/>
    <w:qFormat/>
    <w:rsid w:val="00790DDB"/>
    <w:pPr>
      <w:tabs>
        <w:tab w:val="num" w:pos="1008"/>
      </w:tabs>
      <w:spacing w:before="240" w:after="60"/>
      <w:ind w:left="1008" w:hanging="1008"/>
      <w:outlineLvl w:val="4"/>
    </w:pPr>
    <w:rPr>
      <w:rFonts w:ascii="Arial Bold" w:hAnsi="Arial Bold"/>
      <w:b/>
      <w:bCs/>
      <w:iCs/>
      <w:color w:val="0000FF"/>
      <w:sz w:val="20"/>
      <w:szCs w:val="20"/>
    </w:rPr>
  </w:style>
  <w:style w:type="paragraph" w:styleId="Heading6">
    <w:name w:val="heading 6"/>
    <w:aliases w:val="h6,Third Subheading,(I),Legal Level 1.,Heading 6  Appendix Y &amp; Z,6,PIM 6,sub-dash,sd,H6,Aztec Heading 6,dont use, dont use,ASAPHeading 6,Holo Header 4,Holo Header 41,Holo Header 42,Holo Header 43,Holo Header 44,Holo Header 45,l6"/>
    <w:basedOn w:val="Normal"/>
    <w:next w:val="Normal"/>
    <w:link w:val="Heading6Char"/>
    <w:qFormat/>
    <w:rsid w:val="00790DDB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aliases w:val="Legal Level 1.1.,7,PIM 7,Aztec Heading 7, do not use,Heading 7 Bullet list,Client name,Para no numbering,(1),rp_Heading 7,Heading 7(unused),L7,L71,L72,L73,L74,L75,L76,L77,L78,L79,L710,L711,L712,L713,L714,L715,L716,L717,L718,L719,L720,L721,L722"/>
    <w:basedOn w:val="Normal"/>
    <w:next w:val="Normal"/>
    <w:link w:val="Heading7Char"/>
    <w:qFormat/>
    <w:rsid w:val="00790DDB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Aztec Heading 8, avoid use,Legal Level 1.1.1.,No num/gap,8,Merck 8,h8,z,z1,Appendix1,rp_Heading 8,Center Bold,Vedlegg,avoid use,ASAPHeading 8,Level 1.1.1,Heading 82,Listings,Listings1,Listings2,Listings3,Listings11,Listings21,Listings4,Listing"/>
    <w:basedOn w:val="Normal"/>
    <w:next w:val="Normal"/>
    <w:link w:val="Heading8Char"/>
    <w:qFormat/>
    <w:rsid w:val="00790DDB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Aztec Heading 9, not to use,Legal Level 1.1.1.1.,Titre 10,appendix,9,Figures and Diagrams,Diagrams_Figures,PIM 9,Prepared by,Code eg's,Appendix2,rp_Heading 9,Uvedl,h9,ASAPHeading 9,Level (a),AppendixBodyHead,9 ...,App1,App Heading,Appendix Hea"/>
    <w:basedOn w:val="Normal"/>
    <w:next w:val="Normal"/>
    <w:link w:val="Heading9Char"/>
    <w:qFormat/>
    <w:rsid w:val="00790DDB"/>
    <w:pPr>
      <w:tabs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ead 1 Char,cat_titre Char,Titre point Char,t1 Char,chapitre Char,Level a Char,annexe1 Char,h1 Char,new page/chapter Char,h11 Char,new page/chapter1 Char,h12 Char,new page/chapter2 Char,h111 Char,new page/chapter11 Char,h13 Char"/>
    <w:basedOn w:val="DefaultParagraphFont"/>
    <w:link w:val="Heading1"/>
    <w:uiPriority w:val="99"/>
    <w:rsid w:val="00B3582B"/>
    <w:rPr>
      <w:rFonts w:ascii="Arial Bold" w:hAnsi="Arial Bold" w:cs="Arial"/>
      <w:b/>
      <w:bCs/>
      <w:color w:val="0000FF"/>
      <w:kern w:val="32"/>
      <w:sz w:val="32"/>
      <w:szCs w:val="32"/>
      <w:shd w:val="clear" w:color="auto" w:fill="E0E0E0"/>
    </w:rPr>
  </w:style>
  <w:style w:type="character" w:customStyle="1" w:styleId="Heading2Char">
    <w:name w:val="Heading 2 Char"/>
    <w:aliases w:val="h2 Char,h2 main heading Char,ü2 Char,Ü2 Char,H2 Char,Attribute Heading 2 Char,satya2 Char,ClassHeading Char,Title Heading Char,Sub-heading Char,2 Char,Section Char,Func Header Char,style2 Char,Chapter Title Char,Major Char,Project 2 Char"/>
    <w:basedOn w:val="DefaultParagraphFont"/>
    <w:link w:val="Heading2"/>
    <w:locked/>
    <w:rsid w:val="007E6D9E"/>
    <w:rPr>
      <w:rFonts w:ascii="Arial" w:eastAsia="Batang" w:hAnsi="Arial" w:cs="Arial"/>
      <w:b/>
      <w:bCs/>
      <w:iCs/>
      <w:noProof/>
      <w:color w:val="0000FF"/>
      <w:sz w:val="24"/>
      <w:szCs w:val="24"/>
      <w:lang w:val="en-NZ" w:eastAsia="ko-KR"/>
    </w:rPr>
  </w:style>
  <w:style w:type="character" w:customStyle="1" w:styleId="Heading3Char">
    <w:name w:val="Heading 3 Char"/>
    <w:aliases w:val="h3 Char,H3 Char,ü3 Char,Ü3 Char,h3 sub heading Char,C Sub-Sub/Italic Char,Head 3 Char,Head 31 Char,Head 32 Char,C Sub-Sub/Italic1 Char,3 Char,Table Attribute Heading Char,H31 Char,H32 Char,H33 Char,H311 Char,Subhead B Char,Heading C Char"/>
    <w:basedOn w:val="DefaultParagraphFont"/>
    <w:link w:val="Heading3"/>
    <w:uiPriority w:val="99"/>
    <w:locked/>
    <w:rsid w:val="00AB2BB5"/>
    <w:rPr>
      <w:rFonts w:ascii="Arial Bold" w:hAnsi="Arial Bold" w:cs="Arial"/>
      <w:b/>
      <w:bCs/>
      <w:color w:val="0000FF"/>
      <w:sz w:val="24"/>
      <w:szCs w:val="26"/>
    </w:rPr>
  </w:style>
  <w:style w:type="character" w:customStyle="1" w:styleId="Heading4Char">
    <w:name w:val="Heading 4 Char"/>
    <w:aliases w:val="h4 Char,h4 sub sub heading Char,H4 Char,(Alt+4) Char,H41 Char,(Alt+4)1 Char,H42 Char,(Alt+4)2 Char,H43 Char,(Alt+4)3 Char,H44 Char,(Alt+4)4 Char,H45 Char,(Alt+4)5 Char,H411 Char,(Alt+4)11 Char,H421 Char,(Alt+4)21 Char,H431 Char,H46 Char"/>
    <w:basedOn w:val="DefaultParagraphFont"/>
    <w:link w:val="Heading4"/>
    <w:uiPriority w:val="99"/>
    <w:rsid w:val="00B3582B"/>
    <w:rPr>
      <w:rFonts w:ascii="Arial Bold" w:hAnsi="Arial Bold"/>
      <w:b/>
      <w:bCs/>
      <w:color w:val="0000FF"/>
      <w:sz w:val="20"/>
      <w:szCs w:val="20"/>
    </w:rPr>
  </w:style>
  <w:style w:type="character" w:customStyle="1" w:styleId="Heading5Char">
    <w:name w:val="Heading 5 Char"/>
    <w:aliases w:val="Block Label Char,temp Char,Level 3 - i Char,Schedule A to X Char,L5 Char,5 Char,H5 Char,h5 Char,avoid Char,Response1 Char,(A) Char,PIM 5 Char,Second Subheading Char,5 sub-bullet Char,sb Char,Proposal title Char,Head 5 Char,FMH1 Char"/>
    <w:basedOn w:val="DefaultParagraphFont"/>
    <w:link w:val="Heading5"/>
    <w:uiPriority w:val="99"/>
    <w:rsid w:val="00B3582B"/>
    <w:rPr>
      <w:rFonts w:ascii="Arial Bold" w:hAnsi="Arial Bold"/>
      <w:b/>
      <w:bCs/>
      <w:iCs/>
      <w:color w:val="0000FF"/>
      <w:sz w:val="20"/>
      <w:szCs w:val="20"/>
    </w:rPr>
  </w:style>
  <w:style w:type="character" w:customStyle="1" w:styleId="Heading6Char">
    <w:name w:val="Heading 6 Char"/>
    <w:aliases w:val="h6 Char,Third Subheading Char,(I) Char,Legal Level 1. Char,Heading 6  Appendix Y &amp; Z Char,6 Char,PIM 6 Char,sub-dash Char,sd Char,H6 Char,Aztec Heading 6 Char,dont use Char, dont use Char,ASAPHeading 6 Char,Holo Header 4 Char,l6 Char"/>
    <w:basedOn w:val="DefaultParagraphFont"/>
    <w:link w:val="Heading6"/>
    <w:uiPriority w:val="99"/>
    <w:rsid w:val="00B3582B"/>
    <w:rPr>
      <w:b/>
      <w:bCs/>
    </w:rPr>
  </w:style>
  <w:style w:type="character" w:customStyle="1" w:styleId="Heading7Char">
    <w:name w:val="Heading 7 Char"/>
    <w:aliases w:val="Legal Level 1.1. Char,7 Char,PIM 7 Char,Aztec Heading 7 Char, do not use Char,Heading 7 Bullet list Char,Client name Char,Para no numbering Char,(1) Char,rp_Heading 7 Char,Heading 7(unused) Char,L7 Char,L71 Char,L72 Char,L73 Char,L74 Char"/>
    <w:basedOn w:val="DefaultParagraphFont"/>
    <w:link w:val="Heading7"/>
    <w:uiPriority w:val="99"/>
    <w:rsid w:val="00B3582B"/>
    <w:rPr>
      <w:sz w:val="24"/>
      <w:szCs w:val="24"/>
    </w:rPr>
  </w:style>
  <w:style w:type="character" w:customStyle="1" w:styleId="Heading8Char">
    <w:name w:val="Heading 8 Char"/>
    <w:aliases w:val="Aztec Heading 8 Char, avoid use Char,Legal Level 1.1.1. Char,No num/gap Char,8 Char,Merck 8 Char,h8 Char,z Char,z1 Char,Appendix1 Char,rp_Heading 8 Char,Center Bold Char,Vedlegg Char,avoid use Char,ASAPHeading 8 Char,Level 1.1.1 Char"/>
    <w:basedOn w:val="DefaultParagraphFont"/>
    <w:link w:val="Heading8"/>
    <w:uiPriority w:val="99"/>
    <w:rsid w:val="00B3582B"/>
    <w:rPr>
      <w:i/>
      <w:iCs/>
      <w:sz w:val="24"/>
      <w:szCs w:val="24"/>
    </w:rPr>
  </w:style>
  <w:style w:type="character" w:customStyle="1" w:styleId="Heading9Char">
    <w:name w:val="Heading 9 Char"/>
    <w:aliases w:val="Aztec Heading 9 Char, not to use Char,Legal Level 1.1.1.1. Char,Titre 10 Char,appendix Char,9 Char,Figures and Diagrams Char,Diagrams_Figures Char,PIM 9 Char,Prepared by Char,Code eg's Char,Appendix2 Char,rp_Heading 9 Char,Uvedl Char"/>
    <w:basedOn w:val="DefaultParagraphFont"/>
    <w:link w:val="Heading9"/>
    <w:uiPriority w:val="99"/>
    <w:rsid w:val="00B3582B"/>
    <w:rPr>
      <w:rFonts w:ascii="Arial" w:hAnsi="Arial" w:cs="Arial"/>
    </w:rPr>
  </w:style>
  <w:style w:type="paragraph" w:styleId="Title">
    <w:name w:val="Title"/>
    <w:basedOn w:val="Normal"/>
    <w:link w:val="TitleChar"/>
    <w:uiPriority w:val="99"/>
    <w:qFormat/>
    <w:rsid w:val="00790DDB"/>
    <w:pPr>
      <w:jc w:val="center"/>
    </w:pPr>
    <w:rPr>
      <w:rFonts w:ascii="Arial Bold" w:hAnsi="Arial Bold"/>
      <w:b/>
      <w:color w:val="3366FF"/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B3582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rsid w:val="007A4D02"/>
    <w:pPr>
      <w:spacing w:before="240" w:line="360" w:lineRule="auto"/>
    </w:pPr>
    <w:rPr>
      <w:rFonts w:ascii="Calibri" w:hAnsi="Calibri"/>
      <w:b/>
    </w:rPr>
  </w:style>
  <w:style w:type="paragraph" w:styleId="TOC2">
    <w:name w:val="toc 2"/>
    <w:basedOn w:val="Normal"/>
    <w:next w:val="Normal"/>
    <w:uiPriority w:val="39"/>
    <w:rsid w:val="007A4D02"/>
    <w:pPr>
      <w:ind w:left="288"/>
    </w:pPr>
    <w:rPr>
      <w:rFonts w:ascii="Calibri" w:hAnsi="Calibri"/>
    </w:rPr>
  </w:style>
  <w:style w:type="paragraph" w:styleId="Header">
    <w:name w:val="header"/>
    <w:aliases w:val="h,Header - HPS Document,*Header,ho,header odd,first,Section 3,even,Section Header,Page Header,Header Contents,Chapter Name,body,page-header,ph,Chapter Name1,Cover Page,Appendix,Page # Right,DP-standaard,Header/Footer,hclqs_header,Header ,header"/>
    <w:basedOn w:val="Normal"/>
    <w:link w:val="HeaderChar"/>
    <w:autoRedefine/>
    <w:rsid w:val="005D3409"/>
    <w:pPr>
      <w:jc w:val="right"/>
    </w:pPr>
    <w:rPr>
      <w:sz w:val="20"/>
      <w:szCs w:val="20"/>
    </w:rPr>
  </w:style>
  <w:style w:type="character" w:customStyle="1" w:styleId="HeaderChar">
    <w:name w:val="Header Char"/>
    <w:aliases w:val="h Char,Header - HPS Document Char,*Header Char,ho Char,header odd Char,first Char,Section 3 Char,even Char,Section Header Char,Page Header Char,Header Contents Char,Chapter Name Char,body Char,page-header Char,ph Char,Chapter Name1 Char"/>
    <w:basedOn w:val="DefaultParagraphFont"/>
    <w:link w:val="Header"/>
    <w:rsid w:val="005D3409"/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790DDB"/>
    <w:pPr>
      <w:tabs>
        <w:tab w:val="center" w:pos="4252"/>
        <w:tab w:val="right" w:pos="8504"/>
      </w:tabs>
    </w:pPr>
    <w:rPr>
      <w:sz w:val="16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3582B"/>
    <w:rPr>
      <w:rFonts w:ascii="Arial" w:hAnsi="Arial"/>
      <w:szCs w:val="24"/>
    </w:rPr>
  </w:style>
  <w:style w:type="character" w:styleId="PageNumber">
    <w:name w:val="page number"/>
    <w:basedOn w:val="DefaultParagraphFont"/>
    <w:uiPriority w:val="99"/>
    <w:semiHidden/>
    <w:rsid w:val="00790DDB"/>
    <w:rPr>
      <w:rFonts w:cs="Times New Roman"/>
    </w:rPr>
  </w:style>
  <w:style w:type="character" w:styleId="Hyperlink">
    <w:name w:val="Hyperlink"/>
    <w:basedOn w:val="DefaultParagraphFont"/>
    <w:uiPriority w:val="99"/>
    <w:rsid w:val="00790DDB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rsid w:val="00790DDB"/>
    <w:rPr>
      <w:rFonts w:cs="Times New Roman"/>
      <w:sz w:val="16"/>
    </w:rPr>
  </w:style>
  <w:style w:type="paragraph" w:styleId="BodyText">
    <w:name w:val="Body Text"/>
    <w:basedOn w:val="Normal"/>
    <w:link w:val="BodyTextChar"/>
    <w:rsid w:val="00790DDB"/>
    <w:pPr>
      <w:spacing w:after="120"/>
    </w:pPr>
  </w:style>
  <w:style w:type="character" w:customStyle="1" w:styleId="BodyTextChar">
    <w:name w:val="Body Text Char"/>
    <w:basedOn w:val="DefaultParagraphFont"/>
    <w:link w:val="BodyText"/>
    <w:locked/>
    <w:rsid w:val="00DE6E86"/>
    <w:rPr>
      <w:rFonts w:ascii="Arial" w:hAnsi="Arial" w:cs="Times New Roman"/>
      <w:sz w:val="24"/>
      <w:szCs w:val="24"/>
    </w:rPr>
  </w:style>
  <w:style w:type="paragraph" w:customStyle="1" w:styleId="Bullet1">
    <w:name w:val="Bullet1"/>
    <w:basedOn w:val="Normal"/>
    <w:uiPriority w:val="99"/>
    <w:rsid w:val="00790DDB"/>
    <w:pPr>
      <w:numPr>
        <w:numId w:val="1"/>
      </w:numPr>
    </w:pPr>
  </w:style>
  <w:style w:type="paragraph" w:customStyle="1" w:styleId="Bullet2">
    <w:name w:val="Bullet2"/>
    <w:basedOn w:val="Normal"/>
    <w:uiPriority w:val="99"/>
    <w:rsid w:val="00790DDB"/>
    <w:pPr>
      <w:numPr>
        <w:numId w:val="2"/>
      </w:numPr>
    </w:pPr>
  </w:style>
  <w:style w:type="paragraph" w:styleId="Caption">
    <w:name w:val="caption"/>
    <w:basedOn w:val="Normal"/>
    <w:next w:val="Normal"/>
    <w:link w:val="CaptionChar"/>
    <w:uiPriority w:val="35"/>
    <w:qFormat/>
    <w:rsid w:val="00790DDB"/>
    <w:pPr>
      <w:spacing w:before="120" w:after="120"/>
    </w:pPr>
    <w:rPr>
      <w:b/>
      <w:bCs/>
      <w:sz w:val="20"/>
      <w:szCs w:val="20"/>
    </w:rPr>
  </w:style>
  <w:style w:type="paragraph" w:customStyle="1" w:styleId="CmpnyAdd">
    <w:name w:val="CmpnyAdd"/>
    <w:basedOn w:val="Normal"/>
    <w:uiPriority w:val="99"/>
    <w:rsid w:val="00790DDB"/>
    <w:pPr>
      <w:keepNext/>
      <w:keepLines/>
      <w:spacing w:before="100" w:beforeAutospacing="1" w:after="100" w:afterAutospacing="1"/>
      <w:jc w:val="center"/>
    </w:pPr>
    <w:rPr>
      <w:sz w:val="18"/>
    </w:rPr>
  </w:style>
  <w:style w:type="character" w:styleId="FootnoteReference">
    <w:name w:val="footnote reference"/>
    <w:basedOn w:val="DefaultParagraphFont"/>
    <w:uiPriority w:val="99"/>
    <w:semiHidden/>
    <w:rsid w:val="00790DD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790DD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582B"/>
    <w:rPr>
      <w:rFonts w:ascii="Arial" w:hAnsi="Arial"/>
      <w:sz w:val="20"/>
      <w:szCs w:val="20"/>
    </w:rPr>
  </w:style>
  <w:style w:type="paragraph" w:customStyle="1" w:styleId="Header2">
    <w:name w:val="Header 2"/>
    <w:basedOn w:val="Normal"/>
    <w:uiPriority w:val="99"/>
    <w:rsid w:val="00790DDB"/>
    <w:pPr>
      <w:spacing w:before="60" w:after="60"/>
    </w:pPr>
    <w:rPr>
      <w:color w:val="0000FF"/>
    </w:rPr>
  </w:style>
  <w:style w:type="paragraph" w:customStyle="1" w:styleId="header3">
    <w:name w:val="header3"/>
    <w:basedOn w:val="Header2"/>
    <w:uiPriority w:val="99"/>
    <w:rsid w:val="00790DDB"/>
    <w:pPr>
      <w:jc w:val="right"/>
    </w:pPr>
    <w:rPr>
      <w:sz w:val="16"/>
    </w:rPr>
  </w:style>
  <w:style w:type="paragraph" w:customStyle="1" w:styleId="hidden">
    <w:name w:val="hidden"/>
    <w:basedOn w:val="Normal"/>
    <w:autoRedefine/>
    <w:uiPriority w:val="99"/>
    <w:rsid w:val="00790DDB"/>
    <w:rPr>
      <w:vanish/>
    </w:rPr>
  </w:style>
  <w:style w:type="paragraph" w:styleId="Index1">
    <w:name w:val="index 1"/>
    <w:basedOn w:val="Normal"/>
    <w:next w:val="Normal"/>
    <w:autoRedefine/>
    <w:uiPriority w:val="99"/>
    <w:semiHidden/>
    <w:rsid w:val="00790DDB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790DDB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790DDB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790DDB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790DDB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790DDB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790DDB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790DDB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790DDB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790DDB"/>
  </w:style>
  <w:style w:type="character" w:customStyle="1" w:styleId="EmailStyle571">
    <w:name w:val="EmailStyle571"/>
    <w:basedOn w:val="DefaultParagraphFont"/>
    <w:uiPriority w:val="99"/>
    <w:rsid w:val="00790DDB"/>
    <w:rPr>
      <w:rFonts w:ascii="Arial" w:hAnsi="Arial" w:cs="Arial"/>
      <w:color w:val="auto"/>
      <w:sz w:val="20"/>
    </w:rPr>
  </w:style>
  <w:style w:type="paragraph" w:styleId="ListParagraph">
    <w:name w:val="List Paragraph"/>
    <w:aliases w:val="List Paragraph1,List Paragraph Char Char,Equipment,numbered,List Paragraph11,List 1 Paragraph,Colorful List - Accent 11,List Paragraph111,Table Bulleted,Figure_name,Numbered Indented Text,lp1,Use Case List Paragraph,Heading2,Bullet List"/>
    <w:basedOn w:val="Normal"/>
    <w:link w:val="ListParagraphChar"/>
    <w:uiPriority w:val="34"/>
    <w:qFormat/>
    <w:rsid w:val="007903AF"/>
    <w:pPr>
      <w:ind w:left="720"/>
    </w:pPr>
  </w:style>
  <w:style w:type="paragraph" w:customStyle="1" w:styleId="secondheading">
    <w:name w:val="second heading"/>
    <w:basedOn w:val="Normal"/>
    <w:uiPriority w:val="99"/>
    <w:rsid w:val="00790DDB"/>
  </w:style>
  <w:style w:type="paragraph" w:customStyle="1" w:styleId="tableheading">
    <w:name w:val="table heading"/>
    <w:basedOn w:val="Normal"/>
    <w:autoRedefine/>
    <w:rsid w:val="00790DDB"/>
    <w:pPr>
      <w:ind w:left="-108" w:firstLine="108"/>
      <w:jc w:val="center"/>
    </w:pPr>
    <w:rPr>
      <w:b/>
      <w:noProof/>
    </w:rPr>
  </w:style>
  <w:style w:type="paragraph" w:styleId="TableofFigures">
    <w:name w:val="table of figures"/>
    <w:basedOn w:val="Normal"/>
    <w:next w:val="Normal"/>
    <w:uiPriority w:val="99"/>
    <w:rsid w:val="00790DDB"/>
    <w:pPr>
      <w:ind w:left="440" w:hanging="440"/>
    </w:pPr>
  </w:style>
  <w:style w:type="paragraph" w:styleId="TOC3">
    <w:name w:val="toc 3"/>
    <w:basedOn w:val="Normal"/>
    <w:next w:val="Normal"/>
    <w:autoRedefine/>
    <w:uiPriority w:val="39"/>
    <w:rsid w:val="00E5619A"/>
    <w:pPr>
      <w:ind w:left="440"/>
    </w:pPr>
    <w:rPr>
      <w:rFonts w:ascii="Calibri" w:hAnsi="Calibri"/>
    </w:rPr>
  </w:style>
  <w:style w:type="paragraph" w:styleId="TOC4">
    <w:name w:val="toc 4"/>
    <w:basedOn w:val="Normal"/>
    <w:next w:val="Normal"/>
    <w:autoRedefine/>
    <w:uiPriority w:val="99"/>
    <w:semiHidden/>
    <w:rsid w:val="00C60730"/>
    <w:pPr>
      <w:ind w:left="660"/>
    </w:pPr>
    <w:rPr>
      <w:sz w:val="16"/>
    </w:rPr>
  </w:style>
  <w:style w:type="paragraph" w:styleId="TOC5">
    <w:name w:val="toc 5"/>
    <w:basedOn w:val="Normal"/>
    <w:next w:val="Normal"/>
    <w:autoRedefine/>
    <w:uiPriority w:val="99"/>
    <w:semiHidden/>
    <w:rsid w:val="00C60730"/>
    <w:pPr>
      <w:ind w:left="880"/>
    </w:pPr>
    <w:rPr>
      <w:sz w:val="10"/>
    </w:rPr>
  </w:style>
  <w:style w:type="paragraph" w:styleId="TOC6">
    <w:name w:val="toc 6"/>
    <w:basedOn w:val="Normal"/>
    <w:next w:val="Normal"/>
    <w:autoRedefine/>
    <w:uiPriority w:val="99"/>
    <w:semiHidden/>
    <w:rsid w:val="00C60730"/>
    <w:pPr>
      <w:ind w:left="1100"/>
    </w:pPr>
    <w:rPr>
      <w:sz w:val="10"/>
    </w:rPr>
  </w:style>
  <w:style w:type="paragraph" w:styleId="TOC7">
    <w:name w:val="toc 7"/>
    <w:basedOn w:val="Normal"/>
    <w:next w:val="Normal"/>
    <w:autoRedefine/>
    <w:uiPriority w:val="99"/>
    <w:semiHidden/>
    <w:rsid w:val="00C60730"/>
    <w:pPr>
      <w:ind w:left="1320"/>
    </w:pPr>
    <w:rPr>
      <w:sz w:val="10"/>
    </w:rPr>
  </w:style>
  <w:style w:type="paragraph" w:styleId="TOC8">
    <w:name w:val="toc 8"/>
    <w:basedOn w:val="Normal"/>
    <w:next w:val="Normal"/>
    <w:autoRedefine/>
    <w:uiPriority w:val="99"/>
    <w:semiHidden/>
    <w:rsid w:val="00C60730"/>
    <w:pPr>
      <w:ind w:left="1540"/>
    </w:pPr>
    <w:rPr>
      <w:sz w:val="10"/>
    </w:rPr>
  </w:style>
  <w:style w:type="paragraph" w:styleId="TOC9">
    <w:name w:val="toc 9"/>
    <w:basedOn w:val="Normal"/>
    <w:next w:val="Normal"/>
    <w:autoRedefine/>
    <w:uiPriority w:val="99"/>
    <w:semiHidden/>
    <w:rsid w:val="00C60730"/>
    <w:pPr>
      <w:ind w:left="1760"/>
    </w:pPr>
    <w:rPr>
      <w:sz w:val="10"/>
    </w:rPr>
  </w:style>
  <w:style w:type="paragraph" w:customStyle="1" w:styleId="tableside">
    <w:name w:val="table side"/>
    <w:basedOn w:val="Normal"/>
    <w:autoRedefine/>
    <w:rsid w:val="00790DDB"/>
    <w:pPr>
      <w:jc w:val="left"/>
    </w:pPr>
    <w:rPr>
      <w:b/>
      <w:noProof/>
    </w:rPr>
  </w:style>
  <w:style w:type="paragraph" w:customStyle="1" w:styleId="Header1">
    <w:name w:val="Header1"/>
    <w:basedOn w:val="Normal"/>
    <w:autoRedefine/>
    <w:uiPriority w:val="99"/>
    <w:rsid w:val="00790DDB"/>
    <w:pPr>
      <w:jc w:val="left"/>
    </w:pPr>
    <w:rPr>
      <w:sz w:val="16"/>
    </w:rPr>
  </w:style>
  <w:style w:type="paragraph" w:customStyle="1" w:styleId="Caption1">
    <w:name w:val="Caption1"/>
    <w:basedOn w:val="Normal"/>
    <w:next w:val="Heading1"/>
    <w:uiPriority w:val="99"/>
    <w:rsid w:val="00790DDB"/>
    <w:pPr>
      <w:spacing w:before="400" w:after="120"/>
      <w:jc w:val="center"/>
    </w:pPr>
    <w:rPr>
      <w:rFonts w:ascii="Arial Bold" w:hAnsi="Arial Bold"/>
      <w:b/>
      <w:sz w:val="24"/>
    </w:rPr>
  </w:style>
  <w:style w:type="paragraph" w:customStyle="1" w:styleId="PG1Title">
    <w:name w:val="PG1Title"/>
    <w:basedOn w:val="Normal"/>
    <w:next w:val="Normal"/>
    <w:uiPriority w:val="99"/>
    <w:rsid w:val="00790DDB"/>
    <w:pPr>
      <w:spacing w:before="3000" w:after="100"/>
      <w:jc w:val="center"/>
    </w:pPr>
    <w:rPr>
      <w:rFonts w:ascii="Arial Bold" w:hAnsi="Arial Bold"/>
      <w:b/>
      <w:sz w:val="40"/>
    </w:rPr>
  </w:style>
  <w:style w:type="paragraph" w:styleId="MessageHeader">
    <w:name w:val="Message Header"/>
    <w:basedOn w:val="Normal"/>
    <w:link w:val="MessageHeaderChar"/>
    <w:uiPriority w:val="99"/>
    <w:rsid w:val="00790DDB"/>
    <w:pPr>
      <w:spacing w:before="120" w:after="120"/>
      <w:ind w:left="1080" w:hanging="1080"/>
      <w:jc w:val="center"/>
    </w:pPr>
    <w:rPr>
      <w:rFonts w:ascii="Arial Bold" w:hAnsi="Arial Bold" w:cs="Arial"/>
      <w:b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locked/>
    <w:rsid w:val="00D16285"/>
    <w:rPr>
      <w:rFonts w:ascii="Arial Bold" w:hAnsi="Arial Bold" w:cs="Arial"/>
      <w:b/>
      <w:sz w:val="24"/>
      <w:szCs w:val="24"/>
    </w:rPr>
  </w:style>
  <w:style w:type="paragraph" w:customStyle="1" w:styleId="copyright">
    <w:name w:val="copyright"/>
    <w:basedOn w:val="MessageHeader"/>
    <w:uiPriority w:val="99"/>
    <w:rsid w:val="00790DDB"/>
    <w:pPr>
      <w:ind w:left="0" w:firstLine="0"/>
      <w:jc w:val="both"/>
    </w:pPr>
    <w:rPr>
      <w:rFonts w:ascii="Arial" w:hAnsi="Arial"/>
      <w:b w:val="0"/>
      <w:sz w:val="20"/>
    </w:rPr>
  </w:style>
  <w:style w:type="paragraph" w:customStyle="1" w:styleId="DocumentTitle">
    <w:name w:val="Document Title"/>
    <w:basedOn w:val="Normal"/>
    <w:rsid w:val="00D16285"/>
    <w:pPr>
      <w:spacing w:before="3600" w:after="960"/>
      <w:jc w:val="center"/>
    </w:pPr>
    <w:rPr>
      <w:b/>
      <w:sz w:val="28"/>
      <w:szCs w:val="20"/>
    </w:rPr>
  </w:style>
  <w:style w:type="paragraph" w:customStyle="1" w:styleId="CharChar1CharCharCharChar1CharCharCharCharCharCharCharCharCharChar">
    <w:name w:val="Char Char1 Char Char Char Char1 Char Char Char Char Char Char Char Char Char Char"/>
    <w:basedOn w:val="Normal"/>
    <w:uiPriority w:val="99"/>
    <w:rsid w:val="00790DDB"/>
    <w:pPr>
      <w:spacing w:before="120" w:after="160" w:line="240" w:lineRule="exact"/>
      <w:jc w:val="left"/>
    </w:pPr>
    <w:rPr>
      <w:rFonts w:ascii="Verdana" w:hAnsi="Verdana" w:cs="Arial"/>
      <w:sz w:val="20"/>
      <w:szCs w:val="20"/>
    </w:rPr>
  </w:style>
  <w:style w:type="paragraph" w:customStyle="1" w:styleId="EMC-A">
    <w:name w:val="EMC-A"/>
    <w:autoRedefine/>
    <w:uiPriority w:val="99"/>
    <w:rsid w:val="00790DDB"/>
    <w:pPr>
      <w:shd w:val="clear" w:color="auto" w:fill="E6E6E6"/>
    </w:pPr>
    <w:rPr>
      <w:rFonts w:ascii="Arial" w:hAnsi="Arial" w:cs="Arial"/>
      <w:b/>
      <w:bCs/>
      <w:color w:val="0000FF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rsid w:val="00790D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9551CB"/>
    <w:rPr>
      <w:rFonts w:ascii="Arial" w:hAnsi="Arial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90D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82B"/>
    <w:rPr>
      <w:rFonts w:ascii="Arial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790D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82B"/>
    <w:rPr>
      <w:sz w:val="0"/>
      <w:szCs w:val="0"/>
    </w:rPr>
  </w:style>
  <w:style w:type="paragraph" w:styleId="BlockText">
    <w:name w:val="Block Text"/>
    <w:basedOn w:val="Normal"/>
    <w:link w:val="BlockTextChar"/>
    <w:rsid w:val="00790DDB"/>
    <w:pPr>
      <w:spacing w:before="120" w:after="120"/>
      <w:jc w:val="left"/>
    </w:pPr>
    <w:rPr>
      <w:rFonts w:ascii="Times New Roman" w:hAnsi="Times New Roman"/>
      <w:kern w:val="14"/>
      <w:szCs w:val="20"/>
    </w:rPr>
  </w:style>
  <w:style w:type="paragraph" w:customStyle="1" w:styleId="BulletText1">
    <w:name w:val="Bullet Text 1"/>
    <w:basedOn w:val="BodyText"/>
    <w:uiPriority w:val="99"/>
    <w:rsid w:val="00790DDB"/>
    <w:pPr>
      <w:spacing w:before="120"/>
      <w:ind w:left="187" w:hanging="187"/>
      <w:jc w:val="left"/>
    </w:pPr>
    <w:rPr>
      <w:rFonts w:ascii="Times New Roman" w:hAnsi="Times New Roman"/>
      <w:kern w:val="14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790DDB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582B"/>
    <w:rPr>
      <w:sz w:val="0"/>
      <w:szCs w:val="0"/>
    </w:rPr>
  </w:style>
  <w:style w:type="paragraph" w:customStyle="1" w:styleId="BulletText">
    <w:name w:val="Bullet Text"/>
    <w:basedOn w:val="Normal"/>
    <w:autoRedefine/>
    <w:uiPriority w:val="99"/>
    <w:rsid w:val="00790DDB"/>
    <w:pPr>
      <w:numPr>
        <w:numId w:val="3"/>
      </w:numPr>
      <w:jc w:val="left"/>
    </w:pPr>
    <w:rPr>
      <w:rFonts w:ascii="Times New Roman" w:hAnsi="Times New Roman"/>
      <w:sz w:val="24"/>
      <w:szCs w:val="20"/>
    </w:rPr>
  </w:style>
  <w:style w:type="paragraph" w:customStyle="1" w:styleId="p1">
    <w:name w:val="p1"/>
    <w:basedOn w:val="Normal"/>
    <w:uiPriority w:val="99"/>
    <w:rsid w:val="00790DDB"/>
    <w:pPr>
      <w:ind w:left="144"/>
      <w:jc w:val="left"/>
    </w:pPr>
    <w:rPr>
      <w:sz w:val="20"/>
      <w:szCs w:val="20"/>
    </w:rPr>
  </w:style>
  <w:style w:type="paragraph" w:customStyle="1" w:styleId="Table-Bullets">
    <w:name w:val="Table-Bullets"/>
    <w:basedOn w:val="Normal"/>
    <w:link w:val="Table-BulletsChar"/>
    <w:rsid w:val="00790DDB"/>
    <w:pPr>
      <w:numPr>
        <w:numId w:val="4"/>
      </w:numPr>
      <w:suppressAutoHyphens/>
      <w:autoSpaceDE w:val="0"/>
      <w:autoSpaceDN w:val="0"/>
      <w:spacing w:before="20" w:after="20" w:line="200" w:lineRule="exact"/>
      <w:jc w:val="left"/>
    </w:pPr>
    <w:rPr>
      <w:rFonts w:cs="Arial"/>
      <w:sz w:val="16"/>
      <w:szCs w:val="16"/>
    </w:rPr>
  </w:style>
  <w:style w:type="character" w:customStyle="1" w:styleId="CharChar2">
    <w:name w:val="Char Char2"/>
    <w:basedOn w:val="DefaultParagraphFont"/>
    <w:uiPriority w:val="99"/>
    <w:rsid w:val="00790DDB"/>
    <w:rPr>
      <w:rFonts w:ascii="Arial Bold" w:hAnsi="Arial Bold" w:cs="Arial"/>
      <w:b/>
      <w:bCs/>
      <w:iCs/>
      <w:color w:val="0000FF"/>
      <w:sz w:val="28"/>
      <w:szCs w:val="28"/>
      <w:lang w:val="en-US" w:eastAsia="en-US" w:bidi="ar-SA"/>
    </w:rPr>
  </w:style>
  <w:style w:type="character" w:customStyle="1" w:styleId="CharChar1">
    <w:name w:val="Char Char1"/>
    <w:basedOn w:val="DefaultParagraphFont"/>
    <w:uiPriority w:val="99"/>
    <w:rsid w:val="00790DDB"/>
    <w:rPr>
      <w:rFonts w:ascii="Arial Bold" w:hAnsi="Arial Bold" w:cs="Arial"/>
      <w:b/>
      <w:bCs/>
      <w:color w:val="0000FF"/>
      <w:sz w:val="26"/>
      <w:szCs w:val="26"/>
      <w:lang w:val="en-US" w:eastAsia="en-US" w:bidi="ar-SA"/>
    </w:rPr>
  </w:style>
  <w:style w:type="character" w:customStyle="1" w:styleId="hChar1">
    <w:name w:val="h Char1"/>
    <w:aliases w:val="Header - HPS Document Char1,*Header Char1,ho Char1,header odd Char1,first Char1,Section 3 Char1,even Char1,Header  Char1,Section Header Char1,Page Header Char1,header Char1,Header Contents Char1,Chapter Name Char1,body Char1,page-header Char1"/>
    <w:basedOn w:val="DefaultParagraphFont"/>
    <w:uiPriority w:val="99"/>
    <w:rsid w:val="00790DDB"/>
    <w:rPr>
      <w:rFonts w:ascii="Arial" w:hAnsi="Arial" w:cs="Times New Roman"/>
      <w:sz w:val="24"/>
      <w:szCs w:val="24"/>
    </w:rPr>
  </w:style>
  <w:style w:type="character" w:customStyle="1" w:styleId="CharChar">
    <w:name w:val="Char Char"/>
    <w:basedOn w:val="DefaultParagraphFont"/>
    <w:uiPriority w:val="99"/>
    <w:rsid w:val="00790DDB"/>
    <w:rPr>
      <w:rFonts w:ascii="Arial" w:hAnsi="Arial" w:cs="Times New Roman"/>
      <w:sz w:val="16"/>
    </w:rPr>
  </w:style>
  <w:style w:type="paragraph" w:customStyle="1" w:styleId="Bullet-">
    <w:name w:val="Bullet -"/>
    <w:basedOn w:val="Normal"/>
    <w:uiPriority w:val="99"/>
    <w:rsid w:val="00790DDB"/>
    <w:pPr>
      <w:numPr>
        <w:numId w:val="5"/>
      </w:numPr>
      <w:tabs>
        <w:tab w:val="left" w:pos="1191"/>
      </w:tabs>
    </w:pPr>
    <w:rPr>
      <w:sz w:val="20"/>
      <w:szCs w:val="20"/>
      <w:lang w:val="en-AU" w:eastAsia="fr-FR"/>
    </w:rPr>
  </w:style>
  <w:style w:type="character" w:customStyle="1" w:styleId="CharChar4">
    <w:name w:val="Char Char4"/>
    <w:basedOn w:val="DefaultParagraphFont"/>
    <w:uiPriority w:val="99"/>
    <w:rsid w:val="00790DDB"/>
    <w:rPr>
      <w:rFonts w:ascii="Arial Bold" w:hAnsi="Arial Bold" w:cs="Arial"/>
      <w:b/>
      <w:bCs/>
      <w:iCs/>
      <w:color w:val="0000FF"/>
      <w:sz w:val="28"/>
      <w:szCs w:val="28"/>
      <w:lang w:val="en-US" w:eastAsia="en-US" w:bidi="ar-SA"/>
    </w:rPr>
  </w:style>
  <w:style w:type="paragraph" w:customStyle="1" w:styleId="Bullet">
    <w:name w:val="Bullet"/>
    <w:basedOn w:val="Normal"/>
    <w:autoRedefine/>
    <w:uiPriority w:val="99"/>
    <w:rsid w:val="00790DDB"/>
    <w:pPr>
      <w:spacing w:before="40" w:after="40"/>
      <w:jc w:val="left"/>
    </w:pPr>
    <w:rPr>
      <w:rFonts w:eastAsia="Batang" w:cs="Arial"/>
      <w:b/>
      <w:sz w:val="20"/>
      <w:szCs w:val="20"/>
      <w:lang w:eastAsia="ko-KR"/>
    </w:rPr>
  </w:style>
  <w:style w:type="character" w:customStyle="1" w:styleId="BulletCharChar">
    <w:name w:val="Bullet Char Char"/>
    <w:basedOn w:val="DefaultParagraphFont"/>
    <w:uiPriority w:val="99"/>
    <w:rsid w:val="00790DDB"/>
    <w:rPr>
      <w:rFonts w:ascii="Arial" w:eastAsia="Batang" w:hAnsi="Arial" w:cs="Arial"/>
      <w:b/>
      <w:lang w:val="en-US" w:eastAsia="ko-KR" w:bidi="ar-SA"/>
    </w:rPr>
  </w:style>
  <w:style w:type="paragraph" w:styleId="BodyTextIndent2">
    <w:name w:val="Body Text Indent 2"/>
    <w:basedOn w:val="Normal"/>
    <w:link w:val="BodyTextIndent2Char"/>
    <w:semiHidden/>
    <w:rsid w:val="00790DD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locked/>
    <w:rsid w:val="00B1793B"/>
    <w:rPr>
      <w:rFonts w:ascii="Arial" w:hAnsi="Arial" w:cs="Times New Roman"/>
      <w:sz w:val="24"/>
      <w:szCs w:val="24"/>
    </w:rPr>
  </w:style>
  <w:style w:type="character" w:customStyle="1" w:styleId="hChar2">
    <w:name w:val="h Char2"/>
    <w:aliases w:val="Header - HPS Document Char2,*Header Char2,ho Char2,header odd Char2,first Char2,Section 3 Char2,even Char2,Header  Char,Section Header Char2,Page Header Char2,header Char,Header Contents Char2,Chapter Name Char2,body Char2,page-header Char2"/>
    <w:basedOn w:val="DefaultParagraphFont"/>
    <w:uiPriority w:val="99"/>
    <w:rsid w:val="00790DDB"/>
    <w:rPr>
      <w:rFonts w:ascii="Arial" w:hAnsi="Arial" w:cs="Arial"/>
      <w:lang w:val="en-GB"/>
    </w:rPr>
  </w:style>
  <w:style w:type="paragraph" w:styleId="ListBullet3">
    <w:name w:val="List Bullet 3"/>
    <w:basedOn w:val="Normal"/>
    <w:autoRedefine/>
    <w:uiPriority w:val="99"/>
    <w:rsid w:val="0096478E"/>
    <w:pPr>
      <w:numPr>
        <w:numId w:val="7"/>
      </w:numPr>
      <w:spacing w:before="120" w:after="120"/>
    </w:pPr>
    <w:rPr>
      <w:sz w:val="20"/>
      <w:szCs w:val="20"/>
    </w:rPr>
  </w:style>
  <w:style w:type="paragraph" w:customStyle="1" w:styleId="bullet2ndlevel">
    <w:name w:val="bullet (2nd level)"/>
    <w:basedOn w:val="Normal"/>
    <w:uiPriority w:val="99"/>
    <w:rsid w:val="00046440"/>
    <w:pPr>
      <w:keepLines/>
      <w:widowControl w:val="0"/>
      <w:numPr>
        <w:numId w:val="8"/>
      </w:numPr>
    </w:pPr>
    <w:rPr>
      <w:sz w:val="20"/>
      <w:szCs w:val="20"/>
    </w:rPr>
  </w:style>
  <w:style w:type="paragraph" w:customStyle="1" w:styleId="PictureCaption">
    <w:name w:val="PictureCaption"/>
    <w:basedOn w:val="Caption"/>
    <w:autoRedefine/>
    <w:uiPriority w:val="99"/>
    <w:rsid w:val="00046440"/>
    <w:pPr>
      <w:spacing w:before="0" w:after="0"/>
      <w:jc w:val="center"/>
    </w:pPr>
    <w:rPr>
      <w:rFonts w:ascii="Arial Bold" w:hAnsi="Arial Bold"/>
      <w:lang w:eastAsia="ja-JP"/>
    </w:rPr>
  </w:style>
  <w:style w:type="paragraph" w:customStyle="1" w:styleId="BodyText-B">
    <w:name w:val="Body Text-B"/>
    <w:link w:val="BodyText-BChar"/>
    <w:autoRedefine/>
    <w:uiPriority w:val="99"/>
    <w:rsid w:val="003701FD"/>
    <w:pPr>
      <w:spacing w:before="120" w:after="120"/>
      <w:ind w:hanging="7"/>
      <w:jc w:val="both"/>
    </w:pPr>
    <w:rPr>
      <w:rFonts w:ascii="Arial" w:eastAsia="MS Mincho" w:hAnsi="Arial" w:cs="Arial"/>
      <w:b/>
      <w:noProof/>
      <w:sz w:val="18"/>
      <w:szCs w:val="18"/>
      <w:lang w:val="en-GB"/>
    </w:rPr>
  </w:style>
  <w:style w:type="character" w:customStyle="1" w:styleId="BodyText-BChar">
    <w:name w:val="Body Text-B Char"/>
    <w:basedOn w:val="DefaultParagraphFont"/>
    <w:link w:val="BodyText-B"/>
    <w:uiPriority w:val="99"/>
    <w:locked/>
    <w:rsid w:val="003701FD"/>
    <w:rPr>
      <w:rFonts w:ascii="Arial" w:eastAsia="MS Mincho" w:hAnsi="Arial" w:cs="Arial"/>
      <w:b/>
      <w:noProof/>
      <w:sz w:val="18"/>
      <w:szCs w:val="18"/>
      <w:lang w:val="en-GB" w:eastAsia="en-US" w:bidi="ar-SA"/>
    </w:rPr>
  </w:style>
  <w:style w:type="paragraph" w:customStyle="1" w:styleId="Subheading">
    <w:name w:val="Sub heading"/>
    <w:basedOn w:val="Normal"/>
    <w:autoRedefine/>
    <w:uiPriority w:val="99"/>
    <w:rsid w:val="00046440"/>
    <w:pPr>
      <w:spacing w:before="120" w:after="120"/>
    </w:pPr>
    <w:rPr>
      <w:rFonts w:ascii="Arial Bold" w:hAnsi="Arial Bold"/>
      <w:b/>
      <w:color w:val="0000FF"/>
      <w:sz w:val="20"/>
    </w:rPr>
  </w:style>
  <w:style w:type="table" w:styleId="TableGrid">
    <w:name w:val="Table Grid"/>
    <w:aliases w:val="Deloitte"/>
    <w:basedOn w:val="TableNormal"/>
    <w:uiPriority w:val="99"/>
    <w:rsid w:val="009F48B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text">
    <w:name w:val="normaltext"/>
    <w:basedOn w:val="Normal"/>
    <w:uiPriority w:val="99"/>
    <w:rsid w:val="009E47A6"/>
    <w:pPr>
      <w:keepNext/>
      <w:spacing w:before="240"/>
      <w:ind w:left="1800"/>
    </w:pPr>
    <w:rPr>
      <w:rFonts w:ascii="Times" w:hAnsi="Times"/>
      <w:sz w:val="24"/>
    </w:rPr>
  </w:style>
  <w:style w:type="paragraph" w:customStyle="1" w:styleId="hclbodytext">
    <w:name w:val="hclbodytext"/>
    <w:basedOn w:val="Normal"/>
    <w:uiPriority w:val="99"/>
    <w:rsid w:val="00905362"/>
    <w:rPr>
      <w:rFonts w:ascii="Trebuchet MS" w:hAnsi="Trebuchet MS"/>
      <w:color w:val="000080"/>
      <w:sz w:val="20"/>
      <w:szCs w:val="20"/>
      <w:lang w:bidi="lo-LA"/>
    </w:rPr>
  </w:style>
  <w:style w:type="paragraph" w:customStyle="1" w:styleId="HCLL3BHdr-Bluenoind">
    <w:name w:val="HCL L3B Hdr - Blue no ind"/>
    <w:basedOn w:val="Normal"/>
    <w:next w:val="Normal"/>
    <w:autoRedefine/>
    <w:uiPriority w:val="99"/>
    <w:rsid w:val="00803583"/>
    <w:pPr>
      <w:keepNext/>
      <w:keepLines/>
      <w:adjustRightInd w:val="0"/>
      <w:spacing w:before="240" w:after="120" w:line="280" w:lineRule="atLeast"/>
      <w:ind w:right="228"/>
      <w:jc w:val="left"/>
      <w:textAlignment w:val="baseline"/>
    </w:pPr>
    <w:rPr>
      <w:rFonts w:cs="Arial"/>
      <w:b/>
      <w:color w:val="000000"/>
      <w:sz w:val="20"/>
      <w:szCs w:val="20"/>
    </w:rPr>
  </w:style>
  <w:style w:type="paragraph" w:customStyle="1" w:styleId="HCLL1BTxtBlue">
    <w:name w:val="HCL L1B Txt Blue"/>
    <w:basedOn w:val="Normal"/>
    <w:next w:val="Normal"/>
    <w:link w:val="HCLL1BTxtBlueChar"/>
    <w:autoRedefine/>
    <w:rsid w:val="00C76DDA"/>
    <w:pPr>
      <w:widowControl w:val="0"/>
      <w:adjustRightInd w:val="0"/>
      <w:spacing w:line="280" w:lineRule="atLeast"/>
      <w:textAlignment w:val="baseline"/>
    </w:pPr>
    <w:rPr>
      <w:b/>
      <w:color w:val="1761AC"/>
      <w:sz w:val="20"/>
      <w:szCs w:val="20"/>
    </w:rPr>
  </w:style>
  <w:style w:type="paragraph" w:customStyle="1" w:styleId="HCLH1Hdr-noidx">
    <w:name w:val="HCL H1 Hdr - no idx"/>
    <w:basedOn w:val="Normal"/>
    <w:next w:val="Normal"/>
    <w:autoRedefine/>
    <w:uiPriority w:val="99"/>
    <w:semiHidden/>
    <w:rsid w:val="005C5FC4"/>
    <w:pPr>
      <w:keepNext/>
      <w:keepLines/>
      <w:pageBreakBefore/>
      <w:pBdr>
        <w:bottom w:val="single" w:sz="8" w:space="8" w:color="808080"/>
      </w:pBdr>
      <w:adjustRightInd w:val="0"/>
      <w:spacing w:after="120" w:line="280" w:lineRule="atLeast"/>
      <w:jc w:val="center"/>
      <w:textAlignment w:val="baseline"/>
    </w:pPr>
    <w:rPr>
      <w:rFonts w:cs="Arial"/>
      <w:b/>
      <w:bCs/>
      <w:color w:val="000000"/>
      <w:sz w:val="24"/>
    </w:rPr>
  </w:style>
  <w:style w:type="paragraph" w:customStyle="1" w:styleId="HCLP1Date">
    <w:name w:val="HCL P1 Date"/>
    <w:basedOn w:val="Normal"/>
    <w:next w:val="Normal"/>
    <w:autoRedefine/>
    <w:uiPriority w:val="99"/>
    <w:semiHidden/>
    <w:rsid w:val="00C76DDA"/>
    <w:pPr>
      <w:widowControl w:val="0"/>
      <w:adjustRightInd w:val="0"/>
      <w:spacing w:line="280" w:lineRule="atLeast"/>
      <w:jc w:val="left"/>
      <w:textAlignment w:val="baseline"/>
    </w:pPr>
    <w:rPr>
      <w:rFonts w:cs="Arial"/>
      <w:color w:val="000000"/>
      <w:szCs w:val="20"/>
    </w:rPr>
  </w:style>
  <w:style w:type="paragraph" w:customStyle="1" w:styleId="HCLP2Version">
    <w:name w:val="HCL P2 Version"/>
    <w:basedOn w:val="Normal"/>
    <w:autoRedefine/>
    <w:uiPriority w:val="99"/>
    <w:semiHidden/>
    <w:rsid w:val="00C76DDA"/>
    <w:pPr>
      <w:widowControl w:val="0"/>
      <w:adjustRightInd w:val="0"/>
      <w:spacing w:line="280" w:lineRule="atLeast"/>
      <w:jc w:val="left"/>
      <w:textAlignment w:val="baseline"/>
    </w:pPr>
    <w:rPr>
      <w:sz w:val="20"/>
      <w:szCs w:val="20"/>
    </w:rPr>
  </w:style>
  <w:style w:type="character" w:customStyle="1" w:styleId="HCLL1BTxtBlueChar">
    <w:name w:val="HCL L1B Txt Blue Char"/>
    <w:basedOn w:val="DefaultParagraphFont"/>
    <w:link w:val="HCLL1BTxtBlue"/>
    <w:locked/>
    <w:rsid w:val="00C76DDA"/>
    <w:rPr>
      <w:rFonts w:ascii="Arial" w:hAnsi="Arial" w:cs="Times New Roman"/>
      <w:b/>
      <w:color w:val="1761AC"/>
      <w:lang w:val="en-US" w:eastAsia="en-US" w:bidi="ar-SA"/>
    </w:rPr>
  </w:style>
  <w:style w:type="paragraph" w:customStyle="1" w:styleId="HCLL1Hdr">
    <w:name w:val="HCL L1 Hdr"/>
    <w:basedOn w:val="Normal"/>
    <w:next w:val="Normal"/>
    <w:autoRedefine/>
    <w:uiPriority w:val="99"/>
    <w:rsid w:val="00626E1A"/>
    <w:pPr>
      <w:keepNext/>
      <w:keepLines/>
      <w:pageBreakBefore/>
      <w:widowControl w:val="0"/>
      <w:numPr>
        <w:numId w:val="9"/>
      </w:numPr>
      <w:pBdr>
        <w:bottom w:val="single" w:sz="8" w:space="8" w:color="808080"/>
      </w:pBdr>
      <w:adjustRightInd w:val="0"/>
      <w:spacing w:after="120" w:line="280" w:lineRule="atLeast"/>
      <w:jc w:val="left"/>
      <w:textAlignment w:val="baseline"/>
      <w:outlineLvl w:val="0"/>
    </w:pPr>
    <w:rPr>
      <w:color w:val="1761AC"/>
      <w:sz w:val="28"/>
      <w:szCs w:val="28"/>
    </w:rPr>
  </w:style>
  <w:style w:type="paragraph" w:customStyle="1" w:styleId="CellBody">
    <w:name w:val="CellBody"/>
    <w:basedOn w:val="BodyText"/>
    <w:link w:val="CellBodyChar"/>
    <w:uiPriority w:val="99"/>
    <w:rsid w:val="006C0FFA"/>
    <w:pPr>
      <w:spacing w:before="20" w:after="20" w:line="220" w:lineRule="exact"/>
    </w:pPr>
    <w:rPr>
      <w:sz w:val="20"/>
      <w:szCs w:val="20"/>
    </w:rPr>
  </w:style>
  <w:style w:type="paragraph" w:customStyle="1" w:styleId="CellBody2">
    <w:name w:val="CellBody2"/>
    <w:basedOn w:val="CellBody"/>
    <w:uiPriority w:val="99"/>
    <w:rsid w:val="006C0FFA"/>
    <w:rPr>
      <w:color w:val="FFFFFF"/>
    </w:rPr>
  </w:style>
  <w:style w:type="character" w:customStyle="1" w:styleId="CellBodyChar">
    <w:name w:val="CellBody Char"/>
    <w:basedOn w:val="DefaultParagraphFont"/>
    <w:link w:val="CellBody"/>
    <w:uiPriority w:val="99"/>
    <w:locked/>
    <w:rsid w:val="006C0FFA"/>
    <w:rPr>
      <w:rFonts w:ascii="Arial" w:hAnsi="Arial" w:cs="Times New Roman"/>
    </w:rPr>
  </w:style>
  <w:style w:type="paragraph" w:styleId="ListBullet">
    <w:name w:val="List Bullet"/>
    <w:basedOn w:val="Normal"/>
    <w:uiPriority w:val="99"/>
    <w:rsid w:val="00316A93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rsid w:val="00316A93"/>
    <w:pPr>
      <w:numPr>
        <w:numId w:val="11"/>
      </w:numPr>
      <w:contextualSpacing/>
    </w:pPr>
  </w:style>
  <w:style w:type="paragraph" w:customStyle="1" w:styleId="BodyTextnew">
    <w:name w:val="Body Text new"/>
    <w:basedOn w:val="BodyText"/>
    <w:autoRedefine/>
    <w:uiPriority w:val="99"/>
    <w:rsid w:val="00F83214"/>
    <w:pPr>
      <w:spacing w:before="240" w:line="230" w:lineRule="exact"/>
    </w:pPr>
    <w:rPr>
      <w:rFonts w:ascii="Calibri" w:hAnsi="Calibri"/>
      <w:i/>
      <w:color w:val="244061"/>
      <w:sz w:val="20"/>
      <w:szCs w:val="20"/>
      <w:u w:val="single"/>
    </w:rPr>
  </w:style>
  <w:style w:type="paragraph" w:customStyle="1" w:styleId="StepHeading">
    <w:name w:val="StepHeading"/>
    <w:basedOn w:val="BodyText"/>
    <w:next w:val="List"/>
    <w:link w:val="StepHeadingChar"/>
    <w:uiPriority w:val="99"/>
    <w:rsid w:val="005810E7"/>
    <w:pPr>
      <w:keepNext/>
      <w:shd w:val="clear" w:color="666699" w:fill="auto"/>
      <w:spacing w:before="120" w:after="20" w:line="230" w:lineRule="exact"/>
    </w:pPr>
    <w:rPr>
      <w:rFonts w:ascii="Arial Bold" w:hAnsi="Arial Bold"/>
      <w:b/>
      <w:bCs/>
      <w:color w:val="0072BC"/>
      <w:spacing w:val="22"/>
      <w:sz w:val="18"/>
      <w:szCs w:val="16"/>
    </w:rPr>
  </w:style>
  <w:style w:type="character" w:customStyle="1" w:styleId="StepHeadingChar">
    <w:name w:val="StepHeading Char"/>
    <w:basedOn w:val="DefaultParagraphFont"/>
    <w:link w:val="StepHeading"/>
    <w:uiPriority w:val="99"/>
    <w:locked/>
    <w:rsid w:val="005810E7"/>
    <w:rPr>
      <w:rFonts w:ascii="Arial Bold" w:hAnsi="Arial Bold" w:cs="Times New Roman"/>
      <w:b/>
      <w:bCs/>
      <w:color w:val="0072BC"/>
      <w:spacing w:val="22"/>
      <w:sz w:val="16"/>
      <w:szCs w:val="16"/>
      <w:shd w:val="clear" w:color="666699" w:fill="auto"/>
    </w:rPr>
  </w:style>
  <w:style w:type="paragraph" w:styleId="List">
    <w:name w:val="List"/>
    <w:basedOn w:val="Normal"/>
    <w:uiPriority w:val="99"/>
    <w:semiHidden/>
    <w:rsid w:val="005810E7"/>
    <w:pPr>
      <w:ind w:left="360" w:hanging="360"/>
      <w:contextualSpacing/>
    </w:pPr>
  </w:style>
  <w:style w:type="paragraph" w:styleId="ListNumber">
    <w:name w:val="List Number"/>
    <w:basedOn w:val="Normal"/>
    <w:uiPriority w:val="99"/>
    <w:rsid w:val="00AF60F6"/>
    <w:pPr>
      <w:tabs>
        <w:tab w:val="num" w:pos="360"/>
      </w:tabs>
      <w:ind w:left="360" w:hanging="360"/>
      <w:contextualSpacing/>
    </w:pPr>
  </w:style>
  <w:style w:type="paragraph" w:customStyle="1" w:styleId="ListBullet1">
    <w:name w:val="List Bullet1"/>
    <w:basedOn w:val="ListBullet"/>
    <w:link w:val="ListBullet1Char"/>
    <w:uiPriority w:val="99"/>
    <w:rsid w:val="001C0E04"/>
    <w:pPr>
      <w:numPr>
        <w:numId w:val="13"/>
      </w:numPr>
      <w:spacing w:before="20" w:after="20" w:line="230" w:lineRule="exact"/>
      <w:contextualSpacing w:val="0"/>
      <w:jc w:val="left"/>
    </w:pPr>
    <w:rPr>
      <w:color w:val="5F5F5F"/>
      <w:sz w:val="20"/>
      <w:szCs w:val="20"/>
    </w:rPr>
  </w:style>
  <w:style w:type="character" w:customStyle="1" w:styleId="ListBullet1Char">
    <w:name w:val="List Bullet1 Char"/>
    <w:basedOn w:val="DefaultParagraphFont"/>
    <w:link w:val="ListBullet1"/>
    <w:uiPriority w:val="99"/>
    <w:locked/>
    <w:rsid w:val="001C0E04"/>
    <w:rPr>
      <w:rFonts w:ascii="Arial" w:hAnsi="Arial"/>
      <w:color w:val="5F5F5F"/>
    </w:rPr>
  </w:style>
  <w:style w:type="paragraph" w:styleId="NormalWeb">
    <w:name w:val="Normal (Web)"/>
    <w:basedOn w:val="Normal"/>
    <w:uiPriority w:val="99"/>
    <w:rsid w:val="004F62E5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customStyle="1" w:styleId="nameintro1">
    <w:name w:val="nameintro1"/>
    <w:basedOn w:val="DefaultParagraphFont"/>
    <w:uiPriority w:val="99"/>
    <w:rsid w:val="00C45A9B"/>
    <w:rPr>
      <w:rFonts w:ascii="Verdana" w:hAnsi="Verdana" w:cs="Times New Roman"/>
      <w:color w:val="05415A"/>
      <w:sz w:val="21"/>
      <w:szCs w:val="21"/>
      <w:u w:val="none"/>
      <w:effect w:val="none"/>
    </w:rPr>
  </w:style>
  <w:style w:type="numbering" w:styleId="111111">
    <w:name w:val="Outline List 2"/>
    <w:basedOn w:val="NoList"/>
    <w:locked/>
    <w:rsid w:val="00B3582B"/>
    <w:pPr>
      <w:numPr>
        <w:numId w:val="12"/>
      </w:numPr>
    </w:pPr>
  </w:style>
  <w:style w:type="character" w:customStyle="1" w:styleId="BlockTextChar">
    <w:name w:val="Block Text Char"/>
    <w:basedOn w:val="DefaultParagraphFont"/>
    <w:link w:val="BlockText"/>
    <w:rsid w:val="002A6213"/>
    <w:rPr>
      <w:kern w:val="14"/>
      <w:sz w:val="22"/>
    </w:rPr>
  </w:style>
  <w:style w:type="paragraph" w:customStyle="1" w:styleId="UBodyText">
    <w:name w:val="U Body Text"/>
    <w:basedOn w:val="Normal"/>
    <w:link w:val="UBodyTextChar"/>
    <w:autoRedefine/>
    <w:rsid w:val="00EA2E5F"/>
    <w:pPr>
      <w:widowControl w:val="0"/>
      <w:adjustRightInd w:val="0"/>
      <w:spacing w:line="280" w:lineRule="atLeast"/>
      <w:textAlignment w:val="baseline"/>
    </w:pPr>
    <w:rPr>
      <w:rFonts w:asciiTheme="minorHAnsi" w:hAnsiTheme="minorHAnsi" w:cstheme="minorHAnsi"/>
      <w:szCs w:val="18"/>
    </w:rPr>
  </w:style>
  <w:style w:type="character" w:customStyle="1" w:styleId="UBodyTextChar">
    <w:name w:val="U Body Text Char"/>
    <w:basedOn w:val="DefaultParagraphFont"/>
    <w:link w:val="UBodyText"/>
    <w:locked/>
    <w:rsid w:val="00EA2E5F"/>
    <w:rPr>
      <w:rFonts w:asciiTheme="minorHAnsi" w:hAnsiTheme="minorHAnsi" w:cstheme="minorHAnsi"/>
      <w:sz w:val="22"/>
      <w:szCs w:val="18"/>
    </w:rPr>
  </w:style>
  <w:style w:type="paragraph" w:customStyle="1" w:styleId="BULL1">
    <w:name w:val="BULL 1"/>
    <w:basedOn w:val="Normal"/>
    <w:autoRedefine/>
    <w:rsid w:val="005F1AD5"/>
    <w:pPr>
      <w:keepLines/>
      <w:widowControl w:val="0"/>
      <w:adjustRightInd w:val="0"/>
      <w:spacing w:line="280" w:lineRule="atLeast"/>
      <w:textAlignment w:val="baseline"/>
    </w:pPr>
    <w:rPr>
      <w:sz w:val="20"/>
      <w:szCs w:val="20"/>
    </w:rPr>
  </w:style>
  <w:style w:type="character" w:customStyle="1" w:styleId="ListParagraphChar">
    <w:name w:val="List Paragraph Char"/>
    <w:aliases w:val="List Paragraph1 Char,List Paragraph Char Char Char,Equipment Char,numbered Char,List Paragraph11 Char,List 1 Paragraph Char,Colorful List - Accent 11 Char,List Paragraph111 Char,Table Bulleted Char,Figure_name Char,lp1 Char"/>
    <w:basedOn w:val="DefaultParagraphFont"/>
    <w:link w:val="ListParagraph"/>
    <w:uiPriority w:val="34"/>
    <w:locked/>
    <w:rsid w:val="00815B9B"/>
    <w:rPr>
      <w:rFonts w:ascii="Arial" w:hAnsi="Arial"/>
      <w:sz w:val="22"/>
      <w:szCs w:val="24"/>
    </w:rPr>
  </w:style>
  <w:style w:type="paragraph" w:customStyle="1" w:styleId="HCLTableBullet">
    <w:name w:val="HCL Table Bullet"/>
    <w:basedOn w:val="Normal"/>
    <w:autoRedefine/>
    <w:uiPriority w:val="99"/>
    <w:rsid w:val="00815B9B"/>
    <w:pPr>
      <w:widowControl w:val="0"/>
      <w:numPr>
        <w:numId w:val="14"/>
      </w:numPr>
      <w:adjustRightInd w:val="0"/>
      <w:spacing w:line="280" w:lineRule="atLeast"/>
      <w:textAlignment w:val="baseline"/>
    </w:pPr>
    <w:rPr>
      <w:sz w:val="20"/>
      <w:szCs w:val="20"/>
    </w:rPr>
  </w:style>
  <w:style w:type="paragraph" w:customStyle="1" w:styleId="abodytext">
    <w:name w:val="a body text"/>
    <w:basedOn w:val="Normal"/>
    <w:link w:val="abodytextChar"/>
    <w:qFormat/>
    <w:rsid w:val="00F302C1"/>
    <w:rPr>
      <w:sz w:val="20"/>
      <w:lang w:val="en-GB"/>
    </w:rPr>
  </w:style>
  <w:style w:type="character" w:customStyle="1" w:styleId="abodytextChar">
    <w:name w:val="a body text Char"/>
    <w:basedOn w:val="DefaultParagraphFont"/>
    <w:link w:val="abodytext"/>
    <w:rsid w:val="00F302C1"/>
    <w:rPr>
      <w:rFonts w:ascii="Arial" w:hAnsi="Arial"/>
      <w:szCs w:val="24"/>
      <w:lang w:val="en-GB"/>
    </w:rPr>
  </w:style>
  <w:style w:type="paragraph" w:styleId="BodyText2">
    <w:name w:val="Body Text 2"/>
    <w:basedOn w:val="Normal"/>
    <w:link w:val="BodyText2Char"/>
    <w:uiPriority w:val="99"/>
    <w:unhideWhenUsed/>
    <w:rsid w:val="003A5A5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A5A5C"/>
    <w:rPr>
      <w:rFonts w:ascii="Arial" w:hAnsi="Arial"/>
      <w:sz w:val="22"/>
      <w:szCs w:val="24"/>
    </w:rPr>
  </w:style>
  <w:style w:type="character" w:customStyle="1" w:styleId="bdyblk">
    <w:name w:val="bdy_blk"/>
    <w:rsid w:val="00FE1AB7"/>
    <w:rPr>
      <w:rFonts w:ascii="Arial" w:hAnsi="Arial" w:cs="Arial" w:hint="default"/>
      <w:sz w:val="17"/>
      <w:szCs w:val="17"/>
    </w:rPr>
  </w:style>
  <w:style w:type="paragraph" w:styleId="Revision">
    <w:name w:val="Revision"/>
    <w:hidden/>
    <w:uiPriority w:val="99"/>
    <w:semiHidden/>
    <w:rsid w:val="004230F6"/>
    <w:rPr>
      <w:rFonts w:ascii="Arial" w:hAnsi="Arial"/>
      <w:sz w:val="22"/>
      <w:szCs w:val="24"/>
    </w:rPr>
  </w:style>
  <w:style w:type="paragraph" w:customStyle="1" w:styleId="TableText">
    <w:name w:val="Table Text"/>
    <w:basedOn w:val="Normal"/>
    <w:rsid w:val="00DF7CA1"/>
    <w:pPr>
      <w:spacing w:before="60" w:after="60"/>
      <w:jc w:val="left"/>
    </w:pPr>
    <w:rPr>
      <w:rFonts w:ascii="Times New Roman" w:hAnsi="Times New Roman"/>
      <w:sz w:val="24"/>
      <w:szCs w:val="20"/>
    </w:rPr>
  </w:style>
  <w:style w:type="character" w:customStyle="1" w:styleId="UBodyTextCharChar">
    <w:name w:val="U Body Text Char Char"/>
    <w:basedOn w:val="DefaultParagraphFont"/>
    <w:rsid w:val="00DF5057"/>
    <w:rPr>
      <w:rFonts w:ascii="Arial" w:eastAsia="Times New Roman" w:hAnsi="Arial" w:cs="Times New Roman"/>
      <w:bCs/>
      <w:sz w:val="20"/>
      <w:szCs w:val="20"/>
    </w:rPr>
  </w:style>
  <w:style w:type="character" w:styleId="Strong">
    <w:name w:val="Strong"/>
    <w:basedOn w:val="DefaultParagraphFont"/>
    <w:uiPriority w:val="22"/>
    <w:qFormat/>
    <w:locked/>
    <w:rsid w:val="00F365F3"/>
    <w:rPr>
      <w:rFonts w:cs="Times New Roman"/>
      <w:b/>
    </w:rPr>
  </w:style>
  <w:style w:type="paragraph" w:customStyle="1" w:styleId="BulletedText">
    <w:name w:val="Bulleted Text"/>
    <w:basedOn w:val="Normal"/>
    <w:rsid w:val="008B07DA"/>
    <w:pPr>
      <w:numPr>
        <w:numId w:val="15"/>
      </w:numPr>
      <w:jc w:val="left"/>
    </w:pPr>
    <w:rPr>
      <w:rFonts w:ascii="Times New Roman" w:hAnsi="Times New Roman"/>
      <w:sz w:val="24"/>
    </w:rPr>
  </w:style>
  <w:style w:type="paragraph" w:customStyle="1" w:styleId="Char1">
    <w:name w:val="Char1"/>
    <w:basedOn w:val="Normal"/>
    <w:autoRedefine/>
    <w:rsid w:val="00B370A5"/>
    <w:pPr>
      <w:tabs>
        <w:tab w:val="num" w:pos="2160"/>
      </w:tabs>
      <w:spacing w:before="240" w:after="160" w:line="240" w:lineRule="exact"/>
      <w:ind w:left="2160" w:hanging="360"/>
      <w:jc w:val="left"/>
    </w:pPr>
    <w:rPr>
      <w:rFonts w:ascii="Verdana" w:eastAsia="SimSun" w:hAnsi="Verdana"/>
      <w:b/>
      <w:sz w:val="24"/>
      <w:lang w:eastAsia="zh-CN"/>
    </w:rPr>
  </w:style>
  <w:style w:type="paragraph" w:customStyle="1" w:styleId="Char11">
    <w:name w:val="Char11"/>
    <w:basedOn w:val="Normal"/>
    <w:autoRedefine/>
    <w:rsid w:val="006D7829"/>
    <w:pPr>
      <w:tabs>
        <w:tab w:val="num" w:pos="2160"/>
      </w:tabs>
      <w:spacing w:before="240" w:after="160" w:line="240" w:lineRule="exact"/>
      <w:ind w:left="2160" w:hanging="360"/>
      <w:jc w:val="left"/>
    </w:pPr>
    <w:rPr>
      <w:rFonts w:ascii="Verdana" w:eastAsia="SimSun" w:hAnsi="Verdana"/>
      <w:b/>
      <w:sz w:val="24"/>
      <w:lang w:eastAsia="zh-CN"/>
    </w:rPr>
  </w:style>
  <w:style w:type="paragraph" w:customStyle="1" w:styleId="Char">
    <w:name w:val="Char"/>
    <w:basedOn w:val="Normal"/>
    <w:rsid w:val="003572C8"/>
    <w:pPr>
      <w:spacing w:after="160" w:line="240" w:lineRule="exact"/>
      <w:jc w:val="left"/>
    </w:pPr>
    <w:rPr>
      <w:rFonts w:ascii="Tahoma" w:hAnsi="Tahoma"/>
      <w:sz w:val="20"/>
      <w:szCs w:val="20"/>
    </w:rPr>
  </w:style>
  <w:style w:type="paragraph" w:customStyle="1" w:styleId="BodyText0">
    <w:name w:val="BodyText"/>
    <w:basedOn w:val="Normal"/>
    <w:autoRedefine/>
    <w:rsid w:val="00C561BB"/>
    <w:pPr>
      <w:spacing w:before="120" w:after="120"/>
    </w:pPr>
    <w:rPr>
      <w:rFonts w:cs="Arial"/>
      <w:szCs w:val="22"/>
      <w:lang w:val="en-NZ"/>
    </w:rPr>
  </w:style>
  <w:style w:type="paragraph" w:customStyle="1" w:styleId="Bullet10">
    <w:name w:val="Bullet 1"/>
    <w:aliases w:val="b1,Bullet for no #'s"/>
    <w:basedOn w:val="Normal"/>
    <w:rsid w:val="0060273C"/>
    <w:pPr>
      <w:tabs>
        <w:tab w:val="num" w:pos="360"/>
      </w:tabs>
      <w:suppressAutoHyphens/>
      <w:spacing w:after="100" w:line="264" w:lineRule="exact"/>
      <w:ind w:left="360" w:hanging="360"/>
    </w:pPr>
    <w:rPr>
      <w:sz w:val="20"/>
      <w:szCs w:val="20"/>
    </w:rPr>
  </w:style>
  <w:style w:type="character" w:customStyle="1" w:styleId="Table-BulletsChar">
    <w:name w:val="Table-Bullets Char"/>
    <w:link w:val="Table-Bullets"/>
    <w:rsid w:val="008D1B40"/>
    <w:rPr>
      <w:rFonts w:ascii="Arial" w:hAnsi="Arial" w:cs="Arial"/>
      <w:sz w:val="16"/>
      <w:szCs w:val="16"/>
    </w:rPr>
  </w:style>
  <w:style w:type="paragraph" w:customStyle="1" w:styleId="Default">
    <w:name w:val="Default"/>
    <w:rsid w:val="00070D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Style">
    <w:name w:val="Style"/>
    <w:rsid w:val="001855B4"/>
    <w:rPr>
      <w:rFonts w:ascii="Arial" w:hAnsi="Arial"/>
    </w:rPr>
  </w:style>
  <w:style w:type="table" w:customStyle="1" w:styleId="LightGrid-Accent11">
    <w:name w:val="Light Grid - Accent 11"/>
    <w:basedOn w:val="TableNormal"/>
    <w:uiPriority w:val="62"/>
    <w:rsid w:val="00E24FC2"/>
    <w:tblPr>
      <w:tblStyleRowBandSize w:val="1"/>
      <w:tblStyleColBandSize w:val="1"/>
      <w:tblBorders>
        <w:top w:val="single" w:sz="8" w:space="0" w:color="53548A" w:themeColor="accent1"/>
        <w:left w:val="single" w:sz="8" w:space="0" w:color="53548A" w:themeColor="accent1"/>
        <w:bottom w:val="single" w:sz="8" w:space="0" w:color="53548A" w:themeColor="accent1"/>
        <w:right w:val="single" w:sz="8" w:space="0" w:color="53548A" w:themeColor="accent1"/>
        <w:insideH w:val="single" w:sz="8" w:space="0" w:color="53548A" w:themeColor="accent1"/>
        <w:insideV w:val="single" w:sz="8" w:space="0" w:color="53548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18" w:space="0" w:color="53548A" w:themeColor="accent1"/>
          <w:right w:val="single" w:sz="8" w:space="0" w:color="53548A" w:themeColor="accent1"/>
          <w:insideH w:val="nil"/>
          <w:insideV w:val="single" w:sz="8" w:space="0" w:color="53548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  <w:insideH w:val="nil"/>
          <w:insideV w:val="single" w:sz="8" w:space="0" w:color="53548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</w:tcBorders>
      </w:tcPr>
    </w:tblStylePr>
    <w:tblStylePr w:type="band1Vert"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</w:tcBorders>
        <w:shd w:val="clear" w:color="auto" w:fill="D2D2E4" w:themeFill="accent1" w:themeFillTint="3F"/>
      </w:tcPr>
    </w:tblStylePr>
    <w:tblStylePr w:type="band1Horz"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  <w:insideV w:val="single" w:sz="8" w:space="0" w:color="53548A" w:themeColor="accent1"/>
        </w:tcBorders>
        <w:shd w:val="clear" w:color="auto" w:fill="D2D2E4" w:themeFill="accent1" w:themeFillTint="3F"/>
      </w:tcPr>
    </w:tblStylePr>
    <w:tblStylePr w:type="band2Horz"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  <w:insideV w:val="single" w:sz="8" w:space="0" w:color="53548A" w:themeColor="accent1"/>
        </w:tcBorders>
      </w:tcPr>
    </w:tblStylePr>
  </w:style>
  <w:style w:type="paragraph" w:styleId="BodyTextIndent">
    <w:name w:val="Body Text Indent"/>
    <w:basedOn w:val="Normal"/>
    <w:link w:val="BodyTextIndentChar"/>
    <w:uiPriority w:val="99"/>
    <w:unhideWhenUsed/>
    <w:rsid w:val="003A0D8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A0D86"/>
    <w:rPr>
      <w:rFonts w:ascii="Arial" w:hAnsi="Arial"/>
      <w:sz w:val="22"/>
      <w:szCs w:val="24"/>
    </w:rPr>
  </w:style>
  <w:style w:type="paragraph" w:customStyle="1" w:styleId="TableTitle">
    <w:name w:val="Table Title"/>
    <w:basedOn w:val="Normal"/>
    <w:rsid w:val="00B94240"/>
    <w:pPr>
      <w:spacing w:before="40" w:after="40"/>
      <w:jc w:val="center"/>
    </w:pPr>
    <w:rPr>
      <w:b/>
      <w:i/>
      <w:sz w:val="20"/>
      <w:szCs w:val="20"/>
    </w:rPr>
  </w:style>
  <w:style w:type="numbering" w:customStyle="1" w:styleId="Checklist-List">
    <w:name w:val="Checklist-List"/>
    <w:basedOn w:val="NoList"/>
    <w:rsid w:val="00B57897"/>
    <w:pPr>
      <w:numPr>
        <w:numId w:val="16"/>
      </w:numPr>
    </w:pPr>
  </w:style>
  <w:style w:type="paragraph" w:customStyle="1" w:styleId="HCLBodyText0">
    <w:name w:val="HCL_Body Text"/>
    <w:basedOn w:val="Normal"/>
    <w:rsid w:val="00942FB9"/>
    <w:pPr>
      <w:spacing w:before="120" w:after="120" w:line="260" w:lineRule="exact"/>
    </w:pPr>
    <w:rPr>
      <w:rFonts w:eastAsia="MS Mincho"/>
      <w:sz w:val="20"/>
      <w:lang w:eastAsia="ja-JP"/>
    </w:rPr>
  </w:style>
  <w:style w:type="paragraph" w:customStyle="1" w:styleId="Preformatted">
    <w:name w:val="Preformatted"/>
    <w:basedOn w:val="Normal"/>
    <w:rsid w:val="0090717C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jc w:val="left"/>
    </w:pPr>
    <w:rPr>
      <w:rFonts w:ascii="Courier New" w:hAnsi="Courier New"/>
      <w:snapToGrid w:val="0"/>
      <w:sz w:val="20"/>
      <w:szCs w:val="20"/>
    </w:rPr>
  </w:style>
  <w:style w:type="paragraph" w:customStyle="1" w:styleId="HCLP2Copyright">
    <w:name w:val="HCL P2 Copyright"/>
    <w:basedOn w:val="HCLL1BTxtBlue"/>
    <w:next w:val="Normal"/>
    <w:autoRedefine/>
    <w:rsid w:val="00A31481"/>
    <w:pPr>
      <w:spacing w:before="120" w:after="120"/>
    </w:pPr>
    <w:rPr>
      <w:rFonts w:cs="Arial"/>
      <w:bCs/>
      <w:color w:val="auto"/>
      <w:sz w:val="18"/>
      <w:szCs w:val="18"/>
      <w:lang w:val="en-NZ"/>
    </w:rPr>
  </w:style>
  <w:style w:type="paragraph" w:customStyle="1" w:styleId="tablebullet1">
    <w:name w:val="table bullet1"/>
    <w:basedOn w:val="Normal"/>
    <w:link w:val="tablebullet1Char"/>
    <w:autoRedefine/>
    <w:rsid w:val="00A31481"/>
    <w:pPr>
      <w:numPr>
        <w:numId w:val="17"/>
      </w:numPr>
      <w:spacing w:before="120" w:after="120"/>
      <w:jc w:val="left"/>
    </w:pPr>
    <w:rPr>
      <w:rFonts w:cs="Arial"/>
      <w:bCs/>
      <w:color w:val="000000"/>
      <w:sz w:val="20"/>
      <w:szCs w:val="20"/>
    </w:rPr>
  </w:style>
  <w:style w:type="character" w:customStyle="1" w:styleId="tablebullet1Char">
    <w:name w:val="table bullet1 Char"/>
    <w:basedOn w:val="DefaultParagraphFont"/>
    <w:link w:val="tablebullet1"/>
    <w:locked/>
    <w:rsid w:val="00A31481"/>
    <w:rPr>
      <w:rFonts w:ascii="Arial" w:hAnsi="Arial" w:cs="Arial"/>
      <w:bCs/>
      <w:color w:val="000000"/>
    </w:rPr>
  </w:style>
  <w:style w:type="paragraph" w:customStyle="1" w:styleId="Level3">
    <w:name w:val="Level 3"/>
    <w:basedOn w:val="Normal"/>
    <w:rsid w:val="000D3C38"/>
    <w:pPr>
      <w:tabs>
        <w:tab w:val="left" w:pos="0"/>
      </w:tabs>
      <w:jc w:val="left"/>
      <w:outlineLvl w:val="2"/>
    </w:pPr>
    <w:rPr>
      <w:rFonts w:ascii="Arial Bold" w:eastAsia="MS Mincho" w:hAnsi="Arial Bold" w:cs="Arial Bold"/>
      <w:b/>
      <w:color w:val="003366"/>
      <w:sz w:val="20"/>
    </w:rPr>
  </w:style>
  <w:style w:type="paragraph" w:customStyle="1" w:styleId="U3">
    <w:name w:val="U3"/>
    <w:basedOn w:val="Normal"/>
    <w:next w:val="Normal"/>
    <w:link w:val="U3Char"/>
    <w:autoRedefine/>
    <w:rsid w:val="000A5117"/>
    <w:pPr>
      <w:keepNext/>
      <w:keepLines/>
      <w:widowControl w:val="0"/>
      <w:tabs>
        <w:tab w:val="left" w:pos="720"/>
        <w:tab w:val="num" w:pos="1080"/>
        <w:tab w:val="num" w:pos="1418"/>
      </w:tabs>
      <w:adjustRightInd w:val="0"/>
      <w:spacing w:before="240" w:after="120" w:line="280" w:lineRule="atLeast"/>
      <w:ind w:left="706" w:hanging="706"/>
      <w:jc w:val="left"/>
      <w:textAlignment w:val="baseline"/>
      <w:outlineLvl w:val="2"/>
    </w:pPr>
    <w:rPr>
      <w:b/>
      <w:sz w:val="24"/>
      <w:szCs w:val="20"/>
    </w:rPr>
  </w:style>
  <w:style w:type="paragraph" w:customStyle="1" w:styleId="HCLL1Txt">
    <w:name w:val="HCL L1 Txt"/>
    <w:basedOn w:val="Normal"/>
    <w:link w:val="HCLL1TxtChar"/>
    <w:autoRedefine/>
    <w:rsid w:val="000A5117"/>
    <w:pPr>
      <w:widowControl w:val="0"/>
      <w:tabs>
        <w:tab w:val="left" w:pos="0"/>
      </w:tabs>
      <w:adjustRightInd w:val="0"/>
      <w:spacing w:line="100" w:lineRule="atLeast"/>
      <w:jc w:val="center"/>
      <w:textAlignment w:val="baseline"/>
    </w:pPr>
    <w:rPr>
      <w:rFonts w:cs="Arial"/>
      <w:b/>
      <w:bCs/>
      <w:sz w:val="16"/>
      <w:szCs w:val="16"/>
      <w:lang w:val="it-IT"/>
    </w:rPr>
  </w:style>
  <w:style w:type="character" w:customStyle="1" w:styleId="HCLL1TxtChar">
    <w:name w:val="HCL L1 Txt Char"/>
    <w:basedOn w:val="DefaultParagraphFont"/>
    <w:link w:val="HCLL1Txt"/>
    <w:locked/>
    <w:rsid w:val="000A5117"/>
    <w:rPr>
      <w:rFonts w:ascii="Arial" w:hAnsi="Arial" w:cs="Arial"/>
      <w:b/>
      <w:bCs/>
      <w:sz w:val="16"/>
      <w:szCs w:val="16"/>
      <w:lang w:val="it-IT"/>
    </w:rPr>
  </w:style>
  <w:style w:type="character" w:customStyle="1" w:styleId="CaptionChar">
    <w:name w:val="Caption Char"/>
    <w:basedOn w:val="DefaultParagraphFont"/>
    <w:link w:val="Caption"/>
    <w:locked/>
    <w:rsid w:val="000A5117"/>
    <w:rPr>
      <w:rFonts w:ascii="Arial" w:hAnsi="Arial"/>
      <w:b/>
      <w:bCs/>
    </w:rPr>
  </w:style>
  <w:style w:type="character" w:customStyle="1" w:styleId="U3Char">
    <w:name w:val="U3 Char"/>
    <w:basedOn w:val="DefaultParagraphFont"/>
    <w:link w:val="U3"/>
    <w:locked/>
    <w:rsid w:val="000A5117"/>
    <w:rPr>
      <w:rFonts w:ascii="Arial" w:hAnsi="Arial"/>
      <w:b/>
      <w:sz w:val="24"/>
    </w:rPr>
  </w:style>
  <w:style w:type="paragraph" w:customStyle="1" w:styleId="StyleHeading4Before05line">
    <w:name w:val="Style Heading 4 + Before:  0.5 line"/>
    <w:basedOn w:val="Heading4"/>
    <w:rsid w:val="008F7A7B"/>
    <w:pPr>
      <w:tabs>
        <w:tab w:val="clear" w:pos="864"/>
      </w:tabs>
      <w:spacing w:beforeLines="50" w:before="240" w:after="0"/>
      <w:ind w:left="0" w:firstLine="0"/>
      <w:jc w:val="left"/>
    </w:pPr>
    <w:rPr>
      <w:rFonts w:ascii="Arial" w:hAnsi="Arial"/>
      <w:b w:val="0"/>
      <w:bCs w:val="0"/>
      <w:i/>
      <w:iCs/>
      <w:color w:val="auto"/>
      <w:sz w:val="24"/>
    </w:rPr>
  </w:style>
  <w:style w:type="paragraph" w:customStyle="1" w:styleId="TableNormal0">
    <w:name w:val="TableNormal"/>
    <w:basedOn w:val="Normal"/>
    <w:rsid w:val="008F7A7B"/>
    <w:pPr>
      <w:keepLines/>
      <w:spacing w:before="120"/>
      <w:jc w:val="left"/>
    </w:pPr>
    <w:rPr>
      <w:spacing w:val="-5"/>
      <w:sz w:val="20"/>
      <w:szCs w:val="20"/>
      <w:lang w:val="ru-RU"/>
    </w:rPr>
  </w:style>
  <w:style w:type="paragraph" w:customStyle="1" w:styleId="ExperienceBlockChar">
    <w:name w:val="Experience_Block Char"/>
    <w:basedOn w:val="Normal"/>
    <w:uiPriority w:val="99"/>
    <w:rsid w:val="00B148F1"/>
    <w:pPr>
      <w:widowControl w:val="0"/>
      <w:adjustRightInd w:val="0"/>
      <w:spacing w:after="60"/>
      <w:ind w:left="1267" w:right="360"/>
      <w:jc w:val="left"/>
      <w:textAlignment w:val="baseline"/>
    </w:pPr>
    <w:rPr>
      <w:rFonts w:ascii="Verdana" w:hAnsi="Verdana"/>
      <w:sz w:val="20"/>
      <w:szCs w:val="20"/>
    </w:rPr>
  </w:style>
  <w:style w:type="paragraph" w:customStyle="1" w:styleId="Heading1Numbered">
    <w:name w:val="Heading 1 Numbered"/>
    <w:basedOn w:val="Normal"/>
    <w:next w:val="Normal"/>
    <w:rsid w:val="0080682E"/>
    <w:pPr>
      <w:keepNext/>
      <w:keepLines/>
      <w:spacing w:before="240" w:after="240"/>
      <w:jc w:val="left"/>
    </w:pPr>
    <w:rPr>
      <w:rFonts w:ascii="Arial Bold" w:eastAsia="MS Mincho" w:hAnsi="Arial Bold" w:cs="Times New Roman Bold"/>
      <w:b/>
      <w:caps/>
      <w:sz w:val="32"/>
      <w:lang w:eastAsia="ja-JP"/>
    </w:rPr>
  </w:style>
  <w:style w:type="paragraph" w:customStyle="1" w:styleId="WW-BodyText2">
    <w:name w:val="WW-Body Text 2"/>
    <w:basedOn w:val="Normal"/>
    <w:rsid w:val="0080682E"/>
    <w:pPr>
      <w:widowControl w:val="0"/>
      <w:spacing w:line="360" w:lineRule="auto"/>
    </w:pPr>
    <w:rPr>
      <w:rFonts w:ascii="Times New Roman" w:hAnsi="Times New Roman"/>
      <w:sz w:val="24"/>
      <w:szCs w:val="20"/>
    </w:rPr>
  </w:style>
  <w:style w:type="character" w:styleId="Emphasis">
    <w:name w:val="Emphasis"/>
    <w:basedOn w:val="DefaultParagraphFont"/>
    <w:uiPriority w:val="20"/>
    <w:qFormat/>
    <w:locked/>
    <w:rsid w:val="00BF145F"/>
    <w:rPr>
      <w:i/>
      <w:iCs/>
    </w:rPr>
  </w:style>
  <w:style w:type="paragraph" w:customStyle="1" w:styleId="Table-Title">
    <w:name w:val="Table-Title"/>
    <w:basedOn w:val="Normal"/>
    <w:rsid w:val="00883809"/>
    <w:pPr>
      <w:suppressAutoHyphens/>
      <w:autoSpaceDE w:val="0"/>
      <w:autoSpaceDN w:val="0"/>
      <w:spacing w:after="20" w:line="200" w:lineRule="exact"/>
      <w:jc w:val="left"/>
    </w:pPr>
    <w:rPr>
      <w:rFonts w:cs="Arial"/>
      <w:b/>
      <w:bCs/>
      <w:sz w:val="16"/>
      <w:szCs w:val="16"/>
    </w:rPr>
  </w:style>
  <w:style w:type="paragraph" w:customStyle="1" w:styleId="Table-Normal">
    <w:name w:val="Table-Normal"/>
    <w:basedOn w:val="Normal"/>
    <w:rsid w:val="00883809"/>
    <w:pPr>
      <w:suppressAutoHyphens/>
      <w:autoSpaceDE w:val="0"/>
      <w:autoSpaceDN w:val="0"/>
      <w:spacing w:before="20" w:after="20" w:line="200" w:lineRule="exact"/>
      <w:ind w:right="28"/>
      <w:jc w:val="left"/>
    </w:pPr>
    <w:rPr>
      <w:rFonts w:cs="Arial"/>
      <w:sz w:val="16"/>
      <w:szCs w:val="16"/>
    </w:rPr>
  </w:style>
  <w:style w:type="paragraph" w:customStyle="1" w:styleId="Tablebody">
    <w:name w:val="Table_body"/>
    <w:basedOn w:val="BodyText"/>
    <w:link w:val="TablebodyChar"/>
    <w:autoRedefine/>
    <w:uiPriority w:val="99"/>
    <w:rsid w:val="00AC0C1D"/>
    <w:pPr>
      <w:spacing w:before="120"/>
      <w:jc w:val="left"/>
    </w:pPr>
    <w:rPr>
      <w:iCs/>
    </w:rPr>
  </w:style>
  <w:style w:type="character" w:customStyle="1" w:styleId="TablebodyChar">
    <w:name w:val="Table_body Char"/>
    <w:link w:val="Tablebody"/>
    <w:uiPriority w:val="99"/>
    <w:locked/>
    <w:rsid w:val="00AC0C1D"/>
    <w:rPr>
      <w:rFonts w:ascii="Arial" w:hAnsi="Arial"/>
      <w:iCs/>
      <w:sz w:val="22"/>
      <w:szCs w:val="24"/>
    </w:rPr>
  </w:style>
  <w:style w:type="character" w:customStyle="1" w:styleId="apple-converted-space">
    <w:name w:val="apple-converted-space"/>
    <w:basedOn w:val="DefaultParagraphFont"/>
    <w:rsid w:val="008222B9"/>
  </w:style>
  <w:style w:type="character" w:customStyle="1" w:styleId="xref">
    <w:name w:val="xref"/>
    <w:basedOn w:val="DefaultParagraphFont"/>
    <w:rsid w:val="008222B9"/>
  </w:style>
  <w:style w:type="character" w:customStyle="1" w:styleId="pre">
    <w:name w:val="pre"/>
    <w:basedOn w:val="DefaultParagraphFont"/>
    <w:rsid w:val="008222B9"/>
  </w:style>
  <w:style w:type="character" w:customStyle="1" w:styleId="guilabel">
    <w:name w:val="guilabel"/>
    <w:basedOn w:val="DefaultParagraphFont"/>
    <w:rsid w:val="00FA78C4"/>
  </w:style>
  <w:style w:type="character" w:customStyle="1" w:styleId="doc">
    <w:name w:val="doc"/>
    <w:basedOn w:val="DefaultParagraphFont"/>
    <w:rsid w:val="00D967F1"/>
  </w:style>
  <w:style w:type="character" w:customStyle="1" w:styleId="std">
    <w:name w:val="std"/>
    <w:basedOn w:val="DefaultParagraphFont"/>
    <w:rsid w:val="00103E2B"/>
  </w:style>
  <w:style w:type="character" w:customStyle="1" w:styleId="keyword">
    <w:name w:val="keyword"/>
    <w:basedOn w:val="DefaultParagraphFont"/>
    <w:rsid w:val="004B30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D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D53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2F5D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26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38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6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1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3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0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81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10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63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0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31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624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96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88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31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458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863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591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00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7450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6402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0419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1991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6742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5176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5123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5682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7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7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71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92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76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90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36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0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53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06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5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4936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8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8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808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1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1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19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28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5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5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8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816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18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20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22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23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2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45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56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8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801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04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14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26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29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43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58">
          <w:marLeft w:val="17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8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8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8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8821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3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6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7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39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42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47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853">
          <w:marLeft w:val="18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6499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3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5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96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17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24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900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0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91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0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38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0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36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76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91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4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8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1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0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7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9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2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60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11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995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7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950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5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1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2855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7539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3699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9355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3425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69172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7118">
          <w:marLeft w:val="1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2822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6501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284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7389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920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496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7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7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9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2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4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6939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978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0846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431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8962">
          <w:marLeft w:val="547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07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7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36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68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01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848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316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76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4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1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1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9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9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6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5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281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41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841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1037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105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209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52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nodejs.org/en/download/" TargetMode="External"/><Relationship Id="rId26" Type="http://schemas.openxmlformats.org/officeDocument/2006/relationships/hyperlink" Target="https://network.pivotal.io/products/pcfdev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hyperlink" Target="https://account.run.pivotal.io/z/uaa/sign-up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spring.io/tools/sts/all" TargetMode="External"/><Relationship Id="rId23" Type="http://schemas.openxmlformats.org/officeDocument/2006/relationships/hyperlink" Target="https://github.com/angular/angular-cli" TargetMode="External"/><Relationship Id="rId28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oracle.com/technetwork/java/javase/downloads/index.html" TargetMode="External"/><Relationship Id="rId22" Type="http://schemas.openxmlformats.org/officeDocument/2006/relationships/hyperlink" Target="https://cli.angular.io/" TargetMode="External"/><Relationship Id="rId27" Type="http://schemas.openxmlformats.org/officeDocument/2006/relationships/image" Target="media/image8.png"/><Relationship Id="rId30" Type="http://schemas.openxmlformats.org/officeDocument/2006/relationships/hyperlink" Target="https://docs.cloudfoundry.org/cf-cl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alar\Application%20Data\Microsoft\Templates\HCLT-Standard.dot" TargetMode="External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D92193B6C9A14C97F2A42CD163D38A" ma:contentTypeVersion="0" ma:contentTypeDescription="Create a new document." ma:contentTypeScope="" ma:versionID="87f26a5363dc40bb81bf990d8f23dd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9317D-8D53-48BF-87CE-DFD2154176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73A018-B1A7-475F-AFA2-0BB995543A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1AD3D3-C928-4D94-A21A-DE089B71BC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DEC09B8-9CDD-4B8F-A33F-498815064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HCLT-Standard.dot</Template>
  <TotalTime>883</TotalTime>
  <Pages>11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Boeing - Support for Shop View Transformation</vt:lpstr>
    </vt:vector>
  </TitlesOfParts>
  <Manager>Rohit Nagpal</Manager>
  <Company>HCL Technologies Ltd.</Company>
  <LinksUpToDate>false</LinksUpToDate>
  <CharactersWithSpaces>5622</CharactersWithSpaces>
  <SharedDoc>false</SharedDoc>
  <HLinks>
    <vt:vector size="144" baseType="variant">
      <vt:variant>
        <vt:i4>1441848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_Toc237958835</vt:lpwstr>
      </vt:variant>
      <vt:variant>
        <vt:i4>1441848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_Toc237958834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_Toc237958833</vt:lpwstr>
      </vt:variant>
      <vt:variant>
        <vt:i4>1441848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_Toc237958832</vt:lpwstr>
      </vt:variant>
      <vt:variant>
        <vt:i4>1441848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_Toc237958831</vt:lpwstr>
      </vt:variant>
      <vt:variant>
        <vt:i4>1441848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_Toc237958830</vt:lpwstr>
      </vt:variant>
      <vt:variant>
        <vt:i4>1507384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_Toc237958829</vt:lpwstr>
      </vt:variant>
      <vt:variant>
        <vt:i4>1507384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_Toc237958828</vt:lpwstr>
      </vt:variant>
      <vt:variant>
        <vt:i4>1507384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_Toc237958827</vt:lpwstr>
      </vt:variant>
      <vt:variant>
        <vt:i4>1507384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_Toc237958826</vt:lpwstr>
      </vt:variant>
      <vt:variant>
        <vt:i4>1507384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_Toc237958825</vt:lpwstr>
      </vt:variant>
      <vt:variant>
        <vt:i4>1507384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_Toc237958824</vt:lpwstr>
      </vt:variant>
      <vt:variant>
        <vt:i4>1507384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_Toc237958823</vt:lpwstr>
      </vt:variant>
      <vt:variant>
        <vt:i4>1507384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_Toc237958822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_Toc237958821</vt:lpwstr>
      </vt:variant>
      <vt:variant>
        <vt:i4>1507384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_Toc237958820</vt:lpwstr>
      </vt:variant>
      <vt:variant>
        <vt:i4>1310776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_Toc237958819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_Toc237958818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_Toc237958817</vt:lpwstr>
      </vt:variant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_Toc237958816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_Toc237958815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_Toc237958814</vt:lpwstr>
      </vt:variant>
      <vt:variant>
        <vt:i4>2883685</vt:i4>
      </vt:variant>
      <vt:variant>
        <vt:i4>9</vt:i4>
      </vt:variant>
      <vt:variant>
        <vt:i4>0</vt:i4>
      </vt:variant>
      <vt:variant>
        <vt:i4>5</vt:i4>
      </vt:variant>
      <vt:variant>
        <vt:lpwstr>http://www.hcltech.com/</vt:lpwstr>
      </vt:variant>
      <vt:variant>
        <vt:lpwstr/>
      </vt:variant>
      <vt:variant>
        <vt:i4>6422606</vt:i4>
      </vt:variant>
      <vt:variant>
        <vt:i4>6</vt:i4>
      </vt:variant>
      <vt:variant>
        <vt:i4>0</vt:i4>
      </vt:variant>
      <vt:variant>
        <vt:i4>5</vt:i4>
      </vt:variant>
      <vt:variant>
        <vt:lpwstr>mailto:jsashi@hcl.in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Boeing - Support for Shop View Transformation</dc:title>
  <dc:subject>General Proposal</dc:subject>
  <dc:creator>Panda, Sashibhusan</dc:creator>
  <cp:keywords>Technical Proposal</cp:keywords>
  <cp:lastModifiedBy>Panda, Sashibhusan</cp:lastModifiedBy>
  <cp:revision>92</cp:revision>
  <cp:lastPrinted>2014-10-17T06:29:00Z</cp:lastPrinted>
  <dcterms:created xsi:type="dcterms:W3CDTF">2015-01-23T00:03:00Z</dcterms:created>
  <dcterms:modified xsi:type="dcterms:W3CDTF">2017-08-03T13:05:00Z</dcterms:modified>
  <cp:category>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_TentativeReviewCycleID">
    <vt:i4>151966845</vt:i4>
  </property>
  <property fmtid="{D5CDD505-2E9C-101B-9397-08002B2CF9AE}" pid="4" name="_ReviewCycleID">
    <vt:i4>151966845</vt:i4>
  </property>
  <property fmtid="{D5CDD505-2E9C-101B-9397-08002B2CF9AE}" pid="5" name="_NewReviewCycle">
    <vt:lpwstr/>
  </property>
  <property fmtid="{D5CDD505-2E9C-101B-9397-08002B2CF9AE}" pid="6" name="_EmailEntryID">
    <vt:lpwstr>00000000B68FA7C48DB5AB4CB57E7FB7EB43C18B0700E7E2A6E9D8FCF5498EA1D5261DAC3EB300000056246800006AB78CBF6E26C744BD1900D6EB850D1B000003894D460000</vt:lpwstr>
  </property>
  <property fmtid="{D5CDD505-2E9C-101B-9397-08002B2CF9AE}" pid="7" name="_EmailStoreID0">
    <vt:lpwstr>0000000038A1BB1005E5101AA1BB08002B2A56C20000454D534D44422E444C4C00000000000000001B55FA20AA6611CD9BC800AA002FC45A0C00000047454F2D48434C542D555345565331002F6F3D48434C20434F52504F524154494F4E2F6F753D48434C2D48434C542D47454F2F636E3D526563697069656E74732F636E3</vt:lpwstr>
  </property>
  <property fmtid="{D5CDD505-2E9C-101B-9397-08002B2CF9AE}" pid="8" name="_EmailStoreID1">
    <vt:lpwstr>D73617368696A00</vt:lpwstr>
  </property>
  <property fmtid="{D5CDD505-2E9C-101B-9397-08002B2CF9AE}" pid="9" name="_EmailStoreID">
    <vt:lpwstr>0000000038A1BB1005E5101AA1BB08002B2A56C200006D737073742E646C6C00000000004E495441F9BFB80100AA0037D96E0000000044003A005C004D0075007400680075005F00480053005C00500072006500730061006C0065002E007000730074000000</vt:lpwstr>
  </property>
  <property fmtid="{D5CDD505-2E9C-101B-9397-08002B2CF9AE}" pid="10" name="ContentTypeId">
    <vt:lpwstr>0x010100B1D92193B6C9A14C97F2A42CD163D38A</vt:lpwstr>
  </property>
  <property fmtid="{D5CDD505-2E9C-101B-9397-08002B2CF9AE}" pid="11" name="_ReviewingToolsShownOnce">
    <vt:lpwstr/>
  </property>
</Properties>
</file>