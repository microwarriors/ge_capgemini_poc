
<file path=[Content_Types].xml><?xml version="1.0" encoding="utf-8"?>
<Types xmlns="http://schemas.openxmlformats.org/package/2006/content-types">
  <Default Extension="png" ContentType="image/png"/>
  <Default Extension="jpe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268" w:rsidRPr="005D3409" w:rsidRDefault="001D6268" w:rsidP="005D3409">
      <w:pPr>
        <w:tabs>
          <w:tab w:val="left" w:pos="2520"/>
        </w:tabs>
        <w:rPr>
          <w:rFonts w:cs="Arial"/>
          <w:sz w:val="24"/>
        </w:rPr>
        <w:sectPr w:rsidR="001D6268" w:rsidRPr="005D3409" w:rsidSect="00204141">
          <w:headerReference w:type="default" r:id="rId11"/>
          <w:footerReference w:type="default" r:id="rId12"/>
          <w:footerReference w:type="first" r:id="rId13"/>
          <w:pgSz w:w="11907" w:h="16840" w:code="9"/>
          <w:pgMar w:top="1354" w:right="1138" w:bottom="1699" w:left="1411" w:header="562" w:footer="46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</w:sectPr>
      </w:pPr>
    </w:p>
    <w:p w:rsidR="00086EA8" w:rsidRPr="00086EA8" w:rsidRDefault="00086EA8" w:rsidP="00C76DDA">
      <w:pPr>
        <w:pStyle w:val="tableside"/>
        <w:rPr>
          <w:rFonts w:cs="Arial"/>
          <w:sz w:val="26"/>
        </w:rPr>
      </w:pPr>
    </w:p>
    <w:p w:rsidR="001D6268" w:rsidRPr="00086EA8" w:rsidRDefault="00FA3648" w:rsidP="00C76DDA">
      <w:pPr>
        <w:pStyle w:val="tableside"/>
        <w:rPr>
          <w:rFonts w:cs="Arial"/>
          <w:sz w:val="26"/>
        </w:rPr>
      </w:pPr>
      <w:r>
        <w:rPr>
          <w:rFonts w:cs="Arial"/>
          <w:sz w:val="26"/>
        </w:rPr>
        <w:t>R</w:t>
      </w:r>
      <w:r w:rsidR="001D6268" w:rsidRPr="00086EA8">
        <w:rPr>
          <w:rFonts w:cs="Arial"/>
          <w:sz w:val="26"/>
        </w:rPr>
        <w:t>evision history</w:t>
      </w:r>
    </w:p>
    <w:p w:rsidR="001D6268" w:rsidRPr="00086EA8" w:rsidRDefault="001D6268" w:rsidP="00C76DDA">
      <w:pPr>
        <w:pStyle w:val="tableside"/>
        <w:rPr>
          <w:rFonts w:cs="Arial"/>
          <w:sz w:val="26"/>
        </w:rPr>
      </w:pPr>
    </w:p>
    <w:tbl>
      <w:tblPr>
        <w:tblW w:w="5000" w:type="pct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ook w:val="01E0" w:firstRow="1" w:lastRow="1" w:firstColumn="1" w:lastColumn="1" w:noHBand="0" w:noVBand="0"/>
      </w:tblPr>
      <w:tblGrid>
        <w:gridCol w:w="1641"/>
        <w:gridCol w:w="2606"/>
        <w:gridCol w:w="5327"/>
      </w:tblGrid>
      <w:tr w:rsidR="0013120E" w:rsidRPr="008E701D" w:rsidTr="00CC41CA">
        <w:trPr>
          <w:trHeight w:val="285"/>
        </w:trPr>
        <w:tc>
          <w:tcPr>
            <w:tcW w:w="857" w:type="pct"/>
            <w:shd w:val="clear" w:color="auto" w:fill="8DB3E2"/>
            <w:vAlign w:val="center"/>
          </w:tcPr>
          <w:p w:rsidR="0013120E" w:rsidRPr="00FC4C72" w:rsidRDefault="0013120E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0" w:name="_Toc337565262"/>
            <w:r w:rsidRPr="00FC4C72">
              <w:rPr>
                <w:rFonts w:cs="Arial"/>
                <w:sz w:val="20"/>
              </w:rPr>
              <w:t>Revision #</w:t>
            </w:r>
            <w:bookmarkEnd w:id="0"/>
          </w:p>
        </w:tc>
        <w:tc>
          <w:tcPr>
            <w:tcW w:w="1361" w:type="pct"/>
            <w:shd w:val="clear" w:color="auto" w:fill="8DB3E2"/>
            <w:vAlign w:val="center"/>
          </w:tcPr>
          <w:p w:rsidR="0013120E" w:rsidRPr="00FC4C72" w:rsidRDefault="0013120E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1" w:name="_Toc337565263"/>
            <w:r w:rsidRPr="00FC4C72">
              <w:rPr>
                <w:rFonts w:cs="Arial"/>
                <w:sz w:val="20"/>
              </w:rPr>
              <w:t>Date of Revision</w:t>
            </w:r>
            <w:bookmarkEnd w:id="1"/>
          </w:p>
        </w:tc>
        <w:tc>
          <w:tcPr>
            <w:tcW w:w="2782" w:type="pct"/>
            <w:shd w:val="clear" w:color="auto" w:fill="8DB3E2"/>
            <w:vAlign w:val="center"/>
          </w:tcPr>
          <w:p w:rsidR="0013120E" w:rsidRPr="00FC4C72" w:rsidRDefault="0013120E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2" w:name="_Toc337565264"/>
            <w:r w:rsidRPr="00FC4C72">
              <w:rPr>
                <w:rFonts w:cs="Arial"/>
                <w:sz w:val="20"/>
              </w:rPr>
              <w:t>Changes Made</w:t>
            </w:r>
            <w:bookmarkEnd w:id="2"/>
          </w:p>
        </w:tc>
      </w:tr>
      <w:tr w:rsidR="00A82887" w:rsidRPr="008E701D" w:rsidTr="00CC41CA">
        <w:trPr>
          <w:trHeight w:val="320"/>
        </w:trPr>
        <w:tc>
          <w:tcPr>
            <w:tcW w:w="857" w:type="pct"/>
            <w:vAlign w:val="center"/>
          </w:tcPr>
          <w:p w:rsidR="00A82887" w:rsidRDefault="00CC41CA" w:rsidP="00934B48">
            <w:pPr>
              <w:spacing w:before="60" w:after="6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361" w:type="pct"/>
            <w:vAlign w:val="center"/>
          </w:tcPr>
          <w:p w:rsidR="00A82887" w:rsidRDefault="00451F1E" w:rsidP="00ED726A">
            <w:pPr>
              <w:spacing w:before="60" w:after="6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</w:t>
            </w:r>
          </w:p>
        </w:tc>
        <w:tc>
          <w:tcPr>
            <w:tcW w:w="2782" w:type="pct"/>
            <w:vAlign w:val="center"/>
          </w:tcPr>
          <w:p w:rsidR="00A82887" w:rsidRDefault="00CC41CA" w:rsidP="000B5E89">
            <w:pPr>
              <w:spacing w:before="60" w:after="6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First R</w:t>
            </w:r>
            <w:r w:rsidRPr="00BD0A5A">
              <w:rPr>
                <w:rFonts w:cs="Arial"/>
                <w:sz w:val="20"/>
                <w:szCs w:val="20"/>
              </w:rPr>
              <w:t>elease</w:t>
            </w:r>
          </w:p>
        </w:tc>
      </w:tr>
      <w:tr w:rsidR="00517373" w:rsidRPr="008E701D" w:rsidTr="00CC41CA">
        <w:trPr>
          <w:trHeight w:val="320"/>
        </w:trPr>
        <w:tc>
          <w:tcPr>
            <w:tcW w:w="857" w:type="pct"/>
            <w:vAlign w:val="center"/>
          </w:tcPr>
          <w:p w:rsidR="00517373" w:rsidRDefault="00517373" w:rsidP="00934B48">
            <w:pPr>
              <w:spacing w:before="60" w:after="60"/>
              <w:jc w:val="left"/>
              <w:rPr>
                <w:rFonts w:cs="Arial"/>
                <w:sz w:val="20"/>
              </w:rPr>
            </w:pPr>
          </w:p>
        </w:tc>
        <w:tc>
          <w:tcPr>
            <w:tcW w:w="1361" w:type="pct"/>
            <w:vAlign w:val="center"/>
          </w:tcPr>
          <w:p w:rsidR="00517373" w:rsidRDefault="00517373" w:rsidP="00ED726A">
            <w:pPr>
              <w:spacing w:before="60" w:after="60"/>
              <w:jc w:val="left"/>
              <w:rPr>
                <w:rFonts w:cs="Arial"/>
                <w:sz w:val="20"/>
              </w:rPr>
            </w:pPr>
          </w:p>
        </w:tc>
        <w:tc>
          <w:tcPr>
            <w:tcW w:w="2782" w:type="pct"/>
            <w:vAlign w:val="center"/>
          </w:tcPr>
          <w:p w:rsidR="00517373" w:rsidRDefault="00517373" w:rsidP="000B5E89">
            <w:pPr>
              <w:spacing w:before="60" w:after="6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1D6268" w:rsidRPr="00086EA8" w:rsidRDefault="001D6268" w:rsidP="00C76DDA">
      <w:pPr>
        <w:rPr>
          <w:rFonts w:cs="Arial"/>
          <w:sz w:val="20"/>
        </w:rPr>
      </w:pPr>
    </w:p>
    <w:p w:rsidR="001D6268" w:rsidRPr="00086EA8" w:rsidRDefault="001D6268" w:rsidP="00C76DDA">
      <w:pPr>
        <w:rPr>
          <w:rFonts w:cs="Arial"/>
        </w:rPr>
      </w:pPr>
    </w:p>
    <w:p w:rsidR="002A6213" w:rsidRPr="00C128E9" w:rsidRDefault="002A6213" w:rsidP="002A6213">
      <w:pPr>
        <w:pStyle w:val="tableside"/>
        <w:spacing w:before="60" w:after="60"/>
      </w:pPr>
      <w:r w:rsidRPr="00C128E9">
        <w:t>Reference documents</w:t>
      </w:r>
    </w:p>
    <w:tbl>
      <w:tblPr>
        <w:tblW w:w="5000" w:type="pct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ook w:val="01E0" w:firstRow="1" w:lastRow="1" w:firstColumn="1" w:lastColumn="1" w:noHBand="0" w:noVBand="0"/>
      </w:tblPr>
      <w:tblGrid>
        <w:gridCol w:w="827"/>
        <w:gridCol w:w="7181"/>
        <w:gridCol w:w="1566"/>
      </w:tblGrid>
      <w:tr w:rsidR="00253137" w:rsidRPr="000634D0" w:rsidTr="00C956F0">
        <w:trPr>
          <w:trHeight w:val="351"/>
        </w:trPr>
        <w:tc>
          <w:tcPr>
            <w:tcW w:w="432" w:type="pct"/>
            <w:shd w:val="clear" w:color="auto" w:fill="8DB3E2"/>
            <w:vAlign w:val="center"/>
          </w:tcPr>
          <w:p w:rsidR="00253137" w:rsidRPr="009426F9" w:rsidRDefault="00253137" w:rsidP="00253137">
            <w:pPr>
              <w:pStyle w:val="tableheading"/>
              <w:rPr>
                <w:rFonts w:cs="Arial"/>
                <w:sz w:val="20"/>
              </w:rPr>
            </w:pPr>
            <w:bookmarkStart w:id="3" w:name="_Toc337565265"/>
            <w:r w:rsidRPr="009426F9">
              <w:rPr>
                <w:rFonts w:cs="Arial"/>
                <w:sz w:val="20"/>
              </w:rPr>
              <w:t>S.No</w:t>
            </w:r>
            <w:bookmarkEnd w:id="3"/>
          </w:p>
        </w:tc>
        <w:tc>
          <w:tcPr>
            <w:tcW w:w="3750" w:type="pct"/>
            <w:shd w:val="clear" w:color="auto" w:fill="8DB3E2"/>
            <w:vAlign w:val="center"/>
          </w:tcPr>
          <w:p w:rsidR="00253137" w:rsidRPr="009426F9" w:rsidRDefault="00253137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4" w:name="_Toc337565266"/>
            <w:r w:rsidRPr="009426F9">
              <w:rPr>
                <w:rFonts w:cs="Arial"/>
                <w:sz w:val="20"/>
              </w:rPr>
              <w:t>Document Title</w:t>
            </w:r>
            <w:bookmarkEnd w:id="4"/>
          </w:p>
        </w:tc>
        <w:tc>
          <w:tcPr>
            <w:tcW w:w="818" w:type="pct"/>
            <w:shd w:val="clear" w:color="auto" w:fill="8DB3E2"/>
            <w:vAlign w:val="center"/>
          </w:tcPr>
          <w:p w:rsidR="00253137" w:rsidRPr="009426F9" w:rsidRDefault="00253137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5" w:name="_Toc337565267"/>
            <w:r w:rsidRPr="009426F9">
              <w:rPr>
                <w:rFonts w:cs="Arial"/>
                <w:sz w:val="20"/>
              </w:rPr>
              <w:t>Date</w:t>
            </w:r>
            <w:bookmarkEnd w:id="5"/>
          </w:p>
        </w:tc>
      </w:tr>
      <w:tr w:rsidR="00253137" w:rsidRPr="008E701D" w:rsidTr="00C956F0">
        <w:trPr>
          <w:trHeight w:val="350"/>
        </w:trPr>
        <w:tc>
          <w:tcPr>
            <w:tcW w:w="432" w:type="pct"/>
            <w:vAlign w:val="center"/>
          </w:tcPr>
          <w:p w:rsidR="00253137" w:rsidRPr="00883809" w:rsidRDefault="00883809" w:rsidP="00241A2B">
            <w:pPr>
              <w:jc w:val="left"/>
              <w:rPr>
                <w:rFonts w:cs="Arial"/>
                <w:sz w:val="20"/>
                <w:highlight w:val="yellow"/>
              </w:rPr>
            </w:pPr>
            <w:r w:rsidRPr="004A2916">
              <w:rPr>
                <w:rFonts w:cs="Arial"/>
                <w:sz w:val="20"/>
              </w:rPr>
              <w:t>1</w:t>
            </w:r>
          </w:p>
        </w:tc>
        <w:tc>
          <w:tcPr>
            <w:tcW w:w="3750" w:type="pct"/>
            <w:vAlign w:val="center"/>
          </w:tcPr>
          <w:p w:rsidR="00253137" w:rsidRPr="009426F9" w:rsidRDefault="00253137" w:rsidP="00306195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818" w:type="pct"/>
            <w:vAlign w:val="center"/>
          </w:tcPr>
          <w:p w:rsidR="00253137" w:rsidRPr="009426F9" w:rsidRDefault="00FA3648" w:rsidP="00ED726A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 Jun</w:t>
            </w:r>
            <w:r w:rsidR="00451F1E">
              <w:rPr>
                <w:rFonts w:cs="Arial"/>
                <w:sz w:val="20"/>
              </w:rPr>
              <w:t xml:space="preserve"> 2017</w:t>
            </w:r>
          </w:p>
        </w:tc>
      </w:tr>
    </w:tbl>
    <w:p w:rsidR="001D6268" w:rsidRPr="00086EA8" w:rsidRDefault="001D6268" w:rsidP="00C76DDA">
      <w:pPr>
        <w:rPr>
          <w:rFonts w:cs="Arial"/>
        </w:rPr>
      </w:pPr>
    </w:p>
    <w:p w:rsidR="001D6268" w:rsidRPr="00086EA8" w:rsidRDefault="001D6268" w:rsidP="00C76DDA">
      <w:pPr>
        <w:rPr>
          <w:rFonts w:cs="Arial"/>
          <w:color w:val="000000"/>
        </w:rPr>
      </w:pPr>
    </w:p>
    <w:p w:rsidR="001D6268" w:rsidRDefault="001D6268" w:rsidP="005C5FC4">
      <w:pPr>
        <w:pStyle w:val="HCLH1Hdr-noidx"/>
      </w:pPr>
      <w:bookmarkStart w:id="6" w:name="_Toc185159611"/>
      <w:bookmarkStart w:id="7" w:name="_Toc185162974"/>
      <w:bookmarkStart w:id="8" w:name="_Toc185235350"/>
      <w:bookmarkStart w:id="9" w:name="_Toc185316466"/>
      <w:bookmarkStart w:id="10" w:name="_Toc185323618"/>
      <w:bookmarkStart w:id="11" w:name="_Toc185333874"/>
      <w:bookmarkStart w:id="12" w:name="_Toc185351344"/>
      <w:bookmarkStart w:id="13" w:name="_Toc185356445"/>
      <w:r w:rsidRPr="00241A2B">
        <w:lastRenderedPageBreak/>
        <w:t>Glossar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5C5FC4" w:rsidRPr="00241A2B">
        <w:t>y</w:t>
      </w:r>
    </w:p>
    <w:p w:rsidR="0019519F" w:rsidRDefault="0019519F" w:rsidP="005C5FC4"/>
    <w:tbl>
      <w:tblPr>
        <w:tblW w:w="5000" w:type="pct"/>
        <w:tblBorders>
          <w:top w:val="single" w:sz="6" w:space="0" w:color="244061"/>
          <w:left w:val="single" w:sz="6" w:space="0" w:color="244061"/>
          <w:bottom w:val="single" w:sz="6" w:space="0" w:color="244061"/>
          <w:right w:val="single" w:sz="6" w:space="0" w:color="244061"/>
          <w:insideH w:val="single" w:sz="6" w:space="0" w:color="244061"/>
          <w:insideV w:val="single" w:sz="6" w:space="0" w:color="244061"/>
        </w:tblBorders>
        <w:tblCellMar>
          <w:top w:w="43" w:type="dxa"/>
          <w:left w:w="43" w:type="dxa"/>
          <w:bottom w:w="43" w:type="dxa"/>
          <w:right w:w="43" w:type="dxa"/>
        </w:tblCellMar>
        <w:tblLook w:val="0000" w:firstRow="0" w:lastRow="0" w:firstColumn="0" w:lastColumn="0" w:noHBand="0" w:noVBand="0"/>
      </w:tblPr>
      <w:tblGrid>
        <w:gridCol w:w="2023"/>
        <w:gridCol w:w="7421"/>
      </w:tblGrid>
      <w:tr w:rsidR="00246B4D" w:rsidRPr="00BC117C" w:rsidTr="001E108F">
        <w:trPr>
          <w:cantSplit/>
          <w:trHeight w:val="212"/>
          <w:tblHeader/>
        </w:trPr>
        <w:tc>
          <w:tcPr>
            <w:tcW w:w="1071" w:type="pct"/>
            <w:tcBorders>
              <w:right w:val="single" w:sz="6" w:space="0" w:color="FFFFFF"/>
            </w:tcBorders>
            <w:shd w:val="clear" w:color="auto" w:fill="0070C0"/>
            <w:vAlign w:val="center"/>
          </w:tcPr>
          <w:p w:rsidR="00246B4D" w:rsidRPr="00D7026C" w:rsidRDefault="005D3409" w:rsidP="00A74BDE">
            <w:pPr>
              <w:pStyle w:val="CellBody2"/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Terms</w:t>
            </w:r>
          </w:p>
        </w:tc>
        <w:tc>
          <w:tcPr>
            <w:tcW w:w="3929" w:type="pct"/>
            <w:tcBorders>
              <w:left w:val="single" w:sz="6" w:space="0" w:color="FFFFFF"/>
            </w:tcBorders>
            <w:shd w:val="clear" w:color="auto" w:fill="0070C0"/>
            <w:vAlign w:val="center"/>
          </w:tcPr>
          <w:p w:rsidR="00246B4D" w:rsidRPr="00D7026C" w:rsidRDefault="00246B4D" w:rsidP="00A74BDE">
            <w:pPr>
              <w:pStyle w:val="CellBody2"/>
              <w:jc w:val="center"/>
              <w:rPr>
                <w:rFonts w:cs="Arial"/>
                <w:b/>
                <w:color w:val="FFFFFF" w:themeColor="background1"/>
              </w:rPr>
            </w:pPr>
            <w:r w:rsidRPr="00D7026C">
              <w:rPr>
                <w:rFonts w:cs="Arial"/>
                <w:b/>
                <w:color w:val="FFFFFF" w:themeColor="background1"/>
              </w:rPr>
              <w:t>Description</w:t>
            </w:r>
          </w:p>
        </w:tc>
      </w:tr>
      <w:tr w:rsidR="00EA6C28" w:rsidRPr="00BC117C" w:rsidTr="00FB251D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640C66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640C66" w:rsidRPr="00640C66" w:rsidRDefault="00640C66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640C66" w:rsidRPr="00640C66" w:rsidRDefault="00640C66" w:rsidP="00640C66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7E6D9E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7E6D9E" w:rsidRDefault="007E6D9E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7E6D9E" w:rsidRDefault="007E6D9E" w:rsidP="00EA6C28">
            <w:pPr>
              <w:ind w:firstLineChars="100" w:firstLine="200"/>
              <w:jc w:val="left"/>
              <w:rPr>
                <w:rFonts w:eastAsia="Batang" w:cs="Arial"/>
                <w:sz w:val="20"/>
                <w:szCs w:val="20"/>
                <w:lang w:eastAsia="ko-KR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EA6C28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B71D5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572C55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:rsidR="001D6268" w:rsidRPr="002F4029" w:rsidRDefault="001D6268" w:rsidP="00E01C35">
      <w:pPr>
        <w:pStyle w:val="MessageHeader"/>
        <w:tabs>
          <w:tab w:val="left" w:pos="3690"/>
        </w:tabs>
        <w:rPr>
          <w:rFonts w:ascii="Arial" w:hAnsi="Arial"/>
          <w:sz w:val="20"/>
          <w:szCs w:val="20"/>
        </w:rPr>
      </w:pPr>
      <w:r w:rsidRPr="00086EA8">
        <w:rPr>
          <w:rFonts w:ascii="Arial" w:hAnsi="Arial"/>
        </w:rPr>
        <w:br w:type="page"/>
      </w:r>
      <w:r w:rsidRPr="002F4029">
        <w:rPr>
          <w:rFonts w:ascii="Arial" w:hAnsi="Arial"/>
          <w:sz w:val="20"/>
          <w:szCs w:val="20"/>
        </w:rPr>
        <w:lastRenderedPageBreak/>
        <w:t>Table of contents</w:t>
      </w:r>
    </w:p>
    <w:p w:rsidR="001D6268" w:rsidRPr="002F4029" w:rsidRDefault="001D6268">
      <w:pPr>
        <w:rPr>
          <w:rFonts w:cs="Arial"/>
          <w:sz w:val="20"/>
          <w:szCs w:val="20"/>
        </w:rPr>
      </w:pPr>
    </w:p>
    <w:p w:rsidR="000C65B5" w:rsidRDefault="00E5619A">
      <w:pPr>
        <w:pStyle w:val="TOC1"/>
        <w:tabs>
          <w:tab w:val="left" w:pos="440"/>
          <w:tab w:val="right" w:leader="dot" w:pos="9348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cs="Arial"/>
          <w:b w:val="0"/>
          <w:sz w:val="20"/>
          <w:szCs w:val="20"/>
        </w:rPr>
        <w:fldChar w:fldCharType="begin"/>
      </w:r>
      <w:r>
        <w:rPr>
          <w:rFonts w:cs="Arial"/>
          <w:b w:val="0"/>
          <w:sz w:val="20"/>
          <w:szCs w:val="20"/>
        </w:rPr>
        <w:instrText xml:space="preserve"> TOC \o "1-2" \h \z \u </w:instrText>
      </w:r>
      <w:r>
        <w:rPr>
          <w:rFonts w:cs="Arial"/>
          <w:b w:val="0"/>
          <w:sz w:val="20"/>
          <w:szCs w:val="20"/>
        </w:rPr>
        <w:fldChar w:fldCharType="separate"/>
      </w:r>
      <w:hyperlink w:anchor="_Toc487030814" w:history="1">
        <w:r w:rsidR="000C65B5" w:rsidRPr="00DA0515">
          <w:rPr>
            <w:rStyle w:val="Hyperlink"/>
            <w:rFonts w:ascii="Arial" w:hAnsi="Arial"/>
            <w:noProof/>
          </w:rPr>
          <w:t>1</w:t>
        </w:r>
        <w:r w:rsidR="000C65B5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C65B5" w:rsidRPr="00DA0515">
          <w:rPr>
            <w:rStyle w:val="Hyperlink"/>
            <w:rFonts w:ascii="Arial" w:hAnsi="Arial"/>
            <w:noProof/>
          </w:rPr>
          <w:t>Installation Guide</w:t>
        </w:r>
        <w:r w:rsidR="000C65B5">
          <w:rPr>
            <w:noProof/>
            <w:webHidden/>
          </w:rPr>
          <w:tab/>
        </w:r>
        <w:r w:rsidR="000C65B5">
          <w:rPr>
            <w:noProof/>
            <w:webHidden/>
          </w:rPr>
          <w:fldChar w:fldCharType="begin"/>
        </w:r>
        <w:r w:rsidR="000C65B5">
          <w:rPr>
            <w:noProof/>
            <w:webHidden/>
          </w:rPr>
          <w:instrText xml:space="preserve"> PAGEREF _Toc487030814 \h </w:instrText>
        </w:r>
        <w:r w:rsidR="000C65B5">
          <w:rPr>
            <w:noProof/>
            <w:webHidden/>
          </w:rPr>
        </w:r>
        <w:r w:rsidR="000C65B5">
          <w:rPr>
            <w:noProof/>
            <w:webHidden/>
          </w:rPr>
          <w:fldChar w:fldCharType="separate"/>
        </w:r>
        <w:r w:rsidR="000C65B5">
          <w:rPr>
            <w:noProof/>
            <w:webHidden/>
          </w:rPr>
          <w:t>6</w:t>
        </w:r>
        <w:r w:rsidR="000C65B5">
          <w:rPr>
            <w:noProof/>
            <w:webHidden/>
          </w:rPr>
          <w:fldChar w:fldCharType="end"/>
        </w:r>
      </w:hyperlink>
    </w:p>
    <w:p w:rsidR="000C65B5" w:rsidRDefault="00456840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030815" w:history="1">
        <w:r w:rsidR="000C65B5" w:rsidRPr="00DA0515">
          <w:rPr>
            <w:rStyle w:val="Hyperlink"/>
            <w:noProof/>
          </w:rPr>
          <w:t>1.1</w:t>
        </w:r>
        <w:r w:rsidR="000C65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C65B5" w:rsidRPr="00DA0515">
          <w:rPr>
            <w:rStyle w:val="Hyperlink"/>
            <w:noProof/>
          </w:rPr>
          <w:t>Download</w:t>
        </w:r>
        <w:r w:rsidR="000C65B5">
          <w:rPr>
            <w:noProof/>
            <w:webHidden/>
          </w:rPr>
          <w:tab/>
        </w:r>
        <w:r w:rsidR="000C65B5">
          <w:rPr>
            <w:noProof/>
            <w:webHidden/>
          </w:rPr>
          <w:fldChar w:fldCharType="begin"/>
        </w:r>
        <w:r w:rsidR="000C65B5">
          <w:rPr>
            <w:noProof/>
            <w:webHidden/>
          </w:rPr>
          <w:instrText xml:space="preserve"> PAGEREF _Toc487030815 \h </w:instrText>
        </w:r>
        <w:r w:rsidR="000C65B5">
          <w:rPr>
            <w:noProof/>
            <w:webHidden/>
          </w:rPr>
        </w:r>
        <w:r w:rsidR="000C65B5">
          <w:rPr>
            <w:noProof/>
            <w:webHidden/>
          </w:rPr>
          <w:fldChar w:fldCharType="separate"/>
        </w:r>
        <w:r w:rsidR="000C65B5">
          <w:rPr>
            <w:noProof/>
            <w:webHidden/>
          </w:rPr>
          <w:t>6</w:t>
        </w:r>
        <w:r w:rsidR="000C65B5">
          <w:rPr>
            <w:noProof/>
            <w:webHidden/>
          </w:rPr>
          <w:fldChar w:fldCharType="end"/>
        </w:r>
      </w:hyperlink>
    </w:p>
    <w:p w:rsidR="000C65B5" w:rsidRDefault="00456840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030816" w:history="1">
        <w:r w:rsidR="000C65B5" w:rsidRPr="00DA0515">
          <w:rPr>
            <w:rStyle w:val="Hyperlink"/>
            <w:noProof/>
          </w:rPr>
          <w:t>1.2</w:t>
        </w:r>
        <w:r w:rsidR="000C65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C65B5" w:rsidRPr="00DA0515">
          <w:rPr>
            <w:rStyle w:val="Hyperlink"/>
            <w:noProof/>
          </w:rPr>
          <w:t>Install</w:t>
        </w:r>
        <w:r w:rsidR="000C65B5">
          <w:rPr>
            <w:noProof/>
            <w:webHidden/>
          </w:rPr>
          <w:tab/>
        </w:r>
        <w:r w:rsidR="000C65B5">
          <w:rPr>
            <w:noProof/>
            <w:webHidden/>
          </w:rPr>
          <w:fldChar w:fldCharType="begin"/>
        </w:r>
        <w:r w:rsidR="000C65B5">
          <w:rPr>
            <w:noProof/>
            <w:webHidden/>
          </w:rPr>
          <w:instrText xml:space="preserve"> PAGEREF _Toc487030816 \h </w:instrText>
        </w:r>
        <w:r w:rsidR="000C65B5">
          <w:rPr>
            <w:noProof/>
            <w:webHidden/>
          </w:rPr>
        </w:r>
        <w:r w:rsidR="000C65B5">
          <w:rPr>
            <w:noProof/>
            <w:webHidden/>
          </w:rPr>
          <w:fldChar w:fldCharType="separate"/>
        </w:r>
        <w:r w:rsidR="000C65B5">
          <w:rPr>
            <w:noProof/>
            <w:webHidden/>
          </w:rPr>
          <w:t>6</w:t>
        </w:r>
        <w:r w:rsidR="000C65B5">
          <w:rPr>
            <w:noProof/>
            <w:webHidden/>
          </w:rPr>
          <w:fldChar w:fldCharType="end"/>
        </w:r>
      </w:hyperlink>
    </w:p>
    <w:p w:rsidR="000C65B5" w:rsidRDefault="00456840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030817" w:history="1">
        <w:r w:rsidR="000C65B5" w:rsidRPr="00DA0515">
          <w:rPr>
            <w:rStyle w:val="Hyperlink"/>
            <w:noProof/>
          </w:rPr>
          <w:t>1.3</w:t>
        </w:r>
        <w:r w:rsidR="000C65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C65B5" w:rsidRPr="00DA0515">
          <w:rPr>
            <w:rStyle w:val="Hyperlink"/>
            <w:noProof/>
          </w:rPr>
          <w:t>Start MongoDB</w:t>
        </w:r>
        <w:r w:rsidR="000C65B5">
          <w:rPr>
            <w:noProof/>
            <w:webHidden/>
          </w:rPr>
          <w:tab/>
        </w:r>
        <w:r w:rsidR="000C65B5">
          <w:rPr>
            <w:noProof/>
            <w:webHidden/>
          </w:rPr>
          <w:fldChar w:fldCharType="begin"/>
        </w:r>
        <w:r w:rsidR="000C65B5">
          <w:rPr>
            <w:noProof/>
            <w:webHidden/>
          </w:rPr>
          <w:instrText xml:space="preserve"> PAGEREF _Toc487030817 \h </w:instrText>
        </w:r>
        <w:r w:rsidR="000C65B5">
          <w:rPr>
            <w:noProof/>
            <w:webHidden/>
          </w:rPr>
        </w:r>
        <w:r w:rsidR="000C65B5">
          <w:rPr>
            <w:noProof/>
            <w:webHidden/>
          </w:rPr>
          <w:fldChar w:fldCharType="separate"/>
        </w:r>
        <w:r w:rsidR="000C65B5">
          <w:rPr>
            <w:noProof/>
            <w:webHidden/>
          </w:rPr>
          <w:t>6</w:t>
        </w:r>
        <w:r w:rsidR="000C65B5">
          <w:rPr>
            <w:noProof/>
            <w:webHidden/>
          </w:rPr>
          <w:fldChar w:fldCharType="end"/>
        </w:r>
      </w:hyperlink>
    </w:p>
    <w:p w:rsidR="000C65B5" w:rsidRDefault="00456840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030818" w:history="1">
        <w:r w:rsidR="000C65B5" w:rsidRPr="00DA0515">
          <w:rPr>
            <w:rStyle w:val="Hyperlink"/>
            <w:noProof/>
          </w:rPr>
          <w:t>1.4</w:t>
        </w:r>
        <w:r w:rsidR="000C65B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C65B5" w:rsidRPr="00DA0515">
          <w:rPr>
            <w:rStyle w:val="Hyperlink"/>
            <w:noProof/>
          </w:rPr>
          <w:t>Connect mongoDB from Client</w:t>
        </w:r>
        <w:r w:rsidR="000C65B5">
          <w:rPr>
            <w:noProof/>
            <w:webHidden/>
          </w:rPr>
          <w:tab/>
        </w:r>
        <w:r w:rsidR="000C65B5">
          <w:rPr>
            <w:noProof/>
            <w:webHidden/>
          </w:rPr>
          <w:fldChar w:fldCharType="begin"/>
        </w:r>
        <w:r w:rsidR="000C65B5">
          <w:rPr>
            <w:noProof/>
            <w:webHidden/>
          </w:rPr>
          <w:instrText xml:space="preserve"> PAGEREF _Toc487030818 \h </w:instrText>
        </w:r>
        <w:r w:rsidR="000C65B5">
          <w:rPr>
            <w:noProof/>
            <w:webHidden/>
          </w:rPr>
        </w:r>
        <w:r w:rsidR="000C65B5">
          <w:rPr>
            <w:noProof/>
            <w:webHidden/>
          </w:rPr>
          <w:fldChar w:fldCharType="separate"/>
        </w:r>
        <w:r w:rsidR="000C65B5">
          <w:rPr>
            <w:noProof/>
            <w:webHidden/>
          </w:rPr>
          <w:t>7</w:t>
        </w:r>
        <w:r w:rsidR="000C65B5">
          <w:rPr>
            <w:noProof/>
            <w:webHidden/>
          </w:rPr>
          <w:fldChar w:fldCharType="end"/>
        </w:r>
      </w:hyperlink>
    </w:p>
    <w:p w:rsidR="00BE478D" w:rsidRDefault="00E5619A" w:rsidP="00081E7F">
      <w:pPr>
        <w:tabs>
          <w:tab w:val="left" w:pos="900"/>
        </w:tabs>
        <w:spacing w:after="40"/>
        <w:rPr>
          <w:rFonts w:cs="Arial"/>
          <w:b/>
          <w:sz w:val="28"/>
          <w:szCs w:val="28"/>
        </w:rPr>
      </w:pPr>
      <w:r>
        <w:rPr>
          <w:rFonts w:ascii="Calibri" w:hAnsi="Calibri" w:cs="Arial"/>
          <w:b/>
          <w:sz w:val="20"/>
          <w:szCs w:val="20"/>
        </w:rPr>
        <w:fldChar w:fldCharType="end"/>
      </w:r>
      <w:r w:rsidR="00BE478D">
        <w:rPr>
          <w:rFonts w:cs="Arial"/>
          <w:b/>
          <w:sz w:val="28"/>
          <w:szCs w:val="28"/>
        </w:rPr>
        <w:br w:type="page"/>
      </w: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1D6268" w:rsidRPr="00086EA8" w:rsidRDefault="001D6268" w:rsidP="00FD16B0">
      <w:pPr>
        <w:spacing w:after="40"/>
        <w:jc w:val="center"/>
        <w:rPr>
          <w:rFonts w:cs="Arial"/>
          <w:color w:val="0000FF"/>
          <w:szCs w:val="22"/>
        </w:rPr>
      </w:pPr>
      <w:r w:rsidRPr="00086EA8">
        <w:rPr>
          <w:rFonts w:cs="Arial"/>
          <w:color w:val="0000FF"/>
          <w:szCs w:val="22"/>
        </w:rPr>
        <w:t>THIS PAGE IS INTENTIONALLY LEFT BLANK</w:t>
      </w: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743FBF" w:rsidRDefault="00743FBF">
      <w:pPr>
        <w:jc w:val="left"/>
        <w:rPr>
          <w:rFonts w:cs="Arial"/>
          <w:b/>
          <w:bCs/>
          <w:color w:val="0070C0"/>
          <w:kern w:val="32"/>
          <w:sz w:val="28"/>
          <w:szCs w:val="28"/>
        </w:rPr>
      </w:pPr>
      <w:bookmarkStart w:id="14" w:name="_Toc293064021"/>
      <w:bookmarkStart w:id="15" w:name="_Toc293064022"/>
      <w:bookmarkStart w:id="16" w:name="_Toc293064023"/>
      <w:bookmarkStart w:id="17" w:name="_Toc219204983"/>
      <w:bookmarkEnd w:id="14"/>
      <w:bookmarkEnd w:id="15"/>
      <w:bookmarkEnd w:id="16"/>
      <w:r>
        <w:rPr>
          <w:color w:val="0070C0"/>
          <w:sz w:val="28"/>
          <w:szCs w:val="28"/>
        </w:rPr>
        <w:br w:type="page"/>
      </w:r>
    </w:p>
    <w:p w:rsidR="00926D93" w:rsidRDefault="005D3409" w:rsidP="00926D93">
      <w:pPr>
        <w:pStyle w:val="Heading1"/>
        <w:numPr>
          <w:ilvl w:val="0"/>
          <w:numId w:val="6"/>
        </w:numPr>
        <w:jc w:val="left"/>
        <w:rPr>
          <w:rFonts w:ascii="Arial" w:hAnsi="Arial"/>
          <w:color w:val="0070C0"/>
          <w:sz w:val="28"/>
          <w:szCs w:val="28"/>
        </w:rPr>
      </w:pPr>
      <w:bookmarkStart w:id="18" w:name="_Toc487030814"/>
      <w:bookmarkStart w:id="19" w:name="_Toc237781087"/>
      <w:bookmarkEnd w:id="17"/>
      <w:r>
        <w:rPr>
          <w:rFonts w:ascii="Arial" w:hAnsi="Arial"/>
          <w:color w:val="0070C0"/>
          <w:sz w:val="28"/>
          <w:szCs w:val="28"/>
        </w:rPr>
        <w:lastRenderedPageBreak/>
        <w:t>Installation Guide</w:t>
      </w:r>
      <w:bookmarkEnd w:id="18"/>
    </w:p>
    <w:p w:rsidR="007E6D9E" w:rsidRDefault="00FC348E" w:rsidP="007E6D9E">
      <w:pPr>
        <w:pStyle w:val="Heading2"/>
        <w:numPr>
          <w:ilvl w:val="1"/>
          <w:numId w:val="6"/>
        </w:numPr>
        <w:spacing w:before="240" w:after="120" w:line="240" w:lineRule="auto"/>
      </w:pPr>
      <w:bookmarkStart w:id="20" w:name="_Toc487030815"/>
      <w:r>
        <w:t>Download</w:t>
      </w:r>
      <w:bookmarkEnd w:id="20"/>
    </w:p>
    <w:p w:rsidR="000C65B5" w:rsidRDefault="000C65B5" w:rsidP="00CA0966">
      <w:pPr>
        <w:pStyle w:val="ListParagraph"/>
        <w:numPr>
          <w:ilvl w:val="0"/>
          <w:numId w:val="18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Visit URL: </w:t>
      </w:r>
    </w:p>
    <w:p w:rsidR="007E6D9E" w:rsidRDefault="008972D0" w:rsidP="00CA0966">
      <w:pPr>
        <w:pStyle w:val="ListParagraph"/>
        <w:numPr>
          <w:ilvl w:val="0"/>
          <w:numId w:val="18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 d</w:t>
      </w:r>
      <w:r w:rsidR="00FC348E">
        <w:rPr>
          <w:color w:val="000000"/>
          <w:sz w:val="20"/>
          <w:szCs w:val="20"/>
        </w:rPr>
        <w:t xml:space="preserve">ownload the latest version of MongoDB for </w:t>
      </w:r>
      <w:r w:rsidR="009F017A">
        <w:rPr>
          <w:color w:val="000000"/>
          <w:sz w:val="20"/>
          <w:szCs w:val="20"/>
        </w:rPr>
        <w:t xml:space="preserve">Windows – 64 </w:t>
      </w:r>
      <w:r>
        <w:rPr>
          <w:color w:val="000000"/>
          <w:sz w:val="20"/>
          <w:szCs w:val="20"/>
        </w:rPr>
        <w:t>bit, click on “Download” button as shown below and it will download “</w:t>
      </w:r>
      <w:r w:rsidRPr="008972D0">
        <w:rPr>
          <w:color w:val="000000"/>
          <w:sz w:val="20"/>
          <w:szCs w:val="20"/>
        </w:rPr>
        <w:t>mongodb-win32-x86_64-enterprise-windows-64-3.4.5.zip</w:t>
      </w:r>
      <w:r>
        <w:rPr>
          <w:color w:val="000000"/>
          <w:sz w:val="20"/>
          <w:szCs w:val="20"/>
        </w:rPr>
        <w:t>” file to your PC.</w:t>
      </w:r>
    </w:p>
    <w:p w:rsidR="009F017A" w:rsidRDefault="009F017A" w:rsidP="009F017A">
      <w:pPr>
        <w:pStyle w:val="ListParagraph"/>
        <w:spacing w:line="276" w:lineRule="auto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A32C608" wp14:editId="76092591">
            <wp:extent cx="5942330" cy="268033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C4" w:rsidRDefault="00FA78C4" w:rsidP="009F017A">
      <w:pPr>
        <w:pStyle w:val="ListParagraph"/>
        <w:spacing w:line="276" w:lineRule="auto"/>
        <w:rPr>
          <w:color w:val="000000"/>
          <w:sz w:val="20"/>
          <w:szCs w:val="20"/>
        </w:rPr>
      </w:pPr>
    </w:p>
    <w:p w:rsidR="00657001" w:rsidRDefault="00683A31" w:rsidP="007E6D9E">
      <w:pPr>
        <w:pStyle w:val="Heading2"/>
        <w:numPr>
          <w:ilvl w:val="1"/>
          <w:numId w:val="6"/>
        </w:numPr>
        <w:spacing w:before="240" w:after="120" w:line="240" w:lineRule="auto"/>
      </w:pPr>
      <w:bookmarkStart w:id="21" w:name="_Toc487030816"/>
      <w:r>
        <w:t>Install</w:t>
      </w:r>
      <w:bookmarkEnd w:id="21"/>
    </w:p>
    <w:p w:rsidR="00FA78C4" w:rsidRDefault="00FA78C4" w:rsidP="00CA0966">
      <w:pPr>
        <w:pStyle w:val="ListParagraph"/>
        <w:numPr>
          <w:ilvl w:val="0"/>
          <w:numId w:val="18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Unzip the downloaded file to your chosen directory. For Ex: “</w:t>
      </w:r>
      <w:r w:rsidRPr="008222B9">
        <w:rPr>
          <w:color w:val="000000"/>
          <w:sz w:val="20"/>
          <w:szCs w:val="20"/>
        </w:rPr>
        <w:t>D:\</w:t>
      </w:r>
      <w:proofErr w:type="spellStart"/>
      <w:r w:rsidRPr="008222B9">
        <w:rPr>
          <w:color w:val="000000"/>
          <w:sz w:val="20"/>
          <w:szCs w:val="20"/>
        </w:rPr>
        <w:t>ge</w:t>
      </w:r>
      <w:proofErr w:type="spellEnd"/>
      <w:r w:rsidRPr="008222B9">
        <w:rPr>
          <w:color w:val="000000"/>
          <w:sz w:val="20"/>
          <w:szCs w:val="20"/>
        </w:rPr>
        <w:t>\</w:t>
      </w:r>
      <w:proofErr w:type="spellStart"/>
      <w:r w:rsidRPr="008222B9">
        <w:rPr>
          <w:color w:val="000000"/>
          <w:sz w:val="20"/>
          <w:szCs w:val="20"/>
        </w:rPr>
        <w:t>mongodb</w:t>
      </w:r>
      <w:proofErr w:type="spellEnd"/>
      <w:r w:rsidRPr="008222B9">
        <w:rPr>
          <w:color w:val="000000"/>
          <w:sz w:val="20"/>
          <w:szCs w:val="20"/>
        </w:rPr>
        <w:t>\mongodb-win32-x86_64-enterprise-windows-64-3.4.5</w:t>
      </w:r>
      <w:r>
        <w:rPr>
          <w:color w:val="000000"/>
          <w:sz w:val="20"/>
          <w:szCs w:val="20"/>
        </w:rPr>
        <w:t>”</w:t>
      </w:r>
    </w:p>
    <w:p w:rsidR="00FA78C4" w:rsidRDefault="00FA78C4" w:rsidP="00CA0966">
      <w:pPr>
        <w:pStyle w:val="ListParagraph"/>
        <w:numPr>
          <w:ilvl w:val="0"/>
          <w:numId w:val="18"/>
        </w:numPr>
        <w:spacing w:line="276" w:lineRule="auto"/>
        <w:rPr>
          <w:color w:val="000000"/>
          <w:sz w:val="20"/>
          <w:szCs w:val="20"/>
        </w:rPr>
      </w:pPr>
      <w:r w:rsidRPr="008222B9">
        <w:rPr>
          <w:color w:val="000000"/>
          <w:sz w:val="20"/>
          <w:szCs w:val="20"/>
        </w:rPr>
        <w:t>MongoDB requires a </w:t>
      </w:r>
      <w:hyperlink r:id="rId15" w:anchor="term-dbpath" w:history="1">
        <w:r w:rsidRPr="008222B9">
          <w:rPr>
            <w:color w:val="000000"/>
            <w:sz w:val="20"/>
            <w:szCs w:val="20"/>
          </w:rPr>
          <w:t>data directory</w:t>
        </w:r>
      </w:hyperlink>
      <w:r w:rsidRPr="008222B9">
        <w:rPr>
          <w:color w:val="000000"/>
          <w:sz w:val="20"/>
          <w:szCs w:val="20"/>
        </w:rPr>
        <w:t> to store all data. MongoDB’s default data directory path is the absolute path </w:t>
      </w:r>
      <w:r w:rsidRPr="00FA78C4">
        <w:rPr>
          <w:color w:val="000000"/>
          <w:sz w:val="20"/>
          <w:szCs w:val="20"/>
        </w:rPr>
        <w:t>\data\</w:t>
      </w:r>
      <w:proofErr w:type="spellStart"/>
      <w:r w:rsidRPr="00FA78C4">
        <w:rPr>
          <w:color w:val="000000"/>
          <w:sz w:val="20"/>
          <w:szCs w:val="20"/>
        </w:rPr>
        <w:t>db</w:t>
      </w:r>
      <w:proofErr w:type="spellEnd"/>
      <w:r w:rsidRPr="008222B9">
        <w:rPr>
          <w:color w:val="000000"/>
          <w:sz w:val="20"/>
          <w:szCs w:val="20"/>
        </w:rPr>
        <w:t> on the drive from which you start MongoDB</w:t>
      </w:r>
      <w:r>
        <w:rPr>
          <w:color w:val="000000"/>
          <w:sz w:val="20"/>
          <w:szCs w:val="20"/>
        </w:rPr>
        <w:t>. So, create directory as: “</w:t>
      </w:r>
      <w:r w:rsidRPr="008222B9">
        <w:rPr>
          <w:color w:val="000000"/>
          <w:sz w:val="20"/>
          <w:szCs w:val="20"/>
        </w:rPr>
        <w:t>D:\data\</w:t>
      </w:r>
      <w:proofErr w:type="spellStart"/>
      <w:r w:rsidRPr="008222B9">
        <w:rPr>
          <w:color w:val="000000"/>
          <w:sz w:val="20"/>
          <w:szCs w:val="20"/>
        </w:rPr>
        <w:t>db</w:t>
      </w:r>
      <w:proofErr w:type="spellEnd"/>
      <w:r>
        <w:rPr>
          <w:color w:val="000000"/>
          <w:sz w:val="20"/>
          <w:szCs w:val="20"/>
        </w:rPr>
        <w:t>”</w:t>
      </w:r>
    </w:p>
    <w:p w:rsidR="00FA78C4" w:rsidRDefault="00FA78C4" w:rsidP="00CA0966">
      <w:pPr>
        <w:pStyle w:val="ListParagraph"/>
        <w:numPr>
          <w:ilvl w:val="0"/>
          <w:numId w:val="18"/>
        </w:numPr>
        <w:spacing w:line="276" w:lineRule="auto"/>
        <w:rPr>
          <w:color w:val="000000"/>
          <w:sz w:val="20"/>
          <w:szCs w:val="20"/>
        </w:rPr>
      </w:pPr>
      <w:r w:rsidRPr="001D3AED">
        <w:rPr>
          <w:b/>
          <w:color w:val="0070C0"/>
          <w:sz w:val="20"/>
          <w:szCs w:val="20"/>
          <w:u w:val="single"/>
        </w:rPr>
        <w:t>Optional</w:t>
      </w:r>
      <w:r>
        <w:rPr>
          <w:color w:val="000000"/>
          <w:sz w:val="20"/>
          <w:szCs w:val="20"/>
        </w:rPr>
        <w:t xml:space="preserve">: If you want to choose different data directory for your </w:t>
      </w:r>
      <w:proofErr w:type="spellStart"/>
      <w:r>
        <w:rPr>
          <w:color w:val="000000"/>
          <w:sz w:val="20"/>
          <w:szCs w:val="20"/>
        </w:rPr>
        <w:t>mongoDB</w:t>
      </w:r>
      <w:proofErr w:type="spellEnd"/>
      <w:r>
        <w:rPr>
          <w:color w:val="000000"/>
          <w:sz w:val="20"/>
          <w:szCs w:val="20"/>
        </w:rPr>
        <w:t>, y</w:t>
      </w:r>
      <w:r w:rsidRPr="008222B9">
        <w:rPr>
          <w:color w:val="000000"/>
          <w:sz w:val="20"/>
          <w:szCs w:val="20"/>
        </w:rPr>
        <w:t>ou can specify an alternate path for data files using the </w:t>
      </w:r>
      <w:r w:rsidRPr="00FA78C4">
        <w:rPr>
          <w:color w:val="000000"/>
          <w:sz w:val="20"/>
          <w:szCs w:val="20"/>
        </w:rPr>
        <w:t>--</w:t>
      </w:r>
      <w:proofErr w:type="spellStart"/>
      <w:r w:rsidRPr="00FA78C4">
        <w:rPr>
          <w:color w:val="000000"/>
          <w:sz w:val="20"/>
          <w:szCs w:val="20"/>
        </w:rPr>
        <w:t>dbpath</w:t>
      </w:r>
      <w:proofErr w:type="spellEnd"/>
      <w:r w:rsidRPr="008222B9">
        <w:rPr>
          <w:color w:val="000000"/>
          <w:sz w:val="20"/>
          <w:szCs w:val="20"/>
        </w:rPr>
        <w:t> option to </w:t>
      </w:r>
      <w:hyperlink r:id="rId16" w:anchor="bin.mongod.exe" w:tooltip="mongod.exe" w:history="1">
        <w:r w:rsidRPr="00FA78C4">
          <w:rPr>
            <w:color w:val="000000"/>
            <w:sz w:val="20"/>
            <w:szCs w:val="20"/>
          </w:rPr>
          <w:t>mongod.exe</w:t>
        </w:r>
      </w:hyperlink>
      <w:r w:rsidRPr="00FA78C4">
        <w:rPr>
          <w:color w:val="000000"/>
          <w:sz w:val="20"/>
          <w:szCs w:val="20"/>
        </w:rPr>
        <w:t>,</w:t>
      </w:r>
      <w:r w:rsidRPr="008222B9">
        <w:rPr>
          <w:color w:val="000000"/>
          <w:sz w:val="20"/>
          <w:szCs w:val="20"/>
        </w:rPr>
        <w:t xml:space="preserve"> for example:</w:t>
      </w:r>
    </w:p>
    <w:p w:rsidR="00FA78C4" w:rsidRDefault="00FA78C4" w:rsidP="001D3AED">
      <w:pPr>
        <w:pStyle w:val="ListParagraph"/>
        <w:spacing w:line="276" w:lineRule="auto"/>
        <w:rPr>
          <w:i/>
          <w:color w:val="000000"/>
          <w:sz w:val="20"/>
          <w:szCs w:val="20"/>
        </w:rPr>
      </w:pPr>
      <w:r w:rsidRPr="00FA78C4">
        <w:rPr>
          <w:i/>
          <w:color w:val="000000"/>
          <w:sz w:val="20"/>
          <w:szCs w:val="20"/>
        </w:rPr>
        <w:t>"C:\Program Files\MongoDB\Server\3.4\bin\mongod.exe" --</w:t>
      </w:r>
      <w:proofErr w:type="spellStart"/>
      <w:r w:rsidRPr="00FA78C4">
        <w:rPr>
          <w:i/>
          <w:color w:val="000000"/>
          <w:sz w:val="20"/>
          <w:szCs w:val="20"/>
        </w:rPr>
        <w:t>dbpath</w:t>
      </w:r>
      <w:proofErr w:type="spellEnd"/>
      <w:r w:rsidRPr="00FA78C4">
        <w:rPr>
          <w:i/>
          <w:color w:val="000000"/>
          <w:sz w:val="20"/>
          <w:szCs w:val="20"/>
        </w:rPr>
        <w:t xml:space="preserve"> D:\data\db”</w:t>
      </w:r>
    </w:p>
    <w:p w:rsidR="00D967F1" w:rsidRDefault="00D967F1" w:rsidP="00CA0966">
      <w:pPr>
        <w:pStyle w:val="ListParagraph"/>
        <w:numPr>
          <w:ilvl w:val="0"/>
          <w:numId w:val="18"/>
        </w:numPr>
        <w:spacing w:line="276" w:lineRule="auto"/>
        <w:rPr>
          <w:color w:val="000000"/>
          <w:sz w:val="20"/>
          <w:szCs w:val="20"/>
        </w:rPr>
      </w:pPr>
      <w:r w:rsidRPr="001D3AED">
        <w:rPr>
          <w:b/>
          <w:color w:val="0070C0"/>
          <w:sz w:val="20"/>
          <w:szCs w:val="20"/>
          <w:u w:val="single"/>
        </w:rPr>
        <w:t>Optional</w:t>
      </w:r>
      <w:r>
        <w:rPr>
          <w:color w:val="000000"/>
          <w:sz w:val="20"/>
          <w:szCs w:val="20"/>
        </w:rPr>
        <w:t xml:space="preserve">: </w:t>
      </w:r>
      <w:r w:rsidRPr="00D967F1">
        <w:rPr>
          <w:color w:val="000000"/>
          <w:sz w:val="20"/>
          <w:szCs w:val="20"/>
        </w:rPr>
        <w:t>You may also specify the </w:t>
      </w:r>
      <w:proofErr w:type="spellStart"/>
      <w:r w:rsidRPr="00D967F1">
        <w:rPr>
          <w:sz w:val="20"/>
          <w:szCs w:val="20"/>
        </w:rPr>
        <w:t>dbpath</w:t>
      </w:r>
      <w:proofErr w:type="spellEnd"/>
      <w:r w:rsidRPr="00D967F1">
        <w:rPr>
          <w:color w:val="000000"/>
          <w:sz w:val="20"/>
          <w:szCs w:val="20"/>
        </w:rPr>
        <w:t> in a </w:t>
      </w:r>
      <w:hyperlink r:id="rId17" w:history="1">
        <w:r w:rsidRPr="00D967F1">
          <w:rPr>
            <w:color w:val="000000"/>
            <w:sz w:val="20"/>
            <w:szCs w:val="20"/>
          </w:rPr>
          <w:t>configuration file</w:t>
        </w:r>
      </w:hyperlink>
      <w:r w:rsidRPr="00D967F1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For more details please refer: </w:t>
      </w:r>
      <w:hyperlink r:id="rId18" w:history="1">
        <w:r w:rsidRPr="00552F1C">
          <w:rPr>
            <w:rStyle w:val="Hyperlink"/>
            <w:sz w:val="20"/>
            <w:szCs w:val="20"/>
          </w:rPr>
          <w:t>https://docs.mongodb.com/manual/reference/configuration-options/</w:t>
        </w:r>
      </w:hyperlink>
    </w:p>
    <w:p w:rsidR="00FA78C4" w:rsidRPr="00D967F1" w:rsidRDefault="00FA78C4" w:rsidP="00CA0966">
      <w:pPr>
        <w:pStyle w:val="ListParagraph"/>
        <w:numPr>
          <w:ilvl w:val="0"/>
          <w:numId w:val="18"/>
        </w:numPr>
        <w:spacing w:line="276" w:lineRule="auto"/>
        <w:rPr>
          <w:color w:val="000000"/>
          <w:sz w:val="20"/>
          <w:szCs w:val="20"/>
        </w:rPr>
      </w:pPr>
      <w:r w:rsidRPr="00D967F1">
        <w:rPr>
          <w:color w:val="000000"/>
          <w:sz w:val="20"/>
          <w:szCs w:val="20"/>
        </w:rPr>
        <w:t>Installation Done.</w:t>
      </w:r>
    </w:p>
    <w:p w:rsidR="00FA78C4" w:rsidRPr="00FA78C4" w:rsidRDefault="00FA78C4" w:rsidP="00FA78C4">
      <w:pPr>
        <w:pStyle w:val="Heading2"/>
        <w:numPr>
          <w:ilvl w:val="1"/>
          <w:numId w:val="6"/>
        </w:numPr>
        <w:spacing w:before="240" w:after="120" w:line="240" w:lineRule="auto"/>
      </w:pPr>
      <w:bookmarkStart w:id="22" w:name="_Toc487030817"/>
      <w:r w:rsidRPr="00FA78C4">
        <w:t>Start MongoDB</w:t>
      </w:r>
      <w:bookmarkEnd w:id="22"/>
    </w:p>
    <w:p w:rsidR="00C44DEF" w:rsidRDefault="00FA78C4" w:rsidP="00CA0966">
      <w:pPr>
        <w:pStyle w:val="ListParagraph"/>
        <w:numPr>
          <w:ilvl w:val="0"/>
          <w:numId w:val="19"/>
        </w:num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</w:t>
      </w:r>
      <w:r w:rsidRPr="00FA78C4">
        <w:rPr>
          <w:color w:val="000000"/>
          <w:sz w:val="20"/>
          <w:szCs w:val="20"/>
        </w:rPr>
        <w:t xml:space="preserve"> start MongoDB, run </w:t>
      </w:r>
      <w:hyperlink r:id="rId19" w:anchor="bin.mongod.exe" w:tooltip="mongod.exe" w:history="1">
        <w:r w:rsidRPr="00FA78C4">
          <w:rPr>
            <w:color w:val="000000"/>
            <w:sz w:val="20"/>
            <w:szCs w:val="20"/>
          </w:rPr>
          <w:t>mongod.exe</w:t>
        </w:r>
      </w:hyperlink>
      <w:r w:rsidRPr="00FA78C4">
        <w:rPr>
          <w:color w:val="000000"/>
          <w:sz w:val="20"/>
          <w:szCs w:val="20"/>
        </w:rPr>
        <w:t>. For example, from the Command Prompt:</w:t>
      </w:r>
    </w:p>
    <w:p w:rsidR="00FA78C4" w:rsidRPr="00FA78C4" w:rsidRDefault="00FA78C4" w:rsidP="00FA78C4">
      <w:pPr>
        <w:pStyle w:val="ListParagraph"/>
        <w:spacing w:line="276" w:lineRule="auto"/>
        <w:rPr>
          <w:i/>
          <w:color w:val="000000"/>
          <w:sz w:val="20"/>
          <w:szCs w:val="20"/>
        </w:rPr>
      </w:pPr>
      <w:r w:rsidRPr="00FA78C4">
        <w:rPr>
          <w:i/>
          <w:color w:val="000000"/>
          <w:sz w:val="20"/>
          <w:szCs w:val="20"/>
        </w:rPr>
        <w:t>"</w:t>
      </w:r>
      <w:r w:rsidR="00766804" w:rsidRPr="00FA78C4">
        <w:rPr>
          <w:i/>
          <w:color w:val="000000"/>
          <w:sz w:val="20"/>
          <w:szCs w:val="20"/>
        </w:rPr>
        <w:t>C:\Program Files\MongoDB\Server\3.4\bin\</w:t>
      </w:r>
      <w:r w:rsidR="00766804" w:rsidRPr="00B43B9C">
        <w:rPr>
          <w:b/>
          <w:i/>
          <w:color w:val="000000"/>
          <w:sz w:val="20"/>
          <w:szCs w:val="20"/>
          <w:highlight w:val="yellow"/>
        </w:rPr>
        <w:t>mongod.exe</w:t>
      </w:r>
      <w:bookmarkStart w:id="23" w:name="_GoBack"/>
      <w:bookmarkEnd w:id="23"/>
      <w:r w:rsidRPr="00FA78C4">
        <w:rPr>
          <w:i/>
          <w:color w:val="000000"/>
          <w:sz w:val="20"/>
          <w:szCs w:val="20"/>
        </w:rPr>
        <w:t>"</w:t>
      </w:r>
    </w:p>
    <w:p w:rsidR="000E1263" w:rsidRDefault="00766804" w:rsidP="002A4278">
      <w:pPr>
        <w:spacing w:line="280" w:lineRule="atLeast"/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31B2139" wp14:editId="01EF63EC">
            <wp:extent cx="5942330" cy="1951355"/>
            <wp:effectExtent l="0" t="0" r="1270" b="0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263" w:rsidRPr="00766804" w:rsidRDefault="00766804" w:rsidP="00766804">
      <w:pPr>
        <w:pStyle w:val="Heading2"/>
        <w:numPr>
          <w:ilvl w:val="1"/>
          <w:numId w:val="6"/>
        </w:numPr>
        <w:spacing w:before="240" w:after="120" w:line="240" w:lineRule="auto"/>
      </w:pPr>
      <w:bookmarkStart w:id="24" w:name="_Toc487030818"/>
      <w:r w:rsidRPr="00766804">
        <w:t>Connect mongoDB from Client</w:t>
      </w:r>
      <w:bookmarkEnd w:id="24"/>
    </w:p>
    <w:p w:rsidR="00C44DEF" w:rsidRDefault="00C44DEF" w:rsidP="002A4278">
      <w:pPr>
        <w:spacing w:line="280" w:lineRule="atLeast"/>
        <w:rPr>
          <w:color w:val="000000"/>
          <w:sz w:val="20"/>
          <w:szCs w:val="20"/>
        </w:rPr>
      </w:pPr>
    </w:p>
    <w:p w:rsidR="00A36368" w:rsidRPr="00766804" w:rsidRDefault="00766804" w:rsidP="00CA0966">
      <w:pPr>
        <w:pStyle w:val="ListParagraph"/>
        <w:numPr>
          <w:ilvl w:val="0"/>
          <w:numId w:val="20"/>
        </w:numPr>
        <w:spacing w:line="276" w:lineRule="auto"/>
        <w:rPr>
          <w:color w:val="000000"/>
          <w:sz w:val="20"/>
          <w:szCs w:val="20"/>
        </w:rPr>
      </w:pPr>
      <w:r w:rsidRPr="00766804">
        <w:rPr>
          <w:color w:val="000000"/>
          <w:sz w:val="20"/>
          <w:szCs w:val="20"/>
        </w:rPr>
        <w:t>To connect to MongoDB through the </w:t>
      </w:r>
      <w:hyperlink r:id="rId21" w:anchor="bin.mongo" w:tooltip="mongo" w:history="1">
        <w:r w:rsidRPr="00766804">
          <w:rPr>
            <w:color w:val="000000"/>
            <w:sz w:val="20"/>
            <w:szCs w:val="20"/>
          </w:rPr>
          <w:t>mongo.exe</w:t>
        </w:r>
      </w:hyperlink>
      <w:r w:rsidRPr="00766804">
        <w:rPr>
          <w:color w:val="000000"/>
          <w:sz w:val="20"/>
          <w:szCs w:val="20"/>
        </w:rPr>
        <w:t> shell, open another Command Prompt.</w:t>
      </w:r>
    </w:p>
    <w:p w:rsidR="00766804" w:rsidRPr="00A46C68" w:rsidRDefault="00766804" w:rsidP="00766804">
      <w:pPr>
        <w:pStyle w:val="ListParagraph"/>
        <w:spacing w:line="276" w:lineRule="auto"/>
        <w:rPr>
          <w:i/>
          <w:color w:val="000000"/>
          <w:sz w:val="20"/>
          <w:szCs w:val="20"/>
        </w:rPr>
      </w:pPr>
      <w:r w:rsidRPr="00A46C68">
        <w:rPr>
          <w:i/>
          <w:color w:val="000000"/>
          <w:sz w:val="20"/>
          <w:szCs w:val="20"/>
        </w:rPr>
        <w:t>"C:\Program Files\MongoDB\Server\3.4\bin\</w:t>
      </w:r>
      <w:r w:rsidRPr="00B43B9C">
        <w:rPr>
          <w:b/>
          <w:i/>
          <w:color w:val="000000"/>
          <w:sz w:val="20"/>
          <w:szCs w:val="20"/>
          <w:highlight w:val="yellow"/>
        </w:rPr>
        <w:t>mongo.exe</w:t>
      </w:r>
      <w:r w:rsidRPr="00A46C68">
        <w:rPr>
          <w:i/>
          <w:color w:val="000000"/>
          <w:sz w:val="20"/>
          <w:szCs w:val="20"/>
        </w:rPr>
        <w:t>”</w:t>
      </w:r>
    </w:p>
    <w:p w:rsidR="00A36368" w:rsidRDefault="00A36368" w:rsidP="00E03B9C">
      <w:pPr>
        <w:spacing w:line="280" w:lineRule="atLeast"/>
        <w:ind w:left="360"/>
        <w:rPr>
          <w:color w:val="000000"/>
          <w:sz w:val="20"/>
          <w:szCs w:val="20"/>
        </w:rPr>
      </w:pPr>
    </w:p>
    <w:p w:rsidR="00994566" w:rsidRDefault="00FE3EF5" w:rsidP="00E03B9C">
      <w:pPr>
        <w:spacing w:line="280" w:lineRule="atLeast"/>
        <w:ind w:left="360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EB98973" wp14:editId="493D8EC0">
            <wp:extent cx="5942330" cy="2190750"/>
            <wp:effectExtent l="0" t="0" r="1270" b="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6C" w:rsidRDefault="0063656C">
      <w:pPr>
        <w:jc w:val="left"/>
        <w:rPr>
          <w:rFonts w:eastAsia="Batang" w:cs="Arial"/>
          <w:b/>
          <w:bCs/>
          <w:iCs/>
          <w:noProof/>
          <w:color w:val="0000FF"/>
          <w:sz w:val="24"/>
          <w:lang w:val="en-NZ" w:eastAsia="ko-KR"/>
        </w:rPr>
      </w:pPr>
      <w:bookmarkStart w:id="25" w:name="_Toc364023208"/>
      <w:bookmarkStart w:id="26" w:name="_Toc364023273"/>
      <w:bookmarkStart w:id="27" w:name="_Toc364023337"/>
      <w:bookmarkStart w:id="28" w:name="_Toc364021070"/>
      <w:bookmarkStart w:id="29" w:name="_Toc364023209"/>
      <w:bookmarkStart w:id="30" w:name="_Toc364023274"/>
      <w:bookmarkStart w:id="31" w:name="_Toc364023338"/>
      <w:bookmarkEnd w:id="19"/>
      <w:bookmarkEnd w:id="25"/>
      <w:bookmarkEnd w:id="26"/>
      <w:bookmarkEnd w:id="27"/>
      <w:bookmarkEnd w:id="28"/>
      <w:bookmarkEnd w:id="29"/>
      <w:bookmarkEnd w:id="30"/>
      <w:bookmarkEnd w:id="31"/>
    </w:p>
    <w:p w:rsidR="00DF65F5" w:rsidRDefault="00DF65F5" w:rsidP="00DF65F5">
      <w:pPr>
        <w:pStyle w:val="Heading2"/>
        <w:numPr>
          <w:ilvl w:val="1"/>
          <w:numId w:val="6"/>
        </w:numPr>
        <w:spacing w:before="240" w:after="120" w:line="240" w:lineRule="auto"/>
      </w:pPr>
      <w:r>
        <w:t>Mongo Shell Commands</w:t>
      </w:r>
    </w:p>
    <w:p w:rsidR="00DF65F5" w:rsidRDefault="00DF65F5" w:rsidP="00DF65F5">
      <w:pPr>
        <w:rPr>
          <w:lang w:val="en-NZ" w:eastAsia="ko-KR"/>
        </w:rPr>
      </w:pPr>
    </w:p>
    <w:p w:rsidR="00DF65F5" w:rsidRPr="00DF65F5" w:rsidRDefault="00DF65F5" w:rsidP="00DF65F5">
      <w:pPr>
        <w:rPr>
          <w:lang w:val="en-NZ" w:eastAsia="ko-KR"/>
        </w:rPr>
      </w:pPr>
    </w:p>
    <w:sectPr w:rsidR="00DF65F5" w:rsidRPr="00DF65F5" w:rsidSect="00204141">
      <w:pgSz w:w="11907" w:h="16840" w:code="9"/>
      <w:pgMar w:top="1354" w:right="1138" w:bottom="1699" w:left="1411" w:header="562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840" w:rsidRDefault="00456840">
      <w:r>
        <w:separator/>
      </w:r>
    </w:p>
  </w:endnote>
  <w:endnote w:type="continuationSeparator" w:id="0">
    <w:p w:rsidR="00456840" w:rsidRDefault="00456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4B" w:rsidRDefault="008F094B">
    <w:pPr>
      <w:pStyle w:val="Footer"/>
      <w:tabs>
        <w:tab w:val="left" w:pos="-900"/>
      </w:tabs>
      <w:ind w:left="-9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4B" w:rsidRDefault="008F094B">
    <w:pPr>
      <w:pStyle w:val="Footer"/>
      <w:ind w:left="-9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840" w:rsidRDefault="00456840">
      <w:r>
        <w:separator/>
      </w:r>
    </w:p>
  </w:footnote>
  <w:footnote w:type="continuationSeparator" w:id="0">
    <w:p w:rsidR="00456840" w:rsidRDefault="004568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409" w:rsidRPr="005D3409" w:rsidRDefault="005D3409" w:rsidP="005D3409">
    <w:pPr>
      <w:pStyle w:val="Header"/>
    </w:pPr>
    <w:r>
      <w:rPr>
        <w:noProof/>
      </w:rPr>
      <w:drawing>
        <wp:inline distT="0" distB="0" distL="0" distR="0" wp14:anchorId="4FEDA4FD" wp14:editId="6ADF7079">
          <wp:extent cx="1781475" cy="447675"/>
          <wp:effectExtent l="0" t="0" r="9525" b="0"/>
          <wp:docPr id="281" name="Picture 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jp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113" cy="480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F3AFFB2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68E76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FA01010"/>
    <w:multiLevelType w:val="hybridMultilevel"/>
    <w:tmpl w:val="0704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8749B"/>
    <w:multiLevelType w:val="singleLevel"/>
    <w:tmpl w:val="72C45F22"/>
    <w:lvl w:ilvl="0">
      <w:start w:val="1"/>
      <w:numFmt w:val="bullet"/>
      <w:pStyle w:val="Bullet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A94C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8" w15:restartNumberingAfterBreak="0">
    <w:nsid w:val="37F56330"/>
    <w:multiLevelType w:val="hybridMultilevel"/>
    <w:tmpl w:val="363883D8"/>
    <w:lvl w:ilvl="0" w:tplc="9AE6E4E6">
      <w:start w:val="1"/>
      <w:numFmt w:val="bullet"/>
      <w:pStyle w:val="tablebullet1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277D3"/>
    <w:multiLevelType w:val="singleLevel"/>
    <w:tmpl w:val="77F69500"/>
    <w:lvl w:ilvl="0">
      <w:start w:val="1"/>
      <w:numFmt w:val="bullet"/>
      <w:pStyle w:val="Table-Bullet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9D0638"/>
    <w:multiLevelType w:val="hybridMultilevel"/>
    <w:tmpl w:val="0704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36536"/>
    <w:multiLevelType w:val="hybridMultilevel"/>
    <w:tmpl w:val="48CE5F0E"/>
    <w:lvl w:ilvl="0" w:tplc="F3ACD152">
      <w:start w:val="1"/>
      <w:numFmt w:val="bullet"/>
      <w:pStyle w:val="HCLTableBullet"/>
      <w:lvlText w:val="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  <w:color w:val="1761AC"/>
        <w:sz w:val="24"/>
        <w:szCs w:val="24"/>
      </w:rPr>
    </w:lvl>
    <w:lvl w:ilvl="1" w:tplc="F60CF1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50AF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A476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4253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DE8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2A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EC1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5289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D6D00"/>
    <w:multiLevelType w:val="hybridMultilevel"/>
    <w:tmpl w:val="4F40B9D4"/>
    <w:lvl w:ilvl="0" w:tplc="04090001">
      <w:start w:val="1"/>
      <w:numFmt w:val="bullet"/>
      <w:pStyle w:val="ListBullet1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72BC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407EA5"/>
    <w:multiLevelType w:val="singleLevel"/>
    <w:tmpl w:val="FFFFFFFF"/>
    <w:lvl w:ilvl="0">
      <w:start w:val="1"/>
      <w:numFmt w:val="bullet"/>
      <w:pStyle w:val="Bullet-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E6D546D"/>
    <w:multiLevelType w:val="multilevel"/>
    <w:tmpl w:val="3D928D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  <w:b/>
        <w:color w:val="0070C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666"/>
      </w:pPr>
      <w:rPr>
        <w:rFonts w:cs="Times New Roman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92" w:hanging="79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5F7D76B5"/>
    <w:multiLevelType w:val="hybridMultilevel"/>
    <w:tmpl w:val="CF8E21EE"/>
    <w:lvl w:ilvl="0" w:tplc="3CB8E24C">
      <w:start w:val="1"/>
      <w:numFmt w:val="bullet"/>
      <w:pStyle w:val="ListBullet3"/>
      <w:lvlText w:val=""/>
      <w:lvlJc w:val="left"/>
      <w:pPr>
        <w:tabs>
          <w:tab w:val="num" w:pos="1152"/>
        </w:tabs>
        <w:ind w:left="1080" w:hanging="288"/>
      </w:pPr>
      <w:rPr>
        <w:rFonts w:ascii="Symbol" w:hAnsi="Symbol" w:hint="default"/>
        <w:sz w:val="16"/>
      </w:rPr>
    </w:lvl>
    <w:lvl w:ilvl="1" w:tplc="2FF4FF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536F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4A3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98EA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36EAE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F854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EC47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9C268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73E4E"/>
    <w:multiLevelType w:val="hybridMultilevel"/>
    <w:tmpl w:val="FF285600"/>
    <w:lvl w:ilvl="0" w:tplc="04090001">
      <w:start w:val="1"/>
      <w:numFmt w:val="bullet"/>
      <w:pStyle w:val="bullet2ndleve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B62C8"/>
    <w:multiLevelType w:val="hybridMultilevel"/>
    <w:tmpl w:val="0704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A32E2"/>
    <w:multiLevelType w:val="hybridMultilevel"/>
    <w:tmpl w:val="8390A2D4"/>
    <w:lvl w:ilvl="0" w:tplc="04090001">
      <w:start w:val="1"/>
      <w:numFmt w:val="bullet"/>
      <w:pStyle w:val="Bullet2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6C71002F"/>
    <w:multiLevelType w:val="hybridMultilevel"/>
    <w:tmpl w:val="C68679DC"/>
    <w:lvl w:ilvl="0" w:tplc="8A567E4C">
      <w:start w:val="1"/>
      <w:numFmt w:val="bullet"/>
      <w:pStyle w:val="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012C44"/>
    <w:multiLevelType w:val="hybridMultilevel"/>
    <w:tmpl w:val="AD50648A"/>
    <w:lvl w:ilvl="0" w:tplc="04090001">
      <w:start w:val="1"/>
      <w:numFmt w:val="decimal"/>
      <w:pStyle w:val="HCLL1Hd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8D226C"/>
    <w:multiLevelType w:val="hybridMultilevel"/>
    <w:tmpl w:val="8662BE40"/>
    <w:lvl w:ilvl="0" w:tplc="806414AC">
      <w:start w:val="1"/>
      <w:numFmt w:val="bullet"/>
      <w:pStyle w:val="Bullet1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767F3A87"/>
    <w:multiLevelType w:val="multilevel"/>
    <w:tmpl w:val="0409001D"/>
    <w:styleLink w:val="Checklist-Lis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1"/>
  </w:num>
  <w:num w:numId="2">
    <w:abstractNumId w:val="18"/>
  </w:num>
  <w:num w:numId="3">
    <w:abstractNumId w:val="6"/>
  </w:num>
  <w:num w:numId="4">
    <w:abstractNumId w:val="9"/>
  </w:num>
  <w:num w:numId="5">
    <w:abstractNumId w:val="13"/>
  </w:num>
  <w:num w:numId="6">
    <w:abstractNumId w:val="14"/>
  </w:num>
  <w:num w:numId="7">
    <w:abstractNumId w:val="15"/>
  </w:num>
  <w:num w:numId="8">
    <w:abstractNumId w:val="16"/>
  </w:num>
  <w:num w:numId="9">
    <w:abstractNumId w:val="20"/>
  </w:num>
  <w:num w:numId="10">
    <w:abstractNumId w:val="1"/>
  </w:num>
  <w:num w:numId="11">
    <w:abstractNumId w:val="0"/>
  </w:num>
  <w:num w:numId="12">
    <w:abstractNumId w:val="7"/>
  </w:num>
  <w:num w:numId="13">
    <w:abstractNumId w:val="12"/>
  </w:num>
  <w:num w:numId="14">
    <w:abstractNumId w:val="11"/>
  </w:num>
  <w:num w:numId="15">
    <w:abstractNumId w:val="19"/>
  </w:num>
  <w:num w:numId="16">
    <w:abstractNumId w:val="22"/>
  </w:num>
  <w:num w:numId="17">
    <w:abstractNumId w:val="8"/>
  </w:num>
  <w:num w:numId="18">
    <w:abstractNumId w:val="17"/>
  </w:num>
  <w:num w:numId="19">
    <w:abstractNumId w:val="5"/>
  </w:num>
  <w:num w:numId="20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color="#8064a2" strokecolor="#f2f2f2">
      <v:fill color="#8064a2"/>
      <v:stroke color="#f2f2f2" weight="3pt"/>
      <v:shadow on="t" type="perspective" color="#3f3151" opacity=".5" offset="1pt" offset2="-1pt"/>
      <o:colormru v:ext="edit" colors="#dfdcc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3AF"/>
    <w:rsid w:val="00000A37"/>
    <w:rsid w:val="00001017"/>
    <w:rsid w:val="00001287"/>
    <w:rsid w:val="000017A9"/>
    <w:rsid w:val="00001B3F"/>
    <w:rsid w:val="00001DEE"/>
    <w:rsid w:val="00002315"/>
    <w:rsid w:val="00002895"/>
    <w:rsid w:val="00003733"/>
    <w:rsid w:val="000047DB"/>
    <w:rsid w:val="0000536D"/>
    <w:rsid w:val="0000573C"/>
    <w:rsid w:val="00005C6E"/>
    <w:rsid w:val="0000609B"/>
    <w:rsid w:val="00006ABC"/>
    <w:rsid w:val="00007BE2"/>
    <w:rsid w:val="00007FCE"/>
    <w:rsid w:val="00010A08"/>
    <w:rsid w:val="00010CF9"/>
    <w:rsid w:val="000114B5"/>
    <w:rsid w:val="00011610"/>
    <w:rsid w:val="000118C0"/>
    <w:rsid w:val="00012193"/>
    <w:rsid w:val="00012475"/>
    <w:rsid w:val="000125B5"/>
    <w:rsid w:val="00012609"/>
    <w:rsid w:val="0001292D"/>
    <w:rsid w:val="00012A7E"/>
    <w:rsid w:val="00012C56"/>
    <w:rsid w:val="00012F70"/>
    <w:rsid w:val="00013A78"/>
    <w:rsid w:val="00013A8E"/>
    <w:rsid w:val="00013B84"/>
    <w:rsid w:val="00013CCA"/>
    <w:rsid w:val="00013EF6"/>
    <w:rsid w:val="0001490C"/>
    <w:rsid w:val="00015A25"/>
    <w:rsid w:val="000168C6"/>
    <w:rsid w:val="00016B70"/>
    <w:rsid w:val="000179C8"/>
    <w:rsid w:val="00017D7D"/>
    <w:rsid w:val="00021A0F"/>
    <w:rsid w:val="00021CDB"/>
    <w:rsid w:val="00022266"/>
    <w:rsid w:val="00023495"/>
    <w:rsid w:val="00023599"/>
    <w:rsid w:val="00024007"/>
    <w:rsid w:val="00024B2F"/>
    <w:rsid w:val="0002544A"/>
    <w:rsid w:val="00025E45"/>
    <w:rsid w:val="00025E71"/>
    <w:rsid w:val="000261F7"/>
    <w:rsid w:val="00026A3F"/>
    <w:rsid w:val="00026F7A"/>
    <w:rsid w:val="000273C4"/>
    <w:rsid w:val="0002766C"/>
    <w:rsid w:val="00027C56"/>
    <w:rsid w:val="00027D76"/>
    <w:rsid w:val="00030252"/>
    <w:rsid w:val="00030854"/>
    <w:rsid w:val="0003113D"/>
    <w:rsid w:val="00031D61"/>
    <w:rsid w:val="000321E3"/>
    <w:rsid w:val="00032590"/>
    <w:rsid w:val="00032692"/>
    <w:rsid w:val="00033F14"/>
    <w:rsid w:val="000344D0"/>
    <w:rsid w:val="00034C2E"/>
    <w:rsid w:val="00034D62"/>
    <w:rsid w:val="00035746"/>
    <w:rsid w:val="000358C9"/>
    <w:rsid w:val="00036E53"/>
    <w:rsid w:val="00037F21"/>
    <w:rsid w:val="00040229"/>
    <w:rsid w:val="0004079C"/>
    <w:rsid w:val="0004135B"/>
    <w:rsid w:val="0004202C"/>
    <w:rsid w:val="00042541"/>
    <w:rsid w:val="00042F0B"/>
    <w:rsid w:val="00043162"/>
    <w:rsid w:val="0004325D"/>
    <w:rsid w:val="00043C6A"/>
    <w:rsid w:val="00044853"/>
    <w:rsid w:val="00045131"/>
    <w:rsid w:val="0004571B"/>
    <w:rsid w:val="00045A16"/>
    <w:rsid w:val="00045AE4"/>
    <w:rsid w:val="00046440"/>
    <w:rsid w:val="000467EB"/>
    <w:rsid w:val="00046EBB"/>
    <w:rsid w:val="000523C4"/>
    <w:rsid w:val="00053279"/>
    <w:rsid w:val="000540E0"/>
    <w:rsid w:val="000551A3"/>
    <w:rsid w:val="000553B5"/>
    <w:rsid w:val="0005547D"/>
    <w:rsid w:val="000555A6"/>
    <w:rsid w:val="00055944"/>
    <w:rsid w:val="00055DB9"/>
    <w:rsid w:val="000560A2"/>
    <w:rsid w:val="0005635A"/>
    <w:rsid w:val="000564BB"/>
    <w:rsid w:val="00057002"/>
    <w:rsid w:val="000578B2"/>
    <w:rsid w:val="00057F1C"/>
    <w:rsid w:val="00061253"/>
    <w:rsid w:val="00062A2A"/>
    <w:rsid w:val="00062CD7"/>
    <w:rsid w:val="000631FC"/>
    <w:rsid w:val="00063270"/>
    <w:rsid w:val="000633AE"/>
    <w:rsid w:val="000634D0"/>
    <w:rsid w:val="00063F49"/>
    <w:rsid w:val="00063FA4"/>
    <w:rsid w:val="00065372"/>
    <w:rsid w:val="0006550A"/>
    <w:rsid w:val="0006648A"/>
    <w:rsid w:val="00066869"/>
    <w:rsid w:val="000669EA"/>
    <w:rsid w:val="00067C58"/>
    <w:rsid w:val="000707A6"/>
    <w:rsid w:val="00070A8C"/>
    <w:rsid w:val="00070CDD"/>
    <w:rsid w:val="00070DEE"/>
    <w:rsid w:val="00071182"/>
    <w:rsid w:val="00071334"/>
    <w:rsid w:val="00071DD3"/>
    <w:rsid w:val="000723E0"/>
    <w:rsid w:val="00072DFA"/>
    <w:rsid w:val="000741BC"/>
    <w:rsid w:val="000745C0"/>
    <w:rsid w:val="00074D27"/>
    <w:rsid w:val="00075335"/>
    <w:rsid w:val="00075DA6"/>
    <w:rsid w:val="00075F0D"/>
    <w:rsid w:val="00076289"/>
    <w:rsid w:val="0007637D"/>
    <w:rsid w:val="000766CA"/>
    <w:rsid w:val="00076881"/>
    <w:rsid w:val="00077389"/>
    <w:rsid w:val="00077641"/>
    <w:rsid w:val="00077A69"/>
    <w:rsid w:val="000801C2"/>
    <w:rsid w:val="000803DC"/>
    <w:rsid w:val="00081A66"/>
    <w:rsid w:val="00081BD3"/>
    <w:rsid w:val="00081E7F"/>
    <w:rsid w:val="00081FD0"/>
    <w:rsid w:val="0008257F"/>
    <w:rsid w:val="00083233"/>
    <w:rsid w:val="00084293"/>
    <w:rsid w:val="00084674"/>
    <w:rsid w:val="0008493D"/>
    <w:rsid w:val="00084CC8"/>
    <w:rsid w:val="00084CED"/>
    <w:rsid w:val="00084E37"/>
    <w:rsid w:val="00084F4C"/>
    <w:rsid w:val="00084FE0"/>
    <w:rsid w:val="00085025"/>
    <w:rsid w:val="00085135"/>
    <w:rsid w:val="000865A5"/>
    <w:rsid w:val="00086798"/>
    <w:rsid w:val="0008692E"/>
    <w:rsid w:val="0008694C"/>
    <w:rsid w:val="00086DF4"/>
    <w:rsid w:val="00086EA8"/>
    <w:rsid w:val="00087426"/>
    <w:rsid w:val="000874E1"/>
    <w:rsid w:val="00087730"/>
    <w:rsid w:val="00087FE2"/>
    <w:rsid w:val="0009040B"/>
    <w:rsid w:val="00091363"/>
    <w:rsid w:val="00091E28"/>
    <w:rsid w:val="000935E6"/>
    <w:rsid w:val="00093B43"/>
    <w:rsid w:val="0009490D"/>
    <w:rsid w:val="00095072"/>
    <w:rsid w:val="00095993"/>
    <w:rsid w:val="00095CAC"/>
    <w:rsid w:val="00095CEC"/>
    <w:rsid w:val="00095EEF"/>
    <w:rsid w:val="0009716E"/>
    <w:rsid w:val="00097317"/>
    <w:rsid w:val="000976BC"/>
    <w:rsid w:val="000A05BD"/>
    <w:rsid w:val="000A0E8B"/>
    <w:rsid w:val="000A1278"/>
    <w:rsid w:val="000A174F"/>
    <w:rsid w:val="000A1B2E"/>
    <w:rsid w:val="000A1FD0"/>
    <w:rsid w:val="000A246E"/>
    <w:rsid w:val="000A2498"/>
    <w:rsid w:val="000A2A92"/>
    <w:rsid w:val="000A2CF4"/>
    <w:rsid w:val="000A3202"/>
    <w:rsid w:val="000A3B86"/>
    <w:rsid w:val="000A44FB"/>
    <w:rsid w:val="000A4A80"/>
    <w:rsid w:val="000A4C55"/>
    <w:rsid w:val="000A4DB7"/>
    <w:rsid w:val="000A5117"/>
    <w:rsid w:val="000A6307"/>
    <w:rsid w:val="000A6761"/>
    <w:rsid w:val="000A6B13"/>
    <w:rsid w:val="000A7BF3"/>
    <w:rsid w:val="000B0E59"/>
    <w:rsid w:val="000B10AF"/>
    <w:rsid w:val="000B1685"/>
    <w:rsid w:val="000B1B72"/>
    <w:rsid w:val="000B1E4B"/>
    <w:rsid w:val="000B1EDB"/>
    <w:rsid w:val="000B22B4"/>
    <w:rsid w:val="000B24D2"/>
    <w:rsid w:val="000B2A89"/>
    <w:rsid w:val="000B2DDC"/>
    <w:rsid w:val="000B37A6"/>
    <w:rsid w:val="000B482B"/>
    <w:rsid w:val="000B4B8E"/>
    <w:rsid w:val="000B4BB4"/>
    <w:rsid w:val="000B4C9C"/>
    <w:rsid w:val="000B52BA"/>
    <w:rsid w:val="000B5CB6"/>
    <w:rsid w:val="000B5E89"/>
    <w:rsid w:val="000B6674"/>
    <w:rsid w:val="000B67C2"/>
    <w:rsid w:val="000B68FE"/>
    <w:rsid w:val="000B6BC3"/>
    <w:rsid w:val="000B71C3"/>
    <w:rsid w:val="000B721C"/>
    <w:rsid w:val="000B7274"/>
    <w:rsid w:val="000B7C0E"/>
    <w:rsid w:val="000C06B0"/>
    <w:rsid w:val="000C0BF6"/>
    <w:rsid w:val="000C0C8E"/>
    <w:rsid w:val="000C13A4"/>
    <w:rsid w:val="000C1860"/>
    <w:rsid w:val="000C28D4"/>
    <w:rsid w:val="000C3033"/>
    <w:rsid w:val="000C3953"/>
    <w:rsid w:val="000C3A07"/>
    <w:rsid w:val="000C4E8B"/>
    <w:rsid w:val="000C6377"/>
    <w:rsid w:val="000C6560"/>
    <w:rsid w:val="000C65B5"/>
    <w:rsid w:val="000C6633"/>
    <w:rsid w:val="000C6760"/>
    <w:rsid w:val="000C67A7"/>
    <w:rsid w:val="000C68FA"/>
    <w:rsid w:val="000C7231"/>
    <w:rsid w:val="000D0095"/>
    <w:rsid w:val="000D01A1"/>
    <w:rsid w:val="000D10ED"/>
    <w:rsid w:val="000D1CEC"/>
    <w:rsid w:val="000D1D94"/>
    <w:rsid w:val="000D2261"/>
    <w:rsid w:val="000D26D8"/>
    <w:rsid w:val="000D2771"/>
    <w:rsid w:val="000D2812"/>
    <w:rsid w:val="000D30EB"/>
    <w:rsid w:val="000D3C38"/>
    <w:rsid w:val="000D41B5"/>
    <w:rsid w:val="000D4554"/>
    <w:rsid w:val="000D4879"/>
    <w:rsid w:val="000D49B8"/>
    <w:rsid w:val="000D4D8D"/>
    <w:rsid w:val="000D535B"/>
    <w:rsid w:val="000D79B6"/>
    <w:rsid w:val="000D7D8F"/>
    <w:rsid w:val="000E095D"/>
    <w:rsid w:val="000E0BD6"/>
    <w:rsid w:val="000E0E02"/>
    <w:rsid w:val="000E11FA"/>
    <w:rsid w:val="000E1256"/>
    <w:rsid w:val="000E1263"/>
    <w:rsid w:val="000E1C90"/>
    <w:rsid w:val="000E22C6"/>
    <w:rsid w:val="000E25E8"/>
    <w:rsid w:val="000E26B6"/>
    <w:rsid w:val="000E28B9"/>
    <w:rsid w:val="000E2C4F"/>
    <w:rsid w:val="000E4326"/>
    <w:rsid w:val="000E4830"/>
    <w:rsid w:val="000E5509"/>
    <w:rsid w:val="000E72AE"/>
    <w:rsid w:val="000F02CA"/>
    <w:rsid w:val="000F04E6"/>
    <w:rsid w:val="000F07CC"/>
    <w:rsid w:val="000F0FF3"/>
    <w:rsid w:val="000F18B8"/>
    <w:rsid w:val="000F22AE"/>
    <w:rsid w:val="000F2473"/>
    <w:rsid w:val="000F2684"/>
    <w:rsid w:val="000F2CE2"/>
    <w:rsid w:val="000F34FE"/>
    <w:rsid w:val="000F3570"/>
    <w:rsid w:val="000F3CA2"/>
    <w:rsid w:val="000F41DD"/>
    <w:rsid w:val="000F4DCE"/>
    <w:rsid w:val="000F5202"/>
    <w:rsid w:val="000F533D"/>
    <w:rsid w:val="000F585A"/>
    <w:rsid w:val="000F625F"/>
    <w:rsid w:val="000F6270"/>
    <w:rsid w:val="000F75A8"/>
    <w:rsid w:val="000F7889"/>
    <w:rsid w:val="000F7A01"/>
    <w:rsid w:val="001018A3"/>
    <w:rsid w:val="00101C5B"/>
    <w:rsid w:val="00101FCF"/>
    <w:rsid w:val="001021EF"/>
    <w:rsid w:val="00102E62"/>
    <w:rsid w:val="0010346F"/>
    <w:rsid w:val="00103902"/>
    <w:rsid w:val="00103FD6"/>
    <w:rsid w:val="0010432E"/>
    <w:rsid w:val="00104623"/>
    <w:rsid w:val="00104A54"/>
    <w:rsid w:val="00104B62"/>
    <w:rsid w:val="00104C16"/>
    <w:rsid w:val="00105404"/>
    <w:rsid w:val="00105AA9"/>
    <w:rsid w:val="00105D1B"/>
    <w:rsid w:val="001066CC"/>
    <w:rsid w:val="001100D5"/>
    <w:rsid w:val="00110447"/>
    <w:rsid w:val="00110A9C"/>
    <w:rsid w:val="0011232D"/>
    <w:rsid w:val="00112504"/>
    <w:rsid w:val="001126C7"/>
    <w:rsid w:val="00113494"/>
    <w:rsid w:val="00113D2D"/>
    <w:rsid w:val="00114AB2"/>
    <w:rsid w:val="00115FF2"/>
    <w:rsid w:val="00117640"/>
    <w:rsid w:val="001176CD"/>
    <w:rsid w:val="00117BC5"/>
    <w:rsid w:val="00120511"/>
    <w:rsid w:val="001212FE"/>
    <w:rsid w:val="001227D2"/>
    <w:rsid w:val="00122BBA"/>
    <w:rsid w:val="00122C22"/>
    <w:rsid w:val="00122CE3"/>
    <w:rsid w:val="001230CD"/>
    <w:rsid w:val="001231C9"/>
    <w:rsid w:val="00123B12"/>
    <w:rsid w:val="001249C4"/>
    <w:rsid w:val="00125724"/>
    <w:rsid w:val="001259AD"/>
    <w:rsid w:val="00126406"/>
    <w:rsid w:val="0012654D"/>
    <w:rsid w:val="00126B6A"/>
    <w:rsid w:val="00126D21"/>
    <w:rsid w:val="00127160"/>
    <w:rsid w:val="00127455"/>
    <w:rsid w:val="00127AD7"/>
    <w:rsid w:val="00127D47"/>
    <w:rsid w:val="001303B3"/>
    <w:rsid w:val="00130ED2"/>
    <w:rsid w:val="00130F45"/>
    <w:rsid w:val="0013120E"/>
    <w:rsid w:val="00131D4A"/>
    <w:rsid w:val="00133FAB"/>
    <w:rsid w:val="00134D9A"/>
    <w:rsid w:val="00135359"/>
    <w:rsid w:val="00135B1E"/>
    <w:rsid w:val="00136040"/>
    <w:rsid w:val="00136F58"/>
    <w:rsid w:val="00140369"/>
    <w:rsid w:val="00140810"/>
    <w:rsid w:val="00142029"/>
    <w:rsid w:val="001423CE"/>
    <w:rsid w:val="00142A0F"/>
    <w:rsid w:val="00143709"/>
    <w:rsid w:val="0014391E"/>
    <w:rsid w:val="00143B0D"/>
    <w:rsid w:val="00143CE7"/>
    <w:rsid w:val="00144068"/>
    <w:rsid w:val="00144147"/>
    <w:rsid w:val="00144D9D"/>
    <w:rsid w:val="00144E6B"/>
    <w:rsid w:val="00144F11"/>
    <w:rsid w:val="0014525D"/>
    <w:rsid w:val="00147AE9"/>
    <w:rsid w:val="00147C63"/>
    <w:rsid w:val="00150361"/>
    <w:rsid w:val="001512E9"/>
    <w:rsid w:val="001516CE"/>
    <w:rsid w:val="00151E7F"/>
    <w:rsid w:val="00152AEF"/>
    <w:rsid w:val="00153C21"/>
    <w:rsid w:val="0015412A"/>
    <w:rsid w:val="001541C7"/>
    <w:rsid w:val="00154DCA"/>
    <w:rsid w:val="001550FF"/>
    <w:rsid w:val="00155A64"/>
    <w:rsid w:val="00156723"/>
    <w:rsid w:val="001568A7"/>
    <w:rsid w:val="001577DF"/>
    <w:rsid w:val="00160BAC"/>
    <w:rsid w:val="00161097"/>
    <w:rsid w:val="0016173C"/>
    <w:rsid w:val="001620AD"/>
    <w:rsid w:val="001632BA"/>
    <w:rsid w:val="0016354B"/>
    <w:rsid w:val="00163589"/>
    <w:rsid w:val="0016359A"/>
    <w:rsid w:val="00163657"/>
    <w:rsid w:val="00163989"/>
    <w:rsid w:val="00163A54"/>
    <w:rsid w:val="00163DAA"/>
    <w:rsid w:val="00163F9D"/>
    <w:rsid w:val="001641DA"/>
    <w:rsid w:val="00164899"/>
    <w:rsid w:val="0016554C"/>
    <w:rsid w:val="0016584B"/>
    <w:rsid w:val="001662D9"/>
    <w:rsid w:val="001663D2"/>
    <w:rsid w:val="00166C2B"/>
    <w:rsid w:val="00166D9D"/>
    <w:rsid w:val="00167289"/>
    <w:rsid w:val="001675F2"/>
    <w:rsid w:val="00170346"/>
    <w:rsid w:val="0017117F"/>
    <w:rsid w:val="00171268"/>
    <w:rsid w:val="00172207"/>
    <w:rsid w:val="001724E0"/>
    <w:rsid w:val="001726B8"/>
    <w:rsid w:val="00172DFD"/>
    <w:rsid w:val="00173289"/>
    <w:rsid w:val="00173510"/>
    <w:rsid w:val="00173888"/>
    <w:rsid w:val="00173C80"/>
    <w:rsid w:val="00174580"/>
    <w:rsid w:val="001749AD"/>
    <w:rsid w:val="00175015"/>
    <w:rsid w:val="00175556"/>
    <w:rsid w:val="00175576"/>
    <w:rsid w:val="0017765D"/>
    <w:rsid w:val="00177A29"/>
    <w:rsid w:val="001809C3"/>
    <w:rsid w:val="00180B65"/>
    <w:rsid w:val="00180B6B"/>
    <w:rsid w:val="00180FDB"/>
    <w:rsid w:val="001816F8"/>
    <w:rsid w:val="001817CF"/>
    <w:rsid w:val="00181958"/>
    <w:rsid w:val="00181AF4"/>
    <w:rsid w:val="00181D5B"/>
    <w:rsid w:val="0018215D"/>
    <w:rsid w:val="001855B4"/>
    <w:rsid w:val="00185B43"/>
    <w:rsid w:val="001860C5"/>
    <w:rsid w:val="00186623"/>
    <w:rsid w:val="001866E2"/>
    <w:rsid w:val="001874F2"/>
    <w:rsid w:val="0018763A"/>
    <w:rsid w:val="00187682"/>
    <w:rsid w:val="001913E8"/>
    <w:rsid w:val="00191475"/>
    <w:rsid w:val="001914A3"/>
    <w:rsid w:val="00192156"/>
    <w:rsid w:val="00192B6E"/>
    <w:rsid w:val="0019324A"/>
    <w:rsid w:val="00193454"/>
    <w:rsid w:val="001939A0"/>
    <w:rsid w:val="00194C72"/>
    <w:rsid w:val="0019519F"/>
    <w:rsid w:val="001954C9"/>
    <w:rsid w:val="001957C4"/>
    <w:rsid w:val="00195833"/>
    <w:rsid w:val="001958A9"/>
    <w:rsid w:val="001958F9"/>
    <w:rsid w:val="00196E9C"/>
    <w:rsid w:val="0019719C"/>
    <w:rsid w:val="001975E3"/>
    <w:rsid w:val="001A02CE"/>
    <w:rsid w:val="001A0422"/>
    <w:rsid w:val="001A05A0"/>
    <w:rsid w:val="001A0F36"/>
    <w:rsid w:val="001A13BB"/>
    <w:rsid w:val="001A2322"/>
    <w:rsid w:val="001A24DB"/>
    <w:rsid w:val="001A28E2"/>
    <w:rsid w:val="001A35F1"/>
    <w:rsid w:val="001A3A76"/>
    <w:rsid w:val="001A3FDA"/>
    <w:rsid w:val="001A414C"/>
    <w:rsid w:val="001A4622"/>
    <w:rsid w:val="001A47C0"/>
    <w:rsid w:val="001A49EC"/>
    <w:rsid w:val="001A4CB6"/>
    <w:rsid w:val="001A60F9"/>
    <w:rsid w:val="001A616B"/>
    <w:rsid w:val="001A70DF"/>
    <w:rsid w:val="001A79CA"/>
    <w:rsid w:val="001B01A0"/>
    <w:rsid w:val="001B0373"/>
    <w:rsid w:val="001B0E70"/>
    <w:rsid w:val="001B0F55"/>
    <w:rsid w:val="001B174B"/>
    <w:rsid w:val="001B1A33"/>
    <w:rsid w:val="001B1E32"/>
    <w:rsid w:val="001B1E37"/>
    <w:rsid w:val="001B287C"/>
    <w:rsid w:val="001B4BC5"/>
    <w:rsid w:val="001B52B6"/>
    <w:rsid w:val="001B562C"/>
    <w:rsid w:val="001B617C"/>
    <w:rsid w:val="001B6FEF"/>
    <w:rsid w:val="001B76B4"/>
    <w:rsid w:val="001B7EDD"/>
    <w:rsid w:val="001C03E9"/>
    <w:rsid w:val="001C084A"/>
    <w:rsid w:val="001C0E04"/>
    <w:rsid w:val="001C1396"/>
    <w:rsid w:val="001C21B1"/>
    <w:rsid w:val="001C22B2"/>
    <w:rsid w:val="001C3132"/>
    <w:rsid w:val="001C323A"/>
    <w:rsid w:val="001C373A"/>
    <w:rsid w:val="001C3ECD"/>
    <w:rsid w:val="001C4760"/>
    <w:rsid w:val="001C47B7"/>
    <w:rsid w:val="001C4C0A"/>
    <w:rsid w:val="001C517F"/>
    <w:rsid w:val="001C5E3D"/>
    <w:rsid w:val="001C5E96"/>
    <w:rsid w:val="001C61F7"/>
    <w:rsid w:val="001C720E"/>
    <w:rsid w:val="001C7384"/>
    <w:rsid w:val="001C7903"/>
    <w:rsid w:val="001D0170"/>
    <w:rsid w:val="001D03BE"/>
    <w:rsid w:val="001D04AE"/>
    <w:rsid w:val="001D0B4A"/>
    <w:rsid w:val="001D0F55"/>
    <w:rsid w:val="001D1E4A"/>
    <w:rsid w:val="001D258B"/>
    <w:rsid w:val="001D2713"/>
    <w:rsid w:val="001D2774"/>
    <w:rsid w:val="001D30A2"/>
    <w:rsid w:val="001D3466"/>
    <w:rsid w:val="001D3AA0"/>
    <w:rsid w:val="001D3AED"/>
    <w:rsid w:val="001D4409"/>
    <w:rsid w:val="001D59F0"/>
    <w:rsid w:val="001D6206"/>
    <w:rsid w:val="001D6268"/>
    <w:rsid w:val="001D64D8"/>
    <w:rsid w:val="001D6F20"/>
    <w:rsid w:val="001D74D0"/>
    <w:rsid w:val="001E06DE"/>
    <w:rsid w:val="001E0A32"/>
    <w:rsid w:val="001E0D1D"/>
    <w:rsid w:val="001E108F"/>
    <w:rsid w:val="001E10EA"/>
    <w:rsid w:val="001E1180"/>
    <w:rsid w:val="001E161D"/>
    <w:rsid w:val="001E197B"/>
    <w:rsid w:val="001E1D83"/>
    <w:rsid w:val="001E219D"/>
    <w:rsid w:val="001E251A"/>
    <w:rsid w:val="001E3078"/>
    <w:rsid w:val="001E33D3"/>
    <w:rsid w:val="001E3FAB"/>
    <w:rsid w:val="001E413E"/>
    <w:rsid w:val="001E4790"/>
    <w:rsid w:val="001E4A3C"/>
    <w:rsid w:val="001E6279"/>
    <w:rsid w:val="001F11CC"/>
    <w:rsid w:val="001F1891"/>
    <w:rsid w:val="001F18C0"/>
    <w:rsid w:val="001F2170"/>
    <w:rsid w:val="001F2541"/>
    <w:rsid w:val="001F279D"/>
    <w:rsid w:val="001F4276"/>
    <w:rsid w:val="001F44FD"/>
    <w:rsid w:val="001F5206"/>
    <w:rsid w:val="001F58B8"/>
    <w:rsid w:val="001F6282"/>
    <w:rsid w:val="001F738B"/>
    <w:rsid w:val="001F7675"/>
    <w:rsid w:val="001F7692"/>
    <w:rsid w:val="001F7F0D"/>
    <w:rsid w:val="002000DF"/>
    <w:rsid w:val="00200123"/>
    <w:rsid w:val="00200850"/>
    <w:rsid w:val="00201F4A"/>
    <w:rsid w:val="002021A4"/>
    <w:rsid w:val="002022B1"/>
    <w:rsid w:val="00203DB1"/>
    <w:rsid w:val="00204141"/>
    <w:rsid w:val="002048AB"/>
    <w:rsid w:val="00204FED"/>
    <w:rsid w:val="00205414"/>
    <w:rsid w:val="0020586D"/>
    <w:rsid w:val="00205D53"/>
    <w:rsid w:val="0020655F"/>
    <w:rsid w:val="002078EA"/>
    <w:rsid w:val="00207EE2"/>
    <w:rsid w:val="00210701"/>
    <w:rsid w:val="00210B69"/>
    <w:rsid w:val="00210D95"/>
    <w:rsid w:val="00211586"/>
    <w:rsid w:val="002120DA"/>
    <w:rsid w:val="00212662"/>
    <w:rsid w:val="002126B3"/>
    <w:rsid w:val="00212E09"/>
    <w:rsid w:val="00213418"/>
    <w:rsid w:val="0021360E"/>
    <w:rsid w:val="0021384D"/>
    <w:rsid w:val="00213ECC"/>
    <w:rsid w:val="002141C4"/>
    <w:rsid w:val="002142CC"/>
    <w:rsid w:val="002149C4"/>
    <w:rsid w:val="00214F2F"/>
    <w:rsid w:val="00215F91"/>
    <w:rsid w:val="00216255"/>
    <w:rsid w:val="0021666C"/>
    <w:rsid w:val="00217239"/>
    <w:rsid w:val="0021792E"/>
    <w:rsid w:val="0022004B"/>
    <w:rsid w:val="00220177"/>
    <w:rsid w:val="002207AD"/>
    <w:rsid w:val="002210A9"/>
    <w:rsid w:val="00221505"/>
    <w:rsid w:val="00221820"/>
    <w:rsid w:val="00222065"/>
    <w:rsid w:val="002231B5"/>
    <w:rsid w:val="00223372"/>
    <w:rsid w:val="00223706"/>
    <w:rsid w:val="00223C0B"/>
    <w:rsid w:val="00224210"/>
    <w:rsid w:val="002254C5"/>
    <w:rsid w:val="00225989"/>
    <w:rsid w:val="00225C55"/>
    <w:rsid w:val="00227637"/>
    <w:rsid w:val="00227A20"/>
    <w:rsid w:val="00230482"/>
    <w:rsid w:val="00230D19"/>
    <w:rsid w:val="00231442"/>
    <w:rsid w:val="002325E4"/>
    <w:rsid w:val="0023262C"/>
    <w:rsid w:val="00233B66"/>
    <w:rsid w:val="00233CDD"/>
    <w:rsid w:val="00233DEC"/>
    <w:rsid w:val="002348CC"/>
    <w:rsid w:val="00234904"/>
    <w:rsid w:val="002358A9"/>
    <w:rsid w:val="0023627B"/>
    <w:rsid w:val="002363F8"/>
    <w:rsid w:val="002367FA"/>
    <w:rsid w:val="0023732B"/>
    <w:rsid w:val="00237418"/>
    <w:rsid w:val="00237C38"/>
    <w:rsid w:val="002406A9"/>
    <w:rsid w:val="00240E89"/>
    <w:rsid w:val="00241119"/>
    <w:rsid w:val="00241382"/>
    <w:rsid w:val="002413DF"/>
    <w:rsid w:val="0024194C"/>
    <w:rsid w:val="00241A2B"/>
    <w:rsid w:val="00241E00"/>
    <w:rsid w:val="002423F0"/>
    <w:rsid w:val="0024259F"/>
    <w:rsid w:val="00242BA8"/>
    <w:rsid w:val="00243154"/>
    <w:rsid w:val="002432E5"/>
    <w:rsid w:val="0024374F"/>
    <w:rsid w:val="002444F0"/>
    <w:rsid w:val="00244D47"/>
    <w:rsid w:val="002452E9"/>
    <w:rsid w:val="002452EF"/>
    <w:rsid w:val="00245CEF"/>
    <w:rsid w:val="00245E3D"/>
    <w:rsid w:val="0024603B"/>
    <w:rsid w:val="002460F1"/>
    <w:rsid w:val="00246B4D"/>
    <w:rsid w:val="00247622"/>
    <w:rsid w:val="00247CCD"/>
    <w:rsid w:val="0025098D"/>
    <w:rsid w:val="00250BCD"/>
    <w:rsid w:val="00251A47"/>
    <w:rsid w:val="00251DA1"/>
    <w:rsid w:val="00251F6B"/>
    <w:rsid w:val="002524D2"/>
    <w:rsid w:val="00252DEE"/>
    <w:rsid w:val="00253137"/>
    <w:rsid w:val="00253A34"/>
    <w:rsid w:val="0025433D"/>
    <w:rsid w:val="0025480A"/>
    <w:rsid w:val="00254A3F"/>
    <w:rsid w:val="00254ECA"/>
    <w:rsid w:val="00255921"/>
    <w:rsid w:val="0025596C"/>
    <w:rsid w:val="00255C47"/>
    <w:rsid w:val="00256C71"/>
    <w:rsid w:val="00257395"/>
    <w:rsid w:val="00257DC7"/>
    <w:rsid w:val="00257E0F"/>
    <w:rsid w:val="0026078D"/>
    <w:rsid w:val="002612AC"/>
    <w:rsid w:val="00261A54"/>
    <w:rsid w:val="00261B2F"/>
    <w:rsid w:val="00262834"/>
    <w:rsid w:val="00262919"/>
    <w:rsid w:val="002629A4"/>
    <w:rsid w:val="0026359A"/>
    <w:rsid w:val="00263695"/>
    <w:rsid w:val="00263808"/>
    <w:rsid w:val="00263DAB"/>
    <w:rsid w:val="00265501"/>
    <w:rsid w:val="002669CF"/>
    <w:rsid w:val="0026773A"/>
    <w:rsid w:val="002678B3"/>
    <w:rsid w:val="00267A8A"/>
    <w:rsid w:val="00267D5D"/>
    <w:rsid w:val="00267E8F"/>
    <w:rsid w:val="002703AA"/>
    <w:rsid w:val="00270655"/>
    <w:rsid w:val="00271043"/>
    <w:rsid w:val="002716AD"/>
    <w:rsid w:val="00272B55"/>
    <w:rsid w:val="00273046"/>
    <w:rsid w:val="00273330"/>
    <w:rsid w:val="0027373F"/>
    <w:rsid w:val="002738EC"/>
    <w:rsid w:val="00273FA8"/>
    <w:rsid w:val="00273FD4"/>
    <w:rsid w:val="00274784"/>
    <w:rsid w:val="00274D71"/>
    <w:rsid w:val="00274E4E"/>
    <w:rsid w:val="0027511B"/>
    <w:rsid w:val="002751E6"/>
    <w:rsid w:val="00275FE3"/>
    <w:rsid w:val="002764D1"/>
    <w:rsid w:val="00276B04"/>
    <w:rsid w:val="00277531"/>
    <w:rsid w:val="0027796A"/>
    <w:rsid w:val="00277FC4"/>
    <w:rsid w:val="00277FD7"/>
    <w:rsid w:val="00280105"/>
    <w:rsid w:val="00280365"/>
    <w:rsid w:val="002804A2"/>
    <w:rsid w:val="0028052D"/>
    <w:rsid w:val="00280812"/>
    <w:rsid w:val="00281184"/>
    <w:rsid w:val="00282199"/>
    <w:rsid w:val="00282373"/>
    <w:rsid w:val="002824EA"/>
    <w:rsid w:val="00282513"/>
    <w:rsid w:val="00282DDC"/>
    <w:rsid w:val="00282E7D"/>
    <w:rsid w:val="0028320C"/>
    <w:rsid w:val="002835D7"/>
    <w:rsid w:val="00283C73"/>
    <w:rsid w:val="00283DDF"/>
    <w:rsid w:val="0028432C"/>
    <w:rsid w:val="002855B6"/>
    <w:rsid w:val="00285FEE"/>
    <w:rsid w:val="002866A6"/>
    <w:rsid w:val="00286CF5"/>
    <w:rsid w:val="0028705E"/>
    <w:rsid w:val="0028709F"/>
    <w:rsid w:val="002872E2"/>
    <w:rsid w:val="002878EB"/>
    <w:rsid w:val="00287AC3"/>
    <w:rsid w:val="0029004A"/>
    <w:rsid w:val="00290AD7"/>
    <w:rsid w:val="002919F0"/>
    <w:rsid w:val="00291B58"/>
    <w:rsid w:val="00291FB9"/>
    <w:rsid w:val="002923BE"/>
    <w:rsid w:val="00292881"/>
    <w:rsid w:val="00292CC9"/>
    <w:rsid w:val="00293BF1"/>
    <w:rsid w:val="002941C5"/>
    <w:rsid w:val="00294A91"/>
    <w:rsid w:val="00295041"/>
    <w:rsid w:val="00295042"/>
    <w:rsid w:val="0029524C"/>
    <w:rsid w:val="00295627"/>
    <w:rsid w:val="00296692"/>
    <w:rsid w:val="00296791"/>
    <w:rsid w:val="002967B3"/>
    <w:rsid w:val="00296BA7"/>
    <w:rsid w:val="00297022"/>
    <w:rsid w:val="00297061"/>
    <w:rsid w:val="002973EE"/>
    <w:rsid w:val="00297E59"/>
    <w:rsid w:val="002A00EE"/>
    <w:rsid w:val="002A0283"/>
    <w:rsid w:val="002A0DE3"/>
    <w:rsid w:val="002A2CD8"/>
    <w:rsid w:val="002A3A7E"/>
    <w:rsid w:val="002A4278"/>
    <w:rsid w:val="002A45EA"/>
    <w:rsid w:val="002A46A0"/>
    <w:rsid w:val="002A47CA"/>
    <w:rsid w:val="002A4F1B"/>
    <w:rsid w:val="002A5763"/>
    <w:rsid w:val="002A5B00"/>
    <w:rsid w:val="002A5C18"/>
    <w:rsid w:val="002A6213"/>
    <w:rsid w:val="002A640D"/>
    <w:rsid w:val="002A763B"/>
    <w:rsid w:val="002A7EDB"/>
    <w:rsid w:val="002A7F7D"/>
    <w:rsid w:val="002B00D3"/>
    <w:rsid w:val="002B05B9"/>
    <w:rsid w:val="002B0673"/>
    <w:rsid w:val="002B0C8F"/>
    <w:rsid w:val="002B0F82"/>
    <w:rsid w:val="002B186A"/>
    <w:rsid w:val="002B1B4C"/>
    <w:rsid w:val="002B1D78"/>
    <w:rsid w:val="002B1E2D"/>
    <w:rsid w:val="002B206A"/>
    <w:rsid w:val="002B21F1"/>
    <w:rsid w:val="002B27FE"/>
    <w:rsid w:val="002B2942"/>
    <w:rsid w:val="002B327B"/>
    <w:rsid w:val="002B3536"/>
    <w:rsid w:val="002B394A"/>
    <w:rsid w:val="002B3CBB"/>
    <w:rsid w:val="002B4FC0"/>
    <w:rsid w:val="002B5797"/>
    <w:rsid w:val="002B5F6E"/>
    <w:rsid w:val="002B5FDC"/>
    <w:rsid w:val="002B6E29"/>
    <w:rsid w:val="002C0617"/>
    <w:rsid w:val="002C0923"/>
    <w:rsid w:val="002C0A32"/>
    <w:rsid w:val="002C180D"/>
    <w:rsid w:val="002C3A5F"/>
    <w:rsid w:val="002C471E"/>
    <w:rsid w:val="002C4E0D"/>
    <w:rsid w:val="002C5249"/>
    <w:rsid w:val="002C54BF"/>
    <w:rsid w:val="002C5D01"/>
    <w:rsid w:val="002C5F23"/>
    <w:rsid w:val="002C6167"/>
    <w:rsid w:val="002C6BA1"/>
    <w:rsid w:val="002C6BE7"/>
    <w:rsid w:val="002C6C6C"/>
    <w:rsid w:val="002C71EF"/>
    <w:rsid w:val="002C71F0"/>
    <w:rsid w:val="002C7918"/>
    <w:rsid w:val="002C7A4E"/>
    <w:rsid w:val="002D0743"/>
    <w:rsid w:val="002D124C"/>
    <w:rsid w:val="002D12EB"/>
    <w:rsid w:val="002D156B"/>
    <w:rsid w:val="002D16A3"/>
    <w:rsid w:val="002D2849"/>
    <w:rsid w:val="002D3CF5"/>
    <w:rsid w:val="002D4257"/>
    <w:rsid w:val="002D44AE"/>
    <w:rsid w:val="002D4DED"/>
    <w:rsid w:val="002D5A3E"/>
    <w:rsid w:val="002E0A19"/>
    <w:rsid w:val="002E0A5E"/>
    <w:rsid w:val="002E154F"/>
    <w:rsid w:val="002E1ECF"/>
    <w:rsid w:val="002E2D46"/>
    <w:rsid w:val="002E3B04"/>
    <w:rsid w:val="002E4101"/>
    <w:rsid w:val="002E45E2"/>
    <w:rsid w:val="002E4903"/>
    <w:rsid w:val="002E4BAB"/>
    <w:rsid w:val="002E5B7F"/>
    <w:rsid w:val="002E6208"/>
    <w:rsid w:val="002E649B"/>
    <w:rsid w:val="002E67CD"/>
    <w:rsid w:val="002E6F05"/>
    <w:rsid w:val="002E78D8"/>
    <w:rsid w:val="002E7EE9"/>
    <w:rsid w:val="002E7FE4"/>
    <w:rsid w:val="002F0089"/>
    <w:rsid w:val="002F0590"/>
    <w:rsid w:val="002F2633"/>
    <w:rsid w:val="002F2D79"/>
    <w:rsid w:val="002F2FA8"/>
    <w:rsid w:val="002F326A"/>
    <w:rsid w:val="002F32CB"/>
    <w:rsid w:val="002F374A"/>
    <w:rsid w:val="002F4029"/>
    <w:rsid w:val="002F476E"/>
    <w:rsid w:val="002F537F"/>
    <w:rsid w:val="002F5913"/>
    <w:rsid w:val="002F5BA6"/>
    <w:rsid w:val="002F5F0A"/>
    <w:rsid w:val="002F6245"/>
    <w:rsid w:val="002F65D6"/>
    <w:rsid w:val="002F6C00"/>
    <w:rsid w:val="002F6C5E"/>
    <w:rsid w:val="002F712A"/>
    <w:rsid w:val="002F73DD"/>
    <w:rsid w:val="002F7712"/>
    <w:rsid w:val="002F7869"/>
    <w:rsid w:val="002F7D63"/>
    <w:rsid w:val="002F7E7A"/>
    <w:rsid w:val="0030095F"/>
    <w:rsid w:val="00301497"/>
    <w:rsid w:val="003017F4"/>
    <w:rsid w:val="003020E5"/>
    <w:rsid w:val="0030309F"/>
    <w:rsid w:val="00303729"/>
    <w:rsid w:val="00303953"/>
    <w:rsid w:val="00303B62"/>
    <w:rsid w:val="00303C7F"/>
    <w:rsid w:val="00303D98"/>
    <w:rsid w:val="00303E00"/>
    <w:rsid w:val="00304A5E"/>
    <w:rsid w:val="003060B3"/>
    <w:rsid w:val="00306195"/>
    <w:rsid w:val="003073D7"/>
    <w:rsid w:val="00310161"/>
    <w:rsid w:val="00310C64"/>
    <w:rsid w:val="0031152D"/>
    <w:rsid w:val="003117F3"/>
    <w:rsid w:val="00311EB0"/>
    <w:rsid w:val="00312B05"/>
    <w:rsid w:val="0031377E"/>
    <w:rsid w:val="00314959"/>
    <w:rsid w:val="003154ED"/>
    <w:rsid w:val="003156F7"/>
    <w:rsid w:val="00315EB5"/>
    <w:rsid w:val="00316412"/>
    <w:rsid w:val="00316A93"/>
    <w:rsid w:val="00316BCA"/>
    <w:rsid w:val="00316E01"/>
    <w:rsid w:val="00317992"/>
    <w:rsid w:val="003201C2"/>
    <w:rsid w:val="003208E8"/>
    <w:rsid w:val="00320A05"/>
    <w:rsid w:val="00320DAC"/>
    <w:rsid w:val="00321295"/>
    <w:rsid w:val="003214EA"/>
    <w:rsid w:val="00321893"/>
    <w:rsid w:val="0032214F"/>
    <w:rsid w:val="00322A9C"/>
    <w:rsid w:val="00323022"/>
    <w:rsid w:val="0032336D"/>
    <w:rsid w:val="00323DC3"/>
    <w:rsid w:val="00324017"/>
    <w:rsid w:val="003245FD"/>
    <w:rsid w:val="00324E33"/>
    <w:rsid w:val="0032562A"/>
    <w:rsid w:val="003256A9"/>
    <w:rsid w:val="00326315"/>
    <w:rsid w:val="0032743D"/>
    <w:rsid w:val="00327A06"/>
    <w:rsid w:val="00327CE4"/>
    <w:rsid w:val="00327D75"/>
    <w:rsid w:val="00330396"/>
    <w:rsid w:val="00330A06"/>
    <w:rsid w:val="003311F4"/>
    <w:rsid w:val="003318AD"/>
    <w:rsid w:val="00331D75"/>
    <w:rsid w:val="00331EE4"/>
    <w:rsid w:val="00331FDF"/>
    <w:rsid w:val="00332606"/>
    <w:rsid w:val="0033279B"/>
    <w:rsid w:val="00333B95"/>
    <w:rsid w:val="00334412"/>
    <w:rsid w:val="00334A8A"/>
    <w:rsid w:val="00335A69"/>
    <w:rsid w:val="00335AE6"/>
    <w:rsid w:val="00335CC9"/>
    <w:rsid w:val="00336449"/>
    <w:rsid w:val="003366EC"/>
    <w:rsid w:val="00336A9C"/>
    <w:rsid w:val="00337415"/>
    <w:rsid w:val="003377B5"/>
    <w:rsid w:val="00341883"/>
    <w:rsid w:val="00341F45"/>
    <w:rsid w:val="0034264E"/>
    <w:rsid w:val="00342738"/>
    <w:rsid w:val="00342A98"/>
    <w:rsid w:val="00343A86"/>
    <w:rsid w:val="00345162"/>
    <w:rsid w:val="00345510"/>
    <w:rsid w:val="00345831"/>
    <w:rsid w:val="00345AF5"/>
    <w:rsid w:val="00346254"/>
    <w:rsid w:val="00346C78"/>
    <w:rsid w:val="00346FE7"/>
    <w:rsid w:val="003479AD"/>
    <w:rsid w:val="00350347"/>
    <w:rsid w:val="00350741"/>
    <w:rsid w:val="00351135"/>
    <w:rsid w:val="00351373"/>
    <w:rsid w:val="00351856"/>
    <w:rsid w:val="0035193A"/>
    <w:rsid w:val="003520B9"/>
    <w:rsid w:val="0035223E"/>
    <w:rsid w:val="0035377B"/>
    <w:rsid w:val="00354C14"/>
    <w:rsid w:val="003554E0"/>
    <w:rsid w:val="003559AE"/>
    <w:rsid w:val="00355AB0"/>
    <w:rsid w:val="0035652A"/>
    <w:rsid w:val="003565BC"/>
    <w:rsid w:val="0035705D"/>
    <w:rsid w:val="003572C8"/>
    <w:rsid w:val="003574E8"/>
    <w:rsid w:val="003578F0"/>
    <w:rsid w:val="0035799E"/>
    <w:rsid w:val="003579F6"/>
    <w:rsid w:val="00360C89"/>
    <w:rsid w:val="00360FD0"/>
    <w:rsid w:val="00360FD9"/>
    <w:rsid w:val="003620B1"/>
    <w:rsid w:val="003623EB"/>
    <w:rsid w:val="00362718"/>
    <w:rsid w:val="003629D1"/>
    <w:rsid w:val="00363D8A"/>
    <w:rsid w:val="00364B2D"/>
    <w:rsid w:val="00365E6C"/>
    <w:rsid w:val="00366C23"/>
    <w:rsid w:val="003670FD"/>
    <w:rsid w:val="00367787"/>
    <w:rsid w:val="00367D53"/>
    <w:rsid w:val="00367F23"/>
    <w:rsid w:val="00367FF6"/>
    <w:rsid w:val="003700AF"/>
    <w:rsid w:val="003701FD"/>
    <w:rsid w:val="00370AC6"/>
    <w:rsid w:val="00370C19"/>
    <w:rsid w:val="00370E14"/>
    <w:rsid w:val="00370FEA"/>
    <w:rsid w:val="00371EF5"/>
    <w:rsid w:val="0037273C"/>
    <w:rsid w:val="003728A0"/>
    <w:rsid w:val="00372C3C"/>
    <w:rsid w:val="00372D6F"/>
    <w:rsid w:val="00373A17"/>
    <w:rsid w:val="00373B92"/>
    <w:rsid w:val="00373BB3"/>
    <w:rsid w:val="00374189"/>
    <w:rsid w:val="00374798"/>
    <w:rsid w:val="003747A5"/>
    <w:rsid w:val="0037587B"/>
    <w:rsid w:val="003759FD"/>
    <w:rsid w:val="00375F5A"/>
    <w:rsid w:val="00376080"/>
    <w:rsid w:val="0037631B"/>
    <w:rsid w:val="003766DB"/>
    <w:rsid w:val="00376F4D"/>
    <w:rsid w:val="00377357"/>
    <w:rsid w:val="00377380"/>
    <w:rsid w:val="0037759F"/>
    <w:rsid w:val="00377F49"/>
    <w:rsid w:val="003801D2"/>
    <w:rsid w:val="003802F0"/>
    <w:rsid w:val="003803F3"/>
    <w:rsid w:val="0038053E"/>
    <w:rsid w:val="00380909"/>
    <w:rsid w:val="00380970"/>
    <w:rsid w:val="00380D1B"/>
    <w:rsid w:val="00380E0E"/>
    <w:rsid w:val="00381192"/>
    <w:rsid w:val="0038163E"/>
    <w:rsid w:val="0038169E"/>
    <w:rsid w:val="0038229E"/>
    <w:rsid w:val="003824D2"/>
    <w:rsid w:val="003831E1"/>
    <w:rsid w:val="0038395D"/>
    <w:rsid w:val="00383D8B"/>
    <w:rsid w:val="00384BED"/>
    <w:rsid w:val="00384D81"/>
    <w:rsid w:val="003850FA"/>
    <w:rsid w:val="003854E7"/>
    <w:rsid w:val="00385BEC"/>
    <w:rsid w:val="00385EB1"/>
    <w:rsid w:val="00386036"/>
    <w:rsid w:val="00387FB5"/>
    <w:rsid w:val="00391AB3"/>
    <w:rsid w:val="00391CD1"/>
    <w:rsid w:val="00391F69"/>
    <w:rsid w:val="003922BF"/>
    <w:rsid w:val="003922DC"/>
    <w:rsid w:val="003922F7"/>
    <w:rsid w:val="0039267D"/>
    <w:rsid w:val="00392AE1"/>
    <w:rsid w:val="003931F3"/>
    <w:rsid w:val="00393B99"/>
    <w:rsid w:val="00393DFA"/>
    <w:rsid w:val="00393E86"/>
    <w:rsid w:val="0039524E"/>
    <w:rsid w:val="00395990"/>
    <w:rsid w:val="003964B8"/>
    <w:rsid w:val="00397077"/>
    <w:rsid w:val="00397765"/>
    <w:rsid w:val="00397960"/>
    <w:rsid w:val="003A067A"/>
    <w:rsid w:val="003A06A1"/>
    <w:rsid w:val="003A0A7D"/>
    <w:rsid w:val="003A0C89"/>
    <w:rsid w:val="003A0D86"/>
    <w:rsid w:val="003A0FD0"/>
    <w:rsid w:val="003A121B"/>
    <w:rsid w:val="003A13D1"/>
    <w:rsid w:val="003A22A7"/>
    <w:rsid w:val="003A2A77"/>
    <w:rsid w:val="003A337C"/>
    <w:rsid w:val="003A360B"/>
    <w:rsid w:val="003A3A23"/>
    <w:rsid w:val="003A4431"/>
    <w:rsid w:val="003A46BA"/>
    <w:rsid w:val="003A47BA"/>
    <w:rsid w:val="003A4858"/>
    <w:rsid w:val="003A4B0C"/>
    <w:rsid w:val="003A4D02"/>
    <w:rsid w:val="003A5A5C"/>
    <w:rsid w:val="003A6541"/>
    <w:rsid w:val="003A7CC5"/>
    <w:rsid w:val="003B00DE"/>
    <w:rsid w:val="003B0541"/>
    <w:rsid w:val="003B1052"/>
    <w:rsid w:val="003B145D"/>
    <w:rsid w:val="003B19B0"/>
    <w:rsid w:val="003B1E01"/>
    <w:rsid w:val="003B2F27"/>
    <w:rsid w:val="003B31F9"/>
    <w:rsid w:val="003B36E8"/>
    <w:rsid w:val="003B4206"/>
    <w:rsid w:val="003B46D6"/>
    <w:rsid w:val="003B4793"/>
    <w:rsid w:val="003B5143"/>
    <w:rsid w:val="003B6509"/>
    <w:rsid w:val="003B6693"/>
    <w:rsid w:val="003B6E0C"/>
    <w:rsid w:val="003B6F6B"/>
    <w:rsid w:val="003B710B"/>
    <w:rsid w:val="003B7588"/>
    <w:rsid w:val="003B7ABF"/>
    <w:rsid w:val="003C11DF"/>
    <w:rsid w:val="003C128A"/>
    <w:rsid w:val="003C371F"/>
    <w:rsid w:val="003C3BFF"/>
    <w:rsid w:val="003C494A"/>
    <w:rsid w:val="003C56C3"/>
    <w:rsid w:val="003C620F"/>
    <w:rsid w:val="003C6399"/>
    <w:rsid w:val="003C7C4E"/>
    <w:rsid w:val="003D086E"/>
    <w:rsid w:val="003D0880"/>
    <w:rsid w:val="003D1093"/>
    <w:rsid w:val="003D1512"/>
    <w:rsid w:val="003D1E28"/>
    <w:rsid w:val="003D437A"/>
    <w:rsid w:val="003D44B2"/>
    <w:rsid w:val="003D4908"/>
    <w:rsid w:val="003D4B30"/>
    <w:rsid w:val="003D4B49"/>
    <w:rsid w:val="003D4B5D"/>
    <w:rsid w:val="003D4DD0"/>
    <w:rsid w:val="003D557C"/>
    <w:rsid w:val="003D5B82"/>
    <w:rsid w:val="003D60ED"/>
    <w:rsid w:val="003D66CC"/>
    <w:rsid w:val="003D6A1F"/>
    <w:rsid w:val="003D6F6E"/>
    <w:rsid w:val="003D775E"/>
    <w:rsid w:val="003D7AAD"/>
    <w:rsid w:val="003D7C4B"/>
    <w:rsid w:val="003E0810"/>
    <w:rsid w:val="003E08EE"/>
    <w:rsid w:val="003E0EFB"/>
    <w:rsid w:val="003E1191"/>
    <w:rsid w:val="003E136E"/>
    <w:rsid w:val="003E142B"/>
    <w:rsid w:val="003E1B1F"/>
    <w:rsid w:val="003E2248"/>
    <w:rsid w:val="003E2B29"/>
    <w:rsid w:val="003E321D"/>
    <w:rsid w:val="003E3425"/>
    <w:rsid w:val="003E3E99"/>
    <w:rsid w:val="003E3FC5"/>
    <w:rsid w:val="003E40E3"/>
    <w:rsid w:val="003E4E43"/>
    <w:rsid w:val="003E516A"/>
    <w:rsid w:val="003E5DC1"/>
    <w:rsid w:val="003E6054"/>
    <w:rsid w:val="003E7636"/>
    <w:rsid w:val="003F11A6"/>
    <w:rsid w:val="003F16A2"/>
    <w:rsid w:val="003F17A8"/>
    <w:rsid w:val="003F210B"/>
    <w:rsid w:val="003F2877"/>
    <w:rsid w:val="003F2A66"/>
    <w:rsid w:val="003F34E7"/>
    <w:rsid w:val="003F53A3"/>
    <w:rsid w:val="003F5405"/>
    <w:rsid w:val="003F54D3"/>
    <w:rsid w:val="003F552B"/>
    <w:rsid w:val="003F59E2"/>
    <w:rsid w:val="003F63FB"/>
    <w:rsid w:val="003F67D0"/>
    <w:rsid w:val="00401557"/>
    <w:rsid w:val="004016BA"/>
    <w:rsid w:val="00401922"/>
    <w:rsid w:val="00402A2E"/>
    <w:rsid w:val="00403071"/>
    <w:rsid w:val="0040309A"/>
    <w:rsid w:val="00403107"/>
    <w:rsid w:val="00404AF7"/>
    <w:rsid w:val="004058C8"/>
    <w:rsid w:val="00405952"/>
    <w:rsid w:val="004059EF"/>
    <w:rsid w:val="00406F98"/>
    <w:rsid w:val="004074A1"/>
    <w:rsid w:val="00410064"/>
    <w:rsid w:val="00410543"/>
    <w:rsid w:val="0041064A"/>
    <w:rsid w:val="0041123E"/>
    <w:rsid w:val="00411436"/>
    <w:rsid w:val="0041168F"/>
    <w:rsid w:val="00411ECB"/>
    <w:rsid w:val="004122BD"/>
    <w:rsid w:val="004127A5"/>
    <w:rsid w:val="00413E32"/>
    <w:rsid w:val="00414D03"/>
    <w:rsid w:val="00415174"/>
    <w:rsid w:val="00415A9D"/>
    <w:rsid w:val="00415CD5"/>
    <w:rsid w:val="00416567"/>
    <w:rsid w:val="004169F0"/>
    <w:rsid w:val="00416E30"/>
    <w:rsid w:val="00417C15"/>
    <w:rsid w:val="00417C45"/>
    <w:rsid w:val="0042028F"/>
    <w:rsid w:val="004206B0"/>
    <w:rsid w:val="00420DF3"/>
    <w:rsid w:val="00420E2B"/>
    <w:rsid w:val="00421725"/>
    <w:rsid w:val="00422145"/>
    <w:rsid w:val="0042223E"/>
    <w:rsid w:val="0042276A"/>
    <w:rsid w:val="004230F6"/>
    <w:rsid w:val="004234B7"/>
    <w:rsid w:val="0042366C"/>
    <w:rsid w:val="00423CDD"/>
    <w:rsid w:val="0042425F"/>
    <w:rsid w:val="00424544"/>
    <w:rsid w:val="00424CA0"/>
    <w:rsid w:val="004252F6"/>
    <w:rsid w:val="004258C6"/>
    <w:rsid w:val="00426071"/>
    <w:rsid w:val="00426353"/>
    <w:rsid w:val="00426756"/>
    <w:rsid w:val="00427315"/>
    <w:rsid w:val="004302F5"/>
    <w:rsid w:val="00430CB8"/>
    <w:rsid w:val="00430EB4"/>
    <w:rsid w:val="0043191B"/>
    <w:rsid w:val="00431A7B"/>
    <w:rsid w:val="00432F97"/>
    <w:rsid w:val="004332F0"/>
    <w:rsid w:val="00433679"/>
    <w:rsid w:val="0043423F"/>
    <w:rsid w:val="00434C9D"/>
    <w:rsid w:val="00434DA3"/>
    <w:rsid w:val="00435089"/>
    <w:rsid w:val="00435337"/>
    <w:rsid w:val="00435794"/>
    <w:rsid w:val="00436294"/>
    <w:rsid w:val="004363DB"/>
    <w:rsid w:val="004365C9"/>
    <w:rsid w:val="00436D42"/>
    <w:rsid w:val="0043700D"/>
    <w:rsid w:val="00437191"/>
    <w:rsid w:val="00437282"/>
    <w:rsid w:val="004403DD"/>
    <w:rsid w:val="00440B2E"/>
    <w:rsid w:val="00440E04"/>
    <w:rsid w:val="00441011"/>
    <w:rsid w:val="00441254"/>
    <w:rsid w:val="004418E4"/>
    <w:rsid w:val="00443261"/>
    <w:rsid w:val="00443B5F"/>
    <w:rsid w:val="00444695"/>
    <w:rsid w:val="00444C74"/>
    <w:rsid w:val="00444CB8"/>
    <w:rsid w:val="00445390"/>
    <w:rsid w:val="004455B4"/>
    <w:rsid w:val="00445894"/>
    <w:rsid w:val="0044616D"/>
    <w:rsid w:val="0044705D"/>
    <w:rsid w:val="0044736E"/>
    <w:rsid w:val="00447407"/>
    <w:rsid w:val="00447503"/>
    <w:rsid w:val="00447943"/>
    <w:rsid w:val="00450692"/>
    <w:rsid w:val="00450E94"/>
    <w:rsid w:val="00451966"/>
    <w:rsid w:val="00451C78"/>
    <w:rsid w:val="00451F1E"/>
    <w:rsid w:val="0045206C"/>
    <w:rsid w:val="0045296E"/>
    <w:rsid w:val="00452E4D"/>
    <w:rsid w:val="00453485"/>
    <w:rsid w:val="0045354C"/>
    <w:rsid w:val="00453643"/>
    <w:rsid w:val="004543B0"/>
    <w:rsid w:val="0045472E"/>
    <w:rsid w:val="0045599A"/>
    <w:rsid w:val="00455FDB"/>
    <w:rsid w:val="00455FF6"/>
    <w:rsid w:val="00456161"/>
    <w:rsid w:val="00456840"/>
    <w:rsid w:val="004568A4"/>
    <w:rsid w:val="0045730B"/>
    <w:rsid w:val="00457A4A"/>
    <w:rsid w:val="00457D92"/>
    <w:rsid w:val="00460487"/>
    <w:rsid w:val="004607D0"/>
    <w:rsid w:val="00460CC3"/>
    <w:rsid w:val="00461156"/>
    <w:rsid w:val="004619E2"/>
    <w:rsid w:val="00462201"/>
    <w:rsid w:val="00462886"/>
    <w:rsid w:val="004631CE"/>
    <w:rsid w:val="0046342F"/>
    <w:rsid w:val="00463FCD"/>
    <w:rsid w:val="0046407C"/>
    <w:rsid w:val="00464B5D"/>
    <w:rsid w:val="00466523"/>
    <w:rsid w:val="004668F4"/>
    <w:rsid w:val="004669E0"/>
    <w:rsid w:val="00466F45"/>
    <w:rsid w:val="00467126"/>
    <w:rsid w:val="00467B92"/>
    <w:rsid w:val="00467E41"/>
    <w:rsid w:val="004700F2"/>
    <w:rsid w:val="004712A0"/>
    <w:rsid w:val="00472143"/>
    <w:rsid w:val="00472EB4"/>
    <w:rsid w:val="0047318E"/>
    <w:rsid w:val="00473225"/>
    <w:rsid w:val="0047350B"/>
    <w:rsid w:val="004735A8"/>
    <w:rsid w:val="0047452D"/>
    <w:rsid w:val="004748EC"/>
    <w:rsid w:val="00476120"/>
    <w:rsid w:val="004764E9"/>
    <w:rsid w:val="004766A9"/>
    <w:rsid w:val="00476A1F"/>
    <w:rsid w:val="00476E39"/>
    <w:rsid w:val="004803A3"/>
    <w:rsid w:val="00480EF3"/>
    <w:rsid w:val="0048123D"/>
    <w:rsid w:val="004817D3"/>
    <w:rsid w:val="00481ADB"/>
    <w:rsid w:val="00481ADC"/>
    <w:rsid w:val="00481F56"/>
    <w:rsid w:val="00482141"/>
    <w:rsid w:val="00482413"/>
    <w:rsid w:val="00482560"/>
    <w:rsid w:val="00482573"/>
    <w:rsid w:val="00483222"/>
    <w:rsid w:val="00483459"/>
    <w:rsid w:val="00483E54"/>
    <w:rsid w:val="00484481"/>
    <w:rsid w:val="004859B4"/>
    <w:rsid w:val="00485C2A"/>
    <w:rsid w:val="00486281"/>
    <w:rsid w:val="00487013"/>
    <w:rsid w:val="004874FB"/>
    <w:rsid w:val="004876CA"/>
    <w:rsid w:val="00490DC0"/>
    <w:rsid w:val="004915F3"/>
    <w:rsid w:val="0049192C"/>
    <w:rsid w:val="00492221"/>
    <w:rsid w:val="00492BED"/>
    <w:rsid w:val="00492D77"/>
    <w:rsid w:val="004939F1"/>
    <w:rsid w:val="00493CB4"/>
    <w:rsid w:val="0049417E"/>
    <w:rsid w:val="00494394"/>
    <w:rsid w:val="004946A0"/>
    <w:rsid w:val="00494954"/>
    <w:rsid w:val="00494AA6"/>
    <w:rsid w:val="00495BAA"/>
    <w:rsid w:val="00495D52"/>
    <w:rsid w:val="00496B12"/>
    <w:rsid w:val="00496EAF"/>
    <w:rsid w:val="00496F4C"/>
    <w:rsid w:val="0049763F"/>
    <w:rsid w:val="00497C32"/>
    <w:rsid w:val="004A0081"/>
    <w:rsid w:val="004A06BE"/>
    <w:rsid w:val="004A097F"/>
    <w:rsid w:val="004A18AF"/>
    <w:rsid w:val="004A1E8B"/>
    <w:rsid w:val="004A21BA"/>
    <w:rsid w:val="004A2916"/>
    <w:rsid w:val="004A2C00"/>
    <w:rsid w:val="004A2F38"/>
    <w:rsid w:val="004A3414"/>
    <w:rsid w:val="004A3ACA"/>
    <w:rsid w:val="004A3C4F"/>
    <w:rsid w:val="004A4587"/>
    <w:rsid w:val="004A4606"/>
    <w:rsid w:val="004A493F"/>
    <w:rsid w:val="004A49ED"/>
    <w:rsid w:val="004A5051"/>
    <w:rsid w:val="004A51D6"/>
    <w:rsid w:val="004A621F"/>
    <w:rsid w:val="004A715D"/>
    <w:rsid w:val="004A7512"/>
    <w:rsid w:val="004A79EA"/>
    <w:rsid w:val="004A7F0D"/>
    <w:rsid w:val="004B001D"/>
    <w:rsid w:val="004B0A9E"/>
    <w:rsid w:val="004B0BE2"/>
    <w:rsid w:val="004B112C"/>
    <w:rsid w:val="004B134F"/>
    <w:rsid w:val="004B22FA"/>
    <w:rsid w:val="004B2577"/>
    <w:rsid w:val="004B2ABF"/>
    <w:rsid w:val="004B2CE5"/>
    <w:rsid w:val="004B311B"/>
    <w:rsid w:val="004B3C1B"/>
    <w:rsid w:val="004B4168"/>
    <w:rsid w:val="004B4314"/>
    <w:rsid w:val="004B43BF"/>
    <w:rsid w:val="004B445A"/>
    <w:rsid w:val="004B47B9"/>
    <w:rsid w:val="004B496A"/>
    <w:rsid w:val="004B52FF"/>
    <w:rsid w:val="004B54B2"/>
    <w:rsid w:val="004B576C"/>
    <w:rsid w:val="004B57F1"/>
    <w:rsid w:val="004B6A76"/>
    <w:rsid w:val="004B6CD1"/>
    <w:rsid w:val="004B6F12"/>
    <w:rsid w:val="004B70BB"/>
    <w:rsid w:val="004B718E"/>
    <w:rsid w:val="004B75DC"/>
    <w:rsid w:val="004B781F"/>
    <w:rsid w:val="004C0196"/>
    <w:rsid w:val="004C040D"/>
    <w:rsid w:val="004C1A68"/>
    <w:rsid w:val="004C1AAA"/>
    <w:rsid w:val="004C1F5C"/>
    <w:rsid w:val="004C223E"/>
    <w:rsid w:val="004C282E"/>
    <w:rsid w:val="004C2CF0"/>
    <w:rsid w:val="004C2D2F"/>
    <w:rsid w:val="004C325E"/>
    <w:rsid w:val="004C5144"/>
    <w:rsid w:val="004C5D5E"/>
    <w:rsid w:val="004C5E8E"/>
    <w:rsid w:val="004C60D0"/>
    <w:rsid w:val="004C6774"/>
    <w:rsid w:val="004C682D"/>
    <w:rsid w:val="004C6E87"/>
    <w:rsid w:val="004C74FF"/>
    <w:rsid w:val="004C7A62"/>
    <w:rsid w:val="004C7A9C"/>
    <w:rsid w:val="004D1078"/>
    <w:rsid w:val="004D1FA5"/>
    <w:rsid w:val="004D22A2"/>
    <w:rsid w:val="004D2F47"/>
    <w:rsid w:val="004D2FD0"/>
    <w:rsid w:val="004D38B7"/>
    <w:rsid w:val="004D4257"/>
    <w:rsid w:val="004D476A"/>
    <w:rsid w:val="004D49EC"/>
    <w:rsid w:val="004D4C2A"/>
    <w:rsid w:val="004D5199"/>
    <w:rsid w:val="004D540D"/>
    <w:rsid w:val="004D54E9"/>
    <w:rsid w:val="004D55B4"/>
    <w:rsid w:val="004D709C"/>
    <w:rsid w:val="004D7CEA"/>
    <w:rsid w:val="004E0141"/>
    <w:rsid w:val="004E05F4"/>
    <w:rsid w:val="004E0BFF"/>
    <w:rsid w:val="004E0FDF"/>
    <w:rsid w:val="004E17FF"/>
    <w:rsid w:val="004E1C80"/>
    <w:rsid w:val="004E268E"/>
    <w:rsid w:val="004E2AC8"/>
    <w:rsid w:val="004E2EEF"/>
    <w:rsid w:val="004E2FAE"/>
    <w:rsid w:val="004E3076"/>
    <w:rsid w:val="004E3984"/>
    <w:rsid w:val="004E39CE"/>
    <w:rsid w:val="004E43CB"/>
    <w:rsid w:val="004E4951"/>
    <w:rsid w:val="004E5D3B"/>
    <w:rsid w:val="004E5DB2"/>
    <w:rsid w:val="004E664D"/>
    <w:rsid w:val="004E6E48"/>
    <w:rsid w:val="004E6EA8"/>
    <w:rsid w:val="004E700E"/>
    <w:rsid w:val="004E7642"/>
    <w:rsid w:val="004F0931"/>
    <w:rsid w:val="004F0DA8"/>
    <w:rsid w:val="004F0F21"/>
    <w:rsid w:val="004F0F70"/>
    <w:rsid w:val="004F216C"/>
    <w:rsid w:val="004F2202"/>
    <w:rsid w:val="004F24CD"/>
    <w:rsid w:val="004F2C2A"/>
    <w:rsid w:val="004F300E"/>
    <w:rsid w:val="004F44F1"/>
    <w:rsid w:val="004F4589"/>
    <w:rsid w:val="004F4DCB"/>
    <w:rsid w:val="004F5660"/>
    <w:rsid w:val="004F58E2"/>
    <w:rsid w:val="004F5AE3"/>
    <w:rsid w:val="004F6021"/>
    <w:rsid w:val="004F62E5"/>
    <w:rsid w:val="004F6367"/>
    <w:rsid w:val="004F6B65"/>
    <w:rsid w:val="004F743B"/>
    <w:rsid w:val="004F785C"/>
    <w:rsid w:val="004F7ABE"/>
    <w:rsid w:val="00500073"/>
    <w:rsid w:val="0050025D"/>
    <w:rsid w:val="00500FDA"/>
    <w:rsid w:val="00501977"/>
    <w:rsid w:val="00502297"/>
    <w:rsid w:val="00502766"/>
    <w:rsid w:val="005027CD"/>
    <w:rsid w:val="005029CB"/>
    <w:rsid w:val="00502C00"/>
    <w:rsid w:val="0050335B"/>
    <w:rsid w:val="00503486"/>
    <w:rsid w:val="00504659"/>
    <w:rsid w:val="00504B92"/>
    <w:rsid w:val="00504F49"/>
    <w:rsid w:val="0050610B"/>
    <w:rsid w:val="0050614B"/>
    <w:rsid w:val="00506A4F"/>
    <w:rsid w:val="00506A80"/>
    <w:rsid w:val="00506B09"/>
    <w:rsid w:val="0050763E"/>
    <w:rsid w:val="00511757"/>
    <w:rsid w:val="00511A25"/>
    <w:rsid w:val="00511D59"/>
    <w:rsid w:val="00511E0F"/>
    <w:rsid w:val="005122EA"/>
    <w:rsid w:val="00512C6B"/>
    <w:rsid w:val="00512D8D"/>
    <w:rsid w:val="00512DF1"/>
    <w:rsid w:val="00512ED8"/>
    <w:rsid w:val="0051317C"/>
    <w:rsid w:val="005139EA"/>
    <w:rsid w:val="005143C8"/>
    <w:rsid w:val="00514B68"/>
    <w:rsid w:val="00515EF4"/>
    <w:rsid w:val="005163FA"/>
    <w:rsid w:val="0051732A"/>
    <w:rsid w:val="00517373"/>
    <w:rsid w:val="00517A38"/>
    <w:rsid w:val="00520208"/>
    <w:rsid w:val="0052073A"/>
    <w:rsid w:val="005207DC"/>
    <w:rsid w:val="00520C5B"/>
    <w:rsid w:val="0052125C"/>
    <w:rsid w:val="00521DDD"/>
    <w:rsid w:val="005221F9"/>
    <w:rsid w:val="00522473"/>
    <w:rsid w:val="00522585"/>
    <w:rsid w:val="0052410C"/>
    <w:rsid w:val="00524415"/>
    <w:rsid w:val="00524B1F"/>
    <w:rsid w:val="00524CCB"/>
    <w:rsid w:val="00524F21"/>
    <w:rsid w:val="00525BAD"/>
    <w:rsid w:val="00525BD9"/>
    <w:rsid w:val="00525CE3"/>
    <w:rsid w:val="00526A81"/>
    <w:rsid w:val="00526FA6"/>
    <w:rsid w:val="00527728"/>
    <w:rsid w:val="005278CF"/>
    <w:rsid w:val="00527D53"/>
    <w:rsid w:val="005302AF"/>
    <w:rsid w:val="005307EF"/>
    <w:rsid w:val="0053098D"/>
    <w:rsid w:val="00530CD3"/>
    <w:rsid w:val="00531471"/>
    <w:rsid w:val="005319C6"/>
    <w:rsid w:val="00531CF4"/>
    <w:rsid w:val="00533B00"/>
    <w:rsid w:val="005341E2"/>
    <w:rsid w:val="005342DC"/>
    <w:rsid w:val="0053484D"/>
    <w:rsid w:val="005358C2"/>
    <w:rsid w:val="00535F46"/>
    <w:rsid w:val="00535FF4"/>
    <w:rsid w:val="005370F5"/>
    <w:rsid w:val="005372F6"/>
    <w:rsid w:val="00537435"/>
    <w:rsid w:val="00537621"/>
    <w:rsid w:val="005377FC"/>
    <w:rsid w:val="00537915"/>
    <w:rsid w:val="005379E9"/>
    <w:rsid w:val="005403A0"/>
    <w:rsid w:val="00540707"/>
    <w:rsid w:val="00540838"/>
    <w:rsid w:val="005420DD"/>
    <w:rsid w:val="005427ED"/>
    <w:rsid w:val="00542D26"/>
    <w:rsid w:val="00543401"/>
    <w:rsid w:val="005434C7"/>
    <w:rsid w:val="00543EAF"/>
    <w:rsid w:val="005440D6"/>
    <w:rsid w:val="005440FD"/>
    <w:rsid w:val="00544717"/>
    <w:rsid w:val="005449F8"/>
    <w:rsid w:val="005450FE"/>
    <w:rsid w:val="00545913"/>
    <w:rsid w:val="00545B27"/>
    <w:rsid w:val="00546108"/>
    <w:rsid w:val="00546146"/>
    <w:rsid w:val="00546261"/>
    <w:rsid w:val="005465BE"/>
    <w:rsid w:val="00546847"/>
    <w:rsid w:val="0054687F"/>
    <w:rsid w:val="00546AC5"/>
    <w:rsid w:val="005475B9"/>
    <w:rsid w:val="00547C36"/>
    <w:rsid w:val="00547C96"/>
    <w:rsid w:val="00550030"/>
    <w:rsid w:val="005502F5"/>
    <w:rsid w:val="00551011"/>
    <w:rsid w:val="00551DC3"/>
    <w:rsid w:val="00551E6F"/>
    <w:rsid w:val="00552B0B"/>
    <w:rsid w:val="005534D5"/>
    <w:rsid w:val="0055359E"/>
    <w:rsid w:val="00553687"/>
    <w:rsid w:val="005538E0"/>
    <w:rsid w:val="005541B1"/>
    <w:rsid w:val="00554B2D"/>
    <w:rsid w:val="00554BA9"/>
    <w:rsid w:val="00554C72"/>
    <w:rsid w:val="0055516E"/>
    <w:rsid w:val="00556048"/>
    <w:rsid w:val="00556059"/>
    <w:rsid w:val="00556BBD"/>
    <w:rsid w:val="00557285"/>
    <w:rsid w:val="005575D6"/>
    <w:rsid w:val="005578F3"/>
    <w:rsid w:val="005579F7"/>
    <w:rsid w:val="005624D0"/>
    <w:rsid w:val="005626A5"/>
    <w:rsid w:val="005628BF"/>
    <w:rsid w:val="00562931"/>
    <w:rsid w:val="00562D74"/>
    <w:rsid w:val="00563DD5"/>
    <w:rsid w:val="005644AE"/>
    <w:rsid w:val="00564F17"/>
    <w:rsid w:val="00565178"/>
    <w:rsid w:val="0056543E"/>
    <w:rsid w:val="0056557A"/>
    <w:rsid w:val="0056595A"/>
    <w:rsid w:val="00565F01"/>
    <w:rsid w:val="00566640"/>
    <w:rsid w:val="00566B56"/>
    <w:rsid w:val="00566B88"/>
    <w:rsid w:val="005673B4"/>
    <w:rsid w:val="005675CF"/>
    <w:rsid w:val="00567654"/>
    <w:rsid w:val="00567738"/>
    <w:rsid w:val="00567821"/>
    <w:rsid w:val="0056787D"/>
    <w:rsid w:val="00567D13"/>
    <w:rsid w:val="00570714"/>
    <w:rsid w:val="00570AFB"/>
    <w:rsid w:val="00570E1E"/>
    <w:rsid w:val="0057123C"/>
    <w:rsid w:val="00572C55"/>
    <w:rsid w:val="00572ED3"/>
    <w:rsid w:val="00573098"/>
    <w:rsid w:val="005738C4"/>
    <w:rsid w:val="005740F0"/>
    <w:rsid w:val="00574215"/>
    <w:rsid w:val="0057447A"/>
    <w:rsid w:val="005746F1"/>
    <w:rsid w:val="00574FD0"/>
    <w:rsid w:val="00575303"/>
    <w:rsid w:val="00575D20"/>
    <w:rsid w:val="00576503"/>
    <w:rsid w:val="0057694E"/>
    <w:rsid w:val="005769AA"/>
    <w:rsid w:val="00577798"/>
    <w:rsid w:val="00577DED"/>
    <w:rsid w:val="005804B0"/>
    <w:rsid w:val="0058091B"/>
    <w:rsid w:val="00580A5E"/>
    <w:rsid w:val="00580B53"/>
    <w:rsid w:val="005810E7"/>
    <w:rsid w:val="00581355"/>
    <w:rsid w:val="00581FB2"/>
    <w:rsid w:val="0058206B"/>
    <w:rsid w:val="00583A72"/>
    <w:rsid w:val="00583D1D"/>
    <w:rsid w:val="00583D20"/>
    <w:rsid w:val="00583E7E"/>
    <w:rsid w:val="00584374"/>
    <w:rsid w:val="005848C1"/>
    <w:rsid w:val="00584CC0"/>
    <w:rsid w:val="00584F61"/>
    <w:rsid w:val="005854C1"/>
    <w:rsid w:val="00585765"/>
    <w:rsid w:val="005857EE"/>
    <w:rsid w:val="00585A86"/>
    <w:rsid w:val="00585C88"/>
    <w:rsid w:val="00585D4B"/>
    <w:rsid w:val="005867C7"/>
    <w:rsid w:val="00586C84"/>
    <w:rsid w:val="00587F96"/>
    <w:rsid w:val="0059175C"/>
    <w:rsid w:val="00591D45"/>
    <w:rsid w:val="005926BA"/>
    <w:rsid w:val="005934D2"/>
    <w:rsid w:val="005939A5"/>
    <w:rsid w:val="00593CFA"/>
    <w:rsid w:val="00594041"/>
    <w:rsid w:val="005942F9"/>
    <w:rsid w:val="0059488E"/>
    <w:rsid w:val="005948D6"/>
    <w:rsid w:val="005961C5"/>
    <w:rsid w:val="005964E0"/>
    <w:rsid w:val="0059759D"/>
    <w:rsid w:val="005976FB"/>
    <w:rsid w:val="0059777A"/>
    <w:rsid w:val="005A1251"/>
    <w:rsid w:val="005A1862"/>
    <w:rsid w:val="005A193E"/>
    <w:rsid w:val="005A2386"/>
    <w:rsid w:val="005A28F8"/>
    <w:rsid w:val="005A290E"/>
    <w:rsid w:val="005A2AA8"/>
    <w:rsid w:val="005A2DF0"/>
    <w:rsid w:val="005A3783"/>
    <w:rsid w:val="005A5647"/>
    <w:rsid w:val="005A58CB"/>
    <w:rsid w:val="005A59B8"/>
    <w:rsid w:val="005A5B76"/>
    <w:rsid w:val="005A65F6"/>
    <w:rsid w:val="005A67BB"/>
    <w:rsid w:val="005A69CF"/>
    <w:rsid w:val="005A7503"/>
    <w:rsid w:val="005A78A4"/>
    <w:rsid w:val="005A7A6B"/>
    <w:rsid w:val="005A7CC2"/>
    <w:rsid w:val="005B01BF"/>
    <w:rsid w:val="005B05A9"/>
    <w:rsid w:val="005B05E5"/>
    <w:rsid w:val="005B0F13"/>
    <w:rsid w:val="005B12A0"/>
    <w:rsid w:val="005B1B57"/>
    <w:rsid w:val="005B1DDF"/>
    <w:rsid w:val="005B2DB9"/>
    <w:rsid w:val="005B3169"/>
    <w:rsid w:val="005B3B4B"/>
    <w:rsid w:val="005B3E37"/>
    <w:rsid w:val="005B4FF8"/>
    <w:rsid w:val="005B5DEF"/>
    <w:rsid w:val="005B6865"/>
    <w:rsid w:val="005B7478"/>
    <w:rsid w:val="005B789D"/>
    <w:rsid w:val="005B7983"/>
    <w:rsid w:val="005C018D"/>
    <w:rsid w:val="005C0292"/>
    <w:rsid w:val="005C0866"/>
    <w:rsid w:val="005C0B04"/>
    <w:rsid w:val="005C2032"/>
    <w:rsid w:val="005C2151"/>
    <w:rsid w:val="005C2BA5"/>
    <w:rsid w:val="005C2D3F"/>
    <w:rsid w:val="005C310E"/>
    <w:rsid w:val="005C333E"/>
    <w:rsid w:val="005C3564"/>
    <w:rsid w:val="005C3739"/>
    <w:rsid w:val="005C391F"/>
    <w:rsid w:val="005C427F"/>
    <w:rsid w:val="005C432B"/>
    <w:rsid w:val="005C477C"/>
    <w:rsid w:val="005C483D"/>
    <w:rsid w:val="005C5895"/>
    <w:rsid w:val="005C5FC4"/>
    <w:rsid w:val="005C5FD8"/>
    <w:rsid w:val="005C661D"/>
    <w:rsid w:val="005C67B4"/>
    <w:rsid w:val="005C6C71"/>
    <w:rsid w:val="005C6D2A"/>
    <w:rsid w:val="005D0045"/>
    <w:rsid w:val="005D1877"/>
    <w:rsid w:val="005D2740"/>
    <w:rsid w:val="005D2770"/>
    <w:rsid w:val="005D2E31"/>
    <w:rsid w:val="005D3409"/>
    <w:rsid w:val="005D43AC"/>
    <w:rsid w:val="005D4FDC"/>
    <w:rsid w:val="005D5562"/>
    <w:rsid w:val="005D5828"/>
    <w:rsid w:val="005D6966"/>
    <w:rsid w:val="005D6AA2"/>
    <w:rsid w:val="005D6BA5"/>
    <w:rsid w:val="005D768F"/>
    <w:rsid w:val="005E09C3"/>
    <w:rsid w:val="005E0FE7"/>
    <w:rsid w:val="005E183B"/>
    <w:rsid w:val="005E1963"/>
    <w:rsid w:val="005E1FFA"/>
    <w:rsid w:val="005E2185"/>
    <w:rsid w:val="005E2E66"/>
    <w:rsid w:val="005E5168"/>
    <w:rsid w:val="005E628E"/>
    <w:rsid w:val="005E6593"/>
    <w:rsid w:val="005E6C96"/>
    <w:rsid w:val="005E6D1F"/>
    <w:rsid w:val="005E795F"/>
    <w:rsid w:val="005F058A"/>
    <w:rsid w:val="005F0F56"/>
    <w:rsid w:val="005F11C3"/>
    <w:rsid w:val="005F1643"/>
    <w:rsid w:val="005F172A"/>
    <w:rsid w:val="005F1AD5"/>
    <w:rsid w:val="005F28AB"/>
    <w:rsid w:val="005F331E"/>
    <w:rsid w:val="005F3C34"/>
    <w:rsid w:val="005F3F82"/>
    <w:rsid w:val="005F4CAE"/>
    <w:rsid w:val="005F4CEB"/>
    <w:rsid w:val="005F6711"/>
    <w:rsid w:val="005F6B7B"/>
    <w:rsid w:val="005F79FA"/>
    <w:rsid w:val="005F7A92"/>
    <w:rsid w:val="006014A6"/>
    <w:rsid w:val="006023AF"/>
    <w:rsid w:val="0060273C"/>
    <w:rsid w:val="00602E6C"/>
    <w:rsid w:val="00603B11"/>
    <w:rsid w:val="006044F3"/>
    <w:rsid w:val="00604554"/>
    <w:rsid w:val="006049BE"/>
    <w:rsid w:val="00605249"/>
    <w:rsid w:val="006056C3"/>
    <w:rsid w:val="0060644A"/>
    <w:rsid w:val="00606B38"/>
    <w:rsid w:val="00606D9B"/>
    <w:rsid w:val="006073FD"/>
    <w:rsid w:val="00607C95"/>
    <w:rsid w:val="006106F2"/>
    <w:rsid w:val="00610B2F"/>
    <w:rsid w:val="006114F4"/>
    <w:rsid w:val="00611749"/>
    <w:rsid w:val="0061175C"/>
    <w:rsid w:val="00612463"/>
    <w:rsid w:val="00612A98"/>
    <w:rsid w:val="006130EB"/>
    <w:rsid w:val="006145AA"/>
    <w:rsid w:val="006148CC"/>
    <w:rsid w:val="00616060"/>
    <w:rsid w:val="00616DE7"/>
    <w:rsid w:val="00616EA2"/>
    <w:rsid w:val="006173EA"/>
    <w:rsid w:val="0061758A"/>
    <w:rsid w:val="00620EFE"/>
    <w:rsid w:val="0062106F"/>
    <w:rsid w:val="00622332"/>
    <w:rsid w:val="00623616"/>
    <w:rsid w:val="00623B91"/>
    <w:rsid w:val="00624D48"/>
    <w:rsid w:val="006250F3"/>
    <w:rsid w:val="006255FA"/>
    <w:rsid w:val="00625E3D"/>
    <w:rsid w:val="00626900"/>
    <w:rsid w:val="00626C1D"/>
    <w:rsid w:val="00626E1A"/>
    <w:rsid w:val="00626FF9"/>
    <w:rsid w:val="006270A9"/>
    <w:rsid w:val="0062795A"/>
    <w:rsid w:val="006279D3"/>
    <w:rsid w:val="00627C50"/>
    <w:rsid w:val="0063036D"/>
    <w:rsid w:val="00630CF7"/>
    <w:rsid w:val="00631C86"/>
    <w:rsid w:val="00632D4F"/>
    <w:rsid w:val="00632F77"/>
    <w:rsid w:val="006330DD"/>
    <w:rsid w:val="00633399"/>
    <w:rsid w:val="00634509"/>
    <w:rsid w:val="00634511"/>
    <w:rsid w:val="00634702"/>
    <w:rsid w:val="00634EE6"/>
    <w:rsid w:val="00634EE7"/>
    <w:rsid w:val="00635AE3"/>
    <w:rsid w:val="00635CEB"/>
    <w:rsid w:val="00635E7C"/>
    <w:rsid w:val="00635F9B"/>
    <w:rsid w:val="00636227"/>
    <w:rsid w:val="006362AA"/>
    <w:rsid w:val="0063656C"/>
    <w:rsid w:val="006366E5"/>
    <w:rsid w:val="00636E17"/>
    <w:rsid w:val="00636FCE"/>
    <w:rsid w:val="00637896"/>
    <w:rsid w:val="00637973"/>
    <w:rsid w:val="00637F9E"/>
    <w:rsid w:val="00640C66"/>
    <w:rsid w:val="00641622"/>
    <w:rsid w:val="0064224E"/>
    <w:rsid w:val="006425FF"/>
    <w:rsid w:val="00643160"/>
    <w:rsid w:val="00643D5C"/>
    <w:rsid w:val="00644169"/>
    <w:rsid w:val="006443FA"/>
    <w:rsid w:val="00645A1F"/>
    <w:rsid w:val="00645B97"/>
    <w:rsid w:val="00645BC6"/>
    <w:rsid w:val="00645CFB"/>
    <w:rsid w:val="00645D0E"/>
    <w:rsid w:val="00646179"/>
    <w:rsid w:val="006461CE"/>
    <w:rsid w:val="00646606"/>
    <w:rsid w:val="00646754"/>
    <w:rsid w:val="006467EC"/>
    <w:rsid w:val="00650D87"/>
    <w:rsid w:val="00650DE6"/>
    <w:rsid w:val="0065131D"/>
    <w:rsid w:val="00651551"/>
    <w:rsid w:val="00651731"/>
    <w:rsid w:val="0065218B"/>
    <w:rsid w:val="00652C61"/>
    <w:rsid w:val="006531E8"/>
    <w:rsid w:val="006531FC"/>
    <w:rsid w:val="0065363F"/>
    <w:rsid w:val="006542A3"/>
    <w:rsid w:val="00654C03"/>
    <w:rsid w:val="0065518E"/>
    <w:rsid w:val="0065564F"/>
    <w:rsid w:val="0065592C"/>
    <w:rsid w:val="00655C10"/>
    <w:rsid w:val="006561D9"/>
    <w:rsid w:val="0065635F"/>
    <w:rsid w:val="00656B92"/>
    <w:rsid w:val="00656ECB"/>
    <w:rsid w:val="00656FFE"/>
    <w:rsid w:val="00657001"/>
    <w:rsid w:val="0065754C"/>
    <w:rsid w:val="00657C16"/>
    <w:rsid w:val="00657D29"/>
    <w:rsid w:val="006600D8"/>
    <w:rsid w:val="006601ED"/>
    <w:rsid w:val="00660220"/>
    <w:rsid w:val="0066085B"/>
    <w:rsid w:val="00661B9B"/>
    <w:rsid w:val="00662599"/>
    <w:rsid w:val="00662B37"/>
    <w:rsid w:val="00662FA4"/>
    <w:rsid w:val="00664202"/>
    <w:rsid w:val="006645D4"/>
    <w:rsid w:val="006649C1"/>
    <w:rsid w:val="00664A9E"/>
    <w:rsid w:val="00664E86"/>
    <w:rsid w:val="00665153"/>
    <w:rsid w:val="0066537F"/>
    <w:rsid w:val="00665F0A"/>
    <w:rsid w:val="006668F1"/>
    <w:rsid w:val="00667274"/>
    <w:rsid w:val="00667ABE"/>
    <w:rsid w:val="00667DB2"/>
    <w:rsid w:val="0067013C"/>
    <w:rsid w:val="0067047F"/>
    <w:rsid w:val="00671347"/>
    <w:rsid w:val="006717B6"/>
    <w:rsid w:val="00671B64"/>
    <w:rsid w:val="00671D92"/>
    <w:rsid w:val="006728C2"/>
    <w:rsid w:val="00673745"/>
    <w:rsid w:val="00673E44"/>
    <w:rsid w:val="00673E47"/>
    <w:rsid w:val="00673FD1"/>
    <w:rsid w:val="006748D1"/>
    <w:rsid w:val="00675187"/>
    <w:rsid w:val="00675311"/>
    <w:rsid w:val="006756E6"/>
    <w:rsid w:val="00675C93"/>
    <w:rsid w:val="0067607A"/>
    <w:rsid w:val="0067624A"/>
    <w:rsid w:val="00676A36"/>
    <w:rsid w:val="00676B58"/>
    <w:rsid w:val="006771BC"/>
    <w:rsid w:val="00677F95"/>
    <w:rsid w:val="00680DBB"/>
    <w:rsid w:val="00680E8F"/>
    <w:rsid w:val="0068100D"/>
    <w:rsid w:val="006814B5"/>
    <w:rsid w:val="00681914"/>
    <w:rsid w:val="00681DCF"/>
    <w:rsid w:val="00681F3B"/>
    <w:rsid w:val="00682E28"/>
    <w:rsid w:val="00683155"/>
    <w:rsid w:val="006836A7"/>
    <w:rsid w:val="0068374C"/>
    <w:rsid w:val="00683A31"/>
    <w:rsid w:val="00683ADE"/>
    <w:rsid w:val="00684000"/>
    <w:rsid w:val="0068413F"/>
    <w:rsid w:val="0068437B"/>
    <w:rsid w:val="006844DE"/>
    <w:rsid w:val="00684C47"/>
    <w:rsid w:val="00685179"/>
    <w:rsid w:val="00685875"/>
    <w:rsid w:val="0068630E"/>
    <w:rsid w:val="006863FC"/>
    <w:rsid w:val="00686C21"/>
    <w:rsid w:val="00686EC1"/>
    <w:rsid w:val="006876EB"/>
    <w:rsid w:val="0068793F"/>
    <w:rsid w:val="00687E33"/>
    <w:rsid w:val="006902EA"/>
    <w:rsid w:val="00691895"/>
    <w:rsid w:val="00691BAF"/>
    <w:rsid w:val="00691C33"/>
    <w:rsid w:val="0069205D"/>
    <w:rsid w:val="006928E3"/>
    <w:rsid w:val="00693251"/>
    <w:rsid w:val="00693519"/>
    <w:rsid w:val="00693CDA"/>
    <w:rsid w:val="00693E0B"/>
    <w:rsid w:val="006942C0"/>
    <w:rsid w:val="006945A8"/>
    <w:rsid w:val="00694B47"/>
    <w:rsid w:val="00695C67"/>
    <w:rsid w:val="00696A2F"/>
    <w:rsid w:val="006977C4"/>
    <w:rsid w:val="006A0D95"/>
    <w:rsid w:val="006A0E96"/>
    <w:rsid w:val="006A12A1"/>
    <w:rsid w:val="006A12B2"/>
    <w:rsid w:val="006A2453"/>
    <w:rsid w:val="006A26BD"/>
    <w:rsid w:val="006A2AA2"/>
    <w:rsid w:val="006A3206"/>
    <w:rsid w:val="006A3A9C"/>
    <w:rsid w:val="006A4202"/>
    <w:rsid w:val="006A52BF"/>
    <w:rsid w:val="006A6103"/>
    <w:rsid w:val="006A6318"/>
    <w:rsid w:val="006A6942"/>
    <w:rsid w:val="006B02E5"/>
    <w:rsid w:val="006B12EE"/>
    <w:rsid w:val="006B1945"/>
    <w:rsid w:val="006B1DFF"/>
    <w:rsid w:val="006B342C"/>
    <w:rsid w:val="006B3B67"/>
    <w:rsid w:val="006B414A"/>
    <w:rsid w:val="006B4283"/>
    <w:rsid w:val="006B443A"/>
    <w:rsid w:val="006B4944"/>
    <w:rsid w:val="006B4BAB"/>
    <w:rsid w:val="006B4E75"/>
    <w:rsid w:val="006B5497"/>
    <w:rsid w:val="006B55E6"/>
    <w:rsid w:val="006B68FD"/>
    <w:rsid w:val="006B6B84"/>
    <w:rsid w:val="006B73A2"/>
    <w:rsid w:val="006B74EC"/>
    <w:rsid w:val="006B7927"/>
    <w:rsid w:val="006B7AAF"/>
    <w:rsid w:val="006C0EC6"/>
    <w:rsid w:val="006C0FFA"/>
    <w:rsid w:val="006C1AA1"/>
    <w:rsid w:val="006C1F6C"/>
    <w:rsid w:val="006C20DF"/>
    <w:rsid w:val="006C3571"/>
    <w:rsid w:val="006C3D1D"/>
    <w:rsid w:val="006C3EA5"/>
    <w:rsid w:val="006C4008"/>
    <w:rsid w:val="006C40E4"/>
    <w:rsid w:val="006C4A3F"/>
    <w:rsid w:val="006C4C62"/>
    <w:rsid w:val="006C4D6C"/>
    <w:rsid w:val="006C57CA"/>
    <w:rsid w:val="006C58B0"/>
    <w:rsid w:val="006C5B56"/>
    <w:rsid w:val="006C5C31"/>
    <w:rsid w:val="006C5C69"/>
    <w:rsid w:val="006C5E5C"/>
    <w:rsid w:val="006C5F52"/>
    <w:rsid w:val="006C64A9"/>
    <w:rsid w:val="006C69EC"/>
    <w:rsid w:val="006C7003"/>
    <w:rsid w:val="006C7AF0"/>
    <w:rsid w:val="006D0FB1"/>
    <w:rsid w:val="006D2232"/>
    <w:rsid w:val="006D271D"/>
    <w:rsid w:val="006D2946"/>
    <w:rsid w:val="006D44A1"/>
    <w:rsid w:val="006D4530"/>
    <w:rsid w:val="006D4790"/>
    <w:rsid w:val="006D4982"/>
    <w:rsid w:val="006D5963"/>
    <w:rsid w:val="006D6BF7"/>
    <w:rsid w:val="006D7829"/>
    <w:rsid w:val="006D7C17"/>
    <w:rsid w:val="006E071E"/>
    <w:rsid w:val="006E0892"/>
    <w:rsid w:val="006E0BDB"/>
    <w:rsid w:val="006E0C73"/>
    <w:rsid w:val="006E0CD8"/>
    <w:rsid w:val="006E0E1E"/>
    <w:rsid w:val="006E21A8"/>
    <w:rsid w:val="006E21AD"/>
    <w:rsid w:val="006E21F4"/>
    <w:rsid w:val="006E276A"/>
    <w:rsid w:val="006E27AC"/>
    <w:rsid w:val="006E2B4D"/>
    <w:rsid w:val="006E3687"/>
    <w:rsid w:val="006E38B8"/>
    <w:rsid w:val="006E3DC2"/>
    <w:rsid w:val="006E4822"/>
    <w:rsid w:val="006E4935"/>
    <w:rsid w:val="006E5264"/>
    <w:rsid w:val="006E546B"/>
    <w:rsid w:val="006E6879"/>
    <w:rsid w:val="006E6FFD"/>
    <w:rsid w:val="006E7107"/>
    <w:rsid w:val="006E7343"/>
    <w:rsid w:val="006E7775"/>
    <w:rsid w:val="006E77D1"/>
    <w:rsid w:val="006F01F5"/>
    <w:rsid w:val="006F0AC4"/>
    <w:rsid w:val="006F1ADF"/>
    <w:rsid w:val="006F28A0"/>
    <w:rsid w:val="006F2FF1"/>
    <w:rsid w:val="006F3085"/>
    <w:rsid w:val="006F35DD"/>
    <w:rsid w:val="006F4F61"/>
    <w:rsid w:val="006F5733"/>
    <w:rsid w:val="006F5D9C"/>
    <w:rsid w:val="006F5FAF"/>
    <w:rsid w:val="006F6E66"/>
    <w:rsid w:val="006F716C"/>
    <w:rsid w:val="006F7B5A"/>
    <w:rsid w:val="00700775"/>
    <w:rsid w:val="00700F97"/>
    <w:rsid w:val="007010F3"/>
    <w:rsid w:val="007016B8"/>
    <w:rsid w:val="00703D5E"/>
    <w:rsid w:val="00704672"/>
    <w:rsid w:val="00705266"/>
    <w:rsid w:val="00707937"/>
    <w:rsid w:val="007079ED"/>
    <w:rsid w:val="00707A10"/>
    <w:rsid w:val="00707AF9"/>
    <w:rsid w:val="00707B2F"/>
    <w:rsid w:val="00710EA7"/>
    <w:rsid w:val="0071122E"/>
    <w:rsid w:val="007114CE"/>
    <w:rsid w:val="00711731"/>
    <w:rsid w:val="00711CDC"/>
    <w:rsid w:val="00712074"/>
    <w:rsid w:val="00713402"/>
    <w:rsid w:val="007134DE"/>
    <w:rsid w:val="00713B69"/>
    <w:rsid w:val="00714B15"/>
    <w:rsid w:val="00714B41"/>
    <w:rsid w:val="0071519E"/>
    <w:rsid w:val="00715441"/>
    <w:rsid w:val="00715A3C"/>
    <w:rsid w:val="00715B47"/>
    <w:rsid w:val="00715E3A"/>
    <w:rsid w:val="00716011"/>
    <w:rsid w:val="0071687A"/>
    <w:rsid w:val="0071699B"/>
    <w:rsid w:val="00717085"/>
    <w:rsid w:val="00717CCB"/>
    <w:rsid w:val="00722285"/>
    <w:rsid w:val="00722658"/>
    <w:rsid w:val="007226EA"/>
    <w:rsid w:val="007227FD"/>
    <w:rsid w:val="00722A84"/>
    <w:rsid w:val="007233AF"/>
    <w:rsid w:val="007234AA"/>
    <w:rsid w:val="007239B3"/>
    <w:rsid w:val="00724381"/>
    <w:rsid w:val="0072490B"/>
    <w:rsid w:val="00724FAD"/>
    <w:rsid w:val="007250AB"/>
    <w:rsid w:val="00727381"/>
    <w:rsid w:val="00730144"/>
    <w:rsid w:val="0073050A"/>
    <w:rsid w:val="007308B2"/>
    <w:rsid w:val="0073115A"/>
    <w:rsid w:val="00731B24"/>
    <w:rsid w:val="00732696"/>
    <w:rsid w:val="00732B2B"/>
    <w:rsid w:val="00733ADA"/>
    <w:rsid w:val="00734564"/>
    <w:rsid w:val="00734925"/>
    <w:rsid w:val="00734A50"/>
    <w:rsid w:val="00734E06"/>
    <w:rsid w:val="00734E7C"/>
    <w:rsid w:val="00735272"/>
    <w:rsid w:val="00735277"/>
    <w:rsid w:val="0073560F"/>
    <w:rsid w:val="00736146"/>
    <w:rsid w:val="007361DC"/>
    <w:rsid w:val="00736320"/>
    <w:rsid w:val="00736B89"/>
    <w:rsid w:val="0073757E"/>
    <w:rsid w:val="00740162"/>
    <w:rsid w:val="007405B1"/>
    <w:rsid w:val="0074099D"/>
    <w:rsid w:val="00741828"/>
    <w:rsid w:val="00743FBF"/>
    <w:rsid w:val="00744855"/>
    <w:rsid w:val="00744AAB"/>
    <w:rsid w:val="00744FD8"/>
    <w:rsid w:val="0074502F"/>
    <w:rsid w:val="00745E26"/>
    <w:rsid w:val="007465CA"/>
    <w:rsid w:val="00746670"/>
    <w:rsid w:val="007471C6"/>
    <w:rsid w:val="00747323"/>
    <w:rsid w:val="00750DEE"/>
    <w:rsid w:val="00751336"/>
    <w:rsid w:val="007518B3"/>
    <w:rsid w:val="00751B90"/>
    <w:rsid w:val="00752584"/>
    <w:rsid w:val="00752D49"/>
    <w:rsid w:val="00752DA1"/>
    <w:rsid w:val="00752FCA"/>
    <w:rsid w:val="0075360E"/>
    <w:rsid w:val="007541EF"/>
    <w:rsid w:val="007542A0"/>
    <w:rsid w:val="007542BE"/>
    <w:rsid w:val="007546AA"/>
    <w:rsid w:val="00754850"/>
    <w:rsid w:val="0075525C"/>
    <w:rsid w:val="00755327"/>
    <w:rsid w:val="0075577F"/>
    <w:rsid w:val="00755A11"/>
    <w:rsid w:val="00756112"/>
    <w:rsid w:val="00756778"/>
    <w:rsid w:val="00756D7A"/>
    <w:rsid w:val="00757549"/>
    <w:rsid w:val="00757BF9"/>
    <w:rsid w:val="00757F3D"/>
    <w:rsid w:val="0076060A"/>
    <w:rsid w:val="00760EE7"/>
    <w:rsid w:val="00760EF3"/>
    <w:rsid w:val="00761549"/>
    <w:rsid w:val="00762037"/>
    <w:rsid w:val="00762B77"/>
    <w:rsid w:val="00762E20"/>
    <w:rsid w:val="00762E76"/>
    <w:rsid w:val="0076366D"/>
    <w:rsid w:val="007640F5"/>
    <w:rsid w:val="00764AB5"/>
    <w:rsid w:val="0076503B"/>
    <w:rsid w:val="0076595A"/>
    <w:rsid w:val="00766804"/>
    <w:rsid w:val="00766AA0"/>
    <w:rsid w:val="00767276"/>
    <w:rsid w:val="007676D0"/>
    <w:rsid w:val="0077036C"/>
    <w:rsid w:val="007704B9"/>
    <w:rsid w:val="00771030"/>
    <w:rsid w:val="00771139"/>
    <w:rsid w:val="00771329"/>
    <w:rsid w:val="00771341"/>
    <w:rsid w:val="007713EE"/>
    <w:rsid w:val="007715A3"/>
    <w:rsid w:val="007716D9"/>
    <w:rsid w:val="00771B8D"/>
    <w:rsid w:val="007721DF"/>
    <w:rsid w:val="00772345"/>
    <w:rsid w:val="007737A9"/>
    <w:rsid w:val="00773C35"/>
    <w:rsid w:val="007741DD"/>
    <w:rsid w:val="007751A9"/>
    <w:rsid w:val="00775C41"/>
    <w:rsid w:val="007761B5"/>
    <w:rsid w:val="007764BC"/>
    <w:rsid w:val="007771FF"/>
    <w:rsid w:val="00777403"/>
    <w:rsid w:val="0077744A"/>
    <w:rsid w:val="007804F3"/>
    <w:rsid w:val="0078097A"/>
    <w:rsid w:val="00780BA6"/>
    <w:rsid w:val="00780C63"/>
    <w:rsid w:val="00780D62"/>
    <w:rsid w:val="00781D9B"/>
    <w:rsid w:val="007823C8"/>
    <w:rsid w:val="0078264B"/>
    <w:rsid w:val="00782888"/>
    <w:rsid w:val="00782974"/>
    <w:rsid w:val="00782DE6"/>
    <w:rsid w:val="00782EB6"/>
    <w:rsid w:val="007837A8"/>
    <w:rsid w:val="00783BD7"/>
    <w:rsid w:val="00784604"/>
    <w:rsid w:val="007851CF"/>
    <w:rsid w:val="0078568E"/>
    <w:rsid w:val="00785A60"/>
    <w:rsid w:val="00785E2D"/>
    <w:rsid w:val="00786346"/>
    <w:rsid w:val="007877D8"/>
    <w:rsid w:val="007903AF"/>
    <w:rsid w:val="0079096D"/>
    <w:rsid w:val="00790DDB"/>
    <w:rsid w:val="0079115D"/>
    <w:rsid w:val="00791D00"/>
    <w:rsid w:val="007925B2"/>
    <w:rsid w:val="007928C6"/>
    <w:rsid w:val="00792B10"/>
    <w:rsid w:val="00792F48"/>
    <w:rsid w:val="00792F7A"/>
    <w:rsid w:val="007930FA"/>
    <w:rsid w:val="007934DC"/>
    <w:rsid w:val="00793812"/>
    <w:rsid w:val="0079459E"/>
    <w:rsid w:val="00794789"/>
    <w:rsid w:val="007948C5"/>
    <w:rsid w:val="00794D38"/>
    <w:rsid w:val="00795314"/>
    <w:rsid w:val="007969B8"/>
    <w:rsid w:val="00797285"/>
    <w:rsid w:val="00797BFA"/>
    <w:rsid w:val="00797EF3"/>
    <w:rsid w:val="007A08FB"/>
    <w:rsid w:val="007A1AFE"/>
    <w:rsid w:val="007A1C3A"/>
    <w:rsid w:val="007A2698"/>
    <w:rsid w:val="007A3369"/>
    <w:rsid w:val="007A39C8"/>
    <w:rsid w:val="007A3FE7"/>
    <w:rsid w:val="007A42D0"/>
    <w:rsid w:val="007A4629"/>
    <w:rsid w:val="007A47D9"/>
    <w:rsid w:val="007A4D02"/>
    <w:rsid w:val="007A509F"/>
    <w:rsid w:val="007A5B79"/>
    <w:rsid w:val="007A5D9F"/>
    <w:rsid w:val="007A604A"/>
    <w:rsid w:val="007A68D9"/>
    <w:rsid w:val="007A6E1E"/>
    <w:rsid w:val="007A797C"/>
    <w:rsid w:val="007B0215"/>
    <w:rsid w:val="007B076B"/>
    <w:rsid w:val="007B076D"/>
    <w:rsid w:val="007B17B6"/>
    <w:rsid w:val="007B18E2"/>
    <w:rsid w:val="007B1C18"/>
    <w:rsid w:val="007B272E"/>
    <w:rsid w:val="007B303A"/>
    <w:rsid w:val="007B394E"/>
    <w:rsid w:val="007B41A3"/>
    <w:rsid w:val="007B43B4"/>
    <w:rsid w:val="007B46C3"/>
    <w:rsid w:val="007B4B10"/>
    <w:rsid w:val="007B5B13"/>
    <w:rsid w:val="007B5EE6"/>
    <w:rsid w:val="007B6285"/>
    <w:rsid w:val="007B63FC"/>
    <w:rsid w:val="007B6754"/>
    <w:rsid w:val="007B7267"/>
    <w:rsid w:val="007B7575"/>
    <w:rsid w:val="007C0C8B"/>
    <w:rsid w:val="007C16D3"/>
    <w:rsid w:val="007C16DA"/>
    <w:rsid w:val="007C1A8D"/>
    <w:rsid w:val="007C2847"/>
    <w:rsid w:val="007C288B"/>
    <w:rsid w:val="007C2A1E"/>
    <w:rsid w:val="007C3D89"/>
    <w:rsid w:val="007C49D0"/>
    <w:rsid w:val="007C4DF6"/>
    <w:rsid w:val="007C5344"/>
    <w:rsid w:val="007C5526"/>
    <w:rsid w:val="007C5D32"/>
    <w:rsid w:val="007C6C43"/>
    <w:rsid w:val="007C6D08"/>
    <w:rsid w:val="007C6DFE"/>
    <w:rsid w:val="007C7650"/>
    <w:rsid w:val="007D01DF"/>
    <w:rsid w:val="007D07A0"/>
    <w:rsid w:val="007D0903"/>
    <w:rsid w:val="007D0F62"/>
    <w:rsid w:val="007D1B06"/>
    <w:rsid w:val="007D260A"/>
    <w:rsid w:val="007D38AA"/>
    <w:rsid w:val="007D3D78"/>
    <w:rsid w:val="007D3F4C"/>
    <w:rsid w:val="007D426B"/>
    <w:rsid w:val="007D434D"/>
    <w:rsid w:val="007D4587"/>
    <w:rsid w:val="007D5138"/>
    <w:rsid w:val="007D5F96"/>
    <w:rsid w:val="007D61FD"/>
    <w:rsid w:val="007D6544"/>
    <w:rsid w:val="007D6FE8"/>
    <w:rsid w:val="007D79FD"/>
    <w:rsid w:val="007D7A87"/>
    <w:rsid w:val="007D7B3C"/>
    <w:rsid w:val="007E0769"/>
    <w:rsid w:val="007E09C9"/>
    <w:rsid w:val="007E0FA5"/>
    <w:rsid w:val="007E1765"/>
    <w:rsid w:val="007E17C4"/>
    <w:rsid w:val="007E186D"/>
    <w:rsid w:val="007E291E"/>
    <w:rsid w:val="007E2EBD"/>
    <w:rsid w:val="007E3530"/>
    <w:rsid w:val="007E369C"/>
    <w:rsid w:val="007E3732"/>
    <w:rsid w:val="007E3AC7"/>
    <w:rsid w:val="007E404A"/>
    <w:rsid w:val="007E4808"/>
    <w:rsid w:val="007E4ECF"/>
    <w:rsid w:val="007E4F91"/>
    <w:rsid w:val="007E55BA"/>
    <w:rsid w:val="007E6AFA"/>
    <w:rsid w:val="007E6CDB"/>
    <w:rsid w:val="007E6D9E"/>
    <w:rsid w:val="007E7369"/>
    <w:rsid w:val="007E7398"/>
    <w:rsid w:val="007E7AF2"/>
    <w:rsid w:val="007E7EB5"/>
    <w:rsid w:val="007F0217"/>
    <w:rsid w:val="007F0C6D"/>
    <w:rsid w:val="007F1876"/>
    <w:rsid w:val="007F2BA0"/>
    <w:rsid w:val="007F2E0F"/>
    <w:rsid w:val="007F2F70"/>
    <w:rsid w:val="007F315B"/>
    <w:rsid w:val="007F3B44"/>
    <w:rsid w:val="007F4098"/>
    <w:rsid w:val="007F47A0"/>
    <w:rsid w:val="007F4B71"/>
    <w:rsid w:val="007F5CFD"/>
    <w:rsid w:val="007F654B"/>
    <w:rsid w:val="007F6943"/>
    <w:rsid w:val="007F791F"/>
    <w:rsid w:val="007F7D68"/>
    <w:rsid w:val="007F7DAF"/>
    <w:rsid w:val="0080046A"/>
    <w:rsid w:val="0080053B"/>
    <w:rsid w:val="008010B3"/>
    <w:rsid w:val="008016D8"/>
    <w:rsid w:val="008029A5"/>
    <w:rsid w:val="00803214"/>
    <w:rsid w:val="00803583"/>
    <w:rsid w:val="00803CA2"/>
    <w:rsid w:val="00804212"/>
    <w:rsid w:val="00804216"/>
    <w:rsid w:val="00804991"/>
    <w:rsid w:val="00804FA2"/>
    <w:rsid w:val="00805682"/>
    <w:rsid w:val="008057D0"/>
    <w:rsid w:val="008059EB"/>
    <w:rsid w:val="00805F06"/>
    <w:rsid w:val="0080682E"/>
    <w:rsid w:val="00806AE7"/>
    <w:rsid w:val="008074B0"/>
    <w:rsid w:val="00810031"/>
    <w:rsid w:val="0081122F"/>
    <w:rsid w:val="008117E3"/>
    <w:rsid w:val="00811DDB"/>
    <w:rsid w:val="00812339"/>
    <w:rsid w:val="00812355"/>
    <w:rsid w:val="00812F6F"/>
    <w:rsid w:val="00814966"/>
    <w:rsid w:val="00814A17"/>
    <w:rsid w:val="00815773"/>
    <w:rsid w:val="00815B9B"/>
    <w:rsid w:val="00815CC1"/>
    <w:rsid w:val="00815EA2"/>
    <w:rsid w:val="00816E23"/>
    <w:rsid w:val="00817216"/>
    <w:rsid w:val="00817619"/>
    <w:rsid w:val="008202B5"/>
    <w:rsid w:val="008206D5"/>
    <w:rsid w:val="00820EB7"/>
    <w:rsid w:val="008222B9"/>
    <w:rsid w:val="00822CBE"/>
    <w:rsid w:val="00822EDF"/>
    <w:rsid w:val="00822F81"/>
    <w:rsid w:val="00823C26"/>
    <w:rsid w:val="008243B9"/>
    <w:rsid w:val="008248CA"/>
    <w:rsid w:val="00824BB8"/>
    <w:rsid w:val="00825412"/>
    <w:rsid w:val="008257BF"/>
    <w:rsid w:val="00825A34"/>
    <w:rsid w:val="00825CFF"/>
    <w:rsid w:val="00825E3D"/>
    <w:rsid w:val="0082624D"/>
    <w:rsid w:val="008266A2"/>
    <w:rsid w:val="00826C22"/>
    <w:rsid w:val="0082730A"/>
    <w:rsid w:val="008276D7"/>
    <w:rsid w:val="0083009F"/>
    <w:rsid w:val="00830C7C"/>
    <w:rsid w:val="00830F51"/>
    <w:rsid w:val="00831CCE"/>
    <w:rsid w:val="008329D4"/>
    <w:rsid w:val="00832DEC"/>
    <w:rsid w:val="008331CC"/>
    <w:rsid w:val="00833230"/>
    <w:rsid w:val="008334E8"/>
    <w:rsid w:val="00833DC3"/>
    <w:rsid w:val="008348E5"/>
    <w:rsid w:val="00834D20"/>
    <w:rsid w:val="00834F64"/>
    <w:rsid w:val="00835055"/>
    <w:rsid w:val="0083515B"/>
    <w:rsid w:val="008353FA"/>
    <w:rsid w:val="0083543D"/>
    <w:rsid w:val="00835B33"/>
    <w:rsid w:val="00835B9C"/>
    <w:rsid w:val="00835DF1"/>
    <w:rsid w:val="0083655B"/>
    <w:rsid w:val="00836984"/>
    <w:rsid w:val="00836B85"/>
    <w:rsid w:val="00837315"/>
    <w:rsid w:val="00837B2C"/>
    <w:rsid w:val="00837B8F"/>
    <w:rsid w:val="008405E1"/>
    <w:rsid w:val="00840808"/>
    <w:rsid w:val="00841533"/>
    <w:rsid w:val="00842046"/>
    <w:rsid w:val="008422EC"/>
    <w:rsid w:val="00842C67"/>
    <w:rsid w:val="00842FA3"/>
    <w:rsid w:val="0084328A"/>
    <w:rsid w:val="00843AD8"/>
    <w:rsid w:val="00843BA3"/>
    <w:rsid w:val="00844678"/>
    <w:rsid w:val="008454F6"/>
    <w:rsid w:val="00845D6B"/>
    <w:rsid w:val="00845FB2"/>
    <w:rsid w:val="00846ACF"/>
    <w:rsid w:val="00846E6D"/>
    <w:rsid w:val="0084750F"/>
    <w:rsid w:val="0084795A"/>
    <w:rsid w:val="00847B09"/>
    <w:rsid w:val="00847C83"/>
    <w:rsid w:val="00847D7C"/>
    <w:rsid w:val="008503AA"/>
    <w:rsid w:val="008505FE"/>
    <w:rsid w:val="00850C91"/>
    <w:rsid w:val="00850D1E"/>
    <w:rsid w:val="008519E8"/>
    <w:rsid w:val="00851ACA"/>
    <w:rsid w:val="00851BDC"/>
    <w:rsid w:val="00852B45"/>
    <w:rsid w:val="008533A6"/>
    <w:rsid w:val="00853FB3"/>
    <w:rsid w:val="008542EA"/>
    <w:rsid w:val="008548BE"/>
    <w:rsid w:val="0085495E"/>
    <w:rsid w:val="00854A3D"/>
    <w:rsid w:val="008557C5"/>
    <w:rsid w:val="00857257"/>
    <w:rsid w:val="00857773"/>
    <w:rsid w:val="00857BCB"/>
    <w:rsid w:val="0086011C"/>
    <w:rsid w:val="00860167"/>
    <w:rsid w:val="00860314"/>
    <w:rsid w:val="00860799"/>
    <w:rsid w:val="00860A6D"/>
    <w:rsid w:val="0086170D"/>
    <w:rsid w:val="0086215D"/>
    <w:rsid w:val="00862B05"/>
    <w:rsid w:val="00862D4F"/>
    <w:rsid w:val="008633D0"/>
    <w:rsid w:val="00863FD5"/>
    <w:rsid w:val="0086461E"/>
    <w:rsid w:val="00864656"/>
    <w:rsid w:val="008647A4"/>
    <w:rsid w:val="00864A66"/>
    <w:rsid w:val="00865C40"/>
    <w:rsid w:val="00865D9C"/>
    <w:rsid w:val="00865EDB"/>
    <w:rsid w:val="0086611A"/>
    <w:rsid w:val="00866319"/>
    <w:rsid w:val="00866AD7"/>
    <w:rsid w:val="00866C71"/>
    <w:rsid w:val="008701B5"/>
    <w:rsid w:val="00870220"/>
    <w:rsid w:val="00870BB0"/>
    <w:rsid w:val="00870EEB"/>
    <w:rsid w:val="0087140F"/>
    <w:rsid w:val="00871C4A"/>
    <w:rsid w:val="008722C8"/>
    <w:rsid w:val="00872EA5"/>
    <w:rsid w:val="0087309B"/>
    <w:rsid w:val="008731F7"/>
    <w:rsid w:val="00873862"/>
    <w:rsid w:val="0087395E"/>
    <w:rsid w:val="00873D51"/>
    <w:rsid w:val="0087419E"/>
    <w:rsid w:val="00874287"/>
    <w:rsid w:val="00874E7A"/>
    <w:rsid w:val="00874E98"/>
    <w:rsid w:val="00876535"/>
    <w:rsid w:val="0087694B"/>
    <w:rsid w:val="00877002"/>
    <w:rsid w:val="0087705B"/>
    <w:rsid w:val="00877B32"/>
    <w:rsid w:val="00877DD4"/>
    <w:rsid w:val="0088062A"/>
    <w:rsid w:val="0088071F"/>
    <w:rsid w:val="00880914"/>
    <w:rsid w:val="0088091E"/>
    <w:rsid w:val="00880D3D"/>
    <w:rsid w:val="008811CF"/>
    <w:rsid w:val="008818F4"/>
    <w:rsid w:val="008819F9"/>
    <w:rsid w:val="00881DD3"/>
    <w:rsid w:val="00882501"/>
    <w:rsid w:val="008827EE"/>
    <w:rsid w:val="008829A2"/>
    <w:rsid w:val="008831B7"/>
    <w:rsid w:val="00883803"/>
    <w:rsid w:val="00883809"/>
    <w:rsid w:val="008840A1"/>
    <w:rsid w:val="00884817"/>
    <w:rsid w:val="00884CAA"/>
    <w:rsid w:val="0088567F"/>
    <w:rsid w:val="00885F7E"/>
    <w:rsid w:val="0088614C"/>
    <w:rsid w:val="00886A42"/>
    <w:rsid w:val="008902A4"/>
    <w:rsid w:val="008904A5"/>
    <w:rsid w:val="00890B86"/>
    <w:rsid w:val="00890BAA"/>
    <w:rsid w:val="008910E7"/>
    <w:rsid w:val="0089122B"/>
    <w:rsid w:val="00892274"/>
    <w:rsid w:val="0089322B"/>
    <w:rsid w:val="0089352F"/>
    <w:rsid w:val="00893988"/>
    <w:rsid w:val="00893C47"/>
    <w:rsid w:val="00894E59"/>
    <w:rsid w:val="0089543F"/>
    <w:rsid w:val="0089599C"/>
    <w:rsid w:val="00895CF9"/>
    <w:rsid w:val="00896941"/>
    <w:rsid w:val="00896E27"/>
    <w:rsid w:val="008972D0"/>
    <w:rsid w:val="008976B8"/>
    <w:rsid w:val="008A02EA"/>
    <w:rsid w:val="008A07B5"/>
    <w:rsid w:val="008A207B"/>
    <w:rsid w:val="008A2891"/>
    <w:rsid w:val="008A2D61"/>
    <w:rsid w:val="008A3A82"/>
    <w:rsid w:val="008A4149"/>
    <w:rsid w:val="008A4178"/>
    <w:rsid w:val="008A4AB7"/>
    <w:rsid w:val="008A524C"/>
    <w:rsid w:val="008A551B"/>
    <w:rsid w:val="008A5911"/>
    <w:rsid w:val="008A67A8"/>
    <w:rsid w:val="008A6C2F"/>
    <w:rsid w:val="008A7B3A"/>
    <w:rsid w:val="008B07DA"/>
    <w:rsid w:val="008B08B9"/>
    <w:rsid w:val="008B1850"/>
    <w:rsid w:val="008B191D"/>
    <w:rsid w:val="008B1BB3"/>
    <w:rsid w:val="008B21F5"/>
    <w:rsid w:val="008B22AA"/>
    <w:rsid w:val="008B22F7"/>
    <w:rsid w:val="008B263F"/>
    <w:rsid w:val="008B28C7"/>
    <w:rsid w:val="008B2960"/>
    <w:rsid w:val="008B2A3B"/>
    <w:rsid w:val="008B2B53"/>
    <w:rsid w:val="008B2F59"/>
    <w:rsid w:val="008B36E3"/>
    <w:rsid w:val="008B3DC2"/>
    <w:rsid w:val="008B41A1"/>
    <w:rsid w:val="008B4A30"/>
    <w:rsid w:val="008B4D42"/>
    <w:rsid w:val="008B4E5F"/>
    <w:rsid w:val="008B5A91"/>
    <w:rsid w:val="008B5FC1"/>
    <w:rsid w:val="008B66E2"/>
    <w:rsid w:val="008B688F"/>
    <w:rsid w:val="008B6D36"/>
    <w:rsid w:val="008B74E1"/>
    <w:rsid w:val="008B7696"/>
    <w:rsid w:val="008B776C"/>
    <w:rsid w:val="008C005C"/>
    <w:rsid w:val="008C04D4"/>
    <w:rsid w:val="008C15E4"/>
    <w:rsid w:val="008C2987"/>
    <w:rsid w:val="008C3170"/>
    <w:rsid w:val="008C3E4A"/>
    <w:rsid w:val="008C40C9"/>
    <w:rsid w:val="008C4B91"/>
    <w:rsid w:val="008C4CC8"/>
    <w:rsid w:val="008C4D5A"/>
    <w:rsid w:val="008C5051"/>
    <w:rsid w:val="008C5E53"/>
    <w:rsid w:val="008C61CE"/>
    <w:rsid w:val="008C657A"/>
    <w:rsid w:val="008C67F6"/>
    <w:rsid w:val="008C69B3"/>
    <w:rsid w:val="008C6B3A"/>
    <w:rsid w:val="008C6B6D"/>
    <w:rsid w:val="008C6CF0"/>
    <w:rsid w:val="008C6CFB"/>
    <w:rsid w:val="008C715E"/>
    <w:rsid w:val="008C7765"/>
    <w:rsid w:val="008C7A6D"/>
    <w:rsid w:val="008C7C39"/>
    <w:rsid w:val="008C7D96"/>
    <w:rsid w:val="008D03E2"/>
    <w:rsid w:val="008D1117"/>
    <w:rsid w:val="008D187F"/>
    <w:rsid w:val="008D1B40"/>
    <w:rsid w:val="008D1D22"/>
    <w:rsid w:val="008D1DD1"/>
    <w:rsid w:val="008D1DE0"/>
    <w:rsid w:val="008D29E7"/>
    <w:rsid w:val="008D2A61"/>
    <w:rsid w:val="008D2C5A"/>
    <w:rsid w:val="008D2D33"/>
    <w:rsid w:val="008D3185"/>
    <w:rsid w:val="008D4D97"/>
    <w:rsid w:val="008D5246"/>
    <w:rsid w:val="008D6AF9"/>
    <w:rsid w:val="008D6D08"/>
    <w:rsid w:val="008D7BBF"/>
    <w:rsid w:val="008D7DAA"/>
    <w:rsid w:val="008E0E2D"/>
    <w:rsid w:val="008E1DD2"/>
    <w:rsid w:val="008E22B4"/>
    <w:rsid w:val="008E251E"/>
    <w:rsid w:val="008E26DA"/>
    <w:rsid w:val="008E2720"/>
    <w:rsid w:val="008E2989"/>
    <w:rsid w:val="008E36A0"/>
    <w:rsid w:val="008E3A5F"/>
    <w:rsid w:val="008E3EEC"/>
    <w:rsid w:val="008E4755"/>
    <w:rsid w:val="008E5156"/>
    <w:rsid w:val="008E5224"/>
    <w:rsid w:val="008E5989"/>
    <w:rsid w:val="008E5AF3"/>
    <w:rsid w:val="008E5BE2"/>
    <w:rsid w:val="008E6EB4"/>
    <w:rsid w:val="008E6F1A"/>
    <w:rsid w:val="008E70B4"/>
    <w:rsid w:val="008E72A0"/>
    <w:rsid w:val="008F043B"/>
    <w:rsid w:val="008F057E"/>
    <w:rsid w:val="008F094B"/>
    <w:rsid w:val="008F0DE4"/>
    <w:rsid w:val="008F2A68"/>
    <w:rsid w:val="008F36C4"/>
    <w:rsid w:val="008F37BA"/>
    <w:rsid w:val="008F3D77"/>
    <w:rsid w:val="008F401C"/>
    <w:rsid w:val="008F50B0"/>
    <w:rsid w:val="008F5BAA"/>
    <w:rsid w:val="008F6787"/>
    <w:rsid w:val="008F68F6"/>
    <w:rsid w:val="008F698B"/>
    <w:rsid w:val="008F78F2"/>
    <w:rsid w:val="008F7A7B"/>
    <w:rsid w:val="008F7B02"/>
    <w:rsid w:val="008F7F6F"/>
    <w:rsid w:val="009003C1"/>
    <w:rsid w:val="00900860"/>
    <w:rsid w:val="009018E7"/>
    <w:rsid w:val="009021A7"/>
    <w:rsid w:val="009021CF"/>
    <w:rsid w:val="0090290B"/>
    <w:rsid w:val="00902A7C"/>
    <w:rsid w:val="00903654"/>
    <w:rsid w:val="00903818"/>
    <w:rsid w:val="009039AB"/>
    <w:rsid w:val="00904AC2"/>
    <w:rsid w:val="00904E87"/>
    <w:rsid w:val="009051BE"/>
    <w:rsid w:val="00905362"/>
    <w:rsid w:val="00905D1E"/>
    <w:rsid w:val="009061E4"/>
    <w:rsid w:val="00906F8D"/>
    <w:rsid w:val="0090717C"/>
    <w:rsid w:val="0090791C"/>
    <w:rsid w:val="00910305"/>
    <w:rsid w:val="00911ECA"/>
    <w:rsid w:val="0091275D"/>
    <w:rsid w:val="009129DC"/>
    <w:rsid w:val="00913A2E"/>
    <w:rsid w:val="00914076"/>
    <w:rsid w:val="009141C2"/>
    <w:rsid w:val="009143EB"/>
    <w:rsid w:val="00914582"/>
    <w:rsid w:val="0091464A"/>
    <w:rsid w:val="0091465D"/>
    <w:rsid w:val="00914C94"/>
    <w:rsid w:val="00914E6A"/>
    <w:rsid w:val="0091518A"/>
    <w:rsid w:val="00915C81"/>
    <w:rsid w:val="00916523"/>
    <w:rsid w:val="009167A1"/>
    <w:rsid w:val="0091730C"/>
    <w:rsid w:val="00917425"/>
    <w:rsid w:val="00917CCA"/>
    <w:rsid w:val="0092082B"/>
    <w:rsid w:val="009214A6"/>
    <w:rsid w:val="00921F8E"/>
    <w:rsid w:val="00922CC2"/>
    <w:rsid w:val="00923ABA"/>
    <w:rsid w:val="00923B32"/>
    <w:rsid w:val="00925594"/>
    <w:rsid w:val="0092637F"/>
    <w:rsid w:val="00926421"/>
    <w:rsid w:val="0092668B"/>
    <w:rsid w:val="00926C4A"/>
    <w:rsid w:val="00926D93"/>
    <w:rsid w:val="009272A8"/>
    <w:rsid w:val="00927407"/>
    <w:rsid w:val="00927D23"/>
    <w:rsid w:val="00930B65"/>
    <w:rsid w:val="0093124D"/>
    <w:rsid w:val="0093290F"/>
    <w:rsid w:val="00932DEB"/>
    <w:rsid w:val="00933B49"/>
    <w:rsid w:val="00934012"/>
    <w:rsid w:val="00934AC6"/>
    <w:rsid w:val="00934B48"/>
    <w:rsid w:val="00935241"/>
    <w:rsid w:val="009359FE"/>
    <w:rsid w:val="0093793A"/>
    <w:rsid w:val="009407D1"/>
    <w:rsid w:val="00940DBE"/>
    <w:rsid w:val="00941874"/>
    <w:rsid w:val="009419F1"/>
    <w:rsid w:val="009425BB"/>
    <w:rsid w:val="009426F9"/>
    <w:rsid w:val="00942876"/>
    <w:rsid w:val="00942FB5"/>
    <w:rsid w:val="00942FB9"/>
    <w:rsid w:val="00944040"/>
    <w:rsid w:val="00944478"/>
    <w:rsid w:val="0094550D"/>
    <w:rsid w:val="00945688"/>
    <w:rsid w:val="0094572E"/>
    <w:rsid w:val="00945B94"/>
    <w:rsid w:val="009464C9"/>
    <w:rsid w:val="00946A19"/>
    <w:rsid w:val="00946AF4"/>
    <w:rsid w:val="00946F00"/>
    <w:rsid w:val="009473D0"/>
    <w:rsid w:val="00947501"/>
    <w:rsid w:val="009477CF"/>
    <w:rsid w:val="00947883"/>
    <w:rsid w:val="00947AED"/>
    <w:rsid w:val="00950B6E"/>
    <w:rsid w:val="00951EF2"/>
    <w:rsid w:val="00952403"/>
    <w:rsid w:val="009524C6"/>
    <w:rsid w:val="00952F76"/>
    <w:rsid w:val="00953C10"/>
    <w:rsid w:val="009543B3"/>
    <w:rsid w:val="009543B9"/>
    <w:rsid w:val="00954A78"/>
    <w:rsid w:val="009551CB"/>
    <w:rsid w:val="00955416"/>
    <w:rsid w:val="00955CFF"/>
    <w:rsid w:val="009560E1"/>
    <w:rsid w:val="0095632C"/>
    <w:rsid w:val="00956569"/>
    <w:rsid w:val="00956B57"/>
    <w:rsid w:val="009577A5"/>
    <w:rsid w:val="0095788F"/>
    <w:rsid w:val="00957A72"/>
    <w:rsid w:val="00957CBA"/>
    <w:rsid w:val="0096025C"/>
    <w:rsid w:val="00960ADA"/>
    <w:rsid w:val="009610E0"/>
    <w:rsid w:val="00961F39"/>
    <w:rsid w:val="00961F64"/>
    <w:rsid w:val="00962AB2"/>
    <w:rsid w:val="00963757"/>
    <w:rsid w:val="00964209"/>
    <w:rsid w:val="0096478E"/>
    <w:rsid w:val="00965017"/>
    <w:rsid w:val="009659A4"/>
    <w:rsid w:val="00965BDC"/>
    <w:rsid w:val="009663EE"/>
    <w:rsid w:val="0096692A"/>
    <w:rsid w:val="00967151"/>
    <w:rsid w:val="00967F37"/>
    <w:rsid w:val="009705B4"/>
    <w:rsid w:val="00970977"/>
    <w:rsid w:val="009726E8"/>
    <w:rsid w:val="00972984"/>
    <w:rsid w:val="00972C01"/>
    <w:rsid w:val="0097345F"/>
    <w:rsid w:val="00973D31"/>
    <w:rsid w:val="00974CAB"/>
    <w:rsid w:val="009754EA"/>
    <w:rsid w:val="0097576F"/>
    <w:rsid w:val="00975C46"/>
    <w:rsid w:val="00976657"/>
    <w:rsid w:val="0097691F"/>
    <w:rsid w:val="00976B31"/>
    <w:rsid w:val="00976D76"/>
    <w:rsid w:val="00976D94"/>
    <w:rsid w:val="00977DA4"/>
    <w:rsid w:val="009804E3"/>
    <w:rsid w:val="0098062C"/>
    <w:rsid w:val="00980990"/>
    <w:rsid w:val="00981465"/>
    <w:rsid w:val="00982394"/>
    <w:rsid w:val="00982F55"/>
    <w:rsid w:val="00983645"/>
    <w:rsid w:val="00983A5A"/>
    <w:rsid w:val="00983E3D"/>
    <w:rsid w:val="009845EA"/>
    <w:rsid w:val="00985229"/>
    <w:rsid w:val="00985949"/>
    <w:rsid w:val="00986A23"/>
    <w:rsid w:val="00987007"/>
    <w:rsid w:val="0098799D"/>
    <w:rsid w:val="00987A02"/>
    <w:rsid w:val="009901A5"/>
    <w:rsid w:val="009902C0"/>
    <w:rsid w:val="00990A3A"/>
    <w:rsid w:val="00991227"/>
    <w:rsid w:val="0099160C"/>
    <w:rsid w:val="009922DB"/>
    <w:rsid w:val="0099235C"/>
    <w:rsid w:val="0099247E"/>
    <w:rsid w:val="009939A2"/>
    <w:rsid w:val="00993F17"/>
    <w:rsid w:val="00994566"/>
    <w:rsid w:val="009946DE"/>
    <w:rsid w:val="00997DA4"/>
    <w:rsid w:val="00997E3B"/>
    <w:rsid w:val="009A0747"/>
    <w:rsid w:val="009A0771"/>
    <w:rsid w:val="009A13E1"/>
    <w:rsid w:val="009A17B8"/>
    <w:rsid w:val="009A1AC4"/>
    <w:rsid w:val="009A1CCD"/>
    <w:rsid w:val="009A1EDB"/>
    <w:rsid w:val="009A20D8"/>
    <w:rsid w:val="009A23AF"/>
    <w:rsid w:val="009A288B"/>
    <w:rsid w:val="009A2EF3"/>
    <w:rsid w:val="009A3B3A"/>
    <w:rsid w:val="009A4343"/>
    <w:rsid w:val="009A442B"/>
    <w:rsid w:val="009A4716"/>
    <w:rsid w:val="009A4EB0"/>
    <w:rsid w:val="009A56AD"/>
    <w:rsid w:val="009A57A4"/>
    <w:rsid w:val="009A5F6B"/>
    <w:rsid w:val="009A6ACD"/>
    <w:rsid w:val="009A71A1"/>
    <w:rsid w:val="009A74F7"/>
    <w:rsid w:val="009A7AE4"/>
    <w:rsid w:val="009B023C"/>
    <w:rsid w:val="009B0257"/>
    <w:rsid w:val="009B0491"/>
    <w:rsid w:val="009B04E1"/>
    <w:rsid w:val="009B04FA"/>
    <w:rsid w:val="009B0D98"/>
    <w:rsid w:val="009B1E6E"/>
    <w:rsid w:val="009B2317"/>
    <w:rsid w:val="009B254A"/>
    <w:rsid w:val="009B29EA"/>
    <w:rsid w:val="009B2A14"/>
    <w:rsid w:val="009B2D72"/>
    <w:rsid w:val="009B3580"/>
    <w:rsid w:val="009B3F46"/>
    <w:rsid w:val="009B4733"/>
    <w:rsid w:val="009B4D63"/>
    <w:rsid w:val="009B4E82"/>
    <w:rsid w:val="009B6E26"/>
    <w:rsid w:val="009B6E29"/>
    <w:rsid w:val="009B7397"/>
    <w:rsid w:val="009B748C"/>
    <w:rsid w:val="009B7D0E"/>
    <w:rsid w:val="009C0406"/>
    <w:rsid w:val="009C0437"/>
    <w:rsid w:val="009C07F2"/>
    <w:rsid w:val="009C07FB"/>
    <w:rsid w:val="009C0B14"/>
    <w:rsid w:val="009C1B9D"/>
    <w:rsid w:val="009C1D60"/>
    <w:rsid w:val="009C2236"/>
    <w:rsid w:val="009C2555"/>
    <w:rsid w:val="009C273C"/>
    <w:rsid w:val="009C2AF2"/>
    <w:rsid w:val="009C3F73"/>
    <w:rsid w:val="009C3FA6"/>
    <w:rsid w:val="009C4420"/>
    <w:rsid w:val="009C610B"/>
    <w:rsid w:val="009C6296"/>
    <w:rsid w:val="009C661C"/>
    <w:rsid w:val="009C7711"/>
    <w:rsid w:val="009C777C"/>
    <w:rsid w:val="009C7A07"/>
    <w:rsid w:val="009C7BFF"/>
    <w:rsid w:val="009C7F30"/>
    <w:rsid w:val="009D015D"/>
    <w:rsid w:val="009D03F7"/>
    <w:rsid w:val="009D051F"/>
    <w:rsid w:val="009D057E"/>
    <w:rsid w:val="009D06C9"/>
    <w:rsid w:val="009D117D"/>
    <w:rsid w:val="009D1191"/>
    <w:rsid w:val="009D1391"/>
    <w:rsid w:val="009D1465"/>
    <w:rsid w:val="009D1604"/>
    <w:rsid w:val="009D18AA"/>
    <w:rsid w:val="009D18E0"/>
    <w:rsid w:val="009D1A05"/>
    <w:rsid w:val="009D1EC1"/>
    <w:rsid w:val="009D2828"/>
    <w:rsid w:val="009D2A74"/>
    <w:rsid w:val="009D2A90"/>
    <w:rsid w:val="009D2AF7"/>
    <w:rsid w:val="009D2DAF"/>
    <w:rsid w:val="009D3C63"/>
    <w:rsid w:val="009D4168"/>
    <w:rsid w:val="009D495C"/>
    <w:rsid w:val="009D4B1C"/>
    <w:rsid w:val="009D4C48"/>
    <w:rsid w:val="009D7367"/>
    <w:rsid w:val="009D759F"/>
    <w:rsid w:val="009E0380"/>
    <w:rsid w:val="009E078D"/>
    <w:rsid w:val="009E0C83"/>
    <w:rsid w:val="009E2397"/>
    <w:rsid w:val="009E23CC"/>
    <w:rsid w:val="009E2598"/>
    <w:rsid w:val="009E3277"/>
    <w:rsid w:val="009E3580"/>
    <w:rsid w:val="009E3ED2"/>
    <w:rsid w:val="009E4533"/>
    <w:rsid w:val="009E46F7"/>
    <w:rsid w:val="009E47A6"/>
    <w:rsid w:val="009E5C97"/>
    <w:rsid w:val="009E6086"/>
    <w:rsid w:val="009E69C3"/>
    <w:rsid w:val="009E73DD"/>
    <w:rsid w:val="009E7758"/>
    <w:rsid w:val="009F017A"/>
    <w:rsid w:val="009F103F"/>
    <w:rsid w:val="009F166E"/>
    <w:rsid w:val="009F16A3"/>
    <w:rsid w:val="009F16A8"/>
    <w:rsid w:val="009F1F19"/>
    <w:rsid w:val="009F20C1"/>
    <w:rsid w:val="009F2D23"/>
    <w:rsid w:val="009F2E37"/>
    <w:rsid w:val="009F3BA3"/>
    <w:rsid w:val="009F405B"/>
    <w:rsid w:val="009F48BB"/>
    <w:rsid w:val="009F6319"/>
    <w:rsid w:val="009F6579"/>
    <w:rsid w:val="009F6A76"/>
    <w:rsid w:val="009F712F"/>
    <w:rsid w:val="009F7BB9"/>
    <w:rsid w:val="00A00529"/>
    <w:rsid w:val="00A00BF7"/>
    <w:rsid w:val="00A024D0"/>
    <w:rsid w:val="00A02515"/>
    <w:rsid w:val="00A02CBF"/>
    <w:rsid w:val="00A031DA"/>
    <w:rsid w:val="00A03E4A"/>
    <w:rsid w:val="00A04310"/>
    <w:rsid w:val="00A045D3"/>
    <w:rsid w:val="00A057CB"/>
    <w:rsid w:val="00A05FBC"/>
    <w:rsid w:val="00A063DA"/>
    <w:rsid w:val="00A06FC7"/>
    <w:rsid w:val="00A1056D"/>
    <w:rsid w:val="00A10E2C"/>
    <w:rsid w:val="00A10F7D"/>
    <w:rsid w:val="00A1100E"/>
    <w:rsid w:val="00A12A19"/>
    <w:rsid w:val="00A12B42"/>
    <w:rsid w:val="00A12EEB"/>
    <w:rsid w:val="00A13086"/>
    <w:rsid w:val="00A13544"/>
    <w:rsid w:val="00A13778"/>
    <w:rsid w:val="00A14158"/>
    <w:rsid w:val="00A14742"/>
    <w:rsid w:val="00A14BEF"/>
    <w:rsid w:val="00A15323"/>
    <w:rsid w:val="00A1538A"/>
    <w:rsid w:val="00A15B4F"/>
    <w:rsid w:val="00A15D7C"/>
    <w:rsid w:val="00A15F3E"/>
    <w:rsid w:val="00A16761"/>
    <w:rsid w:val="00A16B40"/>
    <w:rsid w:val="00A172A6"/>
    <w:rsid w:val="00A17B7A"/>
    <w:rsid w:val="00A208D8"/>
    <w:rsid w:val="00A20B5B"/>
    <w:rsid w:val="00A21DFB"/>
    <w:rsid w:val="00A2257D"/>
    <w:rsid w:val="00A22E66"/>
    <w:rsid w:val="00A22E6E"/>
    <w:rsid w:val="00A2302D"/>
    <w:rsid w:val="00A23937"/>
    <w:rsid w:val="00A23B4C"/>
    <w:rsid w:val="00A23D45"/>
    <w:rsid w:val="00A240A8"/>
    <w:rsid w:val="00A25499"/>
    <w:rsid w:val="00A26A18"/>
    <w:rsid w:val="00A27732"/>
    <w:rsid w:val="00A27D1A"/>
    <w:rsid w:val="00A30ECE"/>
    <w:rsid w:val="00A313E4"/>
    <w:rsid w:val="00A31481"/>
    <w:rsid w:val="00A3176B"/>
    <w:rsid w:val="00A318AC"/>
    <w:rsid w:val="00A31D44"/>
    <w:rsid w:val="00A31FBF"/>
    <w:rsid w:val="00A329E4"/>
    <w:rsid w:val="00A331DA"/>
    <w:rsid w:val="00A33338"/>
    <w:rsid w:val="00A34D3D"/>
    <w:rsid w:val="00A3546E"/>
    <w:rsid w:val="00A3631B"/>
    <w:rsid w:val="00A36368"/>
    <w:rsid w:val="00A369C2"/>
    <w:rsid w:val="00A37497"/>
    <w:rsid w:val="00A40B36"/>
    <w:rsid w:val="00A4144B"/>
    <w:rsid w:val="00A4186D"/>
    <w:rsid w:val="00A43164"/>
    <w:rsid w:val="00A43363"/>
    <w:rsid w:val="00A43D8F"/>
    <w:rsid w:val="00A44646"/>
    <w:rsid w:val="00A44BA8"/>
    <w:rsid w:val="00A45020"/>
    <w:rsid w:val="00A45284"/>
    <w:rsid w:val="00A46C68"/>
    <w:rsid w:val="00A47A56"/>
    <w:rsid w:val="00A50493"/>
    <w:rsid w:val="00A508AF"/>
    <w:rsid w:val="00A50A6E"/>
    <w:rsid w:val="00A5183D"/>
    <w:rsid w:val="00A52895"/>
    <w:rsid w:val="00A52A82"/>
    <w:rsid w:val="00A537F0"/>
    <w:rsid w:val="00A5383D"/>
    <w:rsid w:val="00A53F46"/>
    <w:rsid w:val="00A54F5C"/>
    <w:rsid w:val="00A551FA"/>
    <w:rsid w:val="00A5552C"/>
    <w:rsid w:val="00A56407"/>
    <w:rsid w:val="00A564AE"/>
    <w:rsid w:val="00A564B9"/>
    <w:rsid w:val="00A56558"/>
    <w:rsid w:val="00A56772"/>
    <w:rsid w:val="00A5691A"/>
    <w:rsid w:val="00A56EBB"/>
    <w:rsid w:val="00A5729E"/>
    <w:rsid w:val="00A57826"/>
    <w:rsid w:val="00A57E6C"/>
    <w:rsid w:val="00A57F2B"/>
    <w:rsid w:val="00A60385"/>
    <w:rsid w:val="00A609B2"/>
    <w:rsid w:val="00A60A24"/>
    <w:rsid w:val="00A60CCC"/>
    <w:rsid w:val="00A61949"/>
    <w:rsid w:val="00A61ECD"/>
    <w:rsid w:val="00A61FAC"/>
    <w:rsid w:val="00A62F9F"/>
    <w:rsid w:val="00A63C81"/>
    <w:rsid w:val="00A63E24"/>
    <w:rsid w:val="00A63E2D"/>
    <w:rsid w:val="00A63ED9"/>
    <w:rsid w:val="00A6514E"/>
    <w:rsid w:val="00A654CB"/>
    <w:rsid w:val="00A6692D"/>
    <w:rsid w:val="00A66C6F"/>
    <w:rsid w:val="00A67240"/>
    <w:rsid w:val="00A677A7"/>
    <w:rsid w:val="00A67FAD"/>
    <w:rsid w:val="00A70D1A"/>
    <w:rsid w:val="00A71602"/>
    <w:rsid w:val="00A71C6E"/>
    <w:rsid w:val="00A71D55"/>
    <w:rsid w:val="00A72888"/>
    <w:rsid w:val="00A730AE"/>
    <w:rsid w:val="00A74561"/>
    <w:rsid w:val="00A74BDE"/>
    <w:rsid w:val="00A7525E"/>
    <w:rsid w:val="00A763B0"/>
    <w:rsid w:val="00A76569"/>
    <w:rsid w:val="00A77557"/>
    <w:rsid w:val="00A779FF"/>
    <w:rsid w:val="00A80D4A"/>
    <w:rsid w:val="00A813FE"/>
    <w:rsid w:val="00A8199D"/>
    <w:rsid w:val="00A82316"/>
    <w:rsid w:val="00A82594"/>
    <w:rsid w:val="00A82887"/>
    <w:rsid w:val="00A82986"/>
    <w:rsid w:val="00A83C97"/>
    <w:rsid w:val="00A8478F"/>
    <w:rsid w:val="00A853D7"/>
    <w:rsid w:val="00A85687"/>
    <w:rsid w:val="00A858B0"/>
    <w:rsid w:val="00A86B98"/>
    <w:rsid w:val="00A86CEC"/>
    <w:rsid w:val="00A87281"/>
    <w:rsid w:val="00A87484"/>
    <w:rsid w:val="00A87915"/>
    <w:rsid w:val="00A900A3"/>
    <w:rsid w:val="00A903A9"/>
    <w:rsid w:val="00A90D72"/>
    <w:rsid w:val="00A913BF"/>
    <w:rsid w:val="00A9145C"/>
    <w:rsid w:val="00A91B29"/>
    <w:rsid w:val="00A91F27"/>
    <w:rsid w:val="00A92878"/>
    <w:rsid w:val="00A92C29"/>
    <w:rsid w:val="00A92C33"/>
    <w:rsid w:val="00A932BA"/>
    <w:rsid w:val="00A9360C"/>
    <w:rsid w:val="00A93A97"/>
    <w:rsid w:val="00A93B8D"/>
    <w:rsid w:val="00A93C3D"/>
    <w:rsid w:val="00A942C6"/>
    <w:rsid w:val="00A94D42"/>
    <w:rsid w:val="00A950EC"/>
    <w:rsid w:val="00A95155"/>
    <w:rsid w:val="00A9580C"/>
    <w:rsid w:val="00A9671C"/>
    <w:rsid w:val="00A96802"/>
    <w:rsid w:val="00A96832"/>
    <w:rsid w:val="00A96BFB"/>
    <w:rsid w:val="00A97A40"/>
    <w:rsid w:val="00A97E08"/>
    <w:rsid w:val="00AA0006"/>
    <w:rsid w:val="00AA0A83"/>
    <w:rsid w:val="00AA0FF4"/>
    <w:rsid w:val="00AA1002"/>
    <w:rsid w:val="00AA13CC"/>
    <w:rsid w:val="00AA17BC"/>
    <w:rsid w:val="00AA3035"/>
    <w:rsid w:val="00AA323D"/>
    <w:rsid w:val="00AA3271"/>
    <w:rsid w:val="00AA3576"/>
    <w:rsid w:val="00AA3C1E"/>
    <w:rsid w:val="00AA41E5"/>
    <w:rsid w:val="00AA45F6"/>
    <w:rsid w:val="00AA4E4C"/>
    <w:rsid w:val="00AA50F8"/>
    <w:rsid w:val="00AA5A7E"/>
    <w:rsid w:val="00AA632E"/>
    <w:rsid w:val="00AA63F9"/>
    <w:rsid w:val="00AA6BE3"/>
    <w:rsid w:val="00AA72A7"/>
    <w:rsid w:val="00AA76B9"/>
    <w:rsid w:val="00AB0435"/>
    <w:rsid w:val="00AB05DF"/>
    <w:rsid w:val="00AB100D"/>
    <w:rsid w:val="00AB1324"/>
    <w:rsid w:val="00AB15BF"/>
    <w:rsid w:val="00AB1C4B"/>
    <w:rsid w:val="00AB1C96"/>
    <w:rsid w:val="00AB1FAE"/>
    <w:rsid w:val="00AB2532"/>
    <w:rsid w:val="00AB2BB5"/>
    <w:rsid w:val="00AB2D50"/>
    <w:rsid w:val="00AB32F9"/>
    <w:rsid w:val="00AB380F"/>
    <w:rsid w:val="00AB47FE"/>
    <w:rsid w:val="00AB59D1"/>
    <w:rsid w:val="00AC0112"/>
    <w:rsid w:val="00AC0133"/>
    <w:rsid w:val="00AC0545"/>
    <w:rsid w:val="00AC0C1D"/>
    <w:rsid w:val="00AC119C"/>
    <w:rsid w:val="00AC1FA3"/>
    <w:rsid w:val="00AC227D"/>
    <w:rsid w:val="00AC2F9D"/>
    <w:rsid w:val="00AC35A0"/>
    <w:rsid w:val="00AC38D6"/>
    <w:rsid w:val="00AC39BB"/>
    <w:rsid w:val="00AC4C2B"/>
    <w:rsid w:val="00AC52D7"/>
    <w:rsid w:val="00AC5C8F"/>
    <w:rsid w:val="00AC5F54"/>
    <w:rsid w:val="00AC5FFE"/>
    <w:rsid w:val="00AC621E"/>
    <w:rsid w:val="00AC69E5"/>
    <w:rsid w:val="00AC7334"/>
    <w:rsid w:val="00AC7547"/>
    <w:rsid w:val="00AC78AF"/>
    <w:rsid w:val="00AD05C9"/>
    <w:rsid w:val="00AD0815"/>
    <w:rsid w:val="00AD0EC1"/>
    <w:rsid w:val="00AD11B2"/>
    <w:rsid w:val="00AD1434"/>
    <w:rsid w:val="00AD1554"/>
    <w:rsid w:val="00AD16B4"/>
    <w:rsid w:val="00AD194C"/>
    <w:rsid w:val="00AD1B9F"/>
    <w:rsid w:val="00AD22A3"/>
    <w:rsid w:val="00AD3500"/>
    <w:rsid w:val="00AD3ADF"/>
    <w:rsid w:val="00AD3F29"/>
    <w:rsid w:val="00AD4372"/>
    <w:rsid w:val="00AD4AE1"/>
    <w:rsid w:val="00AD5127"/>
    <w:rsid w:val="00AD575E"/>
    <w:rsid w:val="00AD66F2"/>
    <w:rsid w:val="00AD673C"/>
    <w:rsid w:val="00AD6797"/>
    <w:rsid w:val="00AD7069"/>
    <w:rsid w:val="00AD7F7E"/>
    <w:rsid w:val="00AE1A53"/>
    <w:rsid w:val="00AE212A"/>
    <w:rsid w:val="00AE2782"/>
    <w:rsid w:val="00AE44B7"/>
    <w:rsid w:val="00AE4B82"/>
    <w:rsid w:val="00AE4C7F"/>
    <w:rsid w:val="00AE4F2C"/>
    <w:rsid w:val="00AE5151"/>
    <w:rsid w:val="00AE5236"/>
    <w:rsid w:val="00AE5AA0"/>
    <w:rsid w:val="00AE645B"/>
    <w:rsid w:val="00AE6482"/>
    <w:rsid w:val="00AE6BD1"/>
    <w:rsid w:val="00AF0565"/>
    <w:rsid w:val="00AF05B6"/>
    <w:rsid w:val="00AF0D38"/>
    <w:rsid w:val="00AF0D69"/>
    <w:rsid w:val="00AF0E33"/>
    <w:rsid w:val="00AF1A4C"/>
    <w:rsid w:val="00AF2139"/>
    <w:rsid w:val="00AF25E0"/>
    <w:rsid w:val="00AF280A"/>
    <w:rsid w:val="00AF2BE6"/>
    <w:rsid w:val="00AF2C16"/>
    <w:rsid w:val="00AF3641"/>
    <w:rsid w:val="00AF39FC"/>
    <w:rsid w:val="00AF3DB0"/>
    <w:rsid w:val="00AF3E6E"/>
    <w:rsid w:val="00AF3E75"/>
    <w:rsid w:val="00AF464A"/>
    <w:rsid w:val="00AF489E"/>
    <w:rsid w:val="00AF49D8"/>
    <w:rsid w:val="00AF5799"/>
    <w:rsid w:val="00AF60F6"/>
    <w:rsid w:val="00AF61A1"/>
    <w:rsid w:val="00AF654E"/>
    <w:rsid w:val="00B00785"/>
    <w:rsid w:val="00B01296"/>
    <w:rsid w:val="00B01888"/>
    <w:rsid w:val="00B0268C"/>
    <w:rsid w:val="00B029C7"/>
    <w:rsid w:val="00B03378"/>
    <w:rsid w:val="00B03B3B"/>
    <w:rsid w:val="00B04C64"/>
    <w:rsid w:val="00B0536A"/>
    <w:rsid w:val="00B05DBE"/>
    <w:rsid w:val="00B06281"/>
    <w:rsid w:val="00B06298"/>
    <w:rsid w:val="00B0681E"/>
    <w:rsid w:val="00B06B41"/>
    <w:rsid w:val="00B06B6A"/>
    <w:rsid w:val="00B077FF"/>
    <w:rsid w:val="00B07869"/>
    <w:rsid w:val="00B07B33"/>
    <w:rsid w:val="00B1054B"/>
    <w:rsid w:val="00B10A8C"/>
    <w:rsid w:val="00B118D8"/>
    <w:rsid w:val="00B11984"/>
    <w:rsid w:val="00B11C4C"/>
    <w:rsid w:val="00B1220F"/>
    <w:rsid w:val="00B13F7C"/>
    <w:rsid w:val="00B14123"/>
    <w:rsid w:val="00B142DD"/>
    <w:rsid w:val="00B14422"/>
    <w:rsid w:val="00B148F1"/>
    <w:rsid w:val="00B15081"/>
    <w:rsid w:val="00B15A03"/>
    <w:rsid w:val="00B166C1"/>
    <w:rsid w:val="00B16B0F"/>
    <w:rsid w:val="00B17077"/>
    <w:rsid w:val="00B1793B"/>
    <w:rsid w:val="00B205E6"/>
    <w:rsid w:val="00B205F0"/>
    <w:rsid w:val="00B2164E"/>
    <w:rsid w:val="00B21791"/>
    <w:rsid w:val="00B226D9"/>
    <w:rsid w:val="00B22D42"/>
    <w:rsid w:val="00B23063"/>
    <w:rsid w:val="00B233F7"/>
    <w:rsid w:val="00B23406"/>
    <w:rsid w:val="00B242A8"/>
    <w:rsid w:val="00B24AB8"/>
    <w:rsid w:val="00B24E8A"/>
    <w:rsid w:val="00B262A5"/>
    <w:rsid w:val="00B26452"/>
    <w:rsid w:val="00B26663"/>
    <w:rsid w:val="00B2679F"/>
    <w:rsid w:val="00B26CC5"/>
    <w:rsid w:val="00B27216"/>
    <w:rsid w:val="00B2740F"/>
    <w:rsid w:val="00B275DF"/>
    <w:rsid w:val="00B30DE2"/>
    <w:rsid w:val="00B3119E"/>
    <w:rsid w:val="00B313E7"/>
    <w:rsid w:val="00B31659"/>
    <w:rsid w:val="00B316CF"/>
    <w:rsid w:val="00B321F1"/>
    <w:rsid w:val="00B33031"/>
    <w:rsid w:val="00B33E99"/>
    <w:rsid w:val="00B34128"/>
    <w:rsid w:val="00B34210"/>
    <w:rsid w:val="00B3661A"/>
    <w:rsid w:val="00B366AF"/>
    <w:rsid w:val="00B370A5"/>
    <w:rsid w:val="00B37F5D"/>
    <w:rsid w:val="00B405AB"/>
    <w:rsid w:val="00B405CE"/>
    <w:rsid w:val="00B41762"/>
    <w:rsid w:val="00B4253D"/>
    <w:rsid w:val="00B426BF"/>
    <w:rsid w:val="00B42CB6"/>
    <w:rsid w:val="00B42F10"/>
    <w:rsid w:val="00B437BC"/>
    <w:rsid w:val="00B43B9C"/>
    <w:rsid w:val="00B43E21"/>
    <w:rsid w:val="00B43E84"/>
    <w:rsid w:val="00B44291"/>
    <w:rsid w:val="00B451AF"/>
    <w:rsid w:val="00B4581E"/>
    <w:rsid w:val="00B4594D"/>
    <w:rsid w:val="00B45B3C"/>
    <w:rsid w:val="00B4658B"/>
    <w:rsid w:val="00B46729"/>
    <w:rsid w:val="00B47204"/>
    <w:rsid w:val="00B472A4"/>
    <w:rsid w:val="00B4751B"/>
    <w:rsid w:val="00B47E73"/>
    <w:rsid w:val="00B501DC"/>
    <w:rsid w:val="00B50928"/>
    <w:rsid w:val="00B51698"/>
    <w:rsid w:val="00B518C9"/>
    <w:rsid w:val="00B52072"/>
    <w:rsid w:val="00B52411"/>
    <w:rsid w:val="00B52472"/>
    <w:rsid w:val="00B525C5"/>
    <w:rsid w:val="00B528CE"/>
    <w:rsid w:val="00B531E3"/>
    <w:rsid w:val="00B54C2B"/>
    <w:rsid w:val="00B5532D"/>
    <w:rsid w:val="00B56276"/>
    <w:rsid w:val="00B56971"/>
    <w:rsid w:val="00B56983"/>
    <w:rsid w:val="00B56BBD"/>
    <w:rsid w:val="00B56E39"/>
    <w:rsid w:val="00B57841"/>
    <w:rsid w:val="00B57897"/>
    <w:rsid w:val="00B57902"/>
    <w:rsid w:val="00B600B3"/>
    <w:rsid w:val="00B60761"/>
    <w:rsid w:val="00B609C3"/>
    <w:rsid w:val="00B60B1A"/>
    <w:rsid w:val="00B61932"/>
    <w:rsid w:val="00B61D42"/>
    <w:rsid w:val="00B62708"/>
    <w:rsid w:val="00B6688B"/>
    <w:rsid w:val="00B66F3F"/>
    <w:rsid w:val="00B67063"/>
    <w:rsid w:val="00B67499"/>
    <w:rsid w:val="00B7007A"/>
    <w:rsid w:val="00B7091E"/>
    <w:rsid w:val="00B709EE"/>
    <w:rsid w:val="00B70F27"/>
    <w:rsid w:val="00B71437"/>
    <w:rsid w:val="00B71C5B"/>
    <w:rsid w:val="00B71D51"/>
    <w:rsid w:val="00B723AA"/>
    <w:rsid w:val="00B72AC5"/>
    <w:rsid w:val="00B73471"/>
    <w:rsid w:val="00B73A85"/>
    <w:rsid w:val="00B749B8"/>
    <w:rsid w:val="00B74D96"/>
    <w:rsid w:val="00B757D0"/>
    <w:rsid w:val="00B76539"/>
    <w:rsid w:val="00B76F85"/>
    <w:rsid w:val="00B77411"/>
    <w:rsid w:val="00B804F6"/>
    <w:rsid w:val="00B80AB5"/>
    <w:rsid w:val="00B812BD"/>
    <w:rsid w:val="00B814D1"/>
    <w:rsid w:val="00B814E0"/>
    <w:rsid w:val="00B8162D"/>
    <w:rsid w:val="00B8174E"/>
    <w:rsid w:val="00B8239E"/>
    <w:rsid w:val="00B82A9F"/>
    <w:rsid w:val="00B82EB0"/>
    <w:rsid w:val="00B835CB"/>
    <w:rsid w:val="00B836E7"/>
    <w:rsid w:val="00B83936"/>
    <w:rsid w:val="00B83A9E"/>
    <w:rsid w:val="00B83C98"/>
    <w:rsid w:val="00B84DA9"/>
    <w:rsid w:val="00B87CCC"/>
    <w:rsid w:val="00B900FC"/>
    <w:rsid w:val="00B9032D"/>
    <w:rsid w:val="00B90CAB"/>
    <w:rsid w:val="00B91073"/>
    <w:rsid w:val="00B91C3C"/>
    <w:rsid w:val="00B92200"/>
    <w:rsid w:val="00B9229C"/>
    <w:rsid w:val="00B9282F"/>
    <w:rsid w:val="00B92B94"/>
    <w:rsid w:val="00B92D3D"/>
    <w:rsid w:val="00B93571"/>
    <w:rsid w:val="00B93905"/>
    <w:rsid w:val="00B94240"/>
    <w:rsid w:val="00B94260"/>
    <w:rsid w:val="00B94334"/>
    <w:rsid w:val="00B94342"/>
    <w:rsid w:val="00B94371"/>
    <w:rsid w:val="00B94A4D"/>
    <w:rsid w:val="00B94DBE"/>
    <w:rsid w:val="00B957A0"/>
    <w:rsid w:val="00B959BC"/>
    <w:rsid w:val="00B95BC1"/>
    <w:rsid w:val="00B95CAE"/>
    <w:rsid w:val="00B96195"/>
    <w:rsid w:val="00B968A7"/>
    <w:rsid w:val="00B97421"/>
    <w:rsid w:val="00BA0268"/>
    <w:rsid w:val="00BA0418"/>
    <w:rsid w:val="00BA0D93"/>
    <w:rsid w:val="00BA1093"/>
    <w:rsid w:val="00BA1172"/>
    <w:rsid w:val="00BA1CFD"/>
    <w:rsid w:val="00BA2599"/>
    <w:rsid w:val="00BA26E8"/>
    <w:rsid w:val="00BA35D7"/>
    <w:rsid w:val="00BA3624"/>
    <w:rsid w:val="00BA4278"/>
    <w:rsid w:val="00BA42E7"/>
    <w:rsid w:val="00BA4347"/>
    <w:rsid w:val="00BA44A8"/>
    <w:rsid w:val="00BA4932"/>
    <w:rsid w:val="00BA4B3E"/>
    <w:rsid w:val="00BA4F32"/>
    <w:rsid w:val="00BA546A"/>
    <w:rsid w:val="00BA6631"/>
    <w:rsid w:val="00BA764A"/>
    <w:rsid w:val="00BB003F"/>
    <w:rsid w:val="00BB01CD"/>
    <w:rsid w:val="00BB02DD"/>
    <w:rsid w:val="00BB0562"/>
    <w:rsid w:val="00BB17CD"/>
    <w:rsid w:val="00BB17E6"/>
    <w:rsid w:val="00BB1AF2"/>
    <w:rsid w:val="00BB1CF9"/>
    <w:rsid w:val="00BB1F17"/>
    <w:rsid w:val="00BB21CF"/>
    <w:rsid w:val="00BB3476"/>
    <w:rsid w:val="00BB43F5"/>
    <w:rsid w:val="00BB44D7"/>
    <w:rsid w:val="00BB4F09"/>
    <w:rsid w:val="00BB55F4"/>
    <w:rsid w:val="00BB5624"/>
    <w:rsid w:val="00BB5F1C"/>
    <w:rsid w:val="00BB5F69"/>
    <w:rsid w:val="00BB69BC"/>
    <w:rsid w:val="00BB7179"/>
    <w:rsid w:val="00BB74AD"/>
    <w:rsid w:val="00BB75EF"/>
    <w:rsid w:val="00BB7DBC"/>
    <w:rsid w:val="00BB7F87"/>
    <w:rsid w:val="00BC0131"/>
    <w:rsid w:val="00BC0183"/>
    <w:rsid w:val="00BC0295"/>
    <w:rsid w:val="00BC0BF0"/>
    <w:rsid w:val="00BC117C"/>
    <w:rsid w:val="00BC1379"/>
    <w:rsid w:val="00BC31A3"/>
    <w:rsid w:val="00BC332F"/>
    <w:rsid w:val="00BC33FD"/>
    <w:rsid w:val="00BC3F95"/>
    <w:rsid w:val="00BC403F"/>
    <w:rsid w:val="00BC4FE3"/>
    <w:rsid w:val="00BC5674"/>
    <w:rsid w:val="00BC6024"/>
    <w:rsid w:val="00BC6892"/>
    <w:rsid w:val="00BC6E98"/>
    <w:rsid w:val="00BC7BEB"/>
    <w:rsid w:val="00BC7D17"/>
    <w:rsid w:val="00BD0DED"/>
    <w:rsid w:val="00BD1190"/>
    <w:rsid w:val="00BD1213"/>
    <w:rsid w:val="00BD1219"/>
    <w:rsid w:val="00BD18D2"/>
    <w:rsid w:val="00BD21A6"/>
    <w:rsid w:val="00BD227B"/>
    <w:rsid w:val="00BD2539"/>
    <w:rsid w:val="00BD2B43"/>
    <w:rsid w:val="00BD3AAD"/>
    <w:rsid w:val="00BD3DE1"/>
    <w:rsid w:val="00BD3EFC"/>
    <w:rsid w:val="00BD3F02"/>
    <w:rsid w:val="00BD429D"/>
    <w:rsid w:val="00BD42D4"/>
    <w:rsid w:val="00BD43E3"/>
    <w:rsid w:val="00BD4934"/>
    <w:rsid w:val="00BD4A35"/>
    <w:rsid w:val="00BD4C08"/>
    <w:rsid w:val="00BD4EF1"/>
    <w:rsid w:val="00BD4FC9"/>
    <w:rsid w:val="00BD53FE"/>
    <w:rsid w:val="00BD5755"/>
    <w:rsid w:val="00BD692A"/>
    <w:rsid w:val="00BD6C25"/>
    <w:rsid w:val="00BD73BD"/>
    <w:rsid w:val="00BD7980"/>
    <w:rsid w:val="00BD79E0"/>
    <w:rsid w:val="00BD7BDC"/>
    <w:rsid w:val="00BD7F94"/>
    <w:rsid w:val="00BE0174"/>
    <w:rsid w:val="00BE1C4C"/>
    <w:rsid w:val="00BE1CA6"/>
    <w:rsid w:val="00BE1CD3"/>
    <w:rsid w:val="00BE256C"/>
    <w:rsid w:val="00BE2DA4"/>
    <w:rsid w:val="00BE33D4"/>
    <w:rsid w:val="00BE478D"/>
    <w:rsid w:val="00BE4A3E"/>
    <w:rsid w:val="00BE4B93"/>
    <w:rsid w:val="00BE6888"/>
    <w:rsid w:val="00BE6BA7"/>
    <w:rsid w:val="00BE71AA"/>
    <w:rsid w:val="00BE72F5"/>
    <w:rsid w:val="00BE7F66"/>
    <w:rsid w:val="00BF0143"/>
    <w:rsid w:val="00BF077C"/>
    <w:rsid w:val="00BF0BD2"/>
    <w:rsid w:val="00BF0C77"/>
    <w:rsid w:val="00BF12B8"/>
    <w:rsid w:val="00BF12D7"/>
    <w:rsid w:val="00BF145F"/>
    <w:rsid w:val="00BF17A4"/>
    <w:rsid w:val="00BF1FA6"/>
    <w:rsid w:val="00BF2B82"/>
    <w:rsid w:val="00BF3870"/>
    <w:rsid w:val="00BF4723"/>
    <w:rsid w:val="00BF4841"/>
    <w:rsid w:val="00BF51D8"/>
    <w:rsid w:val="00BF57BE"/>
    <w:rsid w:val="00C01599"/>
    <w:rsid w:val="00C02CCC"/>
    <w:rsid w:val="00C0491D"/>
    <w:rsid w:val="00C04A74"/>
    <w:rsid w:val="00C04D7E"/>
    <w:rsid w:val="00C04DB9"/>
    <w:rsid w:val="00C04F96"/>
    <w:rsid w:val="00C057F6"/>
    <w:rsid w:val="00C0678F"/>
    <w:rsid w:val="00C073F3"/>
    <w:rsid w:val="00C07AA1"/>
    <w:rsid w:val="00C10B2E"/>
    <w:rsid w:val="00C11358"/>
    <w:rsid w:val="00C1138B"/>
    <w:rsid w:val="00C11818"/>
    <w:rsid w:val="00C11ACF"/>
    <w:rsid w:val="00C11F3F"/>
    <w:rsid w:val="00C12201"/>
    <w:rsid w:val="00C128D7"/>
    <w:rsid w:val="00C12F36"/>
    <w:rsid w:val="00C139A3"/>
    <w:rsid w:val="00C1416B"/>
    <w:rsid w:val="00C142D4"/>
    <w:rsid w:val="00C14762"/>
    <w:rsid w:val="00C158B0"/>
    <w:rsid w:val="00C16756"/>
    <w:rsid w:val="00C16851"/>
    <w:rsid w:val="00C16B40"/>
    <w:rsid w:val="00C16E6D"/>
    <w:rsid w:val="00C17C51"/>
    <w:rsid w:val="00C2078E"/>
    <w:rsid w:val="00C207AB"/>
    <w:rsid w:val="00C207C7"/>
    <w:rsid w:val="00C20883"/>
    <w:rsid w:val="00C20AB3"/>
    <w:rsid w:val="00C20FAF"/>
    <w:rsid w:val="00C21441"/>
    <w:rsid w:val="00C21F55"/>
    <w:rsid w:val="00C22B18"/>
    <w:rsid w:val="00C239F4"/>
    <w:rsid w:val="00C23BF2"/>
    <w:rsid w:val="00C23DB6"/>
    <w:rsid w:val="00C241C7"/>
    <w:rsid w:val="00C24533"/>
    <w:rsid w:val="00C253C2"/>
    <w:rsid w:val="00C2588B"/>
    <w:rsid w:val="00C26108"/>
    <w:rsid w:val="00C26B06"/>
    <w:rsid w:val="00C278D5"/>
    <w:rsid w:val="00C27BB1"/>
    <w:rsid w:val="00C30B13"/>
    <w:rsid w:val="00C30C9B"/>
    <w:rsid w:val="00C32749"/>
    <w:rsid w:val="00C3288C"/>
    <w:rsid w:val="00C32C38"/>
    <w:rsid w:val="00C32E8E"/>
    <w:rsid w:val="00C34121"/>
    <w:rsid w:val="00C34172"/>
    <w:rsid w:val="00C34319"/>
    <w:rsid w:val="00C349B9"/>
    <w:rsid w:val="00C34E9B"/>
    <w:rsid w:val="00C35A6B"/>
    <w:rsid w:val="00C364B0"/>
    <w:rsid w:val="00C36FBE"/>
    <w:rsid w:val="00C37600"/>
    <w:rsid w:val="00C37D18"/>
    <w:rsid w:val="00C37F87"/>
    <w:rsid w:val="00C40096"/>
    <w:rsid w:val="00C40F7B"/>
    <w:rsid w:val="00C4100A"/>
    <w:rsid w:val="00C4117E"/>
    <w:rsid w:val="00C41BBF"/>
    <w:rsid w:val="00C42121"/>
    <w:rsid w:val="00C426AF"/>
    <w:rsid w:val="00C42719"/>
    <w:rsid w:val="00C432A3"/>
    <w:rsid w:val="00C43A0E"/>
    <w:rsid w:val="00C43BC0"/>
    <w:rsid w:val="00C43E9C"/>
    <w:rsid w:val="00C44CFF"/>
    <w:rsid w:val="00C44DEF"/>
    <w:rsid w:val="00C44FF7"/>
    <w:rsid w:val="00C45A9B"/>
    <w:rsid w:val="00C462EC"/>
    <w:rsid w:val="00C46E71"/>
    <w:rsid w:val="00C472A5"/>
    <w:rsid w:val="00C475DA"/>
    <w:rsid w:val="00C47BC2"/>
    <w:rsid w:val="00C47D78"/>
    <w:rsid w:val="00C50886"/>
    <w:rsid w:val="00C50DA2"/>
    <w:rsid w:val="00C50F0D"/>
    <w:rsid w:val="00C51078"/>
    <w:rsid w:val="00C51E01"/>
    <w:rsid w:val="00C51E8D"/>
    <w:rsid w:val="00C52921"/>
    <w:rsid w:val="00C52964"/>
    <w:rsid w:val="00C529F8"/>
    <w:rsid w:val="00C53A3B"/>
    <w:rsid w:val="00C5450A"/>
    <w:rsid w:val="00C5486F"/>
    <w:rsid w:val="00C549AB"/>
    <w:rsid w:val="00C54A7F"/>
    <w:rsid w:val="00C54C26"/>
    <w:rsid w:val="00C54EBD"/>
    <w:rsid w:val="00C555F7"/>
    <w:rsid w:val="00C55FD6"/>
    <w:rsid w:val="00C561BB"/>
    <w:rsid w:val="00C5664B"/>
    <w:rsid w:val="00C5664C"/>
    <w:rsid w:val="00C56755"/>
    <w:rsid w:val="00C56A81"/>
    <w:rsid w:val="00C57214"/>
    <w:rsid w:val="00C578F7"/>
    <w:rsid w:val="00C579FE"/>
    <w:rsid w:val="00C57B36"/>
    <w:rsid w:val="00C57DA0"/>
    <w:rsid w:val="00C603FD"/>
    <w:rsid w:val="00C60447"/>
    <w:rsid w:val="00C605E9"/>
    <w:rsid w:val="00C60704"/>
    <w:rsid w:val="00C60730"/>
    <w:rsid w:val="00C61F92"/>
    <w:rsid w:val="00C62328"/>
    <w:rsid w:val="00C62D43"/>
    <w:rsid w:val="00C63321"/>
    <w:rsid w:val="00C63B29"/>
    <w:rsid w:val="00C640BE"/>
    <w:rsid w:val="00C64F10"/>
    <w:rsid w:val="00C6516C"/>
    <w:rsid w:val="00C6534F"/>
    <w:rsid w:val="00C65CA1"/>
    <w:rsid w:val="00C666E4"/>
    <w:rsid w:val="00C66D02"/>
    <w:rsid w:val="00C67136"/>
    <w:rsid w:val="00C6714E"/>
    <w:rsid w:val="00C6724A"/>
    <w:rsid w:val="00C67DE8"/>
    <w:rsid w:val="00C7023F"/>
    <w:rsid w:val="00C70C94"/>
    <w:rsid w:val="00C70CBB"/>
    <w:rsid w:val="00C716F7"/>
    <w:rsid w:val="00C72264"/>
    <w:rsid w:val="00C7239B"/>
    <w:rsid w:val="00C72B9E"/>
    <w:rsid w:val="00C73FA4"/>
    <w:rsid w:val="00C74AFC"/>
    <w:rsid w:val="00C74E6A"/>
    <w:rsid w:val="00C754FA"/>
    <w:rsid w:val="00C759F3"/>
    <w:rsid w:val="00C76DDA"/>
    <w:rsid w:val="00C7778D"/>
    <w:rsid w:val="00C80287"/>
    <w:rsid w:val="00C809FC"/>
    <w:rsid w:val="00C8109C"/>
    <w:rsid w:val="00C810FF"/>
    <w:rsid w:val="00C812B3"/>
    <w:rsid w:val="00C81EC3"/>
    <w:rsid w:val="00C81F52"/>
    <w:rsid w:val="00C8281A"/>
    <w:rsid w:val="00C82F43"/>
    <w:rsid w:val="00C82FB2"/>
    <w:rsid w:val="00C82FBB"/>
    <w:rsid w:val="00C83086"/>
    <w:rsid w:val="00C8356F"/>
    <w:rsid w:val="00C835CC"/>
    <w:rsid w:val="00C83CF7"/>
    <w:rsid w:val="00C84DD5"/>
    <w:rsid w:val="00C85D6D"/>
    <w:rsid w:val="00C86238"/>
    <w:rsid w:val="00C86642"/>
    <w:rsid w:val="00C86C95"/>
    <w:rsid w:val="00C87EC1"/>
    <w:rsid w:val="00C900D6"/>
    <w:rsid w:val="00C902EC"/>
    <w:rsid w:val="00C90903"/>
    <w:rsid w:val="00C90C52"/>
    <w:rsid w:val="00C90E8D"/>
    <w:rsid w:val="00C917D7"/>
    <w:rsid w:val="00C93B12"/>
    <w:rsid w:val="00C940A3"/>
    <w:rsid w:val="00C94431"/>
    <w:rsid w:val="00C9453D"/>
    <w:rsid w:val="00C945CA"/>
    <w:rsid w:val="00C954C6"/>
    <w:rsid w:val="00C956F0"/>
    <w:rsid w:val="00C9591C"/>
    <w:rsid w:val="00C95A59"/>
    <w:rsid w:val="00C95C00"/>
    <w:rsid w:val="00C95DD0"/>
    <w:rsid w:val="00C9660D"/>
    <w:rsid w:val="00C97C1E"/>
    <w:rsid w:val="00CA028F"/>
    <w:rsid w:val="00CA0966"/>
    <w:rsid w:val="00CA109B"/>
    <w:rsid w:val="00CA1A69"/>
    <w:rsid w:val="00CA1C99"/>
    <w:rsid w:val="00CA2140"/>
    <w:rsid w:val="00CA2282"/>
    <w:rsid w:val="00CA3363"/>
    <w:rsid w:val="00CA42BE"/>
    <w:rsid w:val="00CA4482"/>
    <w:rsid w:val="00CA485F"/>
    <w:rsid w:val="00CA527D"/>
    <w:rsid w:val="00CA5BA8"/>
    <w:rsid w:val="00CA5CB1"/>
    <w:rsid w:val="00CA7683"/>
    <w:rsid w:val="00CA7A51"/>
    <w:rsid w:val="00CA7B63"/>
    <w:rsid w:val="00CA7D00"/>
    <w:rsid w:val="00CA7E4C"/>
    <w:rsid w:val="00CA7FB4"/>
    <w:rsid w:val="00CB0428"/>
    <w:rsid w:val="00CB0F26"/>
    <w:rsid w:val="00CB1370"/>
    <w:rsid w:val="00CB1721"/>
    <w:rsid w:val="00CB19D2"/>
    <w:rsid w:val="00CB1C04"/>
    <w:rsid w:val="00CB1DA5"/>
    <w:rsid w:val="00CB38AE"/>
    <w:rsid w:val="00CB3C4A"/>
    <w:rsid w:val="00CB4F7C"/>
    <w:rsid w:val="00CB5BD7"/>
    <w:rsid w:val="00CB61A7"/>
    <w:rsid w:val="00CB6571"/>
    <w:rsid w:val="00CB6A90"/>
    <w:rsid w:val="00CB74D4"/>
    <w:rsid w:val="00CC0EF8"/>
    <w:rsid w:val="00CC124D"/>
    <w:rsid w:val="00CC186E"/>
    <w:rsid w:val="00CC1A6B"/>
    <w:rsid w:val="00CC2896"/>
    <w:rsid w:val="00CC2EB7"/>
    <w:rsid w:val="00CC3A84"/>
    <w:rsid w:val="00CC3BF0"/>
    <w:rsid w:val="00CC3FD8"/>
    <w:rsid w:val="00CC41CA"/>
    <w:rsid w:val="00CC5005"/>
    <w:rsid w:val="00CC5232"/>
    <w:rsid w:val="00CC5AC5"/>
    <w:rsid w:val="00CC6347"/>
    <w:rsid w:val="00CC6FE0"/>
    <w:rsid w:val="00CC7097"/>
    <w:rsid w:val="00CC74DF"/>
    <w:rsid w:val="00CC79F9"/>
    <w:rsid w:val="00CC7F50"/>
    <w:rsid w:val="00CD0265"/>
    <w:rsid w:val="00CD06F0"/>
    <w:rsid w:val="00CD0717"/>
    <w:rsid w:val="00CD0D8F"/>
    <w:rsid w:val="00CD1954"/>
    <w:rsid w:val="00CD2123"/>
    <w:rsid w:val="00CD2487"/>
    <w:rsid w:val="00CD2DC1"/>
    <w:rsid w:val="00CD3D79"/>
    <w:rsid w:val="00CD470D"/>
    <w:rsid w:val="00CD5844"/>
    <w:rsid w:val="00CD5C8D"/>
    <w:rsid w:val="00CD646F"/>
    <w:rsid w:val="00CD67CB"/>
    <w:rsid w:val="00CD6E0F"/>
    <w:rsid w:val="00CD73C7"/>
    <w:rsid w:val="00CD7763"/>
    <w:rsid w:val="00CD7BA6"/>
    <w:rsid w:val="00CE0BEF"/>
    <w:rsid w:val="00CE12A8"/>
    <w:rsid w:val="00CE19B2"/>
    <w:rsid w:val="00CE1D58"/>
    <w:rsid w:val="00CE26B3"/>
    <w:rsid w:val="00CE2B0D"/>
    <w:rsid w:val="00CE332B"/>
    <w:rsid w:val="00CE43EA"/>
    <w:rsid w:val="00CE44CE"/>
    <w:rsid w:val="00CE48C6"/>
    <w:rsid w:val="00CE4D9C"/>
    <w:rsid w:val="00CE4F79"/>
    <w:rsid w:val="00CE526B"/>
    <w:rsid w:val="00CE5E94"/>
    <w:rsid w:val="00CE6483"/>
    <w:rsid w:val="00CE656D"/>
    <w:rsid w:val="00CE681F"/>
    <w:rsid w:val="00CE6948"/>
    <w:rsid w:val="00CE72D2"/>
    <w:rsid w:val="00CE7330"/>
    <w:rsid w:val="00CE7517"/>
    <w:rsid w:val="00CE7A00"/>
    <w:rsid w:val="00CE7A16"/>
    <w:rsid w:val="00CF02A8"/>
    <w:rsid w:val="00CF0946"/>
    <w:rsid w:val="00CF1C78"/>
    <w:rsid w:val="00CF1DED"/>
    <w:rsid w:val="00CF24BA"/>
    <w:rsid w:val="00CF3BE0"/>
    <w:rsid w:val="00CF401A"/>
    <w:rsid w:val="00CF433F"/>
    <w:rsid w:val="00CF6457"/>
    <w:rsid w:val="00CF65A1"/>
    <w:rsid w:val="00CF6D91"/>
    <w:rsid w:val="00CF7578"/>
    <w:rsid w:val="00CF75C7"/>
    <w:rsid w:val="00D005CA"/>
    <w:rsid w:val="00D00834"/>
    <w:rsid w:val="00D015B4"/>
    <w:rsid w:val="00D0367E"/>
    <w:rsid w:val="00D036E3"/>
    <w:rsid w:val="00D03BA3"/>
    <w:rsid w:val="00D040B9"/>
    <w:rsid w:val="00D04B61"/>
    <w:rsid w:val="00D060A4"/>
    <w:rsid w:val="00D067BF"/>
    <w:rsid w:val="00D070BF"/>
    <w:rsid w:val="00D07537"/>
    <w:rsid w:val="00D07817"/>
    <w:rsid w:val="00D10731"/>
    <w:rsid w:val="00D12320"/>
    <w:rsid w:val="00D126E7"/>
    <w:rsid w:val="00D1283C"/>
    <w:rsid w:val="00D136FE"/>
    <w:rsid w:val="00D1374A"/>
    <w:rsid w:val="00D146A2"/>
    <w:rsid w:val="00D14756"/>
    <w:rsid w:val="00D154A8"/>
    <w:rsid w:val="00D16285"/>
    <w:rsid w:val="00D165E1"/>
    <w:rsid w:val="00D1799C"/>
    <w:rsid w:val="00D20ED7"/>
    <w:rsid w:val="00D215F4"/>
    <w:rsid w:val="00D215FC"/>
    <w:rsid w:val="00D21FB2"/>
    <w:rsid w:val="00D2257C"/>
    <w:rsid w:val="00D22FF5"/>
    <w:rsid w:val="00D23373"/>
    <w:rsid w:val="00D23A0B"/>
    <w:rsid w:val="00D23EBB"/>
    <w:rsid w:val="00D248E6"/>
    <w:rsid w:val="00D249F9"/>
    <w:rsid w:val="00D25B4F"/>
    <w:rsid w:val="00D264F7"/>
    <w:rsid w:val="00D267AC"/>
    <w:rsid w:val="00D26F55"/>
    <w:rsid w:val="00D2748E"/>
    <w:rsid w:val="00D30290"/>
    <w:rsid w:val="00D306B8"/>
    <w:rsid w:val="00D3085F"/>
    <w:rsid w:val="00D30958"/>
    <w:rsid w:val="00D31E1C"/>
    <w:rsid w:val="00D32215"/>
    <w:rsid w:val="00D327AD"/>
    <w:rsid w:val="00D32AE2"/>
    <w:rsid w:val="00D32B60"/>
    <w:rsid w:val="00D33416"/>
    <w:rsid w:val="00D336AB"/>
    <w:rsid w:val="00D336AC"/>
    <w:rsid w:val="00D338E1"/>
    <w:rsid w:val="00D33AD6"/>
    <w:rsid w:val="00D34586"/>
    <w:rsid w:val="00D34961"/>
    <w:rsid w:val="00D34BB9"/>
    <w:rsid w:val="00D34D76"/>
    <w:rsid w:val="00D35C90"/>
    <w:rsid w:val="00D35EA2"/>
    <w:rsid w:val="00D362D7"/>
    <w:rsid w:val="00D3723A"/>
    <w:rsid w:val="00D37861"/>
    <w:rsid w:val="00D37AE5"/>
    <w:rsid w:val="00D4051F"/>
    <w:rsid w:val="00D4253D"/>
    <w:rsid w:val="00D426BD"/>
    <w:rsid w:val="00D4356B"/>
    <w:rsid w:val="00D43673"/>
    <w:rsid w:val="00D45012"/>
    <w:rsid w:val="00D456BB"/>
    <w:rsid w:val="00D45D87"/>
    <w:rsid w:val="00D45FB6"/>
    <w:rsid w:val="00D46D90"/>
    <w:rsid w:val="00D477C0"/>
    <w:rsid w:val="00D47A91"/>
    <w:rsid w:val="00D501F1"/>
    <w:rsid w:val="00D50316"/>
    <w:rsid w:val="00D50B7A"/>
    <w:rsid w:val="00D50F2C"/>
    <w:rsid w:val="00D50F97"/>
    <w:rsid w:val="00D520F9"/>
    <w:rsid w:val="00D522F2"/>
    <w:rsid w:val="00D52538"/>
    <w:rsid w:val="00D52DB9"/>
    <w:rsid w:val="00D52F19"/>
    <w:rsid w:val="00D538B7"/>
    <w:rsid w:val="00D53C27"/>
    <w:rsid w:val="00D53D16"/>
    <w:rsid w:val="00D53FC9"/>
    <w:rsid w:val="00D55769"/>
    <w:rsid w:val="00D55C3B"/>
    <w:rsid w:val="00D57A5F"/>
    <w:rsid w:val="00D6038F"/>
    <w:rsid w:val="00D60481"/>
    <w:rsid w:val="00D60907"/>
    <w:rsid w:val="00D60A1D"/>
    <w:rsid w:val="00D61079"/>
    <w:rsid w:val="00D61454"/>
    <w:rsid w:val="00D61DDC"/>
    <w:rsid w:val="00D62178"/>
    <w:rsid w:val="00D6225F"/>
    <w:rsid w:val="00D62CE1"/>
    <w:rsid w:val="00D631C7"/>
    <w:rsid w:val="00D633E4"/>
    <w:rsid w:val="00D6374A"/>
    <w:rsid w:val="00D63A14"/>
    <w:rsid w:val="00D646E0"/>
    <w:rsid w:val="00D65081"/>
    <w:rsid w:val="00D65426"/>
    <w:rsid w:val="00D655F2"/>
    <w:rsid w:val="00D65616"/>
    <w:rsid w:val="00D6582E"/>
    <w:rsid w:val="00D66495"/>
    <w:rsid w:val="00D66B8D"/>
    <w:rsid w:val="00D6717C"/>
    <w:rsid w:val="00D7026C"/>
    <w:rsid w:val="00D71441"/>
    <w:rsid w:val="00D71E50"/>
    <w:rsid w:val="00D72E35"/>
    <w:rsid w:val="00D736D0"/>
    <w:rsid w:val="00D73EA0"/>
    <w:rsid w:val="00D74446"/>
    <w:rsid w:val="00D74757"/>
    <w:rsid w:val="00D751C5"/>
    <w:rsid w:val="00D760F4"/>
    <w:rsid w:val="00D77344"/>
    <w:rsid w:val="00D77462"/>
    <w:rsid w:val="00D774EA"/>
    <w:rsid w:val="00D8012C"/>
    <w:rsid w:val="00D80317"/>
    <w:rsid w:val="00D80AFE"/>
    <w:rsid w:val="00D825D3"/>
    <w:rsid w:val="00D83D85"/>
    <w:rsid w:val="00D841F7"/>
    <w:rsid w:val="00D85649"/>
    <w:rsid w:val="00D85E49"/>
    <w:rsid w:val="00D86067"/>
    <w:rsid w:val="00D86179"/>
    <w:rsid w:val="00D86254"/>
    <w:rsid w:val="00D8643F"/>
    <w:rsid w:val="00D8648A"/>
    <w:rsid w:val="00D86673"/>
    <w:rsid w:val="00D86EC1"/>
    <w:rsid w:val="00D8746E"/>
    <w:rsid w:val="00D90298"/>
    <w:rsid w:val="00D90327"/>
    <w:rsid w:val="00D903B3"/>
    <w:rsid w:val="00D90621"/>
    <w:rsid w:val="00D90656"/>
    <w:rsid w:val="00D90723"/>
    <w:rsid w:val="00D929D9"/>
    <w:rsid w:val="00D93836"/>
    <w:rsid w:val="00D93D93"/>
    <w:rsid w:val="00D940EC"/>
    <w:rsid w:val="00D9466C"/>
    <w:rsid w:val="00D94C6D"/>
    <w:rsid w:val="00D953C2"/>
    <w:rsid w:val="00D95688"/>
    <w:rsid w:val="00D96150"/>
    <w:rsid w:val="00D967D0"/>
    <w:rsid w:val="00D967F1"/>
    <w:rsid w:val="00D970C3"/>
    <w:rsid w:val="00D976AE"/>
    <w:rsid w:val="00DA0012"/>
    <w:rsid w:val="00DA0C53"/>
    <w:rsid w:val="00DA14B9"/>
    <w:rsid w:val="00DA1996"/>
    <w:rsid w:val="00DA1A7A"/>
    <w:rsid w:val="00DA2525"/>
    <w:rsid w:val="00DA2D6C"/>
    <w:rsid w:val="00DA377B"/>
    <w:rsid w:val="00DA3888"/>
    <w:rsid w:val="00DA3F4A"/>
    <w:rsid w:val="00DA447F"/>
    <w:rsid w:val="00DA4768"/>
    <w:rsid w:val="00DA4F19"/>
    <w:rsid w:val="00DA6293"/>
    <w:rsid w:val="00DA6B55"/>
    <w:rsid w:val="00DA6F87"/>
    <w:rsid w:val="00DB0138"/>
    <w:rsid w:val="00DB0C62"/>
    <w:rsid w:val="00DB0F66"/>
    <w:rsid w:val="00DB18E0"/>
    <w:rsid w:val="00DB18FE"/>
    <w:rsid w:val="00DB26FC"/>
    <w:rsid w:val="00DB2CA4"/>
    <w:rsid w:val="00DB2CA7"/>
    <w:rsid w:val="00DB3316"/>
    <w:rsid w:val="00DB3B49"/>
    <w:rsid w:val="00DB41B4"/>
    <w:rsid w:val="00DB45DB"/>
    <w:rsid w:val="00DB4DC3"/>
    <w:rsid w:val="00DB5C44"/>
    <w:rsid w:val="00DB5C5C"/>
    <w:rsid w:val="00DB63AE"/>
    <w:rsid w:val="00DB693B"/>
    <w:rsid w:val="00DB6EE5"/>
    <w:rsid w:val="00DB726C"/>
    <w:rsid w:val="00DB73A3"/>
    <w:rsid w:val="00DB7BA7"/>
    <w:rsid w:val="00DB7C9A"/>
    <w:rsid w:val="00DC06D5"/>
    <w:rsid w:val="00DC0BF5"/>
    <w:rsid w:val="00DC0FBA"/>
    <w:rsid w:val="00DC11DD"/>
    <w:rsid w:val="00DC1617"/>
    <w:rsid w:val="00DC1B65"/>
    <w:rsid w:val="00DC1D38"/>
    <w:rsid w:val="00DC28C7"/>
    <w:rsid w:val="00DC31B5"/>
    <w:rsid w:val="00DC4916"/>
    <w:rsid w:val="00DC4E0C"/>
    <w:rsid w:val="00DC4FE5"/>
    <w:rsid w:val="00DC51B2"/>
    <w:rsid w:val="00DC5586"/>
    <w:rsid w:val="00DC5CB9"/>
    <w:rsid w:val="00DC5EC7"/>
    <w:rsid w:val="00DC5FBC"/>
    <w:rsid w:val="00DC6442"/>
    <w:rsid w:val="00DC69A8"/>
    <w:rsid w:val="00DC77D2"/>
    <w:rsid w:val="00DD0DC4"/>
    <w:rsid w:val="00DD0E2C"/>
    <w:rsid w:val="00DD12C0"/>
    <w:rsid w:val="00DD12C4"/>
    <w:rsid w:val="00DD1E3C"/>
    <w:rsid w:val="00DD21F5"/>
    <w:rsid w:val="00DD397A"/>
    <w:rsid w:val="00DD4401"/>
    <w:rsid w:val="00DD4B04"/>
    <w:rsid w:val="00DD4C55"/>
    <w:rsid w:val="00DD50AE"/>
    <w:rsid w:val="00DD578B"/>
    <w:rsid w:val="00DD58B7"/>
    <w:rsid w:val="00DD5C37"/>
    <w:rsid w:val="00DD66F4"/>
    <w:rsid w:val="00DD6FD6"/>
    <w:rsid w:val="00DD72AC"/>
    <w:rsid w:val="00DD76C1"/>
    <w:rsid w:val="00DD77B9"/>
    <w:rsid w:val="00DE00B8"/>
    <w:rsid w:val="00DE0267"/>
    <w:rsid w:val="00DE0377"/>
    <w:rsid w:val="00DE0C10"/>
    <w:rsid w:val="00DE0DF0"/>
    <w:rsid w:val="00DE11CE"/>
    <w:rsid w:val="00DE19A8"/>
    <w:rsid w:val="00DE1DA9"/>
    <w:rsid w:val="00DE27B9"/>
    <w:rsid w:val="00DE2908"/>
    <w:rsid w:val="00DE342F"/>
    <w:rsid w:val="00DE347A"/>
    <w:rsid w:val="00DE3A39"/>
    <w:rsid w:val="00DE3F3A"/>
    <w:rsid w:val="00DE49F3"/>
    <w:rsid w:val="00DE4AB9"/>
    <w:rsid w:val="00DE56D0"/>
    <w:rsid w:val="00DE5EC8"/>
    <w:rsid w:val="00DE60FB"/>
    <w:rsid w:val="00DE6E86"/>
    <w:rsid w:val="00DE71FE"/>
    <w:rsid w:val="00DE7507"/>
    <w:rsid w:val="00DE7DAB"/>
    <w:rsid w:val="00DF074E"/>
    <w:rsid w:val="00DF3573"/>
    <w:rsid w:val="00DF3A4F"/>
    <w:rsid w:val="00DF3C9B"/>
    <w:rsid w:val="00DF4B48"/>
    <w:rsid w:val="00DF4D5A"/>
    <w:rsid w:val="00DF5057"/>
    <w:rsid w:val="00DF587E"/>
    <w:rsid w:val="00DF588E"/>
    <w:rsid w:val="00DF65F5"/>
    <w:rsid w:val="00DF7917"/>
    <w:rsid w:val="00DF7CA1"/>
    <w:rsid w:val="00E00D85"/>
    <w:rsid w:val="00E01BF8"/>
    <w:rsid w:val="00E01C35"/>
    <w:rsid w:val="00E01E43"/>
    <w:rsid w:val="00E020EE"/>
    <w:rsid w:val="00E022E3"/>
    <w:rsid w:val="00E023CD"/>
    <w:rsid w:val="00E03125"/>
    <w:rsid w:val="00E03B9C"/>
    <w:rsid w:val="00E0477B"/>
    <w:rsid w:val="00E047E2"/>
    <w:rsid w:val="00E04C60"/>
    <w:rsid w:val="00E04F89"/>
    <w:rsid w:val="00E05BA8"/>
    <w:rsid w:val="00E06E1E"/>
    <w:rsid w:val="00E06F2F"/>
    <w:rsid w:val="00E0756E"/>
    <w:rsid w:val="00E0757E"/>
    <w:rsid w:val="00E07BBC"/>
    <w:rsid w:val="00E07D1A"/>
    <w:rsid w:val="00E1008D"/>
    <w:rsid w:val="00E10CB3"/>
    <w:rsid w:val="00E10D21"/>
    <w:rsid w:val="00E110AD"/>
    <w:rsid w:val="00E1113D"/>
    <w:rsid w:val="00E11A55"/>
    <w:rsid w:val="00E12194"/>
    <w:rsid w:val="00E13AB2"/>
    <w:rsid w:val="00E1419F"/>
    <w:rsid w:val="00E14512"/>
    <w:rsid w:val="00E14740"/>
    <w:rsid w:val="00E14C65"/>
    <w:rsid w:val="00E14C88"/>
    <w:rsid w:val="00E14DB6"/>
    <w:rsid w:val="00E159AE"/>
    <w:rsid w:val="00E17197"/>
    <w:rsid w:val="00E174DE"/>
    <w:rsid w:val="00E200D4"/>
    <w:rsid w:val="00E208CE"/>
    <w:rsid w:val="00E208D9"/>
    <w:rsid w:val="00E21461"/>
    <w:rsid w:val="00E21AE2"/>
    <w:rsid w:val="00E21B21"/>
    <w:rsid w:val="00E21BAD"/>
    <w:rsid w:val="00E21F4B"/>
    <w:rsid w:val="00E22447"/>
    <w:rsid w:val="00E2276E"/>
    <w:rsid w:val="00E228F7"/>
    <w:rsid w:val="00E22BA5"/>
    <w:rsid w:val="00E22D4B"/>
    <w:rsid w:val="00E23110"/>
    <w:rsid w:val="00E23331"/>
    <w:rsid w:val="00E23563"/>
    <w:rsid w:val="00E23AD1"/>
    <w:rsid w:val="00E24037"/>
    <w:rsid w:val="00E24FC2"/>
    <w:rsid w:val="00E25467"/>
    <w:rsid w:val="00E259CF"/>
    <w:rsid w:val="00E26A52"/>
    <w:rsid w:val="00E277BE"/>
    <w:rsid w:val="00E30B10"/>
    <w:rsid w:val="00E311DD"/>
    <w:rsid w:val="00E31F0F"/>
    <w:rsid w:val="00E3204E"/>
    <w:rsid w:val="00E321A9"/>
    <w:rsid w:val="00E321D8"/>
    <w:rsid w:val="00E33593"/>
    <w:rsid w:val="00E3477E"/>
    <w:rsid w:val="00E34A0D"/>
    <w:rsid w:val="00E34D29"/>
    <w:rsid w:val="00E356FE"/>
    <w:rsid w:val="00E35C47"/>
    <w:rsid w:val="00E3641A"/>
    <w:rsid w:val="00E36704"/>
    <w:rsid w:val="00E36777"/>
    <w:rsid w:val="00E368D5"/>
    <w:rsid w:val="00E40133"/>
    <w:rsid w:val="00E40135"/>
    <w:rsid w:val="00E402B4"/>
    <w:rsid w:val="00E40B27"/>
    <w:rsid w:val="00E42DE7"/>
    <w:rsid w:val="00E42EC4"/>
    <w:rsid w:val="00E4352E"/>
    <w:rsid w:val="00E43D38"/>
    <w:rsid w:val="00E43D5A"/>
    <w:rsid w:val="00E44C0A"/>
    <w:rsid w:val="00E4534E"/>
    <w:rsid w:val="00E456A2"/>
    <w:rsid w:val="00E45B35"/>
    <w:rsid w:val="00E45B5F"/>
    <w:rsid w:val="00E46934"/>
    <w:rsid w:val="00E47D6F"/>
    <w:rsid w:val="00E50844"/>
    <w:rsid w:val="00E515CB"/>
    <w:rsid w:val="00E51BB5"/>
    <w:rsid w:val="00E51D25"/>
    <w:rsid w:val="00E51DFB"/>
    <w:rsid w:val="00E52CD6"/>
    <w:rsid w:val="00E52D70"/>
    <w:rsid w:val="00E5363D"/>
    <w:rsid w:val="00E539D8"/>
    <w:rsid w:val="00E53AA6"/>
    <w:rsid w:val="00E53FF6"/>
    <w:rsid w:val="00E551C6"/>
    <w:rsid w:val="00E5523F"/>
    <w:rsid w:val="00E5549C"/>
    <w:rsid w:val="00E5619A"/>
    <w:rsid w:val="00E561E4"/>
    <w:rsid w:val="00E572CB"/>
    <w:rsid w:val="00E57608"/>
    <w:rsid w:val="00E5760A"/>
    <w:rsid w:val="00E57A30"/>
    <w:rsid w:val="00E60FB3"/>
    <w:rsid w:val="00E614F8"/>
    <w:rsid w:val="00E61BEA"/>
    <w:rsid w:val="00E620B9"/>
    <w:rsid w:val="00E626BA"/>
    <w:rsid w:val="00E62A35"/>
    <w:rsid w:val="00E637F8"/>
    <w:rsid w:val="00E6484C"/>
    <w:rsid w:val="00E64B15"/>
    <w:rsid w:val="00E64B8E"/>
    <w:rsid w:val="00E660D8"/>
    <w:rsid w:val="00E66565"/>
    <w:rsid w:val="00E6688E"/>
    <w:rsid w:val="00E669FB"/>
    <w:rsid w:val="00E66EDE"/>
    <w:rsid w:val="00E70613"/>
    <w:rsid w:val="00E70D87"/>
    <w:rsid w:val="00E710B7"/>
    <w:rsid w:val="00E7195C"/>
    <w:rsid w:val="00E72277"/>
    <w:rsid w:val="00E72650"/>
    <w:rsid w:val="00E73AD1"/>
    <w:rsid w:val="00E73B36"/>
    <w:rsid w:val="00E73FC3"/>
    <w:rsid w:val="00E748D4"/>
    <w:rsid w:val="00E7586A"/>
    <w:rsid w:val="00E770A6"/>
    <w:rsid w:val="00E770E8"/>
    <w:rsid w:val="00E779E8"/>
    <w:rsid w:val="00E77C3C"/>
    <w:rsid w:val="00E80022"/>
    <w:rsid w:val="00E80036"/>
    <w:rsid w:val="00E80572"/>
    <w:rsid w:val="00E8074C"/>
    <w:rsid w:val="00E80880"/>
    <w:rsid w:val="00E808BA"/>
    <w:rsid w:val="00E80DCA"/>
    <w:rsid w:val="00E80ED6"/>
    <w:rsid w:val="00E81023"/>
    <w:rsid w:val="00E818C4"/>
    <w:rsid w:val="00E824A6"/>
    <w:rsid w:val="00E8268F"/>
    <w:rsid w:val="00E82BB6"/>
    <w:rsid w:val="00E830D8"/>
    <w:rsid w:val="00E83134"/>
    <w:rsid w:val="00E8332D"/>
    <w:rsid w:val="00E83340"/>
    <w:rsid w:val="00E84424"/>
    <w:rsid w:val="00E844AC"/>
    <w:rsid w:val="00E84620"/>
    <w:rsid w:val="00E84896"/>
    <w:rsid w:val="00E84EB2"/>
    <w:rsid w:val="00E86131"/>
    <w:rsid w:val="00E86A73"/>
    <w:rsid w:val="00E87498"/>
    <w:rsid w:val="00E87801"/>
    <w:rsid w:val="00E87D8B"/>
    <w:rsid w:val="00E902E4"/>
    <w:rsid w:val="00E9124D"/>
    <w:rsid w:val="00E915B5"/>
    <w:rsid w:val="00E916B7"/>
    <w:rsid w:val="00E92568"/>
    <w:rsid w:val="00E92E81"/>
    <w:rsid w:val="00E92F60"/>
    <w:rsid w:val="00E9302B"/>
    <w:rsid w:val="00E93797"/>
    <w:rsid w:val="00E93EA3"/>
    <w:rsid w:val="00E94151"/>
    <w:rsid w:val="00E942B4"/>
    <w:rsid w:val="00E94FD3"/>
    <w:rsid w:val="00E959FC"/>
    <w:rsid w:val="00E9652D"/>
    <w:rsid w:val="00E9672F"/>
    <w:rsid w:val="00E979EA"/>
    <w:rsid w:val="00E97AE3"/>
    <w:rsid w:val="00E97B69"/>
    <w:rsid w:val="00EA0183"/>
    <w:rsid w:val="00EA0748"/>
    <w:rsid w:val="00EA16E6"/>
    <w:rsid w:val="00EA2ABB"/>
    <w:rsid w:val="00EA2CC9"/>
    <w:rsid w:val="00EA2E5F"/>
    <w:rsid w:val="00EA3954"/>
    <w:rsid w:val="00EA3A99"/>
    <w:rsid w:val="00EA3DC7"/>
    <w:rsid w:val="00EA49B9"/>
    <w:rsid w:val="00EA6C28"/>
    <w:rsid w:val="00EB0421"/>
    <w:rsid w:val="00EB1AFF"/>
    <w:rsid w:val="00EB1F28"/>
    <w:rsid w:val="00EB1FDA"/>
    <w:rsid w:val="00EB3BE4"/>
    <w:rsid w:val="00EB3FAD"/>
    <w:rsid w:val="00EB4D9D"/>
    <w:rsid w:val="00EB51DA"/>
    <w:rsid w:val="00EB52AD"/>
    <w:rsid w:val="00EB59A0"/>
    <w:rsid w:val="00EB6488"/>
    <w:rsid w:val="00EB67DF"/>
    <w:rsid w:val="00EB7197"/>
    <w:rsid w:val="00EC024F"/>
    <w:rsid w:val="00EC07D1"/>
    <w:rsid w:val="00EC0CE2"/>
    <w:rsid w:val="00EC15E5"/>
    <w:rsid w:val="00EC28A3"/>
    <w:rsid w:val="00EC28B2"/>
    <w:rsid w:val="00EC32C4"/>
    <w:rsid w:val="00EC3655"/>
    <w:rsid w:val="00EC4266"/>
    <w:rsid w:val="00EC4944"/>
    <w:rsid w:val="00EC59BC"/>
    <w:rsid w:val="00EC61C5"/>
    <w:rsid w:val="00EC653A"/>
    <w:rsid w:val="00EC6544"/>
    <w:rsid w:val="00EC67F1"/>
    <w:rsid w:val="00EC6853"/>
    <w:rsid w:val="00EC6E44"/>
    <w:rsid w:val="00EC77CB"/>
    <w:rsid w:val="00EC7D86"/>
    <w:rsid w:val="00ED0377"/>
    <w:rsid w:val="00ED0783"/>
    <w:rsid w:val="00ED1457"/>
    <w:rsid w:val="00ED149A"/>
    <w:rsid w:val="00ED1A0E"/>
    <w:rsid w:val="00ED1A6A"/>
    <w:rsid w:val="00ED1E2B"/>
    <w:rsid w:val="00ED2409"/>
    <w:rsid w:val="00ED27C2"/>
    <w:rsid w:val="00ED293D"/>
    <w:rsid w:val="00ED29D5"/>
    <w:rsid w:val="00ED4375"/>
    <w:rsid w:val="00ED48DD"/>
    <w:rsid w:val="00ED50F7"/>
    <w:rsid w:val="00ED5349"/>
    <w:rsid w:val="00ED53D4"/>
    <w:rsid w:val="00ED5697"/>
    <w:rsid w:val="00ED6165"/>
    <w:rsid w:val="00ED6178"/>
    <w:rsid w:val="00ED61A8"/>
    <w:rsid w:val="00ED66DF"/>
    <w:rsid w:val="00ED6C4B"/>
    <w:rsid w:val="00ED726A"/>
    <w:rsid w:val="00ED770E"/>
    <w:rsid w:val="00ED7E7F"/>
    <w:rsid w:val="00EE03C6"/>
    <w:rsid w:val="00EE0444"/>
    <w:rsid w:val="00EE08C2"/>
    <w:rsid w:val="00EE0C3E"/>
    <w:rsid w:val="00EE1042"/>
    <w:rsid w:val="00EE179C"/>
    <w:rsid w:val="00EE1AAA"/>
    <w:rsid w:val="00EE2CF6"/>
    <w:rsid w:val="00EE2E93"/>
    <w:rsid w:val="00EE35A5"/>
    <w:rsid w:val="00EE3A5E"/>
    <w:rsid w:val="00EE42CA"/>
    <w:rsid w:val="00EE4659"/>
    <w:rsid w:val="00EE49A0"/>
    <w:rsid w:val="00EE4B36"/>
    <w:rsid w:val="00EE4B62"/>
    <w:rsid w:val="00EE4F22"/>
    <w:rsid w:val="00EE5AEA"/>
    <w:rsid w:val="00EE5DE7"/>
    <w:rsid w:val="00EE5F07"/>
    <w:rsid w:val="00EE6728"/>
    <w:rsid w:val="00EE6982"/>
    <w:rsid w:val="00EE6CB8"/>
    <w:rsid w:val="00EE767F"/>
    <w:rsid w:val="00EE7C53"/>
    <w:rsid w:val="00EE7DE5"/>
    <w:rsid w:val="00EF04D8"/>
    <w:rsid w:val="00EF0C53"/>
    <w:rsid w:val="00EF1746"/>
    <w:rsid w:val="00EF39EB"/>
    <w:rsid w:val="00EF3DC5"/>
    <w:rsid w:val="00EF3F5F"/>
    <w:rsid w:val="00EF3FB2"/>
    <w:rsid w:val="00EF41C1"/>
    <w:rsid w:val="00EF44AA"/>
    <w:rsid w:val="00EF4653"/>
    <w:rsid w:val="00EF4FBD"/>
    <w:rsid w:val="00EF516E"/>
    <w:rsid w:val="00EF5C06"/>
    <w:rsid w:val="00EF600D"/>
    <w:rsid w:val="00EF69E4"/>
    <w:rsid w:val="00EF7A15"/>
    <w:rsid w:val="00F01520"/>
    <w:rsid w:val="00F0187D"/>
    <w:rsid w:val="00F0189B"/>
    <w:rsid w:val="00F01938"/>
    <w:rsid w:val="00F0198F"/>
    <w:rsid w:val="00F019CD"/>
    <w:rsid w:val="00F01F0F"/>
    <w:rsid w:val="00F02327"/>
    <w:rsid w:val="00F02EAB"/>
    <w:rsid w:val="00F03292"/>
    <w:rsid w:val="00F03CD1"/>
    <w:rsid w:val="00F04E43"/>
    <w:rsid w:val="00F0510E"/>
    <w:rsid w:val="00F06300"/>
    <w:rsid w:val="00F065CB"/>
    <w:rsid w:val="00F07FEC"/>
    <w:rsid w:val="00F100BB"/>
    <w:rsid w:val="00F10221"/>
    <w:rsid w:val="00F104BC"/>
    <w:rsid w:val="00F1075E"/>
    <w:rsid w:val="00F10C19"/>
    <w:rsid w:val="00F10D10"/>
    <w:rsid w:val="00F11DCE"/>
    <w:rsid w:val="00F12126"/>
    <w:rsid w:val="00F12F6D"/>
    <w:rsid w:val="00F135A5"/>
    <w:rsid w:val="00F13768"/>
    <w:rsid w:val="00F13D2A"/>
    <w:rsid w:val="00F14262"/>
    <w:rsid w:val="00F14C84"/>
    <w:rsid w:val="00F14C97"/>
    <w:rsid w:val="00F1509F"/>
    <w:rsid w:val="00F1520B"/>
    <w:rsid w:val="00F15B87"/>
    <w:rsid w:val="00F15CE8"/>
    <w:rsid w:val="00F15D42"/>
    <w:rsid w:val="00F1634C"/>
    <w:rsid w:val="00F1656D"/>
    <w:rsid w:val="00F17A25"/>
    <w:rsid w:val="00F17A82"/>
    <w:rsid w:val="00F17BA3"/>
    <w:rsid w:val="00F17BCB"/>
    <w:rsid w:val="00F17C4D"/>
    <w:rsid w:val="00F17E3D"/>
    <w:rsid w:val="00F17FA8"/>
    <w:rsid w:val="00F21555"/>
    <w:rsid w:val="00F21A9B"/>
    <w:rsid w:val="00F22668"/>
    <w:rsid w:val="00F227DA"/>
    <w:rsid w:val="00F23643"/>
    <w:rsid w:val="00F23D66"/>
    <w:rsid w:val="00F24058"/>
    <w:rsid w:val="00F2444E"/>
    <w:rsid w:val="00F24C53"/>
    <w:rsid w:val="00F252D0"/>
    <w:rsid w:val="00F253BC"/>
    <w:rsid w:val="00F25842"/>
    <w:rsid w:val="00F25957"/>
    <w:rsid w:val="00F25F21"/>
    <w:rsid w:val="00F26696"/>
    <w:rsid w:val="00F26F1C"/>
    <w:rsid w:val="00F26F24"/>
    <w:rsid w:val="00F27581"/>
    <w:rsid w:val="00F27588"/>
    <w:rsid w:val="00F301BA"/>
    <w:rsid w:val="00F302C1"/>
    <w:rsid w:val="00F307B7"/>
    <w:rsid w:val="00F30B9F"/>
    <w:rsid w:val="00F31060"/>
    <w:rsid w:val="00F3116B"/>
    <w:rsid w:val="00F3156A"/>
    <w:rsid w:val="00F3166D"/>
    <w:rsid w:val="00F31B1B"/>
    <w:rsid w:val="00F31CED"/>
    <w:rsid w:val="00F325B1"/>
    <w:rsid w:val="00F32AB5"/>
    <w:rsid w:val="00F32B59"/>
    <w:rsid w:val="00F32B77"/>
    <w:rsid w:val="00F32D4D"/>
    <w:rsid w:val="00F32EB2"/>
    <w:rsid w:val="00F32F27"/>
    <w:rsid w:val="00F33290"/>
    <w:rsid w:val="00F34F60"/>
    <w:rsid w:val="00F35577"/>
    <w:rsid w:val="00F35FD4"/>
    <w:rsid w:val="00F3640A"/>
    <w:rsid w:val="00F365F3"/>
    <w:rsid w:val="00F367A1"/>
    <w:rsid w:val="00F36FB0"/>
    <w:rsid w:val="00F37F72"/>
    <w:rsid w:val="00F403CA"/>
    <w:rsid w:val="00F4057E"/>
    <w:rsid w:val="00F40A08"/>
    <w:rsid w:val="00F42F8E"/>
    <w:rsid w:val="00F43051"/>
    <w:rsid w:val="00F43DEA"/>
    <w:rsid w:val="00F43EA8"/>
    <w:rsid w:val="00F44615"/>
    <w:rsid w:val="00F447AB"/>
    <w:rsid w:val="00F44CD0"/>
    <w:rsid w:val="00F44E7C"/>
    <w:rsid w:val="00F44F7F"/>
    <w:rsid w:val="00F450C9"/>
    <w:rsid w:val="00F45227"/>
    <w:rsid w:val="00F4533A"/>
    <w:rsid w:val="00F45EC3"/>
    <w:rsid w:val="00F4664E"/>
    <w:rsid w:val="00F46965"/>
    <w:rsid w:val="00F46C6D"/>
    <w:rsid w:val="00F46F93"/>
    <w:rsid w:val="00F4701B"/>
    <w:rsid w:val="00F4701C"/>
    <w:rsid w:val="00F500F9"/>
    <w:rsid w:val="00F50596"/>
    <w:rsid w:val="00F50A52"/>
    <w:rsid w:val="00F511A1"/>
    <w:rsid w:val="00F51870"/>
    <w:rsid w:val="00F51D3C"/>
    <w:rsid w:val="00F52797"/>
    <w:rsid w:val="00F52B7A"/>
    <w:rsid w:val="00F53304"/>
    <w:rsid w:val="00F53CAC"/>
    <w:rsid w:val="00F54261"/>
    <w:rsid w:val="00F542C3"/>
    <w:rsid w:val="00F54674"/>
    <w:rsid w:val="00F54A09"/>
    <w:rsid w:val="00F54D43"/>
    <w:rsid w:val="00F54DCE"/>
    <w:rsid w:val="00F54E39"/>
    <w:rsid w:val="00F55946"/>
    <w:rsid w:val="00F56021"/>
    <w:rsid w:val="00F567F1"/>
    <w:rsid w:val="00F56DFD"/>
    <w:rsid w:val="00F6001B"/>
    <w:rsid w:val="00F60967"/>
    <w:rsid w:val="00F60DE1"/>
    <w:rsid w:val="00F6121C"/>
    <w:rsid w:val="00F61640"/>
    <w:rsid w:val="00F62686"/>
    <w:rsid w:val="00F62C23"/>
    <w:rsid w:val="00F63997"/>
    <w:rsid w:val="00F64368"/>
    <w:rsid w:val="00F64C60"/>
    <w:rsid w:val="00F64E5C"/>
    <w:rsid w:val="00F65838"/>
    <w:rsid w:val="00F661AE"/>
    <w:rsid w:val="00F66643"/>
    <w:rsid w:val="00F66AAB"/>
    <w:rsid w:val="00F67585"/>
    <w:rsid w:val="00F67948"/>
    <w:rsid w:val="00F67A2F"/>
    <w:rsid w:val="00F70E3C"/>
    <w:rsid w:val="00F72E4E"/>
    <w:rsid w:val="00F73550"/>
    <w:rsid w:val="00F73710"/>
    <w:rsid w:val="00F740A6"/>
    <w:rsid w:val="00F74594"/>
    <w:rsid w:val="00F745F7"/>
    <w:rsid w:val="00F74988"/>
    <w:rsid w:val="00F75EBB"/>
    <w:rsid w:val="00F80A4E"/>
    <w:rsid w:val="00F819BA"/>
    <w:rsid w:val="00F81E9A"/>
    <w:rsid w:val="00F82DFC"/>
    <w:rsid w:val="00F83214"/>
    <w:rsid w:val="00F83766"/>
    <w:rsid w:val="00F83792"/>
    <w:rsid w:val="00F84706"/>
    <w:rsid w:val="00F84D91"/>
    <w:rsid w:val="00F853D9"/>
    <w:rsid w:val="00F85919"/>
    <w:rsid w:val="00F86B6D"/>
    <w:rsid w:val="00F91164"/>
    <w:rsid w:val="00F91532"/>
    <w:rsid w:val="00F9153C"/>
    <w:rsid w:val="00F91794"/>
    <w:rsid w:val="00F91919"/>
    <w:rsid w:val="00F91C54"/>
    <w:rsid w:val="00F91C5D"/>
    <w:rsid w:val="00F924CD"/>
    <w:rsid w:val="00F92D04"/>
    <w:rsid w:val="00F92F37"/>
    <w:rsid w:val="00F92F73"/>
    <w:rsid w:val="00F93112"/>
    <w:rsid w:val="00F932D5"/>
    <w:rsid w:val="00F93728"/>
    <w:rsid w:val="00F93B92"/>
    <w:rsid w:val="00F9444A"/>
    <w:rsid w:val="00F94D00"/>
    <w:rsid w:val="00F953DA"/>
    <w:rsid w:val="00F95501"/>
    <w:rsid w:val="00F962A1"/>
    <w:rsid w:val="00F96C2C"/>
    <w:rsid w:val="00F97DFA"/>
    <w:rsid w:val="00FA046B"/>
    <w:rsid w:val="00FA08F1"/>
    <w:rsid w:val="00FA0B67"/>
    <w:rsid w:val="00FA0CB1"/>
    <w:rsid w:val="00FA167A"/>
    <w:rsid w:val="00FA1B87"/>
    <w:rsid w:val="00FA1B93"/>
    <w:rsid w:val="00FA1E5E"/>
    <w:rsid w:val="00FA2CD3"/>
    <w:rsid w:val="00FA2D69"/>
    <w:rsid w:val="00FA2EB7"/>
    <w:rsid w:val="00FA3567"/>
    <w:rsid w:val="00FA3648"/>
    <w:rsid w:val="00FA47AE"/>
    <w:rsid w:val="00FA4EA6"/>
    <w:rsid w:val="00FA5276"/>
    <w:rsid w:val="00FA550B"/>
    <w:rsid w:val="00FA6025"/>
    <w:rsid w:val="00FA6265"/>
    <w:rsid w:val="00FA69C7"/>
    <w:rsid w:val="00FA6C6E"/>
    <w:rsid w:val="00FA7545"/>
    <w:rsid w:val="00FA7810"/>
    <w:rsid w:val="00FA78C4"/>
    <w:rsid w:val="00FA7F63"/>
    <w:rsid w:val="00FB0090"/>
    <w:rsid w:val="00FB01C1"/>
    <w:rsid w:val="00FB048D"/>
    <w:rsid w:val="00FB04F0"/>
    <w:rsid w:val="00FB08E6"/>
    <w:rsid w:val="00FB09F5"/>
    <w:rsid w:val="00FB0D68"/>
    <w:rsid w:val="00FB0D83"/>
    <w:rsid w:val="00FB1811"/>
    <w:rsid w:val="00FB1AE3"/>
    <w:rsid w:val="00FB1BF2"/>
    <w:rsid w:val="00FB2016"/>
    <w:rsid w:val="00FB21FF"/>
    <w:rsid w:val="00FB251D"/>
    <w:rsid w:val="00FB2FDF"/>
    <w:rsid w:val="00FB310D"/>
    <w:rsid w:val="00FB34F9"/>
    <w:rsid w:val="00FB35F2"/>
    <w:rsid w:val="00FB3620"/>
    <w:rsid w:val="00FB3C29"/>
    <w:rsid w:val="00FB3D7B"/>
    <w:rsid w:val="00FB42FF"/>
    <w:rsid w:val="00FB43BD"/>
    <w:rsid w:val="00FB44CA"/>
    <w:rsid w:val="00FB45F6"/>
    <w:rsid w:val="00FB56F3"/>
    <w:rsid w:val="00FB6052"/>
    <w:rsid w:val="00FB65AF"/>
    <w:rsid w:val="00FB6BFA"/>
    <w:rsid w:val="00FB6EEB"/>
    <w:rsid w:val="00FB7AD9"/>
    <w:rsid w:val="00FB7CC7"/>
    <w:rsid w:val="00FB7DD5"/>
    <w:rsid w:val="00FB7F4A"/>
    <w:rsid w:val="00FC0F49"/>
    <w:rsid w:val="00FC1B05"/>
    <w:rsid w:val="00FC2E96"/>
    <w:rsid w:val="00FC30D7"/>
    <w:rsid w:val="00FC348E"/>
    <w:rsid w:val="00FC373D"/>
    <w:rsid w:val="00FC37A7"/>
    <w:rsid w:val="00FC44FE"/>
    <w:rsid w:val="00FC47C6"/>
    <w:rsid w:val="00FC5053"/>
    <w:rsid w:val="00FC52E1"/>
    <w:rsid w:val="00FC534D"/>
    <w:rsid w:val="00FC5857"/>
    <w:rsid w:val="00FC5DCC"/>
    <w:rsid w:val="00FC6F56"/>
    <w:rsid w:val="00FC75A4"/>
    <w:rsid w:val="00FC7670"/>
    <w:rsid w:val="00FC78EA"/>
    <w:rsid w:val="00FD0F29"/>
    <w:rsid w:val="00FD12C0"/>
    <w:rsid w:val="00FD16B0"/>
    <w:rsid w:val="00FD2933"/>
    <w:rsid w:val="00FD2FF5"/>
    <w:rsid w:val="00FD319B"/>
    <w:rsid w:val="00FD368F"/>
    <w:rsid w:val="00FD36DB"/>
    <w:rsid w:val="00FD3915"/>
    <w:rsid w:val="00FD3D83"/>
    <w:rsid w:val="00FD3F12"/>
    <w:rsid w:val="00FD41B6"/>
    <w:rsid w:val="00FD507E"/>
    <w:rsid w:val="00FD57C7"/>
    <w:rsid w:val="00FD59D3"/>
    <w:rsid w:val="00FD5AFE"/>
    <w:rsid w:val="00FD5FF3"/>
    <w:rsid w:val="00FD613B"/>
    <w:rsid w:val="00FD62F0"/>
    <w:rsid w:val="00FD6300"/>
    <w:rsid w:val="00FD6FD5"/>
    <w:rsid w:val="00FD703D"/>
    <w:rsid w:val="00FD7307"/>
    <w:rsid w:val="00FD75AB"/>
    <w:rsid w:val="00FD7675"/>
    <w:rsid w:val="00FD7976"/>
    <w:rsid w:val="00FE09B0"/>
    <w:rsid w:val="00FE0E2D"/>
    <w:rsid w:val="00FE0FB5"/>
    <w:rsid w:val="00FE1AB7"/>
    <w:rsid w:val="00FE2226"/>
    <w:rsid w:val="00FE282D"/>
    <w:rsid w:val="00FE28DC"/>
    <w:rsid w:val="00FE3B2B"/>
    <w:rsid w:val="00FE3C74"/>
    <w:rsid w:val="00FE3EF5"/>
    <w:rsid w:val="00FE4A31"/>
    <w:rsid w:val="00FE519B"/>
    <w:rsid w:val="00FE5CDC"/>
    <w:rsid w:val="00FE6064"/>
    <w:rsid w:val="00FE71DD"/>
    <w:rsid w:val="00FE76A4"/>
    <w:rsid w:val="00FE7A54"/>
    <w:rsid w:val="00FF03D2"/>
    <w:rsid w:val="00FF06C1"/>
    <w:rsid w:val="00FF0852"/>
    <w:rsid w:val="00FF0B8E"/>
    <w:rsid w:val="00FF1355"/>
    <w:rsid w:val="00FF1AFF"/>
    <w:rsid w:val="00FF1FF0"/>
    <w:rsid w:val="00FF20F0"/>
    <w:rsid w:val="00FF29D7"/>
    <w:rsid w:val="00FF2D06"/>
    <w:rsid w:val="00FF3957"/>
    <w:rsid w:val="00FF3C7D"/>
    <w:rsid w:val="00FF3F92"/>
    <w:rsid w:val="00FF40C4"/>
    <w:rsid w:val="00FF4317"/>
    <w:rsid w:val="00FF469F"/>
    <w:rsid w:val="00FF48C8"/>
    <w:rsid w:val="00FF4E0B"/>
    <w:rsid w:val="00FF55AD"/>
    <w:rsid w:val="00FF5913"/>
    <w:rsid w:val="00FF5F13"/>
    <w:rsid w:val="00FF6300"/>
    <w:rsid w:val="00FF6ADE"/>
    <w:rsid w:val="00FF6E99"/>
    <w:rsid w:val="00FF77DA"/>
    <w:rsid w:val="00FF77E3"/>
    <w:rsid w:val="00FF7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8064a2" strokecolor="#f2f2f2">
      <v:fill color="#8064a2"/>
      <v:stroke color="#f2f2f2" weight="3pt"/>
      <v:shadow on="t" type="perspective" color="#3f3151" opacity=".5" offset="1pt" offset2="-1pt"/>
      <o:colormru v:ext="edit" colors="#dfdcc7"/>
    </o:shapedefaults>
    <o:shapelayout v:ext="edit">
      <o:idmap v:ext="edit" data="1"/>
    </o:shapelayout>
  </w:shapeDefaults>
  <w:decimalSymbol w:val="."/>
  <w:listSeparator w:val=","/>
  <w15:docId w15:val="{17213BA3-CF41-4757-9A7C-A5FB99B4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locked="1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A9F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aliases w:val="H1,Head 1,cat_titre,Titre point,t1,chapitre,Level a,annexe1,h1,new page/chapter,h11,new page/chapter1,h12,new page/chapter2,h111,new page/chapter11,h13,new page/chapter3,h112,new page/chapter12,h14,new page/chapter4,h113,new page/chapter13,g,1"/>
    <w:basedOn w:val="Normal"/>
    <w:next w:val="Normal"/>
    <w:link w:val="Heading1Char"/>
    <w:uiPriority w:val="99"/>
    <w:qFormat/>
    <w:rsid w:val="00790DDB"/>
    <w:pPr>
      <w:keepNext/>
      <w:shd w:val="clear" w:color="auto" w:fill="E0E0E0"/>
      <w:tabs>
        <w:tab w:val="num" w:pos="432"/>
      </w:tabs>
      <w:spacing w:before="240" w:after="240"/>
      <w:ind w:left="432" w:hanging="432"/>
      <w:jc w:val="center"/>
      <w:outlineLvl w:val="0"/>
    </w:pPr>
    <w:rPr>
      <w:rFonts w:ascii="Arial Bold" w:hAnsi="Arial Bold" w:cs="Arial"/>
      <w:b/>
      <w:bCs/>
      <w:color w:val="0000FF"/>
      <w:kern w:val="32"/>
      <w:sz w:val="32"/>
      <w:szCs w:val="32"/>
    </w:rPr>
  </w:style>
  <w:style w:type="paragraph" w:styleId="Heading2">
    <w:name w:val="heading 2"/>
    <w:aliases w:val="h2,h2 main heading,ü2,Ü2,H2,Attribute Heading 2,satya2,ClassHeading,Title Heading,Sub-heading,2,Section,Func Header,style2,Chapter Title,Major,Project 2,RFS 2,Heading 1.1,Outline2,Head2,Heading 2 Hidden,Tempo Heading 2,section 1.1,l2,PARA2,L2"/>
    <w:basedOn w:val="tableheading"/>
    <w:next w:val="Normal"/>
    <w:link w:val="Heading2Char"/>
    <w:autoRedefine/>
    <w:qFormat/>
    <w:rsid w:val="007E6D9E"/>
    <w:pPr>
      <w:keepNext/>
      <w:keepLines/>
      <w:spacing w:line="360" w:lineRule="auto"/>
      <w:ind w:left="0" w:firstLine="0"/>
      <w:jc w:val="both"/>
      <w:outlineLvl w:val="1"/>
    </w:pPr>
    <w:rPr>
      <w:rFonts w:eastAsia="Batang" w:cs="Arial"/>
      <w:bCs/>
      <w:iCs/>
      <w:color w:val="0000FF"/>
      <w:sz w:val="24"/>
      <w:lang w:val="en-NZ" w:eastAsia="ko-KR"/>
    </w:rPr>
  </w:style>
  <w:style w:type="paragraph" w:styleId="Heading3">
    <w:name w:val="heading 3"/>
    <w:aliases w:val="h3,H3,ü3,Ü3,h3 sub heading,C Sub-Sub/Italic,Head 3,Head 31,Head 32,C Sub-Sub/Italic1,3,Table Attribute Heading,H31,H32,H33,H311,Subhead B,Heading C,H34,H312,H321,H331,H3111,H35,H313,H322,H332,H3112,H36,H314,H323,H333,H3113,H37,H315,H324,H334,b"/>
    <w:basedOn w:val="Normal"/>
    <w:next w:val="Normal"/>
    <w:link w:val="Heading3Char"/>
    <w:uiPriority w:val="99"/>
    <w:qFormat/>
    <w:rsid w:val="00790DDB"/>
    <w:pPr>
      <w:keepNext/>
      <w:keepLines/>
      <w:tabs>
        <w:tab w:val="num" w:pos="720"/>
      </w:tabs>
      <w:spacing w:before="120" w:after="120"/>
      <w:ind w:left="720" w:hanging="720"/>
      <w:jc w:val="left"/>
      <w:outlineLvl w:val="2"/>
    </w:pPr>
    <w:rPr>
      <w:rFonts w:ascii="Arial Bold" w:hAnsi="Arial Bold" w:cs="Arial"/>
      <w:b/>
      <w:bCs/>
      <w:color w:val="0000FF"/>
      <w:sz w:val="24"/>
      <w:szCs w:val="26"/>
    </w:rPr>
  </w:style>
  <w:style w:type="paragraph" w:styleId="Heading4">
    <w:name w:val="heading 4"/>
    <w:aliases w:val="h4,h4 sub sub heading,H4,(Alt+4),H41,(Alt+4)1,H42,(Alt+4)2,H43,(Alt+4)3,H44,(Alt+4)4,H45,(Alt+4)5,H411,(Alt+4)11,H421,(Alt+4)21,H431,(Alt+4)31,H46,(Alt+4)6,H412,(Alt+4)12,H422,(Alt+4)22,H432,(Alt+4)32,H47,(Alt+4)7,H48,(Alt+4)8,H49,(Alt+4)9,4,a"/>
    <w:basedOn w:val="Normal"/>
    <w:next w:val="Normal"/>
    <w:link w:val="Heading4Char"/>
    <w:qFormat/>
    <w:rsid w:val="00790DDB"/>
    <w:pPr>
      <w:keepNext/>
      <w:tabs>
        <w:tab w:val="num" w:pos="864"/>
      </w:tabs>
      <w:spacing w:before="120" w:after="60"/>
      <w:ind w:left="864" w:hanging="864"/>
      <w:outlineLvl w:val="3"/>
    </w:pPr>
    <w:rPr>
      <w:rFonts w:ascii="Arial Bold" w:hAnsi="Arial Bold"/>
      <w:b/>
      <w:bCs/>
      <w:color w:val="0000FF"/>
      <w:sz w:val="20"/>
      <w:szCs w:val="20"/>
    </w:rPr>
  </w:style>
  <w:style w:type="paragraph" w:styleId="Heading5">
    <w:name w:val="heading 5"/>
    <w:aliases w:val="Block Label,temp,Level 3 - i,Schedule A to X,L5,5,H5,h5,avoid,Response1,(A),PIM 5,Second Subheading,5 sub-bullet,sb,Proposal title,Head 5,FMH1,Roman list,BT L1,Heading5,Bullet point,Heading 5(unused),xHeading 5,Sub-block,S,H51,Sub-block1,S1,ü5"/>
    <w:basedOn w:val="Normal"/>
    <w:next w:val="Normal"/>
    <w:link w:val="Heading5Char"/>
    <w:qFormat/>
    <w:rsid w:val="00790DDB"/>
    <w:pPr>
      <w:tabs>
        <w:tab w:val="num" w:pos="1008"/>
      </w:tabs>
      <w:spacing w:before="240" w:after="60"/>
      <w:ind w:left="1008" w:hanging="1008"/>
      <w:outlineLvl w:val="4"/>
    </w:pPr>
    <w:rPr>
      <w:rFonts w:ascii="Arial Bold" w:hAnsi="Arial Bold"/>
      <w:b/>
      <w:bCs/>
      <w:iCs/>
      <w:color w:val="0000FF"/>
      <w:sz w:val="20"/>
      <w:szCs w:val="20"/>
    </w:rPr>
  </w:style>
  <w:style w:type="paragraph" w:styleId="Heading6">
    <w:name w:val="heading 6"/>
    <w:aliases w:val="h6,Third Subheading,(I),Legal Level 1.,Heading 6  Appendix Y &amp; Z,6,PIM 6,sub-dash,sd,H6,Aztec Heading 6,dont use, dont use,ASAPHeading 6,Holo Header 4,Holo Header 41,Holo Header 42,Holo Header 43,Holo Header 44,Holo Header 45,l6"/>
    <w:basedOn w:val="Normal"/>
    <w:next w:val="Normal"/>
    <w:link w:val="Heading6Char"/>
    <w:qFormat/>
    <w:rsid w:val="00790DDB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Legal Level 1.1.,7,PIM 7,Aztec Heading 7, do not use,Heading 7 Bullet list,Client name,Para no numbering,(1),rp_Heading 7,Heading 7(unused),L7,L71,L72,L73,L74,L75,L76,L77,L78,L79,L710,L711,L712,L713,L714,L715,L716,L717,L718,L719,L720,L721,L722"/>
    <w:basedOn w:val="Normal"/>
    <w:next w:val="Normal"/>
    <w:link w:val="Heading7Char"/>
    <w:qFormat/>
    <w:rsid w:val="00790DDB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Aztec Heading 8, avoid use,Legal Level 1.1.1.,No num/gap,8,Merck 8,h8,z,z1,Appendix1,rp_Heading 8,Center Bold,Vedlegg,avoid use,ASAPHeading 8,Level 1.1.1,Heading 82,Listings,Listings1,Listings2,Listings3,Listings11,Listings21,Listings4,Listing"/>
    <w:basedOn w:val="Normal"/>
    <w:next w:val="Normal"/>
    <w:link w:val="Heading8Char"/>
    <w:qFormat/>
    <w:rsid w:val="00790DDB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Aztec Heading 9, not to use,Legal Level 1.1.1.1.,Titre 10,appendix,9,Figures and Diagrams,Diagrams_Figures,PIM 9,Prepared by,Code eg's,Appendix2,rp_Heading 9,Uvedl,h9,ASAPHeading 9,Level (a),AppendixBodyHead,9 ...,App1,App Heading,Appendix Hea"/>
    <w:basedOn w:val="Normal"/>
    <w:next w:val="Normal"/>
    <w:link w:val="Heading9Char"/>
    <w:qFormat/>
    <w:rsid w:val="00790DDB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 1 Char,cat_titre Char,Titre point Char,t1 Char,chapitre Char,Level a Char,annexe1 Char,h1 Char,new page/chapter Char,h11 Char,new page/chapter1 Char,h12 Char,new page/chapter2 Char,h111 Char,new page/chapter11 Char,h13 Char"/>
    <w:basedOn w:val="DefaultParagraphFont"/>
    <w:link w:val="Heading1"/>
    <w:uiPriority w:val="99"/>
    <w:rsid w:val="00B3582B"/>
    <w:rPr>
      <w:rFonts w:ascii="Arial Bold" w:hAnsi="Arial Bold" w:cs="Arial"/>
      <w:b/>
      <w:bCs/>
      <w:color w:val="0000FF"/>
      <w:kern w:val="32"/>
      <w:sz w:val="32"/>
      <w:szCs w:val="32"/>
      <w:shd w:val="clear" w:color="auto" w:fill="E0E0E0"/>
    </w:rPr>
  </w:style>
  <w:style w:type="character" w:customStyle="1" w:styleId="Heading2Char">
    <w:name w:val="Heading 2 Char"/>
    <w:aliases w:val="h2 Char,h2 main heading Char,ü2 Char,Ü2 Char,H2 Char,Attribute Heading 2 Char,satya2 Char,ClassHeading Char,Title Heading Char,Sub-heading Char,2 Char,Section Char,Func Header Char,style2 Char,Chapter Title Char,Major Char,Project 2 Char"/>
    <w:basedOn w:val="DefaultParagraphFont"/>
    <w:link w:val="Heading2"/>
    <w:locked/>
    <w:rsid w:val="007E6D9E"/>
    <w:rPr>
      <w:rFonts w:ascii="Arial" w:eastAsia="Batang" w:hAnsi="Arial" w:cs="Arial"/>
      <w:b/>
      <w:bCs/>
      <w:iCs/>
      <w:noProof/>
      <w:color w:val="0000FF"/>
      <w:sz w:val="24"/>
      <w:szCs w:val="24"/>
      <w:lang w:val="en-NZ" w:eastAsia="ko-KR"/>
    </w:rPr>
  </w:style>
  <w:style w:type="character" w:customStyle="1" w:styleId="Heading3Char">
    <w:name w:val="Heading 3 Char"/>
    <w:aliases w:val="h3 Char,H3 Char,ü3 Char,Ü3 Char,h3 sub heading Char,C Sub-Sub/Italic Char,Head 3 Char,Head 31 Char,Head 32 Char,C Sub-Sub/Italic1 Char,3 Char,Table Attribute Heading Char,H31 Char,H32 Char,H33 Char,H311 Char,Subhead B Char,Heading C Char"/>
    <w:basedOn w:val="DefaultParagraphFont"/>
    <w:link w:val="Heading3"/>
    <w:uiPriority w:val="99"/>
    <w:locked/>
    <w:rsid w:val="00AB2BB5"/>
    <w:rPr>
      <w:rFonts w:ascii="Arial Bold" w:hAnsi="Arial Bold" w:cs="Arial"/>
      <w:b/>
      <w:bCs/>
      <w:color w:val="0000FF"/>
      <w:sz w:val="24"/>
      <w:szCs w:val="26"/>
    </w:rPr>
  </w:style>
  <w:style w:type="character" w:customStyle="1" w:styleId="Heading4Char">
    <w:name w:val="Heading 4 Char"/>
    <w:aliases w:val="h4 Char,h4 sub sub heading Char,H4 Char,(Alt+4) Char,H41 Char,(Alt+4)1 Char,H42 Char,(Alt+4)2 Char,H43 Char,(Alt+4)3 Char,H44 Char,(Alt+4)4 Char,H45 Char,(Alt+4)5 Char,H411 Char,(Alt+4)11 Char,H421 Char,(Alt+4)21 Char,H431 Char,H46 Char"/>
    <w:basedOn w:val="DefaultParagraphFont"/>
    <w:link w:val="Heading4"/>
    <w:uiPriority w:val="99"/>
    <w:rsid w:val="00B3582B"/>
    <w:rPr>
      <w:rFonts w:ascii="Arial Bold" w:hAnsi="Arial Bold"/>
      <w:b/>
      <w:bCs/>
      <w:color w:val="0000FF"/>
      <w:sz w:val="20"/>
      <w:szCs w:val="20"/>
    </w:rPr>
  </w:style>
  <w:style w:type="character" w:customStyle="1" w:styleId="Heading5Char">
    <w:name w:val="Heading 5 Char"/>
    <w:aliases w:val="Block Label Char,temp Char,Level 3 - i Char,Schedule A to X Char,L5 Char,5 Char,H5 Char,h5 Char,avoid Char,Response1 Char,(A) Char,PIM 5 Char,Second Subheading Char,5 sub-bullet Char,sb Char,Proposal title Char,Head 5 Char,FMH1 Char"/>
    <w:basedOn w:val="DefaultParagraphFont"/>
    <w:link w:val="Heading5"/>
    <w:uiPriority w:val="99"/>
    <w:rsid w:val="00B3582B"/>
    <w:rPr>
      <w:rFonts w:ascii="Arial Bold" w:hAnsi="Arial Bold"/>
      <w:b/>
      <w:bCs/>
      <w:iCs/>
      <w:color w:val="0000FF"/>
      <w:sz w:val="20"/>
      <w:szCs w:val="20"/>
    </w:rPr>
  </w:style>
  <w:style w:type="character" w:customStyle="1" w:styleId="Heading6Char">
    <w:name w:val="Heading 6 Char"/>
    <w:aliases w:val="h6 Char,Third Subheading Char,(I) Char,Legal Level 1. Char,Heading 6  Appendix Y &amp; Z Char,6 Char,PIM 6 Char,sub-dash Char,sd Char,H6 Char,Aztec Heading 6 Char,dont use Char, dont use Char,ASAPHeading 6 Char,Holo Header 4 Char,l6 Char"/>
    <w:basedOn w:val="DefaultParagraphFont"/>
    <w:link w:val="Heading6"/>
    <w:uiPriority w:val="99"/>
    <w:rsid w:val="00B3582B"/>
    <w:rPr>
      <w:b/>
      <w:bCs/>
    </w:rPr>
  </w:style>
  <w:style w:type="character" w:customStyle="1" w:styleId="Heading7Char">
    <w:name w:val="Heading 7 Char"/>
    <w:aliases w:val="Legal Level 1.1. Char,7 Char,PIM 7 Char,Aztec Heading 7 Char, do not use Char,Heading 7 Bullet list Char,Client name Char,Para no numbering Char,(1) Char,rp_Heading 7 Char,Heading 7(unused) Char,L7 Char,L71 Char,L72 Char,L73 Char,L74 Char"/>
    <w:basedOn w:val="DefaultParagraphFont"/>
    <w:link w:val="Heading7"/>
    <w:uiPriority w:val="99"/>
    <w:rsid w:val="00B3582B"/>
    <w:rPr>
      <w:sz w:val="24"/>
      <w:szCs w:val="24"/>
    </w:rPr>
  </w:style>
  <w:style w:type="character" w:customStyle="1" w:styleId="Heading8Char">
    <w:name w:val="Heading 8 Char"/>
    <w:aliases w:val="Aztec Heading 8 Char, avoid use Char,Legal Level 1.1.1. Char,No num/gap Char,8 Char,Merck 8 Char,h8 Char,z Char,z1 Char,Appendix1 Char,rp_Heading 8 Char,Center Bold Char,Vedlegg Char,avoid use Char,ASAPHeading 8 Char,Level 1.1.1 Char"/>
    <w:basedOn w:val="DefaultParagraphFont"/>
    <w:link w:val="Heading8"/>
    <w:uiPriority w:val="99"/>
    <w:rsid w:val="00B3582B"/>
    <w:rPr>
      <w:i/>
      <w:iCs/>
      <w:sz w:val="24"/>
      <w:szCs w:val="24"/>
    </w:rPr>
  </w:style>
  <w:style w:type="character" w:customStyle="1" w:styleId="Heading9Char">
    <w:name w:val="Heading 9 Char"/>
    <w:aliases w:val="Aztec Heading 9 Char, not to use Char,Legal Level 1.1.1.1. Char,Titre 10 Char,appendix Char,9 Char,Figures and Diagrams Char,Diagrams_Figures Char,PIM 9 Char,Prepared by Char,Code eg's Char,Appendix2 Char,rp_Heading 9 Char,Uvedl Char"/>
    <w:basedOn w:val="DefaultParagraphFont"/>
    <w:link w:val="Heading9"/>
    <w:uiPriority w:val="99"/>
    <w:rsid w:val="00B3582B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790DDB"/>
    <w:pPr>
      <w:jc w:val="center"/>
    </w:pPr>
    <w:rPr>
      <w:rFonts w:ascii="Arial Bold" w:hAnsi="Arial Bold"/>
      <w:b/>
      <w:color w:val="3366FF"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3582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7A4D02"/>
    <w:pPr>
      <w:spacing w:before="240" w:line="360" w:lineRule="auto"/>
    </w:pPr>
    <w:rPr>
      <w:rFonts w:ascii="Calibri" w:hAnsi="Calibri"/>
      <w:b/>
    </w:rPr>
  </w:style>
  <w:style w:type="paragraph" w:styleId="TOC2">
    <w:name w:val="toc 2"/>
    <w:basedOn w:val="Normal"/>
    <w:next w:val="Normal"/>
    <w:uiPriority w:val="39"/>
    <w:rsid w:val="007A4D02"/>
    <w:pPr>
      <w:ind w:left="288"/>
    </w:pPr>
    <w:rPr>
      <w:rFonts w:ascii="Calibri" w:hAnsi="Calibri"/>
    </w:rPr>
  </w:style>
  <w:style w:type="paragraph" w:styleId="Header">
    <w:name w:val="header"/>
    <w:aliases w:val="h,Header - HPS Document,*Header,ho,header odd,first,Section 3,even,Section Header,Page Header,Header Contents,Chapter Name,body,page-header,ph,Chapter Name1,Cover Page,Appendix,Page # Right,DP-standaard,Header/Footer,hclqs_header,Header ,header"/>
    <w:basedOn w:val="Normal"/>
    <w:link w:val="HeaderChar"/>
    <w:autoRedefine/>
    <w:rsid w:val="005D3409"/>
    <w:pPr>
      <w:jc w:val="right"/>
    </w:pPr>
    <w:rPr>
      <w:sz w:val="20"/>
      <w:szCs w:val="20"/>
    </w:rPr>
  </w:style>
  <w:style w:type="character" w:customStyle="1" w:styleId="HeaderChar">
    <w:name w:val="Header Char"/>
    <w:aliases w:val="h Char,Header - HPS Document Char,*Header Char,ho Char,header odd Char,first Char,Section 3 Char,even Char,Section Header Char,Page Header Char,Header Contents Char,Chapter Name Char,body Char,page-header Char,ph Char,Chapter Name1 Char"/>
    <w:basedOn w:val="DefaultParagraphFont"/>
    <w:link w:val="Header"/>
    <w:rsid w:val="005D3409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790DDB"/>
    <w:pPr>
      <w:tabs>
        <w:tab w:val="center" w:pos="4252"/>
        <w:tab w:val="right" w:pos="8504"/>
      </w:tabs>
    </w:pPr>
    <w:rPr>
      <w:sz w:val="16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3582B"/>
    <w:rPr>
      <w:rFonts w:ascii="Arial" w:hAnsi="Arial"/>
      <w:szCs w:val="24"/>
    </w:rPr>
  </w:style>
  <w:style w:type="character" w:styleId="PageNumber">
    <w:name w:val="page number"/>
    <w:basedOn w:val="DefaultParagraphFont"/>
    <w:uiPriority w:val="99"/>
    <w:semiHidden/>
    <w:rsid w:val="00790DDB"/>
    <w:rPr>
      <w:rFonts w:cs="Times New Roman"/>
    </w:rPr>
  </w:style>
  <w:style w:type="character" w:styleId="Hyperlink">
    <w:name w:val="Hyperlink"/>
    <w:basedOn w:val="DefaultParagraphFont"/>
    <w:uiPriority w:val="99"/>
    <w:rsid w:val="00790DDB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790DDB"/>
    <w:rPr>
      <w:rFonts w:cs="Times New Roman"/>
      <w:sz w:val="16"/>
    </w:rPr>
  </w:style>
  <w:style w:type="paragraph" w:styleId="BodyText">
    <w:name w:val="Body Text"/>
    <w:basedOn w:val="Normal"/>
    <w:link w:val="BodyTextChar"/>
    <w:rsid w:val="00790DDB"/>
    <w:pPr>
      <w:spacing w:after="120"/>
    </w:pPr>
  </w:style>
  <w:style w:type="character" w:customStyle="1" w:styleId="BodyTextChar">
    <w:name w:val="Body Text Char"/>
    <w:basedOn w:val="DefaultParagraphFont"/>
    <w:link w:val="BodyText"/>
    <w:locked/>
    <w:rsid w:val="00DE6E86"/>
    <w:rPr>
      <w:rFonts w:ascii="Arial" w:hAnsi="Arial" w:cs="Times New Roman"/>
      <w:sz w:val="24"/>
      <w:szCs w:val="24"/>
    </w:rPr>
  </w:style>
  <w:style w:type="paragraph" w:customStyle="1" w:styleId="Bullet1">
    <w:name w:val="Bullet1"/>
    <w:basedOn w:val="Normal"/>
    <w:uiPriority w:val="99"/>
    <w:rsid w:val="00790DDB"/>
    <w:pPr>
      <w:numPr>
        <w:numId w:val="1"/>
      </w:numPr>
    </w:pPr>
  </w:style>
  <w:style w:type="paragraph" w:customStyle="1" w:styleId="Bullet2">
    <w:name w:val="Bullet2"/>
    <w:basedOn w:val="Normal"/>
    <w:uiPriority w:val="99"/>
    <w:rsid w:val="00790DDB"/>
    <w:pPr>
      <w:numPr>
        <w:numId w:val="2"/>
      </w:numPr>
    </w:pPr>
  </w:style>
  <w:style w:type="paragraph" w:styleId="Caption">
    <w:name w:val="caption"/>
    <w:basedOn w:val="Normal"/>
    <w:next w:val="Normal"/>
    <w:link w:val="CaptionChar"/>
    <w:uiPriority w:val="35"/>
    <w:qFormat/>
    <w:rsid w:val="00790DDB"/>
    <w:pPr>
      <w:spacing w:before="120" w:after="120"/>
    </w:pPr>
    <w:rPr>
      <w:b/>
      <w:bCs/>
      <w:sz w:val="20"/>
      <w:szCs w:val="20"/>
    </w:rPr>
  </w:style>
  <w:style w:type="paragraph" w:customStyle="1" w:styleId="CmpnyAdd">
    <w:name w:val="CmpnyAdd"/>
    <w:basedOn w:val="Normal"/>
    <w:uiPriority w:val="99"/>
    <w:rsid w:val="00790DDB"/>
    <w:pPr>
      <w:keepNext/>
      <w:keepLines/>
      <w:spacing w:before="100" w:beforeAutospacing="1" w:after="100" w:afterAutospacing="1"/>
      <w:jc w:val="center"/>
    </w:pPr>
    <w:rPr>
      <w:sz w:val="18"/>
    </w:rPr>
  </w:style>
  <w:style w:type="character" w:styleId="FootnoteReference">
    <w:name w:val="footnote reference"/>
    <w:basedOn w:val="DefaultParagraphFont"/>
    <w:uiPriority w:val="99"/>
    <w:semiHidden/>
    <w:rsid w:val="00790DD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790D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582B"/>
    <w:rPr>
      <w:rFonts w:ascii="Arial" w:hAnsi="Arial"/>
      <w:sz w:val="20"/>
      <w:szCs w:val="20"/>
    </w:rPr>
  </w:style>
  <w:style w:type="paragraph" w:customStyle="1" w:styleId="Header2">
    <w:name w:val="Header 2"/>
    <w:basedOn w:val="Normal"/>
    <w:uiPriority w:val="99"/>
    <w:rsid w:val="00790DDB"/>
    <w:pPr>
      <w:spacing w:before="60" w:after="60"/>
    </w:pPr>
    <w:rPr>
      <w:color w:val="0000FF"/>
    </w:rPr>
  </w:style>
  <w:style w:type="paragraph" w:customStyle="1" w:styleId="header3">
    <w:name w:val="header3"/>
    <w:basedOn w:val="Header2"/>
    <w:uiPriority w:val="99"/>
    <w:rsid w:val="00790DDB"/>
    <w:pPr>
      <w:jc w:val="right"/>
    </w:pPr>
    <w:rPr>
      <w:sz w:val="16"/>
    </w:rPr>
  </w:style>
  <w:style w:type="paragraph" w:customStyle="1" w:styleId="hidden">
    <w:name w:val="hidden"/>
    <w:basedOn w:val="Normal"/>
    <w:autoRedefine/>
    <w:uiPriority w:val="99"/>
    <w:rsid w:val="00790DDB"/>
    <w:rPr>
      <w:vanish/>
    </w:rPr>
  </w:style>
  <w:style w:type="paragraph" w:styleId="Index1">
    <w:name w:val="index 1"/>
    <w:basedOn w:val="Normal"/>
    <w:next w:val="Normal"/>
    <w:autoRedefine/>
    <w:uiPriority w:val="99"/>
    <w:semiHidden/>
    <w:rsid w:val="00790DDB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790DDB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790DDB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790DDB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790DDB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790DDB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790DDB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790DDB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790DDB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790DDB"/>
  </w:style>
  <w:style w:type="character" w:customStyle="1" w:styleId="EmailStyle571">
    <w:name w:val="EmailStyle571"/>
    <w:basedOn w:val="DefaultParagraphFont"/>
    <w:uiPriority w:val="99"/>
    <w:rsid w:val="00790DDB"/>
    <w:rPr>
      <w:rFonts w:ascii="Arial" w:hAnsi="Arial" w:cs="Arial"/>
      <w:color w:val="auto"/>
      <w:sz w:val="20"/>
    </w:rPr>
  </w:style>
  <w:style w:type="paragraph" w:styleId="ListParagraph">
    <w:name w:val="List Paragraph"/>
    <w:aliases w:val="List Paragraph1,List Paragraph Char Char,Equipment,numbered,List Paragraph11,List 1 Paragraph,Colorful List - Accent 11,List Paragraph111,Table Bulleted,Figure_name,Numbered Indented Text,lp1,Use Case List Paragraph,Heading2,Bullet List"/>
    <w:basedOn w:val="Normal"/>
    <w:link w:val="ListParagraphChar"/>
    <w:uiPriority w:val="34"/>
    <w:qFormat/>
    <w:rsid w:val="007903AF"/>
    <w:pPr>
      <w:ind w:left="720"/>
    </w:pPr>
  </w:style>
  <w:style w:type="paragraph" w:customStyle="1" w:styleId="secondheading">
    <w:name w:val="second heading"/>
    <w:basedOn w:val="Normal"/>
    <w:uiPriority w:val="99"/>
    <w:rsid w:val="00790DDB"/>
  </w:style>
  <w:style w:type="paragraph" w:customStyle="1" w:styleId="tableheading">
    <w:name w:val="table heading"/>
    <w:basedOn w:val="Normal"/>
    <w:autoRedefine/>
    <w:rsid w:val="00790DDB"/>
    <w:pPr>
      <w:ind w:left="-108" w:firstLine="108"/>
      <w:jc w:val="center"/>
    </w:pPr>
    <w:rPr>
      <w:b/>
      <w:noProof/>
    </w:rPr>
  </w:style>
  <w:style w:type="paragraph" w:styleId="TableofFigures">
    <w:name w:val="table of figures"/>
    <w:basedOn w:val="Normal"/>
    <w:next w:val="Normal"/>
    <w:uiPriority w:val="99"/>
    <w:rsid w:val="00790DDB"/>
    <w:pPr>
      <w:ind w:left="440" w:hanging="440"/>
    </w:pPr>
  </w:style>
  <w:style w:type="paragraph" w:styleId="TOC3">
    <w:name w:val="toc 3"/>
    <w:basedOn w:val="Normal"/>
    <w:next w:val="Normal"/>
    <w:autoRedefine/>
    <w:uiPriority w:val="39"/>
    <w:rsid w:val="00E5619A"/>
    <w:pPr>
      <w:ind w:left="440"/>
    </w:pPr>
    <w:rPr>
      <w:rFonts w:ascii="Calibri" w:hAnsi="Calibri"/>
    </w:rPr>
  </w:style>
  <w:style w:type="paragraph" w:styleId="TOC4">
    <w:name w:val="toc 4"/>
    <w:basedOn w:val="Normal"/>
    <w:next w:val="Normal"/>
    <w:autoRedefine/>
    <w:uiPriority w:val="99"/>
    <w:semiHidden/>
    <w:rsid w:val="00C60730"/>
    <w:pPr>
      <w:ind w:left="660"/>
    </w:pPr>
    <w:rPr>
      <w:sz w:val="16"/>
    </w:rPr>
  </w:style>
  <w:style w:type="paragraph" w:styleId="TOC5">
    <w:name w:val="toc 5"/>
    <w:basedOn w:val="Normal"/>
    <w:next w:val="Normal"/>
    <w:autoRedefine/>
    <w:uiPriority w:val="99"/>
    <w:semiHidden/>
    <w:rsid w:val="00C60730"/>
    <w:pPr>
      <w:ind w:left="880"/>
    </w:pPr>
    <w:rPr>
      <w:sz w:val="10"/>
    </w:rPr>
  </w:style>
  <w:style w:type="paragraph" w:styleId="TOC6">
    <w:name w:val="toc 6"/>
    <w:basedOn w:val="Normal"/>
    <w:next w:val="Normal"/>
    <w:autoRedefine/>
    <w:uiPriority w:val="99"/>
    <w:semiHidden/>
    <w:rsid w:val="00C60730"/>
    <w:pPr>
      <w:ind w:left="1100"/>
    </w:pPr>
    <w:rPr>
      <w:sz w:val="10"/>
    </w:rPr>
  </w:style>
  <w:style w:type="paragraph" w:styleId="TOC7">
    <w:name w:val="toc 7"/>
    <w:basedOn w:val="Normal"/>
    <w:next w:val="Normal"/>
    <w:autoRedefine/>
    <w:uiPriority w:val="99"/>
    <w:semiHidden/>
    <w:rsid w:val="00C60730"/>
    <w:pPr>
      <w:ind w:left="1320"/>
    </w:pPr>
    <w:rPr>
      <w:sz w:val="10"/>
    </w:rPr>
  </w:style>
  <w:style w:type="paragraph" w:styleId="TOC8">
    <w:name w:val="toc 8"/>
    <w:basedOn w:val="Normal"/>
    <w:next w:val="Normal"/>
    <w:autoRedefine/>
    <w:uiPriority w:val="99"/>
    <w:semiHidden/>
    <w:rsid w:val="00C60730"/>
    <w:pPr>
      <w:ind w:left="1540"/>
    </w:pPr>
    <w:rPr>
      <w:sz w:val="10"/>
    </w:rPr>
  </w:style>
  <w:style w:type="paragraph" w:styleId="TOC9">
    <w:name w:val="toc 9"/>
    <w:basedOn w:val="Normal"/>
    <w:next w:val="Normal"/>
    <w:autoRedefine/>
    <w:uiPriority w:val="99"/>
    <w:semiHidden/>
    <w:rsid w:val="00C60730"/>
    <w:pPr>
      <w:ind w:left="1760"/>
    </w:pPr>
    <w:rPr>
      <w:sz w:val="10"/>
    </w:rPr>
  </w:style>
  <w:style w:type="paragraph" w:customStyle="1" w:styleId="tableside">
    <w:name w:val="table side"/>
    <w:basedOn w:val="Normal"/>
    <w:autoRedefine/>
    <w:rsid w:val="00790DDB"/>
    <w:pPr>
      <w:jc w:val="left"/>
    </w:pPr>
    <w:rPr>
      <w:b/>
      <w:noProof/>
    </w:rPr>
  </w:style>
  <w:style w:type="paragraph" w:customStyle="1" w:styleId="Header1">
    <w:name w:val="Header1"/>
    <w:basedOn w:val="Normal"/>
    <w:autoRedefine/>
    <w:uiPriority w:val="99"/>
    <w:rsid w:val="00790DDB"/>
    <w:pPr>
      <w:jc w:val="left"/>
    </w:pPr>
    <w:rPr>
      <w:sz w:val="16"/>
    </w:rPr>
  </w:style>
  <w:style w:type="paragraph" w:customStyle="1" w:styleId="Caption1">
    <w:name w:val="Caption1"/>
    <w:basedOn w:val="Normal"/>
    <w:next w:val="Heading1"/>
    <w:uiPriority w:val="99"/>
    <w:rsid w:val="00790DDB"/>
    <w:pPr>
      <w:spacing w:before="400" w:after="120"/>
      <w:jc w:val="center"/>
    </w:pPr>
    <w:rPr>
      <w:rFonts w:ascii="Arial Bold" w:hAnsi="Arial Bold"/>
      <w:b/>
      <w:sz w:val="24"/>
    </w:rPr>
  </w:style>
  <w:style w:type="paragraph" w:customStyle="1" w:styleId="PG1Title">
    <w:name w:val="PG1Title"/>
    <w:basedOn w:val="Normal"/>
    <w:next w:val="Normal"/>
    <w:uiPriority w:val="99"/>
    <w:rsid w:val="00790DDB"/>
    <w:pPr>
      <w:spacing w:before="3000" w:after="100"/>
      <w:jc w:val="center"/>
    </w:pPr>
    <w:rPr>
      <w:rFonts w:ascii="Arial Bold" w:hAnsi="Arial Bold"/>
      <w:b/>
      <w:sz w:val="40"/>
    </w:rPr>
  </w:style>
  <w:style w:type="paragraph" w:styleId="MessageHeader">
    <w:name w:val="Message Header"/>
    <w:basedOn w:val="Normal"/>
    <w:link w:val="MessageHeaderChar"/>
    <w:uiPriority w:val="99"/>
    <w:rsid w:val="00790DDB"/>
    <w:pPr>
      <w:spacing w:before="120" w:after="120"/>
      <w:ind w:left="1080" w:hanging="1080"/>
      <w:jc w:val="center"/>
    </w:pPr>
    <w:rPr>
      <w:rFonts w:ascii="Arial Bold" w:hAnsi="Arial Bold" w:cs="Arial"/>
      <w:b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D16285"/>
    <w:rPr>
      <w:rFonts w:ascii="Arial Bold" w:hAnsi="Arial Bold" w:cs="Arial"/>
      <w:b/>
      <w:sz w:val="24"/>
      <w:szCs w:val="24"/>
    </w:rPr>
  </w:style>
  <w:style w:type="paragraph" w:customStyle="1" w:styleId="copyright">
    <w:name w:val="copyright"/>
    <w:basedOn w:val="MessageHeader"/>
    <w:uiPriority w:val="99"/>
    <w:rsid w:val="00790DDB"/>
    <w:pPr>
      <w:ind w:left="0" w:firstLine="0"/>
      <w:jc w:val="both"/>
    </w:pPr>
    <w:rPr>
      <w:rFonts w:ascii="Arial" w:hAnsi="Arial"/>
      <w:b w:val="0"/>
      <w:sz w:val="20"/>
    </w:rPr>
  </w:style>
  <w:style w:type="paragraph" w:customStyle="1" w:styleId="DocumentTitle">
    <w:name w:val="Document Title"/>
    <w:basedOn w:val="Normal"/>
    <w:rsid w:val="00D16285"/>
    <w:pPr>
      <w:spacing w:before="3600" w:after="960"/>
      <w:jc w:val="center"/>
    </w:pPr>
    <w:rPr>
      <w:b/>
      <w:sz w:val="28"/>
      <w:szCs w:val="20"/>
    </w:rPr>
  </w:style>
  <w:style w:type="paragraph" w:customStyle="1" w:styleId="CharChar1CharCharCharChar1CharCharCharCharCharCharCharCharCharChar">
    <w:name w:val="Char Char1 Char Char Char Char1 Char Char Char Char Char Char Char Char Char Char"/>
    <w:basedOn w:val="Normal"/>
    <w:uiPriority w:val="99"/>
    <w:rsid w:val="00790DDB"/>
    <w:pPr>
      <w:spacing w:before="120" w:after="160" w:line="240" w:lineRule="exact"/>
      <w:jc w:val="left"/>
    </w:pPr>
    <w:rPr>
      <w:rFonts w:ascii="Verdana" w:hAnsi="Verdana" w:cs="Arial"/>
      <w:sz w:val="20"/>
      <w:szCs w:val="20"/>
    </w:rPr>
  </w:style>
  <w:style w:type="paragraph" w:customStyle="1" w:styleId="EMC-A">
    <w:name w:val="EMC-A"/>
    <w:autoRedefine/>
    <w:uiPriority w:val="99"/>
    <w:rsid w:val="00790DDB"/>
    <w:pPr>
      <w:shd w:val="clear" w:color="auto" w:fill="E6E6E6"/>
    </w:pPr>
    <w:rPr>
      <w:rFonts w:ascii="Arial" w:hAnsi="Arial" w:cs="Arial"/>
      <w:b/>
      <w:bCs/>
      <w:color w:val="0000F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rsid w:val="00790D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551CB"/>
    <w:rPr>
      <w:rFonts w:ascii="Arial" w:hAnsi="Arial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90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82B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790D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2B"/>
    <w:rPr>
      <w:sz w:val="0"/>
      <w:szCs w:val="0"/>
    </w:rPr>
  </w:style>
  <w:style w:type="paragraph" w:styleId="BlockText">
    <w:name w:val="Block Text"/>
    <w:basedOn w:val="Normal"/>
    <w:link w:val="BlockTextChar"/>
    <w:rsid w:val="00790DDB"/>
    <w:pPr>
      <w:spacing w:before="120" w:after="120"/>
      <w:jc w:val="left"/>
    </w:pPr>
    <w:rPr>
      <w:rFonts w:ascii="Times New Roman" w:hAnsi="Times New Roman"/>
      <w:kern w:val="14"/>
      <w:szCs w:val="20"/>
    </w:rPr>
  </w:style>
  <w:style w:type="paragraph" w:customStyle="1" w:styleId="BulletText1">
    <w:name w:val="Bullet Text 1"/>
    <w:basedOn w:val="BodyText"/>
    <w:uiPriority w:val="99"/>
    <w:rsid w:val="00790DDB"/>
    <w:pPr>
      <w:spacing w:before="120"/>
      <w:ind w:left="187" w:hanging="187"/>
      <w:jc w:val="left"/>
    </w:pPr>
    <w:rPr>
      <w:rFonts w:ascii="Times New Roman" w:hAnsi="Times New Roman"/>
      <w:kern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790DD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82B"/>
    <w:rPr>
      <w:sz w:val="0"/>
      <w:szCs w:val="0"/>
    </w:rPr>
  </w:style>
  <w:style w:type="paragraph" w:customStyle="1" w:styleId="BulletText">
    <w:name w:val="Bullet Text"/>
    <w:basedOn w:val="Normal"/>
    <w:autoRedefine/>
    <w:uiPriority w:val="99"/>
    <w:rsid w:val="00790DDB"/>
    <w:pPr>
      <w:numPr>
        <w:numId w:val="3"/>
      </w:numPr>
      <w:jc w:val="left"/>
    </w:pPr>
    <w:rPr>
      <w:rFonts w:ascii="Times New Roman" w:hAnsi="Times New Roman"/>
      <w:sz w:val="24"/>
      <w:szCs w:val="20"/>
    </w:rPr>
  </w:style>
  <w:style w:type="paragraph" w:customStyle="1" w:styleId="p1">
    <w:name w:val="p1"/>
    <w:basedOn w:val="Normal"/>
    <w:uiPriority w:val="99"/>
    <w:rsid w:val="00790DDB"/>
    <w:pPr>
      <w:ind w:left="144"/>
      <w:jc w:val="left"/>
    </w:pPr>
    <w:rPr>
      <w:sz w:val="20"/>
      <w:szCs w:val="20"/>
    </w:rPr>
  </w:style>
  <w:style w:type="paragraph" w:customStyle="1" w:styleId="Table-Bullets">
    <w:name w:val="Table-Bullets"/>
    <w:basedOn w:val="Normal"/>
    <w:link w:val="Table-BulletsChar"/>
    <w:rsid w:val="00790DDB"/>
    <w:pPr>
      <w:numPr>
        <w:numId w:val="4"/>
      </w:numPr>
      <w:suppressAutoHyphens/>
      <w:autoSpaceDE w:val="0"/>
      <w:autoSpaceDN w:val="0"/>
      <w:spacing w:before="20" w:after="20" w:line="200" w:lineRule="exact"/>
      <w:jc w:val="left"/>
    </w:pPr>
    <w:rPr>
      <w:rFonts w:cs="Arial"/>
      <w:sz w:val="16"/>
      <w:szCs w:val="16"/>
    </w:rPr>
  </w:style>
  <w:style w:type="character" w:customStyle="1" w:styleId="CharChar2">
    <w:name w:val="Char Char2"/>
    <w:basedOn w:val="DefaultParagraphFont"/>
    <w:uiPriority w:val="99"/>
    <w:rsid w:val="00790DDB"/>
    <w:rPr>
      <w:rFonts w:ascii="Arial Bold" w:hAnsi="Arial Bold" w:cs="Arial"/>
      <w:b/>
      <w:bCs/>
      <w:iCs/>
      <w:color w:val="0000FF"/>
      <w:sz w:val="28"/>
      <w:szCs w:val="28"/>
      <w:lang w:val="en-US" w:eastAsia="en-US" w:bidi="ar-SA"/>
    </w:rPr>
  </w:style>
  <w:style w:type="character" w:customStyle="1" w:styleId="CharChar1">
    <w:name w:val="Char Char1"/>
    <w:basedOn w:val="DefaultParagraphFont"/>
    <w:uiPriority w:val="99"/>
    <w:rsid w:val="00790DDB"/>
    <w:rPr>
      <w:rFonts w:ascii="Arial Bold" w:hAnsi="Arial Bold" w:cs="Arial"/>
      <w:b/>
      <w:bCs/>
      <w:color w:val="0000FF"/>
      <w:sz w:val="26"/>
      <w:szCs w:val="26"/>
      <w:lang w:val="en-US" w:eastAsia="en-US" w:bidi="ar-SA"/>
    </w:rPr>
  </w:style>
  <w:style w:type="character" w:customStyle="1" w:styleId="hChar1">
    <w:name w:val="h Char1"/>
    <w:aliases w:val="Header - HPS Document Char1,*Header Char1,ho Char1,header odd Char1,first Char1,Section 3 Char1,even Char1,Header  Char1,Section Header Char1,Page Header Char1,header Char1,Header Contents Char1,Chapter Name Char1,body Char1,page-header Char1"/>
    <w:basedOn w:val="DefaultParagraphFont"/>
    <w:uiPriority w:val="99"/>
    <w:rsid w:val="00790DDB"/>
    <w:rPr>
      <w:rFonts w:ascii="Arial" w:hAnsi="Arial" w:cs="Times New Roman"/>
      <w:sz w:val="24"/>
      <w:szCs w:val="24"/>
    </w:rPr>
  </w:style>
  <w:style w:type="character" w:customStyle="1" w:styleId="CharChar">
    <w:name w:val="Char Char"/>
    <w:basedOn w:val="DefaultParagraphFont"/>
    <w:uiPriority w:val="99"/>
    <w:rsid w:val="00790DDB"/>
    <w:rPr>
      <w:rFonts w:ascii="Arial" w:hAnsi="Arial" w:cs="Times New Roman"/>
      <w:sz w:val="16"/>
    </w:rPr>
  </w:style>
  <w:style w:type="paragraph" w:customStyle="1" w:styleId="Bullet-">
    <w:name w:val="Bullet -"/>
    <w:basedOn w:val="Normal"/>
    <w:uiPriority w:val="99"/>
    <w:rsid w:val="00790DDB"/>
    <w:pPr>
      <w:numPr>
        <w:numId w:val="5"/>
      </w:numPr>
      <w:tabs>
        <w:tab w:val="left" w:pos="1191"/>
      </w:tabs>
    </w:pPr>
    <w:rPr>
      <w:sz w:val="20"/>
      <w:szCs w:val="20"/>
      <w:lang w:val="en-AU" w:eastAsia="fr-FR"/>
    </w:rPr>
  </w:style>
  <w:style w:type="character" w:customStyle="1" w:styleId="CharChar4">
    <w:name w:val="Char Char4"/>
    <w:basedOn w:val="DefaultParagraphFont"/>
    <w:uiPriority w:val="99"/>
    <w:rsid w:val="00790DDB"/>
    <w:rPr>
      <w:rFonts w:ascii="Arial Bold" w:hAnsi="Arial Bold" w:cs="Arial"/>
      <w:b/>
      <w:bCs/>
      <w:iCs/>
      <w:color w:val="0000FF"/>
      <w:sz w:val="28"/>
      <w:szCs w:val="28"/>
      <w:lang w:val="en-US" w:eastAsia="en-US" w:bidi="ar-SA"/>
    </w:rPr>
  </w:style>
  <w:style w:type="paragraph" w:customStyle="1" w:styleId="Bullet">
    <w:name w:val="Bullet"/>
    <w:basedOn w:val="Normal"/>
    <w:autoRedefine/>
    <w:uiPriority w:val="99"/>
    <w:rsid w:val="00790DDB"/>
    <w:pPr>
      <w:spacing w:before="40" w:after="40"/>
      <w:jc w:val="left"/>
    </w:pPr>
    <w:rPr>
      <w:rFonts w:eastAsia="Batang" w:cs="Arial"/>
      <w:b/>
      <w:sz w:val="20"/>
      <w:szCs w:val="20"/>
      <w:lang w:eastAsia="ko-KR"/>
    </w:rPr>
  </w:style>
  <w:style w:type="character" w:customStyle="1" w:styleId="BulletCharChar">
    <w:name w:val="Bullet Char Char"/>
    <w:basedOn w:val="DefaultParagraphFont"/>
    <w:uiPriority w:val="99"/>
    <w:rsid w:val="00790DDB"/>
    <w:rPr>
      <w:rFonts w:ascii="Arial" w:eastAsia="Batang" w:hAnsi="Arial" w:cs="Arial"/>
      <w:b/>
      <w:lang w:val="en-US" w:eastAsia="ko-KR" w:bidi="ar-SA"/>
    </w:rPr>
  </w:style>
  <w:style w:type="paragraph" w:styleId="BodyTextIndent2">
    <w:name w:val="Body Text Indent 2"/>
    <w:basedOn w:val="Normal"/>
    <w:link w:val="BodyTextIndent2Char"/>
    <w:semiHidden/>
    <w:rsid w:val="00790DD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locked/>
    <w:rsid w:val="00B1793B"/>
    <w:rPr>
      <w:rFonts w:ascii="Arial" w:hAnsi="Arial" w:cs="Times New Roman"/>
      <w:sz w:val="24"/>
      <w:szCs w:val="24"/>
    </w:rPr>
  </w:style>
  <w:style w:type="character" w:customStyle="1" w:styleId="hChar2">
    <w:name w:val="h Char2"/>
    <w:aliases w:val="Header - HPS Document Char2,*Header Char2,ho Char2,header odd Char2,first Char2,Section 3 Char2,even Char2,Header  Char,Section Header Char2,Page Header Char2,header Char,Header Contents Char2,Chapter Name Char2,body Char2,page-header Char2"/>
    <w:basedOn w:val="DefaultParagraphFont"/>
    <w:uiPriority w:val="99"/>
    <w:rsid w:val="00790DDB"/>
    <w:rPr>
      <w:rFonts w:ascii="Arial" w:hAnsi="Arial" w:cs="Arial"/>
      <w:lang w:val="en-GB"/>
    </w:rPr>
  </w:style>
  <w:style w:type="paragraph" w:styleId="ListBullet3">
    <w:name w:val="List Bullet 3"/>
    <w:basedOn w:val="Normal"/>
    <w:autoRedefine/>
    <w:uiPriority w:val="99"/>
    <w:rsid w:val="0096478E"/>
    <w:pPr>
      <w:numPr>
        <w:numId w:val="7"/>
      </w:numPr>
      <w:spacing w:before="120" w:after="120"/>
    </w:pPr>
    <w:rPr>
      <w:sz w:val="20"/>
      <w:szCs w:val="20"/>
    </w:rPr>
  </w:style>
  <w:style w:type="paragraph" w:customStyle="1" w:styleId="bullet2ndlevel">
    <w:name w:val="bullet (2nd level)"/>
    <w:basedOn w:val="Normal"/>
    <w:uiPriority w:val="99"/>
    <w:rsid w:val="00046440"/>
    <w:pPr>
      <w:keepLines/>
      <w:widowControl w:val="0"/>
      <w:numPr>
        <w:numId w:val="8"/>
      </w:numPr>
    </w:pPr>
    <w:rPr>
      <w:sz w:val="20"/>
      <w:szCs w:val="20"/>
    </w:rPr>
  </w:style>
  <w:style w:type="paragraph" w:customStyle="1" w:styleId="PictureCaption">
    <w:name w:val="PictureCaption"/>
    <w:basedOn w:val="Caption"/>
    <w:autoRedefine/>
    <w:uiPriority w:val="99"/>
    <w:rsid w:val="00046440"/>
    <w:pPr>
      <w:spacing w:before="0" w:after="0"/>
      <w:jc w:val="center"/>
    </w:pPr>
    <w:rPr>
      <w:rFonts w:ascii="Arial Bold" w:hAnsi="Arial Bold"/>
      <w:lang w:eastAsia="ja-JP"/>
    </w:rPr>
  </w:style>
  <w:style w:type="paragraph" w:customStyle="1" w:styleId="BodyText-B">
    <w:name w:val="Body Text-B"/>
    <w:link w:val="BodyText-BChar"/>
    <w:autoRedefine/>
    <w:uiPriority w:val="99"/>
    <w:rsid w:val="003701FD"/>
    <w:pPr>
      <w:spacing w:before="120" w:after="120"/>
      <w:ind w:hanging="7"/>
      <w:jc w:val="both"/>
    </w:pPr>
    <w:rPr>
      <w:rFonts w:ascii="Arial" w:eastAsia="MS Mincho" w:hAnsi="Arial" w:cs="Arial"/>
      <w:b/>
      <w:noProof/>
      <w:sz w:val="18"/>
      <w:szCs w:val="18"/>
      <w:lang w:val="en-GB"/>
    </w:rPr>
  </w:style>
  <w:style w:type="character" w:customStyle="1" w:styleId="BodyText-BChar">
    <w:name w:val="Body Text-B Char"/>
    <w:basedOn w:val="DefaultParagraphFont"/>
    <w:link w:val="BodyText-B"/>
    <w:uiPriority w:val="99"/>
    <w:locked/>
    <w:rsid w:val="003701FD"/>
    <w:rPr>
      <w:rFonts w:ascii="Arial" w:eastAsia="MS Mincho" w:hAnsi="Arial" w:cs="Arial"/>
      <w:b/>
      <w:noProof/>
      <w:sz w:val="18"/>
      <w:szCs w:val="18"/>
      <w:lang w:val="en-GB" w:eastAsia="en-US" w:bidi="ar-SA"/>
    </w:rPr>
  </w:style>
  <w:style w:type="paragraph" w:customStyle="1" w:styleId="Subheading">
    <w:name w:val="Sub heading"/>
    <w:basedOn w:val="Normal"/>
    <w:autoRedefine/>
    <w:uiPriority w:val="99"/>
    <w:rsid w:val="00046440"/>
    <w:pPr>
      <w:spacing w:before="120" w:after="120"/>
    </w:pPr>
    <w:rPr>
      <w:rFonts w:ascii="Arial Bold" w:hAnsi="Arial Bold"/>
      <w:b/>
      <w:color w:val="0000FF"/>
      <w:sz w:val="20"/>
    </w:rPr>
  </w:style>
  <w:style w:type="table" w:styleId="TableGrid">
    <w:name w:val="Table Grid"/>
    <w:aliases w:val="Deloitte"/>
    <w:basedOn w:val="TableNormal"/>
    <w:uiPriority w:val="99"/>
    <w:rsid w:val="009F48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text">
    <w:name w:val="normaltext"/>
    <w:basedOn w:val="Normal"/>
    <w:uiPriority w:val="99"/>
    <w:rsid w:val="009E47A6"/>
    <w:pPr>
      <w:keepNext/>
      <w:spacing w:before="240"/>
      <w:ind w:left="1800"/>
    </w:pPr>
    <w:rPr>
      <w:rFonts w:ascii="Times" w:hAnsi="Times"/>
      <w:sz w:val="24"/>
    </w:rPr>
  </w:style>
  <w:style w:type="paragraph" w:customStyle="1" w:styleId="hclbodytext">
    <w:name w:val="hclbodytext"/>
    <w:basedOn w:val="Normal"/>
    <w:uiPriority w:val="99"/>
    <w:rsid w:val="00905362"/>
    <w:rPr>
      <w:rFonts w:ascii="Trebuchet MS" w:hAnsi="Trebuchet MS"/>
      <w:color w:val="000080"/>
      <w:sz w:val="20"/>
      <w:szCs w:val="20"/>
      <w:lang w:bidi="lo-LA"/>
    </w:rPr>
  </w:style>
  <w:style w:type="paragraph" w:customStyle="1" w:styleId="HCLL3BHdr-Bluenoind">
    <w:name w:val="HCL L3B Hdr - Blue no ind"/>
    <w:basedOn w:val="Normal"/>
    <w:next w:val="Normal"/>
    <w:autoRedefine/>
    <w:uiPriority w:val="99"/>
    <w:rsid w:val="00803583"/>
    <w:pPr>
      <w:keepNext/>
      <w:keepLines/>
      <w:adjustRightInd w:val="0"/>
      <w:spacing w:before="240" w:after="120" w:line="280" w:lineRule="atLeast"/>
      <w:ind w:right="228"/>
      <w:jc w:val="left"/>
      <w:textAlignment w:val="baseline"/>
    </w:pPr>
    <w:rPr>
      <w:rFonts w:cs="Arial"/>
      <w:b/>
      <w:color w:val="000000"/>
      <w:sz w:val="20"/>
      <w:szCs w:val="20"/>
    </w:rPr>
  </w:style>
  <w:style w:type="paragraph" w:customStyle="1" w:styleId="HCLL1BTxtBlue">
    <w:name w:val="HCL L1B Txt Blue"/>
    <w:basedOn w:val="Normal"/>
    <w:next w:val="Normal"/>
    <w:link w:val="HCLL1BTxtBlueChar"/>
    <w:autoRedefine/>
    <w:rsid w:val="00C76DDA"/>
    <w:pPr>
      <w:widowControl w:val="0"/>
      <w:adjustRightInd w:val="0"/>
      <w:spacing w:line="280" w:lineRule="atLeast"/>
      <w:textAlignment w:val="baseline"/>
    </w:pPr>
    <w:rPr>
      <w:b/>
      <w:color w:val="1761AC"/>
      <w:sz w:val="20"/>
      <w:szCs w:val="20"/>
    </w:rPr>
  </w:style>
  <w:style w:type="paragraph" w:customStyle="1" w:styleId="HCLH1Hdr-noidx">
    <w:name w:val="HCL H1 Hdr - no idx"/>
    <w:basedOn w:val="Normal"/>
    <w:next w:val="Normal"/>
    <w:autoRedefine/>
    <w:uiPriority w:val="99"/>
    <w:semiHidden/>
    <w:rsid w:val="005C5FC4"/>
    <w:pPr>
      <w:keepNext/>
      <w:keepLines/>
      <w:pageBreakBefore/>
      <w:pBdr>
        <w:bottom w:val="single" w:sz="8" w:space="8" w:color="808080"/>
      </w:pBdr>
      <w:adjustRightInd w:val="0"/>
      <w:spacing w:after="120" w:line="280" w:lineRule="atLeast"/>
      <w:jc w:val="center"/>
      <w:textAlignment w:val="baseline"/>
    </w:pPr>
    <w:rPr>
      <w:rFonts w:cs="Arial"/>
      <w:b/>
      <w:bCs/>
      <w:color w:val="000000"/>
      <w:sz w:val="24"/>
    </w:rPr>
  </w:style>
  <w:style w:type="paragraph" w:customStyle="1" w:styleId="HCLP1Date">
    <w:name w:val="HCL P1 Date"/>
    <w:basedOn w:val="Normal"/>
    <w:next w:val="Normal"/>
    <w:autoRedefine/>
    <w:uiPriority w:val="99"/>
    <w:semiHidden/>
    <w:rsid w:val="00C76DDA"/>
    <w:pPr>
      <w:widowControl w:val="0"/>
      <w:adjustRightInd w:val="0"/>
      <w:spacing w:line="280" w:lineRule="atLeast"/>
      <w:jc w:val="left"/>
      <w:textAlignment w:val="baseline"/>
    </w:pPr>
    <w:rPr>
      <w:rFonts w:cs="Arial"/>
      <w:color w:val="000000"/>
      <w:szCs w:val="20"/>
    </w:rPr>
  </w:style>
  <w:style w:type="paragraph" w:customStyle="1" w:styleId="HCLP2Version">
    <w:name w:val="HCL P2 Version"/>
    <w:basedOn w:val="Normal"/>
    <w:autoRedefine/>
    <w:uiPriority w:val="99"/>
    <w:semiHidden/>
    <w:rsid w:val="00C76DDA"/>
    <w:pPr>
      <w:widowControl w:val="0"/>
      <w:adjustRightInd w:val="0"/>
      <w:spacing w:line="280" w:lineRule="atLeast"/>
      <w:jc w:val="left"/>
      <w:textAlignment w:val="baseline"/>
    </w:pPr>
    <w:rPr>
      <w:sz w:val="20"/>
      <w:szCs w:val="20"/>
    </w:rPr>
  </w:style>
  <w:style w:type="character" w:customStyle="1" w:styleId="HCLL1BTxtBlueChar">
    <w:name w:val="HCL L1B Txt Blue Char"/>
    <w:basedOn w:val="DefaultParagraphFont"/>
    <w:link w:val="HCLL1BTxtBlue"/>
    <w:locked/>
    <w:rsid w:val="00C76DDA"/>
    <w:rPr>
      <w:rFonts w:ascii="Arial" w:hAnsi="Arial" w:cs="Times New Roman"/>
      <w:b/>
      <w:color w:val="1761AC"/>
      <w:lang w:val="en-US" w:eastAsia="en-US" w:bidi="ar-SA"/>
    </w:rPr>
  </w:style>
  <w:style w:type="paragraph" w:customStyle="1" w:styleId="HCLL1Hdr">
    <w:name w:val="HCL L1 Hdr"/>
    <w:basedOn w:val="Normal"/>
    <w:next w:val="Normal"/>
    <w:autoRedefine/>
    <w:uiPriority w:val="99"/>
    <w:rsid w:val="00626E1A"/>
    <w:pPr>
      <w:keepNext/>
      <w:keepLines/>
      <w:pageBreakBefore/>
      <w:widowControl w:val="0"/>
      <w:numPr>
        <w:numId w:val="9"/>
      </w:numPr>
      <w:pBdr>
        <w:bottom w:val="single" w:sz="8" w:space="8" w:color="808080"/>
      </w:pBdr>
      <w:adjustRightInd w:val="0"/>
      <w:spacing w:after="120" w:line="280" w:lineRule="atLeast"/>
      <w:jc w:val="left"/>
      <w:textAlignment w:val="baseline"/>
      <w:outlineLvl w:val="0"/>
    </w:pPr>
    <w:rPr>
      <w:color w:val="1761AC"/>
      <w:sz w:val="28"/>
      <w:szCs w:val="28"/>
    </w:rPr>
  </w:style>
  <w:style w:type="paragraph" w:customStyle="1" w:styleId="CellBody">
    <w:name w:val="CellBody"/>
    <w:basedOn w:val="BodyText"/>
    <w:link w:val="CellBodyChar"/>
    <w:uiPriority w:val="99"/>
    <w:rsid w:val="006C0FFA"/>
    <w:pPr>
      <w:spacing w:before="20" w:after="20" w:line="220" w:lineRule="exact"/>
    </w:pPr>
    <w:rPr>
      <w:sz w:val="20"/>
      <w:szCs w:val="20"/>
    </w:rPr>
  </w:style>
  <w:style w:type="paragraph" w:customStyle="1" w:styleId="CellBody2">
    <w:name w:val="CellBody2"/>
    <w:basedOn w:val="CellBody"/>
    <w:uiPriority w:val="99"/>
    <w:rsid w:val="006C0FFA"/>
    <w:rPr>
      <w:color w:val="FFFFFF"/>
    </w:rPr>
  </w:style>
  <w:style w:type="character" w:customStyle="1" w:styleId="CellBodyChar">
    <w:name w:val="CellBody Char"/>
    <w:basedOn w:val="DefaultParagraphFont"/>
    <w:link w:val="CellBody"/>
    <w:uiPriority w:val="99"/>
    <w:locked/>
    <w:rsid w:val="006C0FFA"/>
    <w:rPr>
      <w:rFonts w:ascii="Arial" w:hAnsi="Arial" w:cs="Times New Roman"/>
    </w:rPr>
  </w:style>
  <w:style w:type="paragraph" w:styleId="ListBullet">
    <w:name w:val="List Bullet"/>
    <w:basedOn w:val="Normal"/>
    <w:uiPriority w:val="99"/>
    <w:rsid w:val="00316A93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rsid w:val="00316A93"/>
    <w:pPr>
      <w:numPr>
        <w:numId w:val="11"/>
      </w:numPr>
      <w:contextualSpacing/>
    </w:pPr>
  </w:style>
  <w:style w:type="paragraph" w:customStyle="1" w:styleId="BodyTextnew">
    <w:name w:val="Body Text new"/>
    <w:basedOn w:val="BodyText"/>
    <w:autoRedefine/>
    <w:uiPriority w:val="99"/>
    <w:rsid w:val="00F83214"/>
    <w:pPr>
      <w:spacing w:before="240" w:line="230" w:lineRule="exact"/>
    </w:pPr>
    <w:rPr>
      <w:rFonts w:ascii="Calibri" w:hAnsi="Calibri"/>
      <w:i/>
      <w:color w:val="244061"/>
      <w:sz w:val="20"/>
      <w:szCs w:val="20"/>
      <w:u w:val="single"/>
    </w:rPr>
  </w:style>
  <w:style w:type="paragraph" w:customStyle="1" w:styleId="StepHeading">
    <w:name w:val="StepHeading"/>
    <w:basedOn w:val="BodyText"/>
    <w:next w:val="List"/>
    <w:link w:val="StepHeadingChar"/>
    <w:uiPriority w:val="99"/>
    <w:rsid w:val="005810E7"/>
    <w:pPr>
      <w:keepNext/>
      <w:shd w:val="clear" w:color="666699" w:fill="auto"/>
      <w:spacing w:before="120" w:after="20" w:line="230" w:lineRule="exact"/>
    </w:pPr>
    <w:rPr>
      <w:rFonts w:ascii="Arial Bold" w:hAnsi="Arial Bold"/>
      <w:b/>
      <w:bCs/>
      <w:color w:val="0072BC"/>
      <w:spacing w:val="22"/>
      <w:sz w:val="18"/>
      <w:szCs w:val="16"/>
    </w:rPr>
  </w:style>
  <w:style w:type="character" w:customStyle="1" w:styleId="StepHeadingChar">
    <w:name w:val="StepHeading Char"/>
    <w:basedOn w:val="DefaultParagraphFont"/>
    <w:link w:val="StepHeading"/>
    <w:uiPriority w:val="99"/>
    <w:locked/>
    <w:rsid w:val="005810E7"/>
    <w:rPr>
      <w:rFonts w:ascii="Arial Bold" w:hAnsi="Arial Bold" w:cs="Times New Roman"/>
      <w:b/>
      <w:bCs/>
      <w:color w:val="0072BC"/>
      <w:spacing w:val="22"/>
      <w:sz w:val="16"/>
      <w:szCs w:val="16"/>
      <w:shd w:val="clear" w:color="666699" w:fill="auto"/>
    </w:rPr>
  </w:style>
  <w:style w:type="paragraph" w:styleId="List">
    <w:name w:val="List"/>
    <w:basedOn w:val="Normal"/>
    <w:uiPriority w:val="99"/>
    <w:semiHidden/>
    <w:rsid w:val="005810E7"/>
    <w:pPr>
      <w:ind w:left="360" w:hanging="360"/>
      <w:contextualSpacing/>
    </w:pPr>
  </w:style>
  <w:style w:type="paragraph" w:styleId="ListNumber">
    <w:name w:val="List Number"/>
    <w:basedOn w:val="Normal"/>
    <w:uiPriority w:val="99"/>
    <w:rsid w:val="00AF60F6"/>
    <w:pPr>
      <w:tabs>
        <w:tab w:val="num" w:pos="360"/>
      </w:tabs>
      <w:ind w:left="360" w:hanging="360"/>
      <w:contextualSpacing/>
    </w:pPr>
  </w:style>
  <w:style w:type="paragraph" w:customStyle="1" w:styleId="ListBullet1">
    <w:name w:val="List Bullet1"/>
    <w:basedOn w:val="ListBullet"/>
    <w:link w:val="ListBullet1Char"/>
    <w:uiPriority w:val="99"/>
    <w:rsid w:val="001C0E04"/>
    <w:pPr>
      <w:numPr>
        <w:numId w:val="13"/>
      </w:numPr>
      <w:spacing w:before="20" w:after="20" w:line="230" w:lineRule="exact"/>
      <w:contextualSpacing w:val="0"/>
      <w:jc w:val="left"/>
    </w:pPr>
    <w:rPr>
      <w:color w:val="5F5F5F"/>
      <w:sz w:val="20"/>
      <w:szCs w:val="20"/>
    </w:rPr>
  </w:style>
  <w:style w:type="character" w:customStyle="1" w:styleId="ListBullet1Char">
    <w:name w:val="List Bullet1 Char"/>
    <w:basedOn w:val="DefaultParagraphFont"/>
    <w:link w:val="ListBullet1"/>
    <w:uiPriority w:val="99"/>
    <w:locked/>
    <w:rsid w:val="001C0E04"/>
    <w:rPr>
      <w:rFonts w:ascii="Arial" w:hAnsi="Arial"/>
      <w:color w:val="5F5F5F"/>
    </w:rPr>
  </w:style>
  <w:style w:type="paragraph" w:styleId="NormalWeb">
    <w:name w:val="Normal (Web)"/>
    <w:basedOn w:val="Normal"/>
    <w:uiPriority w:val="99"/>
    <w:rsid w:val="004F62E5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customStyle="1" w:styleId="nameintro1">
    <w:name w:val="nameintro1"/>
    <w:basedOn w:val="DefaultParagraphFont"/>
    <w:uiPriority w:val="99"/>
    <w:rsid w:val="00C45A9B"/>
    <w:rPr>
      <w:rFonts w:ascii="Verdana" w:hAnsi="Verdana" w:cs="Times New Roman"/>
      <w:color w:val="05415A"/>
      <w:sz w:val="21"/>
      <w:szCs w:val="21"/>
      <w:u w:val="none"/>
      <w:effect w:val="none"/>
    </w:rPr>
  </w:style>
  <w:style w:type="numbering" w:styleId="111111">
    <w:name w:val="Outline List 2"/>
    <w:basedOn w:val="NoList"/>
    <w:locked/>
    <w:rsid w:val="00B3582B"/>
    <w:pPr>
      <w:numPr>
        <w:numId w:val="12"/>
      </w:numPr>
    </w:pPr>
  </w:style>
  <w:style w:type="character" w:customStyle="1" w:styleId="BlockTextChar">
    <w:name w:val="Block Text Char"/>
    <w:basedOn w:val="DefaultParagraphFont"/>
    <w:link w:val="BlockText"/>
    <w:rsid w:val="002A6213"/>
    <w:rPr>
      <w:kern w:val="14"/>
      <w:sz w:val="22"/>
    </w:rPr>
  </w:style>
  <w:style w:type="paragraph" w:customStyle="1" w:styleId="UBodyText">
    <w:name w:val="U Body Text"/>
    <w:basedOn w:val="Normal"/>
    <w:link w:val="UBodyTextChar"/>
    <w:autoRedefine/>
    <w:rsid w:val="00EA2E5F"/>
    <w:pPr>
      <w:widowControl w:val="0"/>
      <w:adjustRightInd w:val="0"/>
      <w:spacing w:line="280" w:lineRule="atLeast"/>
      <w:textAlignment w:val="baseline"/>
    </w:pPr>
    <w:rPr>
      <w:rFonts w:asciiTheme="minorHAnsi" w:hAnsiTheme="minorHAnsi" w:cstheme="minorHAnsi"/>
      <w:szCs w:val="18"/>
    </w:rPr>
  </w:style>
  <w:style w:type="character" w:customStyle="1" w:styleId="UBodyTextChar">
    <w:name w:val="U Body Text Char"/>
    <w:basedOn w:val="DefaultParagraphFont"/>
    <w:link w:val="UBodyText"/>
    <w:locked/>
    <w:rsid w:val="00EA2E5F"/>
    <w:rPr>
      <w:rFonts w:asciiTheme="minorHAnsi" w:hAnsiTheme="minorHAnsi" w:cstheme="minorHAnsi"/>
      <w:sz w:val="22"/>
      <w:szCs w:val="18"/>
    </w:rPr>
  </w:style>
  <w:style w:type="paragraph" w:customStyle="1" w:styleId="BULL1">
    <w:name w:val="BULL 1"/>
    <w:basedOn w:val="Normal"/>
    <w:autoRedefine/>
    <w:rsid w:val="005F1AD5"/>
    <w:pPr>
      <w:keepLines/>
      <w:widowControl w:val="0"/>
      <w:adjustRightInd w:val="0"/>
      <w:spacing w:line="280" w:lineRule="atLeast"/>
      <w:textAlignment w:val="baseline"/>
    </w:pPr>
    <w:rPr>
      <w:sz w:val="20"/>
      <w:szCs w:val="20"/>
    </w:rPr>
  </w:style>
  <w:style w:type="character" w:customStyle="1" w:styleId="ListParagraphChar">
    <w:name w:val="List Paragraph Char"/>
    <w:aliases w:val="List Paragraph1 Char,List Paragraph Char Char Char,Equipment Char,numbered Char,List Paragraph11 Char,List 1 Paragraph Char,Colorful List - Accent 11 Char,List Paragraph111 Char,Table Bulleted Char,Figure_name Char,lp1 Char"/>
    <w:basedOn w:val="DefaultParagraphFont"/>
    <w:link w:val="ListParagraph"/>
    <w:uiPriority w:val="34"/>
    <w:locked/>
    <w:rsid w:val="00815B9B"/>
    <w:rPr>
      <w:rFonts w:ascii="Arial" w:hAnsi="Arial"/>
      <w:sz w:val="22"/>
      <w:szCs w:val="24"/>
    </w:rPr>
  </w:style>
  <w:style w:type="paragraph" w:customStyle="1" w:styleId="HCLTableBullet">
    <w:name w:val="HCL Table Bullet"/>
    <w:basedOn w:val="Normal"/>
    <w:autoRedefine/>
    <w:uiPriority w:val="99"/>
    <w:rsid w:val="00815B9B"/>
    <w:pPr>
      <w:widowControl w:val="0"/>
      <w:numPr>
        <w:numId w:val="14"/>
      </w:numPr>
      <w:adjustRightInd w:val="0"/>
      <w:spacing w:line="280" w:lineRule="atLeast"/>
      <w:textAlignment w:val="baseline"/>
    </w:pPr>
    <w:rPr>
      <w:sz w:val="20"/>
      <w:szCs w:val="20"/>
    </w:rPr>
  </w:style>
  <w:style w:type="paragraph" w:customStyle="1" w:styleId="abodytext">
    <w:name w:val="a body text"/>
    <w:basedOn w:val="Normal"/>
    <w:link w:val="abodytextChar"/>
    <w:qFormat/>
    <w:rsid w:val="00F302C1"/>
    <w:rPr>
      <w:sz w:val="20"/>
      <w:lang w:val="en-GB"/>
    </w:rPr>
  </w:style>
  <w:style w:type="character" w:customStyle="1" w:styleId="abodytextChar">
    <w:name w:val="a body text Char"/>
    <w:basedOn w:val="DefaultParagraphFont"/>
    <w:link w:val="abodytext"/>
    <w:rsid w:val="00F302C1"/>
    <w:rPr>
      <w:rFonts w:ascii="Arial" w:hAnsi="Arial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unhideWhenUsed/>
    <w:rsid w:val="003A5A5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A5A5C"/>
    <w:rPr>
      <w:rFonts w:ascii="Arial" w:hAnsi="Arial"/>
      <w:sz w:val="22"/>
      <w:szCs w:val="24"/>
    </w:rPr>
  </w:style>
  <w:style w:type="character" w:customStyle="1" w:styleId="bdyblk">
    <w:name w:val="bdy_blk"/>
    <w:rsid w:val="00FE1AB7"/>
    <w:rPr>
      <w:rFonts w:ascii="Arial" w:hAnsi="Arial" w:cs="Arial" w:hint="default"/>
      <w:sz w:val="17"/>
      <w:szCs w:val="17"/>
    </w:rPr>
  </w:style>
  <w:style w:type="paragraph" w:styleId="Revision">
    <w:name w:val="Revision"/>
    <w:hidden/>
    <w:uiPriority w:val="99"/>
    <w:semiHidden/>
    <w:rsid w:val="004230F6"/>
    <w:rPr>
      <w:rFonts w:ascii="Arial" w:hAnsi="Arial"/>
      <w:sz w:val="22"/>
      <w:szCs w:val="24"/>
    </w:rPr>
  </w:style>
  <w:style w:type="paragraph" w:customStyle="1" w:styleId="TableText">
    <w:name w:val="Table Text"/>
    <w:basedOn w:val="Normal"/>
    <w:rsid w:val="00DF7CA1"/>
    <w:pPr>
      <w:spacing w:before="60" w:after="60"/>
      <w:jc w:val="left"/>
    </w:pPr>
    <w:rPr>
      <w:rFonts w:ascii="Times New Roman" w:hAnsi="Times New Roman"/>
      <w:sz w:val="24"/>
      <w:szCs w:val="20"/>
    </w:rPr>
  </w:style>
  <w:style w:type="character" w:customStyle="1" w:styleId="UBodyTextCharChar">
    <w:name w:val="U Body Text Char Char"/>
    <w:basedOn w:val="DefaultParagraphFont"/>
    <w:rsid w:val="00DF5057"/>
    <w:rPr>
      <w:rFonts w:ascii="Arial" w:eastAsia="Times New Roman" w:hAnsi="Arial" w:cs="Times New Roman"/>
      <w:bCs/>
      <w:sz w:val="20"/>
      <w:szCs w:val="20"/>
    </w:rPr>
  </w:style>
  <w:style w:type="character" w:styleId="Strong">
    <w:name w:val="Strong"/>
    <w:basedOn w:val="DefaultParagraphFont"/>
    <w:uiPriority w:val="22"/>
    <w:qFormat/>
    <w:locked/>
    <w:rsid w:val="00F365F3"/>
    <w:rPr>
      <w:rFonts w:cs="Times New Roman"/>
      <w:b/>
    </w:rPr>
  </w:style>
  <w:style w:type="paragraph" w:customStyle="1" w:styleId="BulletedText">
    <w:name w:val="Bulleted Text"/>
    <w:basedOn w:val="Normal"/>
    <w:rsid w:val="008B07DA"/>
    <w:pPr>
      <w:numPr>
        <w:numId w:val="15"/>
      </w:numPr>
      <w:jc w:val="left"/>
    </w:pPr>
    <w:rPr>
      <w:rFonts w:ascii="Times New Roman" w:hAnsi="Times New Roman"/>
      <w:sz w:val="24"/>
    </w:rPr>
  </w:style>
  <w:style w:type="paragraph" w:customStyle="1" w:styleId="Char1">
    <w:name w:val="Char1"/>
    <w:basedOn w:val="Normal"/>
    <w:autoRedefine/>
    <w:rsid w:val="00B370A5"/>
    <w:pPr>
      <w:tabs>
        <w:tab w:val="num" w:pos="2160"/>
      </w:tabs>
      <w:spacing w:before="240" w:after="160" w:line="240" w:lineRule="exact"/>
      <w:ind w:left="2160" w:hanging="360"/>
      <w:jc w:val="left"/>
    </w:pPr>
    <w:rPr>
      <w:rFonts w:ascii="Verdana" w:eastAsia="SimSun" w:hAnsi="Verdana"/>
      <w:b/>
      <w:sz w:val="24"/>
      <w:lang w:eastAsia="zh-CN"/>
    </w:rPr>
  </w:style>
  <w:style w:type="paragraph" w:customStyle="1" w:styleId="Char11">
    <w:name w:val="Char11"/>
    <w:basedOn w:val="Normal"/>
    <w:autoRedefine/>
    <w:rsid w:val="006D7829"/>
    <w:pPr>
      <w:tabs>
        <w:tab w:val="num" w:pos="2160"/>
      </w:tabs>
      <w:spacing w:before="240" w:after="160" w:line="240" w:lineRule="exact"/>
      <w:ind w:left="2160" w:hanging="360"/>
      <w:jc w:val="left"/>
    </w:pPr>
    <w:rPr>
      <w:rFonts w:ascii="Verdana" w:eastAsia="SimSun" w:hAnsi="Verdana"/>
      <w:b/>
      <w:sz w:val="24"/>
      <w:lang w:eastAsia="zh-CN"/>
    </w:rPr>
  </w:style>
  <w:style w:type="paragraph" w:customStyle="1" w:styleId="Char">
    <w:name w:val="Char"/>
    <w:basedOn w:val="Normal"/>
    <w:rsid w:val="003572C8"/>
    <w:pPr>
      <w:spacing w:after="160" w:line="240" w:lineRule="exact"/>
      <w:jc w:val="left"/>
    </w:pPr>
    <w:rPr>
      <w:rFonts w:ascii="Tahoma" w:hAnsi="Tahoma"/>
      <w:sz w:val="20"/>
      <w:szCs w:val="20"/>
    </w:rPr>
  </w:style>
  <w:style w:type="paragraph" w:customStyle="1" w:styleId="BodyText0">
    <w:name w:val="BodyText"/>
    <w:basedOn w:val="Normal"/>
    <w:autoRedefine/>
    <w:rsid w:val="00C561BB"/>
    <w:pPr>
      <w:spacing w:before="120" w:after="120"/>
    </w:pPr>
    <w:rPr>
      <w:rFonts w:cs="Arial"/>
      <w:szCs w:val="22"/>
      <w:lang w:val="en-NZ"/>
    </w:rPr>
  </w:style>
  <w:style w:type="paragraph" w:customStyle="1" w:styleId="Bullet10">
    <w:name w:val="Bullet 1"/>
    <w:aliases w:val="b1,Bullet for no #'s"/>
    <w:basedOn w:val="Normal"/>
    <w:rsid w:val="0060273C"/>
    <w:pPr>
      <w:tabs>
        <w:tab w:val="num" w:pos="360"/>
      </w:tabs>
      <w:suppressAutoHyphens/>
      <w:spacing w:after="100" w:line="264" w:lineRule="exact"/>
      <w:ind w:left="360" w:hanging="360"/>
    </w:pPr>
    <w:rPr>
      <w:sz w:val="20"/>
      <w:szCs w:val="20"/>
    </w:rPr>
  </w:style>
  <w:style w:type="character" w:customStyle="1" w:styleId="Table-BulletsChar">
    <w:name w:val="Table-Bullets Char"/>
    <w:link w:val="Table-Bullets"/>
    <w:rsid w:val="008D1B40"/>
    <w:rPr>
      <w:rFonts w:ascii="Arial" w:hAnsi="Arial" w:cs="Arial"/>
      <w:sz w:val="16"/>
      <w:szCs w:val="16"/>
    </w:rPr>
  </w:style>
  <w:style w:type="paragraph" w:customStyle="1" w:styleId="Default">
    <w:name w:val="Default"/>
    <w:rsid w:val="00070D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Style">
    <w:name w:val="Style"/>
    <w:rsid w:val="001855B4"/>
    <w:rPr>
      <w:rFonts w:ascii="Arial" w:hAnsi="Arial"/>
    </w:rPr>
  </w:style>
  <w:style w:type="table" w:customStyle="1" w:styleId="LightGrid-Accent11">
    <w:name w:val="Light Grid - Accent 11"/>
    <w:basedOn w:val="TableNormal"/>
    <w:uiPriority w:val="62"/>
    <w:rsid w:val="00E24FC2"/>
    <w:tblPr>
      <w:tblStyleRowBandSize w:val="1"/>
      <w:tblStyleColBandSize w:val="1"/>
      <w:tblBorders>
        <w:top w:val="single" w:sz="8" w:space="0" w:color="53548A" w:themeColor="accent1"/>
        <w:left w:val="single" w:sz="8" w:space="0" w:color="53548A" w:themeColor="accent1"/>
        <w:bottom w:val="single" w:sz="8" w:space="0" w:color="53548A" w:themeColor="accent1"/>
        <w:right w:val="single" w:sz="8" w:space="0" w:color="53548A" w:themeColor="accent1"/>
        <w:insideH w:val="single" w:sz="8" w:space="0" w:color="53548A" w:themeColor="accent1"/>
        <w:insideV w:val="single" w:sz="8" w:space="0" w:color="53548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18" w:space="0" w:color="53548A" w:themeColor="accent1"/>
          <w:right w:val="single" w:sz="8" w:space="0" w:color="53548A" w:themeColor="accent1"/>
          <w:insideH w:val="nil"/>
          <w:insideV w:val="single" w:sz="8" w:space="0" w:color="53548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H w:val="nil"/>
          <w:insideV w:val="single" w:sz="8" w:space="0" w:color="53548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  <w:tblStylePr w:type="band1Vert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  <w:shd w:val="clear" w:color="auto" w:fill="D2D2E4" w:themeFill="accent1" w:themeFillTint="3F"/>
      </w:tcPr>
    </w:tblStylePr>
    <w:tblStylePr w:type="band1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V w:val="single" w:sz="8" w:space="0" w:color="53548A" w:themeColor="accent1"/>
        </w:tcBorders>
        <w:shd w:val="clear" w:color="auto" w:fill="D2D2E4" w:themeFill="accent1" w:themeFillTint="3F"/>
      </w:tcPr>
    </w:tblStylePr>
    <w:tblStylePr w:type="band2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V w:val="single" w:sz="8" w:space="0" w:color="53548A" w:themeColor="accent1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unhideWhenUsed/>
    <w:rsid w:val="003A0D8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0D86"/>
    <w:rPr>
      <w:rFonts w:ascii="Arial" w:hAnsi="Arial"/>
      <w:sz w:val="22"/>
      <w:szCs w:val="24"/>
    </w:rPr>
  </w:style>
  <w:style w:type="paragraph" w:customStyle="1" w:styleId="TableTitle">
    <w:name w:val="Table Title"/>
    <w:basedOn w:val="Normal"/>
    <w:rsid w:val="00B94240"/>
    <w:pPr>
      <w:spacing w:before="40" w:after="40"/>
      <w:jc w:val="center"/>
    </w:pPr>
    <w:rPr>
      <w:b/>
      <w:i/>
      <w:sz w:val="20"/>
      <w:szCs w:val="20"/>
    </w:rPr>
  </w:style>
  <w:style w:type="numbering" w:customStyle="1" w:styleId="Checklist-List">
    <w:name w:val="Checklist-List"/>
    <w:basedOn w:val="NoList"/>
    <w:rsid w:val="00B57897"/>
    <w:pPr>
      <w:numPr>
        <w:numId w:val="16"/>
      </w:numPr>
    </w:pPr>
  </w:style>
  <w:style w:type="paragraph" w:customStyle="1" w:styleId="HCLBodyText0">
    <w:name w:val="HCL_Body Text"/>
    <w:basedOn w:val="Normal"/>
    <w:rsid w:val="00942FB9"/>
    <w:pPr>
      <w:spacing w:before="120" w:after="120" w:line="260" w:lineRule="exact"/>
    </w:pPr>
    <w:rPr>
      <w:rFonts w:eastAsia="MS Mincho"/>
      <w:sz w:val="20"/>
      <w:lang w:eastAsia="ja-JP"/>
    </w:rPr>
  </w:style>
  <w:style w:type="paragraph" w:customStyle="1" w:styleId="Preformatted">
    <w:name w:val="Preformatted"/>
    <w:basedOn w:val="Normal"/>
    <w:rsid w:val="0090717C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jc w:val="left"/>
    </w:pPr>
    <w:rPr>
      <w:rFonts w:ascii="Courier New" w:hAnsi="Courier New"/>
      <w:snapToGrid w:val="0"/>
      <w:sz w:val="20"/>
      <w:szCs w:val="20"/>
    </w:rPr>
  </w:style>
  <w:style w:type="paragraph" w:customStyle="1" w:styleId="HCLP2Copyright">
    <w:name w:val="HCL P2 Copyright"/>
    <w:basedOn w:val="HCLL1BTxtBlue"/>
    <w:next w:val="Normal"/>
    <w:autoRedefine/>
    <w:rsid w:val="00A31481"/>
    <w:pPr>
      <w:spacing w:before="120" w:after="120"/>
    </w:pPr>
    <w:rPr>
      <w:rFonts w:cs="Arial"/>
      <w:bCs/>
      <w:color w:val="auto"/>
      <w:sz w:val="18"/>
      <w:szCs w:val="18"/>
      <w:lang w:val="en-NZ"/>
    </w:rPr>
  </w:style>
  <w:style w:type="paragraph" w:customStyle="1" w:styleId="tablebullet1">
    <w:name w:val="table bullet1"/>
    <w:basedOn w:val="Normal"/>
    <w:link w:val="tablebullet1Char"/>
    <w:autoRedefine/>
    <w:rsid w:val="00A31481"/>
    <w:pPr>
      <w:numPr>
        <w:numId w:val="17"/>
      </w:numPr>
      <w:spacing w:before="120" w:after="120"/>
      <w:jc w:val="left"/>
    </w:pPr>
    <w:rPr>
      <w:rFonts w:cs="Arial"/>
      <w:bCs/>
      <w:color w:val="000000"/>
      <w:sz w:val="20"/>
      <w:szCs w:val="20"/>
    </w:rPr>
  </w:style>
  <w:style w:type="character" w:customStyle="1" w:styleId="tablebullet1Char">
    <w:name w:val="table bullet1 Char"/>
    <w:basedOn w:val="DefaultParagraphFont"/>
    <w:link w:val="tablebullet1"/>
    <w:locked/>
    <w:rsid w:val="00A31481"/>
    <w:rPr>
      <w:rFonts w:ascii="Arial" w:hAnsi="Arial" w:cs="Arial"/>
      <w:bCs/>
      <w:color w:val="000000"/>
    </w:rPr>
  </w:style>
  <w:style w:type="paragraph" w:customStyle="1" w:styleId="Level3">
    <w:name w:val="Level 3"/>
    <w:basedOn w:val="Normal"/>
    <w:rsid w:val="000D3C38"/>
    <w:pPr>
      <w:tabs>
        <w:tab w:val="left" w:pos="0"/>
      </w:tabs>
      <w:jc w:val="left"/>
      <w:outlineLvl w:val="2"/>
    </w:pPr>
    <w:rPr>
      <w:rFonts w:ascii="Arial Bold" w:eastAsia="MS Mincho" w:hAnsi="Arial Bold" w:cs="Arial Bold"/>
      <w:b/>
      <w:color w:val="003366"/>
      <w:sz w:val="20"/>
    </w:rPr>
  </w:style>
  <w:style w:type="paragraph" w:customStyle="1" w:styleId="U3">
    <w:name w:val="U3"/>
    <w:basedOn w:val="Normal"/>
    <w:next w:val="Normal"/>
    <w:link w:val="U3Char"/>
    <w:autoRedefine/>
    <w:rsid w:val="000A5117"/>
    <w:pPr>
      <w:keepNext/>
      <w:keepLines/>
      <w:widowControl w:val="0"/>
      <w:tabs>
        <w:tab w:val="left" w:pos="720"/>
        <w:tab w:val="num" w:pos="1080"/>
        <w:tab w:val="num" w:pos="1418"/>
      </w:tabs>
      <w:adjustRightInd w:val="0"/>
      <w:spacing w:before="240" w:after="120" w:line="280" w:lineRule="atLeast"/>
      <w:ind w:left="706" w:hanging="706"/>
      <w:jc w:val="left"/>
      <w:textAlignment w:val="baseline"/>
      <w:outlineLvl w:val="2"/>
    </w:pPr>
    <w:rPr>
      <w:b/>
      <w:sz w:val="24"/>
      <w:szCs w:val="20"/>
    </w:rPr>
  </w:style>
  <w:style w:type="paragraph" w:customStyle="1" w:styleId="HCLL1Txt">
    <w:name w:val="HCL L1 Txt"/>
    <w:basedOn w:val="Normal"/>
    <w:link w:val="HCLL1TxtChar"/>
    <w:autoRedefine/>
    <w:rsid w:val="000A5117"/>
    <w:pPr>
      <w:widowControl w:val="0"/>
      <w:tabs>
        <w:tab w:val="left" w:pos="0"/>
      </w:tabs>
      <w:adjustRightInd w:val="0"/>
      <w:spacing w:line="100" w:lineRule="atLeast"/>
      <w:jc w:val="center"/>
      <w:textAlignment w:val="baseline"/>
    </w:pPr>
    <w:rPr>
      <w:rFonts w:cs="Arial"/>
      <w:b/>
      <w:bCs/>
      <w:sz w:val="16"/>
      <w:szCs w:val="16"/>
      <w:lang w:val="it-IT"/>
    </w:rPr>
  </w:style>
  <w:style w:type="character" w:customStyle="1" w:styleId="HCLL1TxtChar">
    <w:name w:val="HCL L1 Txt Char"/>
    <w:basedOn w:val="DefaultParagraphFont"/>
    <w:link w:val="HCLL1Txt"/>
    <w:locked/>
    <w:rsid w:val="000A5117"/>
    <w:rPr>
      <w:rFonts w:ascii="Arial" w:hAnsi="Arial" w:cs="Arial"/>
      <w:b/>
      <w:bCs/>
      <w:sz w:val="16"/>
      <w:szCs w:val="16"/>
      <w:lang w:val="it-IT"/>
    </w:rPr>
  </w:style>
  <w:style w:type="character" w:customStyle="1" w:styleId="CaptionChar">
    <w:name w:val="Caption Char"/>
    <w:basedOn w:val="DefaultParagraphFont"/>
    <w:link w:val="Caption"/>
    <w:locked/>
    <w:rsid w:val="000A5117"/>
    <w:rPr>
      <w:rFonts w:ascii="Arial" w:hAnsi="Arial"/>
      <w:b/>
      <w:bCs/>
    </w:rPr>
  </w:style>
  <w:style w:type="character" w:customStyle="1" w:styleId="U3Char">
    <w:name w:val="U3 Char"/>
    <w:basedOn w:val="DefaultParagraphFont"/>
    <w:link w:val="U3"/>
    <w:locked/>
    <w:rsid w:val="000A5117"/>
    <w:rPr>
      <w:rFonts w:ascii="Arial" w:hAnsi="Arial"/>
      <w:b/>
      <w:sz w:val="24"/>
    </w:rPr>
  </w:style>
  <w:style w:type="paragraph" w:customStyle="1" w:styleId="StyleHeading4Before05line">
    <w:name w:val="Style Heading 4 + Before:  0.5 line"/>
    <w:basedOn w:val="Heading4"/>
    <w:rsid w:val="008F7A7B"/>
    <w:pPr>
      <w:tabs>
        <w:tab w:val="clear" w:pos="864"/>
      </w:tabs>
      <w:spacing w:beforeLines="50" w:before="240" w:after="0"/>
      <w:ind w:left="0" w:firstLine="0"/>
      <w:jc w:val="left"/>
    </w:pPr>
    <w:rPr>
      <w:rFonts w:ascii="Arial" w:hAnsi="Arial"/>
      <w:b w:val="0"/>
      <w:bCs w:val="0"/>
      <w:i/>
      <w:iCs/>
      <w:color w:val="auto"/>
      <w:sz w:val="24"/>
    </w:rPr>
  </w:style>
  <w:style w:type="paragraph" w:customStyle="1" w:styleId="TableNormal0">
    <w:name w:val="TableNormal"/>
    <w:basedOn w:val="Normal"/>
    <w:rsid w:val="008F7A7B"/>
    <w:pPr>
      <w:keepLines/>
      <w:spacing w:before="120"/>
      <w:jc w:val="left"/>
    </w:pPr>
    <w:rPr>
      <w:spacing w:val="-5"/>
      <w:sz w:val="20"/>
      <w:szCs w:val="20"/>
      <w:lang w:val="ru-RU"/>
    </w:rPr>
  </w:style>
  <w:style w:type="paragraph" w:customStyle="1" w:styleId="ExperienceBlockChar">
    <w:name w:val="Experience_Block Char"/>
    <w:basedOn w:val="Normal"/>
    <w:uiPriority w:val="99"/>
    <w:rsid w:val="00B148F1"/>
    <w:pPr>
      <w:widowControl w:val="0"/>
      <w:adjustRightInd w:val="0"/>
      <w:spacing w:after="60"/>
      <w:ind w:left="1267" w:right="360"/>
      <w:jc w:val="left"/>
      <w:textAlignment w:val="baseline"/>
    </w:pPr>
    <w:rPr>
      <w:rFonts w:ascii="Verdana" w:hAnsi="Verdana"/>
      <w:sz w:val="20"/>
      <w:szCs w:val="20"/>
    </w:rPr>
  </w:style>
  <w:style w:type="paragraph" w:customStyle="1" w:styleId="Heading1Numbered">
    <w:name w:val="Heading 1 Numbered"/>
    <w:basedOn w:val="Normal"/>
    <w:next w:val="Normal"/>
    <w:rsid w:val="0080682E"/>
    <w:pPr>
      <w:keepNext/>
      <w:keepLines/>
      <w:spacing w:before="240" w:after="240"/>
      <w:jc w:val="left"/>
    </w:pPr>
    <w:rPr>
      <w:rFonts w:ascii="Arial Bold" w:eastAsia="MS Mincho" w:hAnsi="Arial Bold" w:cs="Times New Roman Bold"/>
      <w:b/>
      <w:caps/>
      <w:sz w:val="32"/>
      <w:lang w:eastAsia="ja-JP"/>
    </w:rPr>
  </w:style>
  <w:style w:type="paragraph" w:customStyle="1" w:styleId="WW-BodyText2">
    <w:name w:val="WW-Body Text 2"/>
    <w:basedOn w:val="Normal"/>
    <w:rsid w:val="0080682E"/>
    <w:pPr>
      <w:widowControl w:val="0"/>
      <w:spacing w:line="360" w:lineRule="auto"/>
    </w:pPr>
    <w:rPr>
      <w:rFonts w:ascii="Times New Roman" w:hAnsi="Times New Roman"/>
      <w:sz w:val="24"/>
      <w:szCs w:val="20"/>
    </w:rPr>
  </w:style>
  <w:style w:type="character" w:styleId="Emphasis">
    <w:name w:val="Emphasis"/>
    <w:basedOn w:val="DefaultParagraphFont"/>
    <w:uiPriority w:val="20"/>
    <w:qFormat/>
    <w:locked/>
    <w:rsid w:val="00BF145F"/>
    <w:rPr>
      <w:i/>
      <w:iCs/>
    </w:rPr>
  </w:style>
  <w:style w:type="paragraph" w:customStyle="1" w:styleId="Table-Title">
    <w:name w:val="Table-Title"/>
    <w:basedOn w:val="Normal"/>
    <w:rsid w:val="00883809"/>
    <w:pPr>
      <w:suppressAutoHyphens/>
      <w:autoSpaceDE w:val="0"/>
      <w:autoSpaceDN w:val="0"/>
      <w:spacing w:after="20" w:line="200" w:lineRule="exact"/>
      <w:jc w:val="left"/>
    </w:pPr>
    <w:rPr>
      <w:rFonts w:cs="Arial"/>
      <w:b/>
      <w:bCs/>
      <w:sz w:val="16"/>
      <w:szCs w:val="16"/>
    </w:rPr>
  </w:style>
  <w:style w:type="paragraph" w:customStyle="1" w:styleId="Table-Normal">
    <w:name w:val="Table-Normal"/>
    <w:basedOn w:val="Normal"/>
    <w:rsid w:val="00883809"/>
    <w:pPr>
      <w:suppressAutoHyphens/>
      <w:autoSpaceDE w:val="0"/>
      <w:autoSpaceDN w:val="0"/>
      <w:spacing w:before="20" w:after="20" w:line="200" w:lineRule="exact"/>
      <w:ind w:right="28"/>
      <w:jc w:val="left"/>
    </w:pPr>
    <w:rPr>
      <w:rFonts w:cs="Arial"/>
      <w:sz w:val="16"/>
      <w:szCs w:val="16"/>
    </w:rPr>
  </w:style>
  <w:style w:type="paragraph" w:customStyle="1" w:styleId="Tablebody">
    <w:name w:val="Table_body"/>
    <w:basedOn w:val="BodyText"/>
    <w:link w:val="TablebodyChar"/>
    <w:autoRedefine/>
    <w:uiPriority w:val="99"/>
    <w:rsid w:val="00AC0C1D"/>
    <w:pPr>
      <w:spacing w:before="120"/>
      <w:jc w:val="left"/>
    </w:pPr>
    <w:rPr>
      <w:iCs/>
    </w:rPr>
  </w:style>
  <w:style w:type="character" w:customStyle="1" w:styleId="TablebodyChar">
    <w:name w:val="Table_body Char"/>
    <w:link w:val="Tablebody"/>
    <w:uiPriority w:val="99"/>
    <w:locked/>
    <w:rsid w:val="00AC0C1D"/>
    <w:rPr>
      <w:rFonts w:ascii="Arial" w:hAnsi="Arial"/>
      <w:iCs/>
      <w:sz w:val="22"/>
      <w:szCs w:val="24"/>
    </w:rPr>
  </w:style>
  <w:style w:type="character" w:customStyle="1" w:styleId="apple-converted-space">
    <w:name w:val="apple-converted-space"/>
    <w:basedOn w:val="DefaultParagraphFont"/>
    <w:rsid w:val="008222B9"/>
  </w:style>
  <w:style w:type="character" w:customStyle="1" w:styleId="xref">
    <w:name w:val="xref"/>
    <w:basedOn w:val="DefaultParagraphFont"/>
    <w:rsid w:val="008222B9"/>
  </w:style>
  <w:style w:type="character" w:customStyle="1" w:styleId="pre">
    <w:name w:val="pre"/>
    <w:basedOn w:val="DefaultParagraphFont"/>
    <w:rsid w:val="008222B9"/>
  </w:style>
  <w:style w:type="character" w:customStyle="1" w:styleId="guilabel">
    <w:name w:val="guilabel"/>
    <w:basedOn w:val="DefaultParagraphFont"/>
    <w:rsid w:val="00FA78C4"/>
  </w:style>
  <w:style w:type="character" w:customStyle="1" w:styleId="doc">
    <w:name w:val="doc"/>
    <w:basedOn w:val="DefaultParagraphFont"/>
    <w:rsid w:val="00D96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26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3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6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1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0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10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6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0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1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624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9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8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31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5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63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1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0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45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40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0419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1991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674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5176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123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68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7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1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7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5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6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493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1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8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0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5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1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04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4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6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9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3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8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21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7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9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7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6499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3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5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96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17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2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900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0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9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8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0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76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4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0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7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9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2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0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99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7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950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5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1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285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539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699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355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425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172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118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282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650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84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738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920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496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9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4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6939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78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846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431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962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7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36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848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31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6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1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6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5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281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41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841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1037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105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209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52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docs.mongodb.com/manual/reference/configuration-option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mongodb.com/manual/reference/program/mongo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docs.mongodb.com/manual/reference/configuration-option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ongodb.com/manual/reference/program/mongod.exe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ocs.mongodb.com/manual/reference/glossary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ocs.mongodb.com/manual/reference/program/mongod.ex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lar\Application%20Data\Microsoft\Templates\HCLT-Standard.dot" TargetMode="Externa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92193B6C9A14C97F2A42CD163D38A" ma:contentTypeVersion="0" ma:contentTypeDescription="Create a new document." ma:contentTypeScope="" ma:versionID="87f26a5363dc40bb81bf990d8f23dd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9317D-8D53-48BF-87CE-DFD2154176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73A018-B1A7-475F-AFA2-0BB995543A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1AD3D3-C928-4D94-A21A-DE089B71B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11EBE4-CC7B-4B5E-93CF-1B82DCB36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HCLT-Standard.dot</Template>
  <TotalTime>395</TotalTime>
  <Pages>7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Boeing - Support for Shop View Transformation</vt:lpstr>
    </vt:vector>
  </TitlesOfParts>
  <Manager>Rohit Nagpal</Manager>
  <Company>HCL Technologies Ltd.</Company>
  <LinksUpToDate>false</LinksUpToDate>
  <CharactersWithSpaces>2673</CharactersWithSpaces>
  <SharedDoc>false</SharedDoc>
  <HLinks>
    <vt:vector size="144" baseType="variant">
      <vt:variant>
        <vt:i4>1441848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_Toc237958835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_Toc237958834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_Toc237958833</vt:lpwstr>
      </vt:variant>
      <vt:variant>
        <vt:i4>1441848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_Toc237958832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_Toc237958831</vt:lpwstr>
      </vt:variant>
      <vt:variant>
        <vt:i4>1441848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_Toc237958830</vt:lpwstr>
      </vt:variant>
      <vt:variant>
        <vt:i4>1507384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_Toc237958829</vt:lpwstr>
      </vt:variant>
      <vt:variant>
        <vt:i4>1507384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_Toc237958828</vt:lpwstr>
      </vt:variant>
      <vt:variant>
        <vt:i4>1507384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_Toc237958827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_Toc237958826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_Toc237958825</vt:lpwstr>
      </vt:variant>
      <vt:variant>
        <vt:i4>1507384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_Toc237958824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_Toc237958823</vt:lpwstr>
      </vt:variant>
      <vt:variant>
        <vt:i4>1507384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_Toc237958822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_Toc237958821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_Toc237958820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_Toc237958819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_Toc237958818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_Toc237958817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_Toc237958816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_Toc237958815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_Toc237958814</vt:lpwstr>
      </vt:variant>
      <vt:variant>
        <vt:i4>2883685</vt:i4>
      </vt:variant>
      <vt:variant>
        <vt:i4>9</vt:i4>
      </vt:variant>
      <vt:variant>
        <vt:i4>0</vt:i4>
      </vt:variant>
      <vt:variant>
        <vt:i4>5</vt:i4>
      </vt:variant>
      <vt:variant>
        <vt:lpwstr>http://www.hcltech.com/</vt:lpwstr>
      </vt:variant>
      <vt:variant>
        <vt:lpwstr/>
      </vt:variant>
      <vt:variant>
        <vt:i4>6422606</vt:i4>
      </vt:variant>
      <vt:variant>
        <vt:i4>6</vt:i4>
      </vt:variant>
      <vt:variant>
        <vt:i4>0</vt:i4>
      </vt:variant>
      <vt:variant>
        <vt:i4>5</vt:i4>
      </vt:variant>
      <vt:variant>
        <vt:lpwstr>mailto:jsashi@hcl.in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Boeing - Support for Shop View Transformation</dc:title>
  <dc:subject>General Proposal</dc:subject>
  <dc:creator>Panda, Sashibhusan</dc:creator>
  <cp:keywords>Technical Proposal</cp:keywords>
  <cp:lastModifiedBy>Panda, Sashibhusan</cp:lastModifiedBy>
  <cp:revision>53</cp:revision>
  <cp:lastPrinted>2014-10-17T06:29:00Z</cp:lastPrinted>
  <dcterms:created xsi:type="dcterms:W3CDTF">2015-01-23T00:03:00Z</dcterms:created>
  <dcterms:modified xsi:type="dcterms:W3CDTF">2017-07-10T08:11:00Z</dcterms:modified>
  <cp:category>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_TentativeReviewCycleID">
    <vt:i4>151966845</vt:i4>
  </property>
  <property fmtid="{D5CDD505-2E9C-101B-9397-08002B2CF9AE}" pid="4" name="_ReviewCycleID">
    <vt:i4>151966845</vt:i4>
  </property>
  <property fmtid="{D5CDD505-2E9C-101B-9397-08002B2CF9AE}" pid="5" name="_NewReviewCycle">
    <vt:lpwstr/>
  </property>
  <property fmtid="{D5CDD505-2E9C-101B-9397-08002B2CF9AE}" pid="6" name="_EmailEntryID">
    <vt:lpwstr>00000000B68FA7C48DB5AB4CB57E7FB7EB43C18B0700E7E2A6E9D8FCF5498EA1D5261DAC3EB300000056246800006AB78CBF6E26C744BD1900D6EB850D1B000003894D460000</vt:lpwstr>
  </property>
  <property fmtid="{D5CDD505-2E9C-101B-9397-08002B2CF9AE}" pid="7" name="_EmailStoreID0">
    <vt:lpwstr>0000000038A1BB1005E5101AA1BB08002B2A56C20000454D534D44422E444C4C00000000000000001B55FA20AA6611CD9BC800AA002FC45A0C00000047454F2D48434C542D555345565331002F6F3D48434C20434F52504F524154494F4E2F6F753D48434C2D48434C542D47454F2F636E3D526563697069656E74732F636E3</vt:lpwstr>
  </property>
  <property fmtid="{D5CDD505-2E9C-101B-9397-08002B2CF9AE}" pid="8" name="_EmailStoreID1">
    <vt:lpwstr>D73617368696A00</vt:lpwstr>
  </property>
  <property fmtid="{D5CDD505-2E9C-101B-9397-08002B2CF9AE}" pid="9" name="_EmailStoreID">
    <vt:lpwstr>0000000038A1BB1005E5101AA1BB08002B2A56C200006D737073742E646C6C00000000004E495441F9BFB80100AA0037D96E0000000044003A005C004D0075007400680075005F00480053005C00500072006500730061006C0065002E007000730074000000</vt:lpwstr>
  </property>
  <property fmtid="{D5CDD505-2E9C-101B-9397-08002B2CF9AE}" pid="10" name="ContentTypeId">
    <vt:lpwstr>0x010100B1D92193B6C9A14C97F2A42CD163D38A</vt:lpwstr>
  </property>
  <property fmtid="{D5CDD505-2E9C-101B-9397-08002B2CF9AE}" pid="11" name="_ReviewingToolsShownOnce">
    <vt:lpwstr/>
  </property>
</Properties>
</file>